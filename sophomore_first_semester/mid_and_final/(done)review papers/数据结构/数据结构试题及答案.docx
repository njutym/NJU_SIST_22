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第一章 概论</w:t>
      </w:r>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zh-CN"/>
        </w:rPr>
      </w:pPr>
      <w:r w:rsidRPr="00E67DAA">
        <w:rPr>
          <w:rFonts w:ascii="Courier New" w:eastAsia="宋体" w:hAnsi="Courier New" w:cs="Courier New" w:hint="eastAsia"/>
          <w:szCs w:val="24"/>
          <w:lang w:val="zh-CN"/>
        </w:rPr>
        <w:t>一、选择题</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szCs w:val="24"/>
          <w:lang w:val="zh-CN"/>
        </w:rPr>
        <w:t>1</w:t>
      </w:r>
      <w:r w:rsidRPr="00E67DAA">
        <w:rPr>
          <w:rFonts w:ascii="Courier New" w:eastAsia="宋体" w:hAnsi="Courier New" w:cs="Courier New"/>
          <w:szCs w:val="24"/>
          <w:lang w:val="zh-CN"/>
        </w:rPr>
        <w:t>、</w:t>
      </w:r>
      <w:r w:rsidRPr="00E67DAA">
        <w:rPr>
          <w:rFonts w:ascii="Courier New" w:eastAsia="宋体" w:hAnsi="Times New Roman" w:cs="Courier New"/>
          <w:szCs w:val="24"/>
        </w:rPr>
        <w:t>研究数据结构就是研究（</w:t>
      </w:r>
      <w:r w:rsidRPr="00E67DAA">
        <w:rPr>
          <w:rFonts w:ascii="Courier New" w:eastAsia="宋体" w:hAnsi="Times New Roman" w:cs="Courier New" w:hint="eastAsia"/>
          <w:szCs w:val="24"/>
        </w:rPr>
        <w:t xml:space="preserve"> D</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szCs w:val="24"/>
          <w:lang w:val="zh-CN"/>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Times New Roman" w:cs="Courier New"/>
          <w:szCs w:val="24"/>
        </w:rPr>
        <w:t>数据的逻辑结构</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t>B.</w:t>
      </w:r>
      <w:r w:rsidRPr="00E67DAA">
        <w:rPr>
          <w:rFonts w:ascii="Courier New" w:eastAsia="宋体" w:hAnsi="Courier New" w:cs="Courier New"/>
          <w:szCs w:val="24"/>
        </w:rPr>
        <w:t xml:space="preserve"> </w:t>
      </w:r>
      <w:r w:rsidRPr="00E67DAA">
        <w:rPr>
          <w:rFonts w:ascii="Courier New" w:eastAsia="宋体" w:hAnsi="Times New Roman" w:cs="Courier New"/>
          <w:szCs w:val="24"/>
        </w:rPr>
        <w:t>数据的存储结构</w:t>
      </w:r>
      <w:r w:rsidRPr="00E67DAA">
        <w:rPr>
          <w:rFonts w:ascii="Courier New" w:eastAsia="宋体" w:hAnsi="Courier New" w:cs="Courier New"/>
          <w:szCs w:val="24"/>
          <w:lang w:val="zh-CN"/>
        </w:rPr>
        <w:t xml:space="preserve">   </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color w:val="FF0000"/>
          <w:szCs w:val="24"/>
          <w:lang w:val="zh-CN"/>
        </w:rPr>
      </w:pP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szCs w:val="24"/>
        </w:rPr>
        <w:t>数据的逻辑结构和存储结构</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t>D</w:t>
      </w:r>
      <w:r w:rsidRPr="00E67DAA">
        <w:rPr>
          <w:rFonts w:ascii="Courier New" w:eastAsia="宋体" w:hAnsi="Courier New" w:cs="Courier New"/>
          <w:color w:val="FF0000"/>
          <w:szCs w:val="24"/>
          <w:lang w:val="zh-CN"/>
        </w:rPr>
        <w:t>.</w:t>
      </w:r>
      <w:r w:rsidRPr="00E67DAA">
        <w:rPr>
          <w:rFonts w:ascii="Courier New" w:eastAsia="宋体" w:hAnsi="Courier New" w:cs="Courier New"/>
          <w:color w:val="FF0000"/>
          <w:szCs w:val="24"/>
        </w:rPr>
        <w:t xml:space="preserve"> </w:t>
      </w:r>
      <w:r w:rsidRPr="00E67DAA">
        <w:rPr>
          <w:rFonts w:ascii="Courier New" w:eastAsia="宋体" w:hAnsi="Times New Roman" w:cs="Courier New"/>
          <w:color w:val="FF0000"/>
          <w:szCs w:val="24"/>
        </w:rPr>
        <w:t>数据的逻辑结构、存储结构及其基本操作</w:t>
      </w:r>
      <w:r w:rsidRPr="00E67DAA">
        <w:rPr>
          <w:rFonts w:ascii="Courier New" w:eastAsia="宋体" w:hAnsi="Times New Roman" w:cs="Courier New" w:hint="eastAsia"/>
          <w:color w:val="FF0000"/>
          <w:szCs w:val="24"/>
        </w:rPr>
        <w:t>（研究非数值计算的程序设计问题中，计算机操作对象以及他们之间的关系和操作）</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szCs w:val="24"/>
          <w:lang w:val="zh-CN"/>
        </w:rPr>
        <w:t>2</w:t>
      </w:r>
      <w:r w:rsidRPr="00E67DAA">
        <w:rPr>
          <w:rFonts w:ascii="Courier New" w:eastAsia="宋体" w:hAnsi="Courier New" w:cs="Courier New"/>
          <w:szCs w:val="24"/>
          <w:lang w:val="zh-CN"/>
        </w:rPr>
        <w:t>、</w:t>
      </w:r>
      <w:bookmarkStart w:id="0" w:name="OLE_LINK1"/>
      <w:r w:rsidRPr="00E67DAA">
        <w:rPr>
          <w:rFonts w:ascii="Courier New" w:eastAsia="宋体" w:hAnsi="宋体" w:cs="Courier New"/>
          <w:szCs w:val="24"/>
        </w:rPr>
        <w:t>算法分析的两个主要方面是（</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w:t>
      </w:r>
      <w:r w:rsidRPr="00E67DAA">
        <w:rPr>
          <w:rFonts w:ascii="Courier New" w:eastAsia="宋体" w:hAnsi="Courier New" w:cs="Courier New"/>
          <w:szCs w:val="24"/>
        </w:rPr>
        <w:t xml:space="preserve"> </w:t>
      </w:r>
      <w:r w:rsidRPr="00E67DAA">
        <w:rPr>
          <w:rFonts w:ascii="Courier New" w:eastAsia="宋体" w:hAnsi="宋体" w:cs="Courier New"/>
          <w:szCs w:val="24"/>
        </w:rPr>
        <w:t>）。</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A. </w:t>
      </w:r>
      <w:r w:rsidRPr="00E67DAA">
        <w:rPr>
          <w:rFonts w:ascii="Courier New" w:eastAsia="宋体" w:hAnsi="宋体" w:cs="Courier New"/>
          <w:color w:val="FF0000"/>
          <w:szCs w:val="24"/>
        </w:rPr>
        <w:t>空间复杂度和时间复杂度</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宋体" w:cs="Courier New"/>
          <w:szCs w:val="24"/>
        </w:rPr>
        <w:t>正确性和简单性</w:t>
      </w:r>
      <w:r w:rsidRPr="00E67DAA">
        <w:rPr>
          <w:rFonts w:ascii="Courier New" w:eastAsia="宋体" w:hAnsi="宋体" w:cs="Courier New" w:hint="eastAsia"/>
          <w:szCs w:val="24"/>
        </w:rPr>
        <w:t xml:space="preserve">  </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宋体" w:cs="Courier New" w:hint="eastAsia"/>
          <w:szCs w:val="24"/>
        </w:rPr>
        <w:t xml:space="preserve">   </w:t>
      </w:r>
      <w:r w:rsidRPr="00E67DAA">
        <w:rPr>
          <w:rFonts w:ascii="Courier New" w:eastAsia="宋体" w:hAnsi="Courier New" w:cs="Courier New"/>
          <w:szCs w:val="24"/>
        </w:rPr>
        <w:t xml:space="preserve">C. </w:t>
      </w:r>
      <w:r w:rsidRPr="00E67DAA">
        <w:rPr>
          <w:rFonts w:ascii="Courier New" w:eastAsia="宋体" w:hAnsi="宋体" w:cs="Courier New"/>
          <w:szCs w:val="24"/>
        </w:rPr>
        <w:t>可读性和文档性</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D. </w:t>
      </w:r>
      <w:r w:rsidRPr="00E67DAA">
        <w:rPr>
          <w:rFonts w:ascii="Courier New" w:eastAsia="宋体" w:hAnsi="宋体" w:cs="Courier New"/>
          <w:szCs w:val="24"/>
        </w:rPr>
        <w:t>数据复杂性和程序复杂性</w:t>
      </w:r>
      <w:bookmarkEnd w:id="0"/>
    </w:p>
    <w:p w:rsidR="00E67DAA" w:rsidRPr="00E67DAA" w:rsidRDefault="00E67DAA" w:rsidP="00E67DAA">
      <w:pPr>
        <w:tabs>
          <w:tab w:val="left" w:pos="360"/>
        </w:tabs>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3</w:t>
      </w:r>
      <w:r w:rsidRPr="00E67DAA">
        <w:rPr>
          <w:rFonts w:ascii="Courier New" w:eastAsia="宋体" w:hAnsi="Courier New" w:cs="Courier New"/>
          <w:szCs w:val="24"/>
          <w:lang w:val="zh-CN"/>
        </w:rPr>
        <w:t>、</w:t>
      </w:r>
      <w:r w:rsidRPr="00E67DAA">
        <w:rPr>
          <w:rFonts w:ascii="Courier New" w:eastAsia="宋体" w:hAnsi="Times New Roman" w:cs="Courier New" w:hint="eastAsia"/>
          <w:szCs w:val="24"/>
        </w:rPr>
        <w:t>具有线性结构的数据结构是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D</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r w:rsidRPr="00E67DAA">
        <w:rPr>
          <w:rFonts w:ascii="Courier New" w:eastAsia="宋体" w:hAnsi="Courier New" w:cs="Courier New" w:hint="eastAsia"/>
          <w:szCs w:val="24"/>
          <w:lang w:val="zh-CN"/>
        </w:rPr>
        <w:t>（</w:t>
      </w:r>
      <w:r w:rsidRPr="00E67DAA">
        <w:rPr>
          <w:rFonts w:ascii="Courier New" w:eastAsia="宋体" w:hAnsi="Courier New" w:cs="Courier New" w:hint="eastAsia"/>
          <w:color w:val="FF0000"/>
          <w:szCs w:val="24"/>
          <w:lang w:val="zh-CN"/>
        </w:rPr>
        <w:t>线性结构就是：在非空有限集合中，存在为一个被称为第一个的数据元素和最后一个元素，有除了第一个元素，集合中每一个元素均只有一个前驱，除了最后一个元素有唯一后继</w:t>
      </w:r>
      <w:r w:rsidRPr="00E67DAA">
        <w:rPr>
          <w:rFonts w:ascii="Courier New" w:eastAsia="宋体" w:hAnsi="Courier New" w:cs="Courier New" w:hint="eastAsia"/>
          <w:szCs w:val="24"/>
          <w:lang w:val="zh-CN"/>
        </w:rPr>
        <w:t>）（链表、栈、队列、数组、串）</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zh-CN"/>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图</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t>B.</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树</w:t>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广义表（线性表的推广）</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t>D.</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栈</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lang w:val="zh-CN"/>
        </w:rPr>
        <w:t>4</w:t>
      </w:r>
      <w:r w:rsidRPr="00E67DAA">
        <w:rPr>
          <w:rFonts w:ascii="Courier New" w:eastAsia="宋体" w:hAnsi="Courier New" w:cs="Courier New"/>
          <w:szCs w:val="24"/>
          <w:lang w:val="zh-CN"/>
        </w:rPr>
        <w:t>、</w:t>
      </w:r>
      <w:r w:rsidRPr="00E67DAA">
        <w:rPr>
          <w:rFonts w:ascii="Courier New" w:eastAsia="宋体" w:hAnsi="宋体" w:cs="Courier New" w:hint="eastAsia"/>
          <w:szCs w:val="24"/>
        </w:rPr>
        <w:t>计算机中的算法指的是解决某一个问题的有限运算序列，它必须具备输入、输出、</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B</w:t>
      </w:r>
      <w:r w:rsidRPr="00E67DAA">
        <w:rPr>
          <w:rFonts w:ascii="Courier New" w:eastAsia="宋体" w:hAnsi="Courier New" w:cs="Courier New"/>
          <w:szCs w:val="24"/>
        </w:rPr>
        <w:t xml:space="preserve">  </w:t>
      </w:r>
      <w:r w:rsidRPr="00E67DAA">
        <w:rPr>
          <w:rFonts w:ascii="Courier New" w:eastAsia="宋体" w:hAnsi="宋体" w:cs="Courier New"/>
          <w:szCs w:val="24"/>
        </w:rPr>
        <w:t>）</w:t>
      </w:r>
      <w:r w:rsidRPr="00E67DAA">
        <w:rPr>
          <w:rFonts w:ascii="Courier New" w:eastAsia="宋体" w:hAnsi="宋体" w:cs="Courier New" w:hint="eastAsia"/>
          <w:szCs w:val="24"/>
        </w:rPr>
        <w:t>等</w:t>
      </w:r>
      <w:r w:rsidRPr="00E67DAA">
        <w:rPr>
          <w:rFonts w:ascii="Courier New" w:eastAsia="宋体" w:hAnsi="宋体" w:cs="Courier New" w:hint="eastAsia"/>
          <w:szCs w:val="24"/>
        </w:rPr>
        <w:t>5</w:t>
      </w:r>
      <w:r w:rsidRPr="00E67DAA">
        <w:rPr>
          <w:rFonts w:ascii="Courier New" w:eastAsia="宋体" w:hAnsi="宋体" w:cs="Courier New" w:hint="eastAsia"/>
          <w:szCs w:val="24"/>
        </w:rPr>
        <w:t>个特性</w:t>
      </w:r>
      <w:r w:rsidRPr="00E67DAA">
        <w:rPr>
          <w:rFonts w:ascii="Courier New" w:eastAsia="宋体" w:hAnsi="宋体" w:cs="Courier New"/>
          <w:szCs w:val="24"/>
        </w:rPr>
        <w:t>。</w:t>
      </w:r>
    </w:p>
    <w:p w:rsidR="00E67DAA" w:rsidRPr="00E67DAA" w:rsidRDefault="00E67DAA" w:rsidP="00E67DAA">
      <w:pPr>
        <w:autoSpaceDE w:val="0"/>
        <w:autoSpaceDN w:val="0"/>
        <w:adjustRightInd w:val="0"/>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宋体" w:cs="Courier New" w:hint="eastAsia"/>
          <w:szCs w:val="24"/>
        </w:rPr>
        <w:t>可执行性、可移植性和可扩充性</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宋体" w:cs="Courier New" w:hint="eastAsia"/>
          <w:color w:val="FF0000"/>
          <w:szCs w:val="24"/>
        </w:rPr>
        <w:t>可执行性、有穷性和确定性</w:t>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宋体" w:cs="Courier New" w:hint="eastAsia"/>
          <w:szCs w:val="24"/>
        </w:rPr>
        <w:t>确定性、有穷性和稳定性</w:t>
      </w:r>
      <w:r w:rsidRPr="00E67DAA">
        <w:rPr>
          <w:rFonts w:ascii="Courier New" w:eastAsia="宋体" w:hAnsi="宋体" w:cs="Courier New" w:hint="eastAsia"/>
          <w:szCs w:val="24"/>
        </w:rPr>
        <w:tab/>
      </w:r>
      <w:r w:rsidRPr="00E67DAA">
        <w:rPr>
          <w:rFonts w:ascii="Courier New" w:eastAsia="宋体" w:hAnsi="宋体" w:cs="Courier New" w:hint="eastAsia"/>
          <w:szCs w:val="24"/>
        </w:rPr>
        <w:tab/>
      </w:r>
      <w:r w:rsidRPr="00E67DAA">
        <w:rPr>
          <w:rFonts w:ascii="Courier New" w:eastAsia="宋体" w:hAnsi="宋体" w:cs="Courier New" w:hint="eastAsia"/>
          <w:szCs w:val="24"/>
        </w:rPr>
        <w:tab/>
      </w:r>
      <w:r w:rsidRPr="00E67DAA">
        <w:rPr>
          <w:rFonts w:ascii="Courier New" w:eastAsia="宋体" w:hAnsi="Courier New" w:cs="Courier New"/>
          <w:szCs w:val="24"/>
        </w:rPr>
        <w:t xml:space="preserve">    D. </w:t>
      </w:r>
      <w:r w:rsidRPr="00E67DAA">
        <w:rPr>
          <w:rFonts w:ascii="Courier New" w:eastAsia="宋体" w:hAnsi="宋体" w:cs="Courier New" w:hint="eastAsia"/>
          <w:szCs w:val="24"/>
        </w:rPr>
        <w:t>易读性、稳定性和确定性</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5</w:t>
      </w:r>
      <w:r w:rsidRPr="00E67DAA">
        <w:rPr>
          <w:rFonts w:ascii="Courier New" w:eastAsia="宋体" w:hAnsi="Courier New" w:cs="Courier New"/>
          <w:szCs w:val="24"/>
        </w:rPr>
        <w:t>、</w:t>
      </w:r>
      <w:r w:rsidRPr="00E67DAA">
        <w:rPr>
          <w:rFonts w:ascii="Courier New" w:eastAsia="宋体" w:hAnsi="Courier New" w:cs="Courier New" w:hint="eastAsia"/>
          <w:szCs w:val="24"/>
        </w:rPr>
        <w:t>下面程序段的时间复杂度是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C</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ab/>
      </w:r>
      <w:r w:rsidRPr="00E67DAA">
        <w:rPr>
          <w:rFonts w:ascii="Courier New" w:eastAsia="宋体" w:hAnsi="Courier New" w:cs="Courier New" w:hint="eastAsia"/>
          <w:szCs w:val="24"/>
          <w:lang w:val="en-US"/>
        </w:rPr>
        <w:t>for(i=0;i&lt;m;i++)</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t>for(j=0;j&lt;n;j++)</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t>a[i][j]=i*j;</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szCs w:val="24"/>
          <w:lang w:val="en-US"/>
        </w:rPr>
        <w:tab/>
        <w:t xml:space="preserve">A. </w:t>
      </w:r>
      <w:r w:rsidRPr="00E67DAA">
        <w:rPr>
          <w:rFonts w:ascii="Courier New" w:eastAsia="宋体" w:hAnsi="Courier New" w:cs="Courier New" w:hint="eastAsia"/>
          <w:szCs w:val="24"/>
          <w:lang w:val="en-US"/>
        </w:rPr>
        <w:t>O(m</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Courier New" w:cs="Courier New" w:hint="eastAsia"/>
          <w:szCs w:val="24"/>
          <w:lang w:val="en-US"/>
        </w:rPr>
        <w:t>O(n</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O(m*n)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O(m+n)</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lang w:val="zh-CN"/>
        </w:rPr>
        <w:t>6</w:t>
      </w:r>
      <w:r w:rsidRPr="00E67DAA">
        <w:rPr>
          <w:rFonts w:ascii="Courier New" w:eastAsia="宋体" w:hAnsi="Courier New" w:cs="Courier New"/>
          <w:szCs w:val="24"/>
          <w:lang w:val="zh-CN"/>
        </w:rPr>
        <w:t>、</w:t>
      </w:r>
      <w:r w:rsidRPr="00E67DAA">
        <w:rPr>
          <w:rFonts w:ascii="Courier New" w:eastAsia="宋体" w:hAnsi="Times New Roman" w:cs="Courier New" w:hint="eastAsia"/>
          <w:szCs w:val="24"/>
        </w:rPr>
        <w:t>算法是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D</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r w:rsidRPr="00E67DAA">
        <w:rPr>
          <w:rFonts w:ascii="Courier New" w:eastAsia="宋体" w:hAnsi="Courier New" w:cs="Courier New" w:hint="eastAsia"/>
          <w:color w:val="FF0000"/>
          <w:szCs w:val="24"/>
          <w:lang w:val="zh-CN"/>
        </w:rPr>
        <w:t>为了解决某一问题而规定的一个有限长的操作序列</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zh-CN"/>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计算机程序</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t>B.</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解决问题的计算方法</w:t>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排序算法</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hint="eastAsia"/>
          <w:szCs w:val="24"/>
          <w:lang w:val="zh-CN"/>
        </w:rPr>
        <w:tab/>
      </w:r>
      <w:r w:rsidRPr="00E67DAA">
        <w:rPr>
          <w:rFonts w:ascii="Courier New" w:eastAsia="宋体" w:hAnsi="Courier New" w:cs="Courier New"/>
          <w:szCs w:val="24"/>
          <w:lang w:val="zh-CN"/>
        </w:rPr>
        <w:t>D.</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解决问题的</w:t>
      </w:r>
      <w:r w:rsidRPr="00E67DAA">
        <w:rPr>
          <w:rFonts w:ascii="Courier New" w:eastAsia="宋体" w:hAnsi="Times New Roman" w:cs="Courier New" w:hint="eastAsia"/>
          <w:color w:val="FF0000"/>
          <w:szCs w:val="24"/>
        </w:rPr>
        <w:t>有限运算序列</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7</w:t>
      </w:r>
      <w:r w:rsidRPr="00E67DAA">
        <w:rPr>
          <w:rFonts w:ascii="Courier New" w:eastAsia="宋体" w:hAnsi="Times New Roman" w:cs="Courier New"/>
          <w:szCs w:val="24"/>
        </w:rPr>
        <w:t>、</w:t>
      </w:r>
      <w:r w:rsidRPr="00E67DAA">
        <w:rPr>
          <w:rFonts w:ascii="Courier New" w:eastAsia="宋体" w:hAnsi="Times New Roman" w:cs="Courier New" w:hint="eastAsia"/>
          <w:szCs w:val="24"/>
        </w:rPr>
        <w:t>某算法的语句执行频度为（</w:t>
      </w:r>
      <w:r w:rsidRPr="00E67DAA">
        <w:rPr>
          <w:rFonts w:ascii="Courier New" w:eastAsia="宋体" w:hAnsi="Times New Roman" w:cs="Courier New" w:hint="eastAsia"/>
          <w:szCs w:val="24"/>
        </w:rPr>
        <w:t>3n+nlog</w:t>
      </w:r>
      <w:r w:rsidRPr="00E67DAA">
        <w:rPr>
          <w:rFonts w:ascii="Courier New" w:eastAsia="宋体" w:hAnsi="Courier New" w:cs="Courier New" w:hint="eastAsia"/>
          <w:szCs w:val="24"/>
          <w:vertAlign w:val="subscript"/>
        </w:rPr>
        <w:t>2</w:t>
      </w:r>
      <w:r w:rsidRPr="00E67DAA">
        <w:rPr>
          <w:rFonts w:ascii="Courier New" w:eastAsia="宋体" w:hAnsi="Times New Roman" w:cs="Courier New" w:hint="eastAsia"/>
          <w:szCs w:val="24"/>
        </w:rPr>
        <w:t>n+n</w:t>
      </w:r>
      <w:r w:rsidRPr="00E67DAA">
        <w:rPr>
          <w:rFonts w:ascii="Courier New" w:eastAsia="宋体" w:hAnsi="Courier New" w:cs="Courier New" w:hint="eastAsia"/>
          <w:szCs w:val="24"/>
          <w:vertAlign w:val="superscript"/>
        </w:rPr>
        <w:t>2</w:t>
      </w:r>
      <w:r w:rsidRPr="00E67DAA">
        <w:rPr>
          <w:rFonts w:ascii="Courier New" w:eastAsia="宋体" w:hAnsi="Times New Roman" w:cs="Courier New" w:hint="eastAsia"/>
          <w:szCs w:val="24"/>
        </w:rPr>
        <w:t>+8</w:t>
      </w:r>
      <w:r w:rsidRPr="00E67DAA">
        <w:rPr>
          <w:rFonts w:ascii="Courier New" w:eastAsia="宋体" w:hAnsi="Times New Roman" w:cs="Courier New" w:hint="eastAsia"/>
          <w:szCs w:val="24"/>
        </w:rPr>
        <w:t>）</w:t>
      </w:r>
      <w:r w:rsidRPr="00E67DAA">
        <w:rPr>
          <w:rFonts w:ascii="Courier New" w:eastAsia="宋体" w:hAnsi="Times New Roman" w:cs="Courier New" w:hint="eastAsia"/>
          <w:szCs w:val="24"/>
        </w:rPr>
        <w:t>,</w:t>
      </w:r>
      <w:r w:rsidRPr="00E67DAA">
        <w:rPr>
          <w:rFonts w:ascii="Courier New" w:eastAsia="宋体" w:hAnsi="Times New Roman" w:cs="Courier New" w:hint="eastAsia"/>
          <w:szCs w:val="24"/>
        </w:rPr>
        <w:t>其时间复杂度表示</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O(n)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B. </w:t>
      </w:r>
      <w:r w:rsidRPr="00E67DAA">
        <w:rPr>
          <w:rFonts w:ascii="Courier New" w:eastAsia="宋体" w:hAnsi="Courier New" w:cs="Courier New" w:hint="eastAsia"/>
          <w:szCs w:val="24"/>
          <w:lang w:val="en-US"/>
        </w:rPr>
        <w:t>O(nlog</w:t>
      </w:r>
      <w:r w:rsidRPr="00E67DAA">
        <w:rPr>
          <w:rFonts w:ascii="Courier New" w:eastAsia="宋体" w:hAnsi="Courier New" w:cs="Courier New" w:hint="eastAsia"/>
          <w:szCs w:val="24"/>
          <w:vertAlign w:val="subscript"/>
          <w:lang w:val="en-US"/>
        </w:rPr>
        <w:t>2</w:t>
      </w:r>
      <w:r w:rsidRPr="00E67DAA">
        <w:rPr>
          <w:rFonts w:ascii="Courier New" w:eastAsia="宋体" w:hAnsi="Courier New" w:cs="Courier New" w:hint="eastAsia"/>
          <w:szCs w:val="24"/>
          <w:lang w:val="en-US"/>
        </w:rPr>
        <w:t>n)</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O(n</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O(log</w:t>
      </w:r>
      <w:r w:rsidRPr="00E67DAA">
        <w:rPr>
          <w:rFonts w:ascii="Courier New" w:eastAsia="宋体" w:hAnsi="Courier New" w:cs="Courier New" w:hint="eastAsia"/>
          <w:szCs w:val="24"/>
          <w:vertAlign w:val="subscript"/>
          <w:lang w:val="en-US"/>
        </w:rPr>
        <w:t>2</w:t>
      </w:r>
      <w:r w:rsidRPr="00E67DAA">
        <w:rPr>
          <w:rFonts w:ascii="Courier New" w:eastAsia="宋体" w:hAnsi="Courier New" w:cs="Courier New" w:hint="eastAsia"/>
          <w:szCs w:val="24"/>
          <w:lang w:val="en-US"/>
        </w:rPr>
        <w:t>n)</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Courier New" w:cs="Courier New" w:hint="eastAsia"/>
          <w:szCs w:val="24"/>
          <w:lang w:val="zh-CN"/>
        </w:rPr>
        <w:t>8</w:t>
      </w:r>
      <w:r w:rsidRPr="00E67DAA">
        <w:rPr>
          <w:rFonts w:ascii="Courier New" w:eastAsia="宋体" w:hAnsi="Courier New" w:cs="Courier New"/>
          <w:szCs w:val="24"/>
          <w:lang w:val="zh-CN"/>
        </w:rPr>
        <w:t>、</w:t>
      </w:r>
      <w:r w:rsidRPr="00E67DAA">
        <w:rPr>
          <w:rFonts w:ascii="Courier New" w:eastAsia="宋体" w:hAnsi="宋体" w:cs="Courier New" w:hint="eastAsia"/>
          <w:szCs w:val="24"/>
        </w:rPr>
        <w:t>下面程序段的时间复杂度为</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C</w:t>
      </w:r>
      <w:r w:rsidRPr="00E67DAA">
        <w:rPr>
          <w:rFonts w:ascii="Courier New" w:eastAsia="宋体" w:hAnsi="Courier New" w:cs="Courier New"/>
          <w:szCs w:val="24"/>
        </w:rPr>
        <w:t xml:space="preserve"> </w:t>
      </w:r>
      <w:r w:rsidRPr="00E67DAA">
        <w:rPr>
          <w:rFonts w:ascii="Courier New" w:eastAsia="宋体" w:hAnsi="宋体" w:cs="Courier New"/>
          <w:szCs w:val="24"/>
        </w:rPr>
        <w:t>）。</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宋体" w:cs="Courier New" w:hint="eastAsia"/>
          <w:szCs w:val="24"/>
        </w:rPr>
        <w:tab/>
        <w:t>i=1;</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宋体" w:cs="Courier New" w:hint="eastAsia"/>
          <w:szCs w:val="24"/>
        </w:rPr>
        <w:tab/>
        <w:t>while(i&lt;=n)</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宋体" w:cs="Courier New" w:hint="eastAsia"/>
          <w:szCs w:val="24"/>
        </w:rPr>
        <w:tab/>
      </w:r>
      <w:r w:rsidRPr="00E67DAA">
        <w:rPr>
          <w:rFonts w:ascii="Courier New" w:eastAsia="宋体" w:hAnsi="宋体" w:cs="Courier New" w:hint="eastAsia"/>
          <w:szCs w:val="24"/>
        </w:rPr>
        <w:tab/>
        <w:t>i=i*3;</w:t>
      </w:r>
    </w:p>
    <w:p w:rsidR="00E67DAA" w:rsidRPr="00E67DAA" w:rsidRDefault="00E67DAA" w:rsidP="00E67DAA">
      <w:pPr>
        <w:rPr>
          <w:rFonts w:ascii="Courier New" w:eastAsia="宋体" w:hAnsi="宋体"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宋体" w:cs="Courier New" w:hint="eastAsia"/>
          <w:szCs w:val="24"/>
          <w:lang w:val="en-US"/>
        </w:rPr>
        <w:t>O(n)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宋体" w:cs="Courier New" w:hint="eastAsia"/>
          <w:szCs w:val="24"/>
          <w:lang w:val="en-US"/>
        </w:rPr>
        <w:t>O(3n)</w:t>
      </w:r>
      <w:r w:rsidRPr="00E67DAA">
        <w:rPr>
          <w:rFonts w:ascii="Courier New" w:eastAsia="宋体" w:hAnsi="宋体" w:cs="Courier New" w:hint="eastAsia"/>
          <w:szCs w:val="24"/>
          <w:lang w:val="en-US"/>
        </w:rPr>
        <w:tab/>
      </w:r>
      <w:r w:rsidRPr="00E67DAA">
        <w:rPr>
          <w:rFonts w:ascii="Courier New" w:eastAsia="宋体" w:hAnsi="Courier New" w:cs="Courier New"/>
          <w:szCs w:val="24"/>
          <w:lang w:val="en-US"/>
        </w:rPr>
        <w:t>C.</w:t>
      </w:r>
      <w:r w:rsidRPr="00E67DAA">
        <w:rPr>
          <w:rFonts w:ascii="Courier New" w:eastAsia="宋体" w:hAnsi="Courier New" w:cs="Courier New"/>
          <w:color w:val="FF0000"/>
          <w:szCs w:val="24"/>
          <w:lang w:val="en-US"/>
        </w:rPr>
        <w:t xml:space="preserve"> </w:t>
      </w:r>
      <w:r w:rsidRPr="00E67DAA">
        <w:rPr>
          <w:rFonts w:ascii="Courier New" w:eastAsia="宋体" w:hAnsi="宋体" w:cs="Courier New" w:hint="eastAsia"/>
          <w:color w:val="FF0000"/>
          <w:szCs w:val="24"/>
          <w:lang w:val="en-US"/>
        </w:rPr>
        <w:t>O(log</w:t>
      </w:r>
      <w:r w:rsidRPr="00E67DAA">
        <w:rPr>
          <w:rFonts w:ascii="Courier New" w:eastAsia="宋体" w:hAnsi="宋体" w:cs="Courier New" w:hint="eastAsia"/>
          <w:color w:val="FF0000"/>
          <w:szCs w:val="24"/>
          <w:vertAlign w:val="subscript"/>
          <w:lang w:val="en-US"/>
        </w:rPr>
        <w:t>3</w:t>
      </w:r>
      <w:r w:rsidRPr="00E67DAA">
        <w:rPr>
          <w:rFonts w:ascii="Courier New" w:eastAsia="宋体" w:hAnsi="宋体" w:cs="Courier New" w:hint="eastAsia"/>
          <w:color w:val="FF0000"/>
          <w:szCs w:val="24"/>
          <w:lang w:val="en-US"/>
        </w:rPr>
        <w:t>n)</w:t>
      </w:r>
      <w:r w:rsidRPr="00E67DAA">
        <w:rPr>
          <w:rFonts w:ascii="Courier New" w:eastAsia="宋体" w:hAnsi="宋体" w:cs="Courier New" w:hint="eastAsia"/>
          <w:color w:val="FF0000"/>
          <w:szCs w:val="24"/>
        </w:rPr>
        <w:t xml:space="preserve"> </w:t>
      </w:r>
      <w:r w:rsidRPr="00E67DAA">
        <w:rPr>
          <w:rFonts w:ascii="Courier New" w:eastAsia="宋体" w:hAnsi="宋体" w:cs="Courier New" w:hint="eastAsia"/>
          <w:szCs w:val="24"/>
        </w:rPr>
        <w:t xml:space="preserve">  </w:t>
      </w:r>
      <w:r w:rsidRPr="00E67DAA">
        <w:rPr>
          <w:rFonts w:ascii="Courier New" w:eastAsia="宋体" w:hAnsi="Courier New" w:cs="Courier New"/>
          <w:szCs w:val="24"/>
          <w:lang w:val="en-US"/>
        </w:rPr>
        <w:t xml:space="preserve">D. </w:t>
      </w:r>
      <w:r w:rsidRPr="00E67DAA">
        <w:rPr>
          <w:rFonts w:ascii="Courier New" w:eastAsia="宋体" w:hAnsi="宋体" w:cs="Courier New" w:hint="eastAsia"/>
          <w:szCs w:val="24"/>
          <w:lang w:val="en-US"/>
        </w:rPr>
        <w:t>O(n</w:t>
      </w:r>
      <w:r w:rsidRPr="00E67DAA">
        <w:rPr>
          <w:rFonts w:ascii="Courier New" w:eastAsia="宋体" w:hAnsi="宋体" w:cs="Courier New" w:hint="eastAsia"/>
          <w:szCs w:val="24"/>
          <w:vertAlign w:val="superscript"/>
          <w:lang w:val="en-US"/>
        </w:rPr>
        <w:t>3</w:t>
      </w:r>
      <w:r w:rsidRPr="00E67DAA">
        <w:rPr>
          <w:rFonts w:ascii="Courier New" w:eastAsia="宋体" w:hAnsi="宋体" w:cs="Courier New" w:hint="eastAsia"/>
          <w:szCs w:val="24"/>
          <w:lang w:val="en-US"/>
        </w:rPr>
        <w:t>)</w:t>
      </w:r>
      <w:r w:rsidRPr="00E67DAA">
        <w:rPr>
          <w:rFonts w:ascii="Courier New" w:eastAsia="宋体" w:hAnsi="宋体" w:cs="Courier New" w:hint="eastAsia"/>
          <w:szCs w:val="24"/>
          <w:lang w:val="en-US"/>
        </w:rPr>
        <w:tab/>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lang w:val="zh-CN"/>
        </w:rPr>
        <w:t>9</w:t>
      </w:r>
      <w:r w:rsidRPr="00E67DAA">
        <w:rPr>
          <w:rFonts w:ascii="Courier New" w:eastAsia="宋体" w:hAnsi="Courier New" w:cs="Courier New"/>
          <w:szCs w:val="24"/>
          <w:lang w:val="zh-CN"/>
        </w:rPr>
        <w:t>、</w:t>
      </w:r>
      <w:r w:rsidRPr="00E67DAA">
        <w:rPr>
          <w:rFonts w:ascii="Courier New" w:eastAsia="宋体" w:hAnsi="Times New Roman" w:cs="Courier New" w:hint="eastAsia"/>
          <w:szCs w:val="24"/>
        </w:rPr>
        <w:t>数据结构是一门研究非数值计算的程序设计问题中计算机的数据元素以及它们之间的</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B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Times New Roman" w:cs="Courier New" w:hint="eastAsia"/>
          <w:szCs w:val="24"/>
        </w:rPr>
        <w:t>和运算等的学科</w:t>
      </w:r>
      <w:r w:rsidRPr="00E67DAA">
        <w:rPr>
          <w:rFonts w:ascii="Courier New" w:eastAsia="宋体" w:hAnsi="Courier New" w:cs="Courier New"/>
          <w:szCs w:val="24"/>
          <w:lang w:val="zh-CN"/>
        </w:rPr>
        <w:t>。</w:t>
      </w:r>
      <w:r w:rsidRPr="00E67DAA">
        <w:rPr>
          <w:rFonts w:ascii="Courier New" w:eastAsia="宋体" w:hAnsi="Courier New" w:cs="Courier New" w:hint="eastAsia"/>
          <w:szCs w:val="24"/>
          <w:lang w:val="zh-CN"/>
        </w:rPr>
        <w:t>（关系和操作）</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Times New Roman" w:cs="Courier New" w:hint="eastAsia"/>
          <w:szCs w:val="24"/>
          <w:lang w:val="en-US"/>
        </w:rPr>
        <w:t>结构</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Times New Roman" w:cs="Courier New" w:hint="eastAsia"/>
          <w:szCs w:val="24"/>
          <w:lang w:val="en-US"/>
        </w:rPr>
        <w:t>关系</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r w:rsidRPr="00E67DAA">
        <w:rPr>
          <w:rFonts w:ascii="Courier New" w:eastAsia="宋体" w:hAnsi="Courier New" w:cs="Courier New"/>
          <w:szCs w:val="24"/>
          <w:lang w:val="en-US"/>
        </w:rPr>
        <w:t>C.</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运算</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Times New Roman" w:cs="Courier New" w:hint="eastAsia"/>
          <w:szCs w:val="24"/>
          <w:lang w:val="en-US"/>
        </w:rPr>
        <w:t>算法</w:t>
      </w:r>
    </w:p>
    <w:p w:rsidR="00E67DAA" w:rsidRPr="00E67DAA" w:rsidRDefault="00E67DAA" w:rsidP="00E67DAA">
      <w:pPr>
        <w:rPr>
          <w:rFonts w:ascii="Courier New" w:eastAsia="宋体" w:hAnsi="Courier New" w:cs="Courier New" w:hint="eastAsia"/>
          <w:szCs w:val="24"/>
          <w:lang w:val="zh-CN"/>
        </w:rPr>
      </w:pPr>
      <w:r w:rsidRPr="00E67DAA">
        <w:rPr>
          <w:rFonts w:ascii="Courier New" w:eastAsia="宋体" w:hAnsi="Courier New" w:cs="Courier New" w:hint="eastAsia"/>
          <w:bCs/>
          <w:szCs w:val="24"/>
        </w:rPr>
        <w:t>10</w:t>
      </w:r>
      <w:r w:rsidRPr="00E67DAA">
        <w:rPr>
          <w:rFonts w:ascii="Courier New" w:eastAsia="宋体" w:hAnsi="Courier New" w:cs="Courier New"/>
          <w:bCs/>
          <w:szCs w:val="24"/>
        </w:rPr>
        <w:t>、</w:t>
      </w:r>
      <w:r w:rsidRPr="00E67DAA">
        <w:rPr>
          <w:rFonts w:ascii="Courier New" w:eastAsia="宋体" w:hAnsi="Times New Roman" w:cs="Courier New" w:hint="eastAsia"/>
          <w:szCs w:val="24"/>
        </w:rPr>
        <w:t>下面程序段的时间复杂度是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lang w:val="zh-CN"/>
        </w:rPr>
        <w:tab/>
      </w:r>
      <w:r w:rsidRPr="00E67DAA">
        <w:rPr>
          <w:rFonts w:ascii="Courier New" w:eastAsia="宋体" w:hAnsi="Courier New" w:cs="Courier New" w:hint="eastAsia"/>
          <w:szCs w:val="24"/>
        </w:rPr>
        <w:t>i=s=0;</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ab/>
        <w:t>while(s&lt;n){</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t>i++;s+=i;</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rPr>
        <w:tab/>
      </w:r>
      <w:r w:rsidRPr="00E67DAA">
        <w:rPr>
          <w:rFonts w:ascii="Courier New" w:eastAsia="宋体" w:hAnsi="Courier New" w:cs="Courier New" w:hint="eastAsia"/>
          <w:szCs w:val="24"/>
          <w:lang w:val="en-US"/>
        </w:rPr>
        <w:t>}</w:t>
      </w:r>
    </w:p>
    <w:p w:rsidR="00E67DAA" w:rsidRPr="00E67DAA" w:rsidRDefault="00E67DAA" w:rsidP="00E67DAA">
      <w:pPr>
        <w:ind w:firstLineChars="200"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O(n)</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B.</w:t>
      </w:r>
      <w:r w:rsidRPr="00E67DAA">
        <w:rPr>
          <w:rFonts w:ascii="Courier New" w:eastAsia="宋体" w:hAnsi="Courier New" w:cs="Courier New" w:hint="eastAsia"/>
          <w:szCs w:val="24"/>
          <w:lang w:val="en-US"/>
        </w:rPr>
        <w:t xml:space="preserve"> O(n</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O(log</w:t>
      </w:r>
      <w:r w:rsidRPr="00E67DAA">
        <w:rPr>
          <w:rFonts w:ascii="Courier New" w:eastAsia="宋体" w:hAnsi="Courier New" w:cs="Courier New" w:hint="eastAsia"/>
          <w:szCs w:val="24"/>
          <w:vertAlign w:val="subscript"/>
          <w:lang w:val="en-US"/>
        </w:rPr>
        <w:t>2</w:t>
      </w:r>
      <w:r w:rsidRPr="00E67DAA">
        <w:rPr>
          <w:rFonts w:ascii="Courier New" w:eastAsia="宋体" w:hAnsi="Courier New" w:cs="Courier New" w:hint="eastAsia"/>
          <w:szCs w:val="24"/>
          <w:lang w:val="en-US"/>
        </w:rPr>
        <w:t>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D.</w:t>
      </w:r>
      <w:r w:rsidRPr="00E67DAA">
        <w:rPr>
          <w:rFonts w:ascii="Courier New" w:eastAsia="宋体" w:hAnsi="Courier New" w:cs="Courier New" w:hint="eastAsia"/>
          <w:szCs w:val="24"/>
          <w:lang w:val="en-US"/>
        </w:rPr>
        <w:t xml:space="preserve"> O(n</w:t>
      </w:r>
      <w:r w:rsidRPr="00E67DAA">
        <w:rPr>
          <w:rFonts w:ascii="Courier New" w:eastAsia="宋体" w:hAnsi="Courier New" w:cs="Courier New" w:hint="eastAsia"/>
          <w:szCs w:val="24"/>
          <w:vertAlign w:val="superscript"/>
          <w:lang w:val="en-US"/>
        </w:rPr>
        <w:t>3</w:t>
      </w:r>
      <w:r w:rsidRPr="00E67DAA">
        <w:rPr>
          <w:rFonts w:ascii="Courier New" w:eastAsia="宋体" w:hAnsi="Courier New" w:cs="Courier New" w:hint="eastAsia"/>
          <w:szCs w:val="24"/>
          <w:lang w:val="en-US"/>
        </w:rPr>
        <w:t>)</w:t>
      </w:r>
    </w:p>
    <w:p w:rsidR="00E67DAA" w:rsidRPr="00E67DAA" w:rsidRDefault="00E67DAA" w:rsidP="00E67DAA">
      <w:pPr>
        <w:autoSpaceDE w:val="0"/>
        <w:autoSpaceDN w:val="0"/>
        <w:adjustRightInd w:val="0"/>
        <w:rPr>
          <w:rFonts w:ascii="Courier New" w:eastAsia="宋体" w:hAnsi="Courier New" w:cs="Courier New" w:hint="eastAsia"/>
          <w:color w:val="0000FF"/>
          <w:szCs w:val="24"/>
          <w:lang w:val="zh-CN"/>
        </w:rPr>
      </w:pPr>
      <w:r w:rsidRPr="00E67DAA">
        <w:rPr>
          <w:rFonts w:ascii="Courier New" w:eastAsia="宋体" w:hAnsi="Courier New" w:cs="Courier New" w:hint="eastAsia"/>
          <w:color w:val="0000FF"/>
          <w:szCs w:val="24"/>
          <w:lang w:val="en-US"/>
        </w:rPr>
        <w:t>11</w:t>
      </w:r>
      <w:r w:rsidRPr="00E67DAA">
        <w:rPr>
          <w:rFonts w:ascii="Courier New" w:eastAsia="宋体" w:hAnsi="Times New Roman" w:cs="Courier New"/>
          <w:color w:val="0000FF"/>
          <w:szCs w:val="24"/>
        </w:rPr>
        <w:t>、</w:t>
      </w:r>
      <w:r w:rsidRPr="00E67DAA">
        <w:rPr>
          <w:rFonts w:ascii="Times New Roman" w:eastAsia="宋体" w:hAnsi="Times New Roman" w:cs="Times New Roman" w:hint="eastAsia"/>
          <w:color w:val="0000FF"/>
          <w:szCs w:val="24"/>
        </w:rPr>
        <w:t>抽象数据类型的三个组成部分分别为</w:t>
      </w:r>
      <w:r w:rsidRPr="00E67DAA">
        <w:rPr>
          <w:rFonts w:ascii="Courier New" w:eastAsia="宋体" w:hAnsi="Times New Roman" w:cs="Courier New"/>
          <w:color w:val="0000FF"/>
          <w:szCs w:val="24"/>
          <w:lang w:val="en-US"/>
        </w:rPr>
        <w:t>（</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hint="eastAsia"/>
          <w:color w:val="0000FF"/>
          <w:szCs w:val="24"/>
          <w:lang w:val="en-US"/>
        </w:rPr>
        <w:t xml:space="preserve"> </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hint="eastAsia"/>
          <w:color w:val="0000FF"/>
          <w:szCs w:val="24"/>
          <w:lang w:val="en-US"/>
        </w:rPr>
        <w:t>A</w:t>
      </w:r>
      <w:r w:rsidRPr="00E67DAA">
        <w:rPr>
          <w:rFonts w:ascii="Courier New" w:eastAsia="宋体" w:hAnsi="Times New Roman" w:cs="Courier New"/>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color w:val="0000FF"/>
          <w:szCs w:val="24"/>
          <w:lang w:val="en-US"/>
        </w:rPr>
      </w:pPr>
      <w:r w:rsidRPr="00E67DAA">
        <w:rPr>
          <w:rFonts w:ascii="Courier New" w:eastAsia="宋体" w:hAnsi="Courier New" w:cs="Courier New"/>
          <w:color w:val="FF0000"/>
          <w:szCs w:val="24"/>
          <w:lang w:val="en-US"/>
        </w:rPr>
        <w:t xml:space="preserve">A. </w:t>
      </w:r>
      <w:r w:rsidRPr="00E67DAA">
        <w:rPr>
          <w:rFonts w:ascii="Times New Roman" w:eastAsia="宋体" w:hAnsi="Times New Roman" w:cs="Times New Roman" w:hint="eastAsia"/>
          <w:color w:val="FF0000"/>
          <w:szCs w:val="24"/>
        </w:rPr>
        <w:t>数据对象、数据关系和基本操作</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B.</w:t>
      </w:r>
      <w:r w:rsidRPr="00E67DAA">
        <w:rPr>
          <w:rFonts w:ascii="Courier New" w:eastAsia="宋体" w:hAnsi="Courier New" w:cs="Courier New" w:hint="eastAsia"/>
          <w:color w:val="0000FF"/>
          <w:szCs w:val="24"/>
          <w:lang w:val="en-US"/>
        </w:rPr>
        <w:t xml:space="preserve"> </w:t>
      </w:r>
      <w:r w:rsidRPr="00E67DAA">
        <w:rPr>
          <w:rFonts w:ascii="Times New Roman" w:eastAsia="宋体" w:hAnsi="Times New Roman" w:cs="Times New Roman" w:hint="eastAsia"/>
          <w:color w:val="0000FF"/>
          <w:szCs w:val="24"/>
        </w:rPr>
        <w:t>数据元素、逻辑结构和存储结构</w:t>
      </w:r>
      <w:r w:rsidRPr="00E67DAA">
        <w:rPr>
          <w:rFonts w:ascii="Times New Roman" w:eastAsia="宋体" w:hAnsi="Times New Roman" w:cs="Times New Roman" w:hint="eastAsia"/>
          <w:color w:val="0000FF"/>
          <w:szCs w:val="24"/>
        </w:rPr>
        <w:t xml:space="preserve">      </w:t>
      </w:r>
      <w:r w:rsidRPr="00E67DAA">
        <w:rPr>
          <w:rFonts w:ascii="Times New Roman" w:eastAsia="宋体" w:hAnsi="Times New Roman" w:cs="Times New Roman" w:hint="eastAsia"/>
          <w:color w:val="0000FF"/>
          <w:szCs w:val="24"/>
        </w:rPr>
        <w:lastRenderedPageBreak/>
        <w:tab/>
      </w:r>
      <w:r w:rsidRPr="00E67DAA">
        <w:rPr>
          <w:rFonts w:ascii="Courier New" w:eastAsia="宋体" w:hAnsi="Courier New" w:cs="Courier New"/>
          <w:color w:val="0000FF"/>
          <w:szCs w:val="24"/>
          <w:lang w:val="en-US"/>
        </w:rPr>
        <w:t xml:space="preserve">C. </w:t>
      </w:r>
      <w:r w:rsidRPr="00E67DAA">
        <w:rPr>
          <w:rFonts w:ascii="Times New Roman" w:eastAsia="宋体" w:hAnsi="Times New Roman" w:cs="Times New Roman" w:hint="eastAsia"/>
          <w:color w:val="0000FF"/>
          <w:szCs w:val="24"/>
        </w:rPr>
        <w:t>数据项、数据元素和数据类型</w:t>
      </w:r>
      <w:r w:rsidRPr="00E67DAA">
        <w:rPr>
          <w:rFonts w:ascii="Times New Roman" w:eastAsia="宋体" w:hAnsi="Times New Roman" w:cs="Times New Roman" w:hint="eastAsia"/>
          <w:color w:val="0000FF"/>
          <w:szCs w:val="24"/>
        </w:rPr>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D. </w:t>
      </w:r>
      <w:r w:rsidRPr="00E67DAA">
        <w:rPr>
          <w:rFonts w:ascii="Times New Roman" w:eastAsia="宋体" w:hAnsi="Times New Roman" w:cs="Times New Roman" w:hint="eastAsia"/>
          <w:color w:val="0000FF"/>
          <w:szCs w:val="24"/>
        </w:rPr>
        <w:t>数据元素、数据结构和数据类型</w:t>
      </w:r>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zh-CN"/>
        </w:rPr>
      </w:pPr>
      <w:r w:rsidRPr="00E67DAA">
        <w:rPr>
          <w:rFonts w:ascii="Courier New" w:eastAsia="宋体" w:hAnsi="Courier New" w:cs="Courier New"/>
          <w:szCs w:val="24"/>
          <w:lang w:val="zh-CN"/>
        </w:rPr>
        <w:t>1</w:t>
      </w:r>
      <w:r w:rsidRPr="00E67DAA">
        <w:rPr>
          <w:rFonts w:ascii="Courier New" w:eastAsia="宋体" w:hAnsi="Courier New" w:cs="Courier New" w:hint="eastAsia"/>
          <w:szCs w:val="24"/>
          <w:lang w:val="zh-CN"/>
        </w:rPr>
        <w:t>2</w:t>
      </w:r>
      <w:r w:rsidRPr="00E67DAA">
        <w:rPr>
          <w:rFonts w:ascii="Courier New" w:eastAsia="宋体" w:hAnsi="Courier New" w:cs="Courier New"/>
          <w:szCs w:val="24"/>
          <w:lang w:val="zh-CN"/>
        </w:rPr>
        <w:t>、</w:t>
      </w:r>
      <w:r w:rsidRPr="00E67DAA">
        <w:rPr>
          <w:rFonts w:ascii="Courier New" w:eastAsia="宋体" w:hAnsi="Times New Roman" w:cs="Courier New" w:hint="eastAsia"/>
          <w:szCs w:val="24"/>
        </w:rPr>
        <w:t>通常从正确性、易读性、健壮性、高效性等</w:t>
      </w:r>
      <w:r w:rsidRPr="00E67DAA">
        <w:rPr>
          <w:rFonts w:ascii="Courier New" w:eastAsia="宋体" w:hAnsi="Times New Roman" w:cs="Courier New" w:hint="eastAsia"/>
          <w:szCs w:val="24"/>
        </w:rPr>
        <w:t>4</w:t>
      </w:r>
      <w:r w:rsidRPr="00E67DAA">
        <w:rPr>
          <w:rFonts w:ascii="Courier New" w:eastAsia="宋体" w:hAnsi="Times New Roman" w:cs="Courier New" w:hint="eastAsia"/>
          <w:szCs w:val="24"/>
        </w:rPr>
        <w:t>个方面评价算法的质量，以下解释错误的是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D</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tabs>
          <w:tab w:val="left" w:pos="360"/>
        </w:tabs>
        <w:autoSpaceDE w:val="0"/>
        <w:autoSpaceDN w:val="0"/>
        <w:adjustRightInd w:val="0"/>
        <w:rPr>
          <w:rFonts w:ascii="Courier New" w:eastAsia="宋体" w:hAnsi="Times New Roman" w:cs="Courier New" w:hint="eastAsia"/>
          <w:szCs w:val="24"/>
          <w:lang w:val="en-US"/>
        </w:rPr>
      </w:pPr>
      <w:r w:rsidRPr="00E67DAA">
        <w:rPr>
          <w:rFonts w:ascii="Courier New" w:eastAsia="宋体" w:hAnsi="Courier New" w:cs="Courier New" w:hint="eastAsia"/>
          <w:szCs w:val="24"/>
          <w:lang w:val="zh-CN"/>
        </w:rPr>
        <w:tab/>
      </w: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4"/>
        </w:rPr>
        <w:t>正确性算法应能正确地实现预定的功能</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zh-CN"/>
        </w:rPr>
      </w:pPr>
      <w:r w:rsidRPr="00E67DAA">
        <w:rPr>
          <w:rFonts w:ascii="Courier New" w:eastAsia="宋体" w:hAnsi="Times New Roman" w:cs="Courier New" w:hint="eastAsia"/>
          <w:szCs w:val="24"/>
          <w:lang w:val="en-US"/>
        </w:rPr>
        <w:tab/>
      </w:r>
      <w:r w:rsidRPr="00E67DAA">
        <w:rPr>
          <w:rFonts w:ascii="Courier New" w:eastAsia="宋体" w:hAnsi="Courier New" w:cs="Courier New"/>
          <w:szCs w:val="24"/>
          <w:lang w:val="en-US"/>
        </w:rPr>
        <w:t>B.</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4"/>
        </w:rPr>
        <w:t>易读性算法应易于阅读和理解，以便调试、修改和扩充</w:t>
      </w:r>
    </w:p>
    <w:p w:rsidR="00E67DAA" w:rsidRPr="00E67DAA" w:rsidRDefault="00E67DAA" w:rsidP="00E67DAA">
      <w:pPr>
        <w:tabs>
          <w:tab w:val="left" w:pos="360"/>
        </w:tabs>
        <w:autoSpaceDE w:val="0"/>
        <w:autoSpaceDN w:val="0"/>
        <w:adjustRightInd w:val="0"/>
        <w:rPr>
          <w:rFonts w:ascii="Times New Roman" w:eastAsia="宋体" w:hAnsi="Times New Roman" w:cs="Times New Roman" w:hint="eastAsia"/>
          <w:szCs w:val="24"/>
        </w:rPr>
      </w:pP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C.</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4"/>
        </w:rPr>
        <w:t>健壮性当环境发生变化时，算法能适当地做出反应或进行处理，不会产生不需要的运行结果</w:t>
      </w:r>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4"/>
        </w:rPr>
        <w:t>高效性即达到所需要的时间性能</w:t>
      </w:r>
      <w:r w:rsidRPr="00E67DAA">
        <w:rPr>
          <w:rFonts w:ascii="Times New Roman" w:eastAsia="宋体" w:hAnsi="Times New Roman" w:cs="Times New Roman" w:hint="eastAsia"/>
          <w:color w:val="FF0000"/>
          <w:szCs w:val="24"/>
        </w:rPr>
        <w:t>空间</w:t>
      </w:r>
    </w:p>
    <w:p w:rsidR="00E67DAA" w:rsidRPr="00E67DAA" w:rsidRDefault="00E67DAA" w:rsidP="00E67DAA">
      <w:pPr>
        <w:rPr>
          <w:rFonts w:ascii="Courier New" w:eastAsia="宋体" w:hAnsi="Courier New" w:cs="Courier New" w:hint="eastAsia"/>
          <w:szCs w:val="24"/>
          <w:lang w:val="zh-CN"/>
        </w:rPr>
      </w:pPr>
      <w:r w:rsidRPr="00E67DAA">
        <w:rPr>
          <w:rFonts w:ascii="Courier New" w:eastAsia="宋体" w:hAnsi="Courier New" w:cs="Courier New" w:hint="eastAsia"/>
          <w:bCs/>
          <w:szCs w:val="24"/>
        </w:rPr>
        <w:t>1</w:t>
      </w:r>
      <w:r w:rsidRPr="00E67DAA">
        <w:rPr>
          <w:rFonts w:ascii="Courier New" w:eastAsia="宋体" w:hAnsi="Courier New" w:cs="Courier New"/>
          <w:bCs/>
          <w:szCs w:val="24"/>
        </w:rPr>
        <w:t>3</w:t>
      </w:r>
      <w:r w:rsidRPr="00E67DAA">
        <w:rPr>
          <w:rFonts w:ascii="Courier New" w:eastAsia="宋体" w:hAnsi="Courier New" w:cs="Courier New"/>
          <w:bCs/>
          <w:szCs w:val="24"/>
        </w:rPr>
        <w:t>、</w:t>
      </w:r>
      <w:r w:rsidRPr="00E67DAA">
        <w:rPr>
          <w:rFonts w:ascii="Times New Roman" w:eastAsia="宋体" w:hAnsi="Times New Roman" w:cs="Times New Roman" w:hint="eastAsia"/>
          <w:szCs w:val="24"/>
        </w:rPr>
        <w:t>下列程序段的时间复杂度为</w:t>
      </w:r>
      <w:r w:rsidRPr="00E67DAA">
        <w:rPr>
          <w:rFonts w:ascii="Courier New" w:eastAsia="宋体" w:hAnsi="Times New Roman" w:cs="Courier New"/>
          <w:szCs w:val="24"/>
        </w:rPr>
        <w:t>（</w:t>
      </w:r>
      <w:r w:rsidRPr="00E67DAA">
        <w:rPr>
          <w:rFonts w:ascii="Courier New" w:eastAsia="宋体" w:hAnsi="Courier New" w:cs="Courier New" w:hint="eastAsia"/>
          <w:szCs w:val="24"/>
        </w:rPr>
        <w:t>B</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lang w:val="zh-CN"/>
        </w:rPr>
        <w:tab/>
      </w:r>
      <w:r w:rsidRPr="00E67DAA">
        <w:rPr>
          <w:rFonts w:ascii="Courier New" w:eastAsia="宋体" w:hAnsi="Courier New" w:cs="Courier New" w:hint="eastAsia"/>
          <w:szCs w:val="24"/>
          <w:lang w:val="zh-CN"/>
        </w:rPr>
        <w:tab/>
      </w:r>
      <w:r w:rsidRPr="00E67DAA">
        <w:rPr>
          <w:rFonts w:ascii="Courier New" w:eastAsia="宋体" w:hAnsi="Courier New" w:cs="Courier New" w:hint="eastAsia"/>
          <w:szCs w:val="24"/>
        </w:rPr>
        <w:t>x=n;y=0;</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t>while(x&gt;=(y+1)*(y+1))</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lang w:val="en-US"/>
        </w:rPr>
        <w:t>y=y+1;</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A.</w:t>
      </w:r>
      <w:r w:rsidRPr="00E67DAA">
        <w:rPr>
          <w:rFonts w:ascii="Times New Roman" w:eastAsia="宋体" w:hAnsi="Times New Roman" w:cs="Times New Roman" w:hint="eastAsia"/>
          <w:szCs w:val="24"/>
          <w:lang w:val="en-US"/>
        </w:rPr>
        <w:t xml:space="preserve"> </w:t>
      </w:r>
      <w:r w:rsidRPr="00E67DAA">
        <w:rPr>
          <w:rFonts w:ascii="Courier New" w:eastAsia="宋体" w:hAnsi="Courier New" w:cs="Courier New"/>
          <w:szCs w:val="24"/>
          <w:lang w:val="en-US"/>
        </w:rPr>
        <w:t xml:space="preserve">O(n)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B.</w:t>
      </w:r>
      <w:r w:rsidRPr="00E67DAA">
        <w:rPr>
          <w:rFonts w:ascii="Times New Roman" w:eastAsia="宋体" w:hAnsi="Times New Roman" w:cs="Times New Roman" w:hint="eastAsia"/>
          <w:szCs w:val="24"/>
          <w:lang w:val="en-US"/>
        </w:rPr>
        <w:t xml:space="preserve"> </w:t>
      </w:r>
      <w:r w:rsidRPr="00E67DAA">
        <w:rPr>
          <w:rFonts w:ascii="Times New Roman" w:eastAsia="宋体" w:hAnsi="Times New Roman" w:cs="Times New Roman"/>
          <w:position w:val="-12"/>
          <w:szCs w:val="24"/>
        </w:rPr>
        <w:object w:dxaOrig="723" w:dyaOrig="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0.15pt;mso-position-horizontal-relative:page;mso-position-vertical-relative:page" o:ole="">
            <v:imagedata r:id="rId8" o:title=""/>
          </v:shape>
          <o:OLEObject Type="Embed" ProgID="Equation.3" ShapeID="_x0000_i1025" DrawAspect="Content" ObjectID="_1564339174" r:id="rId9">
            <o:FieldCodes>\* MERGEFORMAT</o:FieldCodes>
          </o:OLEObject>
        </w:objec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C.</w:t>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O(1)</w:t>
      </w:r>
      <w:r w:rsidRPr="00E67DAA">
        <w:rPr>
          <w:rFonts w:ascii="Courier New" w:eastAsia="宋体" w:hAnsi="Courier New" w:cs="Courier New"/>
          <w:szCs w:val="24"/>
          <w:lang w:val="en-US"/>
        </w:rPr>
        <w:tab/>
        <w:t xml:space="preserve">    D.</w:t>
      </w:r>
      <w:r w:rsidRPr="00E67DAA">
        <w:rPr>
          <w:rFonts w:ascii="Courier New" w:eastAsia="宋体" w:hAnsi="Courier New" w:cs="Courier New" w:hint="eastAsia"/>
          <w:szCs w:val="24"/>
          <w:lang w:val="en-US"/>
        </w:rPr>
        <w:t xml:space="preserve"> O(n</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二、填空题</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szCs w:val="24"/>
          <w:lang w:val="en-US"/>
        </w:rPr>
        <w:t>1</w:t>
      </w:r>
      <w:r w:rsidRPr="00E67DAA">
        <w:rPr>
          <w:rFonts w:ascii="Courier New" w:eastAsia="宋体" w:hAnsi="Courier New" w:cs="Courier New"/>
          <w:szCs w:val="24"/>
        </w:rPr>
        <w:t>、</w:t>
      </w:r>
      <w:r w:rsidRPr="00E67DAA">
        <w:rPr>
          <w:rFonts w:ascii="Courier New" w:eastAsia="宋体" w:hAnsi="Courier New" w:cs="Courier New" w:hint="eastAsia"/>
          <w:szCs w:val="24"/>
        </w:rPr>
        <w:t>程序段</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i=1;while(i&lt;=n)  i=i*2;</w:t>
      </w:r>
      <w:r w:rsidRPr="00E67DAA">
        <w:rPr>
          <w:rFonts w:ascii="Courier New" w:eastAsia="宋体" w:hAnsi="Courier New" w:cs="Courier New" w:hint="eastAsia"/>
          <w:szCs w:val="24"/>
          <w:lang w:val="en-US"/>
        </w:rPr>
        <w:t>”的时间复杂度为</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u w:val="single"/>
          <w:lang w:val="en-US"/>
        </w:rPr>
        <w:t>log2n</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2</w:t>
      </w:r>
      <w:r w:rsidRPr="00E67DAA">
        <w:rPr>
          <w:rFonts w:ascii="Courier New" w:eastAsia="宋体" w:hAnsi="Courier New" w:cs="Courier New"/>
          <w:szCs w:val="24"/>
        </w:rPr>
        <w:t>、</w:t>
      </w:r>
      <w:r w:rsidRPr="00E67DAA">
        <w:rPr>
          <w:rFonts w:ascii="Courier New" w:eastAsia="宋体" w:hAnsi="Courier New" w:cs="Courier New" w:hint="eastAsia"/>
          <w:szCs w:val="24"/>
        </w:rPr>
        <w:t>数据结构的四种基本类型中</w:t>
      </w:r>
      <w:r w:rsidRPr="00E67DAA">
        <w:rPr>
          <w:rFonts w:ascii="Courier New" w:eastAsia="宋体" w:hAnsi="Courier New" w:cs="Courier New" w:hint="eastAsia"/>
          <w:szCs w:val="24"/>
          <w:lang w:val="en-US"/>
        </w:rPr>
        <w:t>，</w:t>
      </w:r>
      <w:r w:rsidRPr="00E67DAA">
        <w:rPr>
          <w:rFonts w:ascii="Courier New" w:eastAsia="宋体" w:hAnsi="Courier New" w:cs="Courier New"/>
          <w:szCs w:val="24"/>
          <w:u w:val="single"/>
          <w:lang w:val="en-US"/>
        </w:rPr>
        <w:t xml:space="preserve">     </w:t>
      </w:r>
      <w:r w:rsidRPr="00E67DAA">
        <w:rPr>
          <w:rFonts w:ascii="宋体" w:eastAsia="宋体" w:hAnsi="宋体" w:cs="宋体" w:hint="eastAsia"/>
          <w:sz w:val="20"/>
          <w:szCs w:val="20"/>
          <w:u w:val="single"/>
        </w:rPr>
        <w:t>树形结构</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lang w:val="en-US"/>
        </w:rPr>
        <w:t>的元素是一对多关系</w:t>
      </w:r>
      <w:r w:rsidRPr="00E67DAA">
        <w:rPr>
          <w:rFonts w:ascii="Courier New" w:eastAsia="宋体" w:hAnsi="Courier New" w:cs="Courier New"/>
          <w:szCs w:val="24"/>
        </w:rPr>
        <w:t>。</w:t>
      </w:r>
    </w:p>
    <w:p w:rsidR="00E67DAA" w:rsidRPr="00E67DAA" w:rsidRDefault="00E67DAA" w:rsidP="00E67DAA">
      <w:pPr>
        <w:jc w:val="left"/>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三、综合题</w:t>
      </w:r>
    </w:p>
    <w:p w:rsidR="00E67DAA" w:rsidRPr="00E67DAA" w:rsidRDefault="00E67DAA" w:rsidP="00E67DAA">
      <w:pPr>
        <w:jc w:val="left"/>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1</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将数量级</w:t>
      </w:r>
      <w:r w:rsidRPr="00E67DAA">
        <w:rPr>
          <w:rFonts w:ascii="Courier New" w:eastAsia="宋体" w:hAnsi="Courier New" w:cs="Courier New" w:hint="eastAsia"/>
          <w:szCs w:val="21"/>
          <w:lang w:val="en-US"/>
        </w:rPr>
        <w:t>O(1),O(N),O(N</w:t>
      </w:r>
      <w:r w:rsidRPr="00E67DAA">
        <w:rPr>
          <w:rFonts w:ascii="Courier New" w:eastAsia="宋体" w:hAnsi="Courier New" w:cs="Courier New" w:hint="eastAsia"/>
          <w:szCs w:val="21"/>
          <w:vertAlign w:val="superscript"/>
          <w:lang w:val="en-US"/>
        </w:rPr>
        <w:t>2</w:t>
      </w:r>
      <w:r w:rsidRPr="00E67DAA">
        <w:rPr>
          <w:rFonts w:ascii="Courier New" w:eastAsia="宋体" w:hAnsi="Courier New" w:cs="Courier New" w:hint="eastAsia"/>
          <w:szCs w:val="21"/>
          <w:lang w:val="en-US"/>
        </w:rPr>
        <w:t>),O(N</w:t>
      </w:r>
      <w:r w:rsidRPr="00E67DAA">
        <w:rPr>
          <w:rFonts w:ascii="Courier New" w:eastAsia="宋体" w:hAnsi="Courier New" w:cs="Courier New" w:hint="eastAsia"/>
          <w:szCs w:val="21"/>
          <w:vertAlign w:val="superscript"/>
          <w:lang w:val="en-US"/>
        </w:rPr>
        <w:t>3</w:t>
      </w:r>
      <w:r w:rsidRPr="00E67DAA">
        <w:rPr>
          <w:rFonts w:ascii="Courier New" w:eastAsia="宋体" w:hAnsi="Courier New" w:cs="Courier New" w:hint="eastAsia"/>
          <w:szCs w:val="21"/>
          <w:lang w:val="en-US"/>
        </w:rPr>
        <w:t>),O(NLOG</w:t>
      </w:r>
      <w:r w:rsidRPr="00E67DAA">
        <w:rPr>
          <w:rFonts w:ascii="Courier New" w:eastAsia="宋体" w:hAnsi="Courier New" w:cs="Courier New" w:hint="eastAsia"/>
          <w:szCs w:val="21"/>
          <w:vertAlign w:val="subscript"/>
          <w:lang w:val="en-US"/>
        </w:rPr>
        <w:t>2</w:t>
      </w:r>
      <w:r w:rsidRPr="00E67DAA">
        <w:rPr>
          <w:rFonts w:ascii="Courier New" w:eastAsia="宋体" w:hAnsi="Courier New" w:cs="Courier New" w:hint="eastAsia"/>
          <w:szCs w:val="21"/>
          <w:lang w:val="en-US"/>
        </w:rPr>
        <w:t>N),O(LOG</w:t>
      </w:r>
      <w:r w:rsidRPr="00E67DAA">
        <w:rPr>
          <w:rFonts w:ascii="Courier New" w:eastAsia="宋体" w:hAnsi="Courier New" w:cs="Courier New" w:hint="eastAsia"/>
          <w:szCs w:val="21"/>
          <w:vertAlign w:val="subscript"/>
          <w:lang w:val="en-US"/>
        </w:rPr>
        <w:t>2</w:t>
      </w:r>
      <w:r w:rsidRPr="00E67DAA">
        <w:rPr>
          <w:rFonts w:ascii="Courier New" w:eastAsia="宋体" w:hAnsi="Courier New" w:cs="Courier New" w:hint="eastAsia"/>
          <w:szCs w:val="21"/>
          <w:lang w:val="en-US"/>
        </w:rPr>
        <w:t>N),O(2</w:t>
      </w:r>
      <w:r w:rsidRPr="00E67DAA">
        <w:rPr>
          <w:rFonts w:ascii="Courier New" w:eastAsia="宋体" w:hAnsi="Courier New" w:cs="Courier New" w:hint="eastAsia"/>
          <w:szCs w:val="21"/>
          <w:vertAlign w:val="superscript"/>
          <w:lang w:val="en-US"/>
        </w:rPr>
        <w:t>N</w:t>
      </w:r>
      <w:r w:rsidRPr="00E67DAA">
        <w:rPr>
          <w:rFonts w:ascii="Courier New" w:eastAsia="宋体" w:hAnsi="Courier New" w:cs="Courier New" w:hint="eastAsia"/>
          <w:szCs w:val="21"/>
          <w:lang w:val="en-US"/>
        </w:rPr>
        <w:t>)</w:t>
      </w:r>
      <w:r w:rsidRPr="00E67DAA">
        <w:rPr>
          <w:rFonts w:ascii="Courier New" w:eastAsia="宋体" w:hAnsi="Courier New" w:cs="Courier New" w:hint="eastAsia"/>
          <w:szCs w:val="21"/>
          <w:lang w:val="zh-CN"/>
        </w:rPr>
        <w:t>按增长率由小到大排序。</w:t>
      </w:r>
    </w:p>
    <w:p w:rsidR="00E67DAA" w:rsidRPr="00E67DAA" w:rsidRDefault="00E67DAA" w:rsidP="00E67DAA">
      <w:pPr>
        <w:rPr>
          <w:rFonts w:ascii="黑体" w:eastAsia="黑体" w:hAnsi="Times New Roman" w:cs="Times New Roman" w:hint="eastAsia"/>
          <w:sz w:val="28"/>
          <w:szCs w:val="28"/>
          <w:lang w:val="en-US"/>
        </w:rPr>
      </w:pPr>
      <w:r w:rsidRPr="00E67DAA">
        <w:rPr>
          <w:rFonts w:ascii="Courier New" w:eastAsia="宋体" w:hAnsi="Courier New" w:cs="Courier New" w:hint="eastAsia"/>
          <w:szCs w:val="21"/>
          <w:lang w:val="zh-CN"/>
        </w:rPr>
        <w:t>答案</w:t>
      </w:r>
      <w:r w:rsidRPr="00E67DAA">
        <w:rPr>
          <w:rFonts w:ascii="Courier New" w:eastAsia="宋体" w:hAnsi="Courier New" w:cs="Courier New" w:hint="eastAsia"/>
          <w:szCs w:val="21"/>
          <w:lang w:val="en-US"/>
        </w:rPr>
        <w:t>：</w:t>
      </w:r>
      <w:r w:rsidRPr="00E67DAA">
        <w:rPr>
          <w:rFonts w:ascii="Times New Roman" w:eastAsia="宋体" w:hAnsi="Times New Roman" w:cs="Times New Roman" w:hint="eastAsia"/>
          <w:szCs w:val="24"/>
          <w:lang w:val="en-US"/>
        </w:rPr>
        <w:t xml:space="preserve">  O(1)  O(log</w:t>
      </w:r>
      <w:r w:rsidRPr="00E67DAA">
        <w:rPr>
          <w:rFonts w:ascii="Times New Roman" w:eastAsia="宋体" w:hAnsi="Times New Roman" w:cs="Times New Roman" w:hint="eastAsia"/>
          <w:szCs w:val="21"/>
          <w:vertAlign w:val="subscript"/>
          <w:lang w:val="en-US"/>
        </w:rPr>
        <w:t>2</w:t>
      </w:r>
      <w:r w:rsidRPr="00E67DAA">
        <w:rPr>
          <w:rFonts w:ascii="Times New Roman" w:eastAsia="宋体" w:hAnsi="Times New Roman" w:cs="Times New Roman" w:hint="eastAsia"/>
          <w:szCs w:val="24"/>
          <w:lang w:val="en-US"/>
        </w:rPr>
        <w:t>N)  O(N)  O(Nlog</w:t>
      </w:r>
      <w:r w:rsidRPr="00E67DAA">
        <w:rPr>
          <w:rFonts w:ascii="Times New Roman" w:eastAsia="宋体" w:hAnsi="Times New Roman" w:cs="Times New Roman" w:hint="eastAsia"/>
          <w:szCs w:val="21"/>
          <w:vertAlign w:val="subscript"/>
          <w:lang w:val="en-US"/>
        </w:rPr>
        <w:t>2</w:t>
      </w:r>
      <w:r w:rsidRPr="00E67DAA">
        <w:rPr>
          <w:rFonts w:ascii="Times New Roman" w:eastAsia="宋体" w:hAnsi="Times New Roman" w:cs="Times New Roman" w:hint="eastAsia"/>
          <w:szCs w:val="24"/>
          <w:lang w:val="en-US"/>
        </w:rPr>
        <w:t>N)  O(N</w:t>
      </w:r>
      <w:r w:rsidRPr="00E67DAA">
        <w:rPr>
          <w:rFonts w:ascii="Times New Roman" w:eastAsia="宋体" w:hAnsi="Times New Roman" w:cs="Times New Roman" w:hint="eastAsia"/>
          <w:szCs w:val="21"/>
          <w:vertAlign w:val="superscript"/>
          <w:lang w:val="en-US"/>
        </w:rPr>
        <w:t>2</w:t>
      </w:r>
      <w:r w:rsidRPr="00E67DAA">
        <w:rPr>
          <w:rFonts w:ascii="Times New Roman" w:eastAsia="宋体" w:hAnsi="Times New Roman" w:cs="Times New Roman" w:hint="eastAsia"/>
          <w:szCs w:val="24"/>
          <w:lang w:val="en-US"/>
        </w:rPr>
        <w:t>)  O(N</w:t>
      </w:r>
      <w:r w:rsidRPr="00E67DAA">
        <w:rPr>
          <w:rFonts w:ascii="Times New Roman" w:eastAsia="宋体" w:hAnsi="Times New Roman" w:cs="Times New Roman" w:hint="eastAsia"/>
          <w:szCs w:val="21"/>
          <w:vertAlign w:val="superscript"/>
          <w:lang w:val="en-US"/>
        </w:rPr>
        <w:t>3</w:t>
      </w:r>
      <w:r w:rsidRPr="00E67DAA">
        <w:rPr>
          <w:rFonts w:ascii="Times New Roman" w:eastAsia="宋体" w:hAnsi="Times New Roman" w:cs="Times New Roman" w:hint="eastAsia"/>
          <w:szCs w:val="24"/>
          <w:lang w:val="en-US"/>
        </w:rPr>
        <w:t>)  O(2</w:t>
      </w:r>
      <w:r w:rsidRPr="00E67DAA">
        <w:rPr>
          <w:rFonts w:ascii="Times New Roman" w:eastAsia="宋体" w:hAnsi="Times New Roman" w:cs="Times New Roman" w:hint="eastAsia"/>
          <w:szCs w:val="21"/>
          <w:vertAlign w:val="superscript"/>
          <w:lang w:val="en-US"/>
        </w:rPr>
        <w:t>N</w:t>
      </w:r>
      <w:r w:rsidRPr="00E67DAA">
        <w:rPr>
          <w:rFonts w:ascii="Times New Roman" w:eastAsia="宋体" w:hAnsi="Times New Roman" w:cs="Times New Roman" w:hint="eastAsia"/>
          <w:szCs w:val="24"/>
          <w:lang w:val="en-US"/>
        </w:rPr>
        <w:t xml:space="preserve">)  </w:t>
      </w:r>
    </w:p>
    <w:p w:rsidR="00E67DAA" w:rsidRPr="00E67DAA" w:rsidRDefault="00E67DAA" w:rsidP="00E67DAA">
      <w:pPr>
        <w:jc w:val="center"/>
        <w:rPr>
          <w:rFonts w:ascii="黑体" w:eastAsia="黑体" w:hAnsi="Times New Roman" w:cs="Times New Roman" w:hint="eastAsia"/>
          <w:sz w:val="28"/>
          <w:szCs w:val="28"/>
          <w:lang w:val="en-US"/>
        </w:rPr>
      </w:pPr>
    </w:p>
    <w:p w:rsidR="00E67DAA" w:rsidRPr="00E67DAA" w:rsidRDefault="00E67DAA" w:rsidP="00E67DAA">
      <w:pPr>
        <w:jc w:val="left"/>
        <w:rPr>
          <w:rFonts w:ascii="Times New Roman" w:eastAsia="宋体" w:hAnsi="Times New Roman" w:cs="Times New Roman" w:hint="eastAsia"/>
          <w:sz w:val="24"/>
          <w:szCs w:val="24"/>
        </w:rPr>
      </w:pPr>
      <w:r w:rsidRPr="00E67DAA">
        <w:rPr>
          <w:rFonts w:ascii="Times New Roman" w:eastAsia="宋体" w:hAnsi="Times New Roman" w:cs="Times New Roman" w:hint="eastAsia"/>
          <w:sz w:val="24"/>
          <w:szCs w:val="24"/>
        </w:rPr>
        <w:t>一、填空题</w: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1. </w:t>
      </w:r>
      <w:r w:rsidRPr="00E67DAA">
        <w:rPr>
          <w:rFonts w:ascii="Times New Roman" w:eastAsia="宋体" w:hAnsi="Times New Roman" w:cs="Times New Roman" w:hint="eastAsia"/>
          <w:szCs w:val="24"/>
        </w:rPr>
        <w:t>数据结构被形式地定义为（</w:t>
      </w:r>
      <w:r w:rsidRPr="00E67DAA">
        <w:rPr>
          <w:rFonts w:ascii="Times New Roman" w:eastAsia="宋体" w:hAnsi="Times New Roman" w:cs="Times New Roman" w:hint="eastAsia"/>
          <w:szCs w:val="24"/>
        </w:rPr>
        <w:t>D, R</w:t>
      </w:r>
      <w:r w:rsidRPr="00E67DAA">
        <w:rPr>
          <w:rFonts w:ascii="Times New Roman" w:eastAsia="宋体" w:hAnsi="Times New Roman" w:cs="Times New Roman" w:hint="eastAsia"/>
          <w:szCs w:val="24"/>
        </w:rPr>
        <w:t>），其中</w:t>
      </w:r>
      <w:r w:rsidRPr="00E67DAA">
        <w:rPr>
          <w:rFonts w:ascii="Times New Roman" w:eastAsia="宋体" w:hAnsi="Times New Roman" w:cs="Times New Roman" w:hint="eastAsia"/>
          <w:szCs w:val="24"/>
        </w:rPr>
        <w:t>D</w:t>
      </w:r>
      <w:r w:rsidRPr="00E67DAA">
        <w:rPr>
          <w:rFonts w:ascii="Times New Roman" w:eastAsia="宋体" w:hAnsi="Times New Roman" w:cs="Times New Roman" w:hint="eastAsia"/>
          <w:szCs w:val="24"/>
        </w:rPr>
        <w:t>是</w:t>
      </w:r>
      <w:r w:rsidRPr="00E67DAA">
        <w:rPr>
          <w:rFonts w:ascii="Times New Roman" w:eastAsia="楷体" w:hAnsi="Times New Roman" w:cs="Times New Roman" w:hint="eastAsia"/>
          <w:color w:val="FF0000"/>
          <w:sz w:val="28"/>
          <w:szCs w:val="24"/>
          <w:u w:val="single"/>
        </w:rPr>
        <w:t>数据元素</w:t>
      </w:r>
      <w:r w:rsidRPr="00E67DAA">
        <w:rPr>
          <w:rFonts w:ascii="Times New Roman" w:eastAsia="宋体" w:hAnsi="Times New Roman" w:cs="Times New Roman" w:hint="eastAsia"/>
          <w:szCs w:val="24"/>
        </w:rPr>
        <w:t>的有限集合，</w:t>
      </w:r>
      <w:r w:rsidRPr="00E67DAA">
        <w:rPr>
          <w:rFonts w:ascii="Times New Roman" w:eastAsia="宋体" w:hAnsi="Times New Roman" w:cs="Times New Roman" w:hint="eastAsia"/>
          <w:szCs w:val="24"/>
        </w:rPr>
        <w:t>R</w:t>
      </w:r>
      <w:r w:rsidRPr="00E67DAA">
        <w:rPr>
          <w:rFonts w:ascii="Times New Roman" w:eastAsia="宋体" w:hAnsi="Times New Roman" w:cs="Times New Roman" w:hint="eastAsia"/>
          <w:szCs w:val="24"/>
        </w:rPr>
        <w:t>是</w:t>
      </w:r>
      <w:r w:rsidRPr="00E67DAA">
        <w:rPr>
          <w:rFonts w:ascii="Times New Roman" w:eastAsia="宋体" w:hAnsi="Times New Roman" w:cs="Times New Roman" w:hint="eastAsia"/>
          <w:szCs w:val="24"/>
        </w:rPr>
        <w:t>D</w:t>
      </w:r>
      <w:r w:rsidRPr="00E67DAA">
        <w:rPr>
          <w:rFonts w:ascii="Times New Roman" w:eastAsia="宋体" w:hAnsi="Times New Roman" w:cs="Times New Roman" w:hint="eastAsia"/>
          <w:szCs w:val="24"/>
        </w:rPr>
        <w:t>上的</w:t>
      </w:r>
      <w:r w:rsidRPr="00E67DAA">
        <w:rPr>
          <w:rFonts w:ascii="Times New Roman" w:eastAsia="宋体" w:hAnsi="Times New Roman" w:cs="Times New Roman" w:hint="eastAsia"/>
          <w:color w:val="FF0000"/>
          <w:sz w:val="28"/>
          <w:szCs w:val="24"/>
          <w:u w:val="single"/>
        </w:rPr>
        <w:t>关系</w:t>
      </w:r>
      <w:r w:rsidRPr="00E67DAA">
        <w:rPr>
          <w:rFonts w:ascii="Times New Roman" w:eastAsia="宋体" w:hAnsi="Times New Roman" w:cs="Times New Roman" w:hint="eastAsia"/>
          <w:szCs w:val="24"/>
        </w:rPr>
        <w:t>有限集合。</w:t>
      </w:r>
    </w:p>
    <w:p w:rsidR="00E67DAA" w:rsidRPr="00E67DAA" w:rsidRDefault="00E67DAA" w:rsidP="00E67DAA">
      <w:pPr>
        <w:spacing w:line="360" w:lineRule="auto"/>
        <w:jc w:val="left"/>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bCs/>
          <w:szCs w:val="24"/>
        </w:rPr>
        <w:t xml:space="preserve">2. </w:t>
      </w:r>
      <w:r w:rsidRPr="00E67DAA">
        <w:rPr>
          <w:rFonts w:ascii="Times New Roman" w:eastAsia="宋体" w:hAnsi="Times New Roman" w:cs="Times New Roman" w:hint="eastAsia"/>
          <w:szCs w:val="24"/>
        </w:rPr>
        <w:t>数据结构包括数据的</w:t>
      </w:r>
      <w:r w:rsidRPr="00E67DAA">
        <w:rPr>
          <w:rFonts w:ascii="Times New Roman" w:eastAsia="楷体" w:hAnsi="Times New Roman" w:cs="Times New Roman" w:hint="eastAsia"/>
          <w:color w:val="FF0000"/>
          <w:sz w:val="28"/>
          <w:szCs w:val="24"/>
          <w:u w:val="single"/>
        </w:rPr>
        <w:t>逻辑结构</w:t>
      </w:r>
      <w:r w:rsidRPr="00E67DAA">
        <w:rPr>
          <w:rFonts w:ascii="Times New Roman" w:eastAsia="宋体" w:hAnsi="Times New Roman" w:cs="Times New Roman" w:hint="eastAsia"/>
          <w:szCs w:val="24"/>
        </w:rPr>
        <w:t>、数据的</w:t>
      </w:r>
      <w:r w:rsidRPr="00E67DAA">
        <w:rPr>
          <w:rFonts w:ascii="Times New Roman" w:eastAsia="宋体" w:hAnsi="Times New Roman" w:cs="Times New Roman" w:hint="eastAsia"/>
          <w:color w:val="FF0000"/>
          <w:sz w:val="28"/>
          <w:szCs w:val="24"/>
          <w:u w:val="single"/>
        </w:rPr>
        <w:t>存储结构</w:t>
      </w:r>
      <w:r w:rsidRPr="00E67DAA">
        <w:rPr>
          <w:rFonts w:ascii="Times New Roman" w:eastAsia="宋体" w:hAnsi="Times New Roman" w:cs="Times New Roman" w:hint="eastAsia"/>
          <w:szCs w:val="24"/>
        </w:rPr>
        <w:t>和数据的</w:t>
      </w:r>
      <w:r w:rsidRPr="00E67DAA">
        <w:rPr>
          <w:rFonts w:ascii="Times New Roman" w:eastAsia="宋体" w:hAnsi="Times New Roman" w:cs="Times New Roman" w:hint="eastAsia"/>
          <w:color w:val="FF0000"/>
          <w:sz w:val="28"/>
          <w:szCs w:val="24"/>
          <w:u w:val="single"/>
        </w:rPr>
        <w:t>运算</w:t>
      </w:r>
      <w:r w:rsidRPr="00E67DAA">
        <w:rPr>
          <w:rFonts w:ascii="Times New Roman" w:eastAsia="宋体" w:hAnsi="Times New Roman" w:cs="Times New Roman" w:hint="eastAsia"/>
          <w:szCs w:val="24"/>
        </w:rPr>
        <w:t>这三个方面的内容。</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3. </w:t>
      </w:r>
      <w:r w:rsidRPr="00E67DAA">
        <w:rPr>
          <w:rFonts w:ascii="Times New Roman" w:eastAsia="宋体" w:hAnsi="Times New Roman" w:cs="Times New Roman" w:hint="eastAsia"/>
          <w:szCs w:val="24"/>
        </w:rPr>
        <w:t>数据结构按逻辑结构可分为两大类，它们分别是</w:t>
      </w:r>
      <w:r w:rsidRPr="00E67DAA">
        <w:rPr>
          <w:rFonts w:ascii="Times New Roman" w:eastAsia="楷体" w:hAnsi="Times New Roman" w:cs="Times New Roman" w:hint="eastAsia"/>
          <w:color w:val="FF0000"/>
          <w:sz w:val="28"/>
          <w:szCs w:val="24"/>
          <w:u w:val="single"/>
        </w:rPr>
        <w:t>线性结构</w:t>
      </w:r>
      <w:r w:rsidRPr="00E67DAA">
        <w:rPr>
          <w:rFonts w:ascii="Times New Roman" w:eastAsia="宋体" w:hAnsi="Times New Roman" w:cs="Times New Roman" w:hint="eastAsia"/>
          <w:szCs w:val="24"/>
        </w:rPr>
        <w:t>和</w:t>
      </w:r>
      <w:r w:rsidRPr="00E67DAA">
        <w:rPr>
          <w:rFonts w:ascii="Times New Roman" w:eastAsia="楷体" w:hAnsi="Times New Roman" w:cs="Times New Roman" w:hint="eastAsia"/>
          <w:color w:val="FF0000"/>
          <w:sz w:val="28"/>
          <w:szCs w:val="24"/>
          <w:u w:val="single"/>
        </w:rPr>
        <w:t>非线性结构</w:t>
      </w:r>
      <w:r w:rsidRPr="00E67DAA">
        <w:rPr>
          <w:rFonts w:ascii="Times New Roman" w:eastAsia="宋体" w:hAnsi="Times New Roman" w:cs="Times New Roman" w:hint="eastAsia"/>
          <w:szCs w:val="24"/>
        </w:rPr>
        <w:t>。</w:t>
      </w:r>
    </w:p>
    <w:p w:rsidR="00E67DAA" w:rsidRPr="00E67DAA" w:rsidRDefault="00E67DAA" w:rsidP="00E67DAA">
      <w:pPr>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4. </w:t>
      </w:r>
      <w:r w:rsidRPr="00E67DAA">
        <w:rPr>
          <w:rFonts w:ascii="Times New Roman" w:eastAsia="宋体" w:hAnsi="Times New Roman" w:cs="Times New Roman" w:hint="eastAsia"/>
          <w:szCs w:val="24"/>
        </w:rPr>
        <w:t>线性结构中元素之间存在</w:t>
      </w:r>
      <w:r w:rsidRPr="00E67DAA">
        <w:rPr>
          <w:rFonts w:ascii="Times New Roman" w:eastAsia="楷体" w:hAnsi="Times New Roman" w:cs="Times New Roman" w:hint="eastAsia"/>
          <w:color w:val="FF0000"/>
          <w:sz w:val="28"/>
          <w:szCs w:val="24"/>
          <w:u w:val="single"/>
        </w:rPr>
        <w:t>一对一</w:t>
      </w:r>
      <w:r w:rsidRPr="00E67DAA">
        <w:rPr>
          <w:rFonts w:ascii="Times New Roman" w:eastAsia="宋体" w:hAnsi="Times New Roman" w:cs="Times New Roman" w:hint="eastAsia"/>
          <w:szCs w:val="24"/>
        </w:rPr>
        <w:t>关系，树形结构中元素之间存在</w:t>
      </w:r>
      <w:r w:rsidRPr="00E67DAA">
        <w:rPr>
          <w:rFonts w:ascii="Times New Roman" w:eastAsia="楷体" w:hAnsi="Times New Roman" w:cs="Times New Roman" w:hint="eastAsia"/>
          <w:color w:val="FF0000"/>
          <w:sz w:val="28"/>
          <w:szCs w:val="24"/>
          <w:u w:val="single"/>
        </w:rPr>
        <w:t>一对多</w:t>
      </w:r>
      <w:r w:rsidRPr="00E67DAA">
        <w:rPr>
          <w:rFonts w:ascii="Times New Roman" w:eastAsia="宋体" w:hAnsi="Times New Roman" w:cs="Times New Roman" w:hint="eastAsia"/>
          <w:szCs w:val="24"/>
        </w:rPr>
        <w:t>关系，图形结构中元素之间存在多对多关系。</w:t>
      </w: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szCs w:val="24"/>
        </w:rPr>
        <w:t>5</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在线性结构中，第一个结点</w:t>
      </w:r>
      <w:r w:rsidRPr="00E67DAA">
        <w:rPr>
          <w:rFonts w:ascii="Times New Roman" w:eastAsia="楷体" w:hAnsi="Times New Roman" w:cs="Times New Roman" w:hint="eastAsia"/>
          <w:color w:val="FF0000"/>
          <w:sz w:val="28"/>
          <w:szCs w:val="24"/>
          <w:u w:val="single"/>
        </w:rPr>
        <w:t>没有</w:t>
      </w:r>
      <w:r w:rsidRPr="00E67DAA">
        <w:rPr>
          <w:rFonts w:ascii="Times New Roman" w:eastAsia="宋体" w:hAnsi="Times New Roman" w:cs="Times New Roman" w:hint="eastAsia"/>
          <w:szCs w:val="24"/>
        </w:rPr>
        <w:t>前驱结点，其余每个结点有且只有</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1</w:t>
      </w:r>
      <w:r w:rsidRPr="00E67DAA">
        <w:rPr>
          <w:rFonts w:ascii="Times New Roman" w:eastAsia="宋体" w:hAnsi="Times New Roman" w:cs="Times New Roman" w:hint="eastAsia"/>
          <w:szCs w:val="24"/>
        </w:rPr>
        <w:t>个前驱结点；最后一个结点</w:t>
      </w:r>
      <w:r w:rsidRPr="00E67DAA">
        <w:rPr>
          <w:rFonts w:ascii="Times New Roman" w:eastAsia="楷体" w:hAnsi="Times New Roman" w:cs="Times New Roman" w:hint="eastAsia"/>
          <w:color w:val="FF0000"/>
          <w:sz w:val="28"/>
          <w:szCs w:val="24"/>
          <w:u w:val="single"/>
        </w:rPr>
        <w:t>没有</w:t>
      </w:r>
      <w:r w:rsidRPr="00E67DAA">
        <w:rPr>
          <w:rFonts w:ascii="Times New Roman" w:eastAsia="宋体" w:hAnsi="Times New Roman" w:cs="Times New Roman" w:hint="eastAsia"/>
          <w:szCs w:val="24"/>
        </w:rPr>
        <w:t>后续结点，其余每个结点有且只有</w:t>
      </w: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个后续结点。</w:t>
      </w: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6. </w:t>
      </w:r>
      <w:r w:rsidRPr="00E67DAA">
        <w:rPr>
          <w:rFonts w:ascii="Times New Roman" w:eastAsia="宋体" w:hAnsi="Times New Roman" w:cs="Times New Roman" w:hint="eastAsia"/>
          <w:szCs w:val="24"/>
        </w:rPr>
        <w:t>在树形结构中，树根结点没有</w:t>
      </w:r>
      <w:r w:rsidRPr="00E67DAA">
        <w:rPr>
          <w:rFonts w:ascii="Times New Roman" w:eastAsia="宋体" w:hAnsi="Times New Roman" w:cs="Times New Roman" w:hint="eastAsia"/>
          <w:szCs w:val="24"/>
          <w:u w:val="single"/>
        </w:rPr>
        <w:t>前驱</w:t>
      </w:r>
      <w:r w:rsidRPr="00E67DAA">
        <w:rPr>
          <w:rFonts w:ascii="Times New Roman" w:eastAsia="宋体" w:hAnsi="Times New Roman" w:cs="Times New Roman" w:hint="eastAsia"/>
          <w:szCs w:val="24"/>
        </w:rPr>
        <w:t>结点，其余每个结点有且只有</w:t>
      </w:r>
      <w:r w:rsidRPr="00E67DAA">
        <w:rPr>
          <w:rFonts w:ascii="Times New Roman" w:eastAsia="楷体" w:hAnsi="Times New Roman" w:cs="Times New Roman" w:hint="eastAsia"/>
          <w:color w:val="FF0000"/>
          <w:sz w:val="28"/>
          <w:szCs w:val="24"/>
          <w:u w:val="single"/>
        </w:rPr>
        <w:t>1</w:t>
      </w:r>
      <w:r w:rsidRPr="00E67DAA">
        <w:rPr>
          <w:rFonts w:ascii="Times New Roman" w:eastAsia="宋体" w:hAnsi="Times New Roman" w:cs="Times New Roman" w:hint="eastAsia"/>
          <w:szCs w:val="24"/>
        </w:rPr>
        <w:t>个前驱结点；叶子结</w:t>
      </w:r>
      <w:r w:rsidRPr="00E67DAA">
        <w:rPr>
          <w:rFonts w:ascii="Times New Roman" w:eastAsia="宋体" w:hAnsi="Times New Roman" w:cs="Times New Roman" w:hint="eastAsia"/>
          <w:szCs w:val="24"/>
        </w:rPr>
        <w:lastRenderedPageBreak/>
        <w:t>点没有</w:t>
      </w:r>
      <w:r w:rsidRPr="00E67DAA">
        <w:rPr>
          <w:rFonts w:ascii="Times New Roman" w:eastAsia="楷体" w:hAnsi="Times New Roman" w:cs="Times New Roman" w:hint="eastAsia"/>
          <w:color w:val="FF0000"/>
          <w:sz w:val="28"/>
          <w:szCs w:val="24"/>
          <w:u w:val="single"/>
        </w:rPr>
        <w:t>后续</w:t>
      </w:r>
      <w:r w:rsidRPr="00E67DAA">
        <w:rPr>
          <w:rFonts w:ascii="Times New Roman" w:eastAsia="宋体" w:hAnsi="Times New Roman" w:cs="Times New Roman" w:hint="eastAsia"/>
          <w:szCs w:val="24"/>
        </w:rPr>
        <w:t>结点，其余每个结点的后续结点数可以</w:t>
      </w:r>
      <w:r w:rsidRPr="00E67DAA">
        <w:rPr>
          <w:rFonts w:ascii="Times New Roman" w:eastAsia="楷体" w:hAnsi="Times New Roman" w:cs="Times New Roman" w:hint="eastAsia"/>
          <w:color w:val="FF0000"/>
          <w:sz w:val="28"/>
          <w:szCs w:val="24"/>
          <w:u w:val="single"/>
        </w:rPr>
        <w:t>任意多个</w:t>
      </w:r>
      <w:r w:rsidRPr="00E67DAA">
        <w:rPr>
          <w:rFonts w:ascii="Times New Roman" w:eastAsia="宋体" w:hAnsi="Times New Roman" w:cs="Times New Roman" w:hint="eastAsia"/>
          <w:szCs w:val="24"/>
        </w:rPr>
        <w:t>。</w:t>
      </w: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7. </w:t>
      </w:r>
      <w:r w:rsidRPr="00E67DAA">
        <w:rPr>
          <w:rFonts w:ascii="Times New Roman" w:eastAsia="宋体" w:hAnsi="Times New Roman" w:cs="Times New Roman" w:hint="eastAsia"/>
          <w:szCs w:val="24"/>
        </w:rPr>
        <w:t>在图形结构中，每个结点的前驱结点数和后续结点数可以</w:t>
      </w:r>
      <w:r w:rsidRPr="00E67DAA">
        <w:rPr>
          <w:rFonts w:ascii="Times New Roman" w:eastAsia="楷体" w:hAnsi="Times New Roman" w:cs="Times New Roman" w:hint="eastAsia"/>
          <w:color w:val="FF0000"/>
          <w:sz w:val="28"/>
          <w:szCs w:val="24"/>
          <w:u w:val="single"/>
        </w:rPr>
        <w:t>任意多个</w:t>
      </w:r>
      <w:r w:rsidRPr="00E67DAA">
        <w:rPr>
          <w:rFonts w:ascii="Times New Roman" w:eastAsia="宋体" w:hAnsi="Times New Roman" w:cs="Times New Roman" w:hint="eastAsia"/>
          <w:szCs w:val="24"/>
        </w:rPr>
        <w:t>。</w:t>
      </w:r>
    </w:p>
    <w:p w:rsidR="00E67DAA" w:rsidRPr="00E67DAA" w:rsidRDefault="00E67DAA" w:rsidP="00E67DAA">
      <w:pPr>
        <w:spacing w:line="360" w:lineRule="auto"/>
        <w:rPr>
          <w:rFonts w:ascii="Times New Roman" w:eastAsia="宋体" w:hAnsi="Times New Roman" w:cs="Times New Roman"/>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8</w:t>
      </w:r>
      <w:r w:rsidRPr="00E67DAA">
        <w:rPr>
          <w:rFonts w:ascii="Times New Roman" w:eastAsia="宋体" w:hAnsi="Times New Roman" w:cs="Times New Roman" w:hint="eastAsia"/>
          <w:szCs w:val="24"/>
        </w:rPr>
        <w:t>．数据的存储结构可用四种基本的存储方法表示，它们分别是</w:t>
      </w:r>
      <w:r w:rsidRPr="00E67DAA">
        <w:rPr>
          <w:rFonts w:ascii="Times New Roman" w:eastAsia="楷体" w:hAnsi="Times New Roman" w:cs="Times New Roman" w:hint="eastAsia"/>
          <w:color w:val="FF0000"/>
          <w:sz w:val="28"/>
          <w:szCs w:val="24"/>
          <w:u w:val="single"/>
        </w:rPr>
        <w:t>顺序、链式、索引、散列</w:t>
      </w:r>
      <w:r w:rsidRPr="00E67DAA">
        <w:rPr>
          <w:rFonts w:ascii="Times New Roman" w:eastAsia="宋体" w:hAnsi="Times New Roman" w:cs="Times New Roman" w:hint="eastAsia"/>
          <w:color w:val="0000FF"/>
          <w:szCs w:val="24"/>
        </w:rPr>
        <w:t>。</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9. </w:t>
      </w:r>
      <w:r w:rsidRPr="00E67DAA">
        <w:rPr>
          <w:rFonts w:ascii="Times New Roman" w:eastAsia="宋体" w:hAnsi="Times New Roman" w:cs="Times New Roman" w:hint="eastAsia"/>
          <w:szCs w:val="24"/>
        </w:rPr>
        <w:t>数据的运算最常用的有</w:t>
      </w:r>
      <w:r w:rsidRPr="00E67DAA">
        <w:rPr>
          <w:rFonts w:ascii="Times New Roman" w:eastAsia="宋体" w:hAnsi="Times New Roman" w:cs="Times New Roman" w:hint="eastAsia"/>
          <w:szCs w:val="24"/>
        </w:rPr>
        <w:t>5</w:t>
      </w:r>
      <w:r w:rsidRPr="00E67DAA">
        <w:rPr>
          <w:rFonts w:ascii="Times New Roman" w:eastAsia="宋体" w:hAnsi="Times New Roman" w:cs="Times New Roman" w:hint="eastAsia"/>
          <w:szCs w:val="24"/>
        </w:rPr>
        <w:t>种，它们分别是</w:t>
      </w:r>
      <w:r w:rsidRPr="00E67DAA">
        <w:rPr>
          <w:rFonts w:ascii="Times New Roman" w:eastAsia="楷体" w:hAnsi="Times New Roman" w:cs="Times New Roman" w:hint="eastAsia"/>
          <w:color w:val="FF0000"/>
          <w:sz w:val="28"/>
          <w:szCs w:val="24"/>
          <w:u w:val="single"/>
        </w:rPr>
        <w:t>插入、删除、修改、查找、排序</w:t>
      </w:r>
      <w:r w:rsidRPr="00E67DAA">
        <w:rPr>
          <w:rFonts w:ascii="Times New Roman" w:eastAsia="宋体" w:hAnsi="Times New Roman" w:cs="Times New Roman" w:hint="eastAsia"/>
          <w:color w:val="0000FF"/>
          <w:szCs w:val="24"/>
        </w:rPr>
        <w:t>。</w:t>
      </w:r>
    </w:p>
    <w:p w:rsidR="00E67DAA" w:rsidRPr="00E67DAA" w:rsidRDefault="00E67DAA" w:rsidP="00E67DAA">
      <w:pPr>
        <w:rPr>
          <w:rFonts w:ascii="Times New Roman" w:eastAsia="宋体" w:hAnsi="Times New Roman" w:cs="Times New Roman"/>
          <w:szCs w:val="24"/>
        </w:rPr>
      </w:pPr>
    </w:p>
    <w:p w:rsidR="00E67DAA" w:rsidRPr="00E67DAA" w:rsidRDefault="00E67DAA" w:rsidP="00E67DAA">
      <w:pPr>
        <w:rPr>
          <w:rFonts w:ascii="Times New Roman" w:eastAsia="宋体" w:hAnsi="Times New Roman" w:cs="Times New Roman" w:hint="eastAsia"/>
          <w:bCs/>
          <w:szCs w:val="24"/>
        </w:rPr>
      </w:pPr>
      <w:r w:rsidRPr="00E67DAA">
        <w:rPr>
          <w:rFonts w:ascii="Times New Roman" w:eastAsia="宋体" w:hAnsi="Times New Roman" w:cs="Times New Roman" w:hint="eastAsia"/>
          <w:szCs w:val="24"/>
        </w:rPr>
        <w:t xml:space="preserve">10. </w:t>
      </w:r>
      <w:r w:rsidRPr="00E67DAA">
        <w:rPr>
          <w:rFonts w:ascii="Times New Roman" w:eastAsia="宋体" w:hAnsi="Times New Roman" w:cs="Times New Roman" w:hint="eastAsia"/>
          <w:szCs w:val="24"/>
        </w:rPr>
        <w:t>一个算法的效率可分为</w:t>
      </w:r>
      <w:r w:rsidRPr="00E67DAA">
        <w:rPr>
          <w:rFonts w:ascii="Times New Roman" w:eastAsia="楷体" w:hAnsi="Times New Roman" w:cs="Times New Roman" w:hint="eastAsia"/>
          <w:color w:val="FF0000"/>
          <w:sz w:val="28"/>
          <w:szCs w:val="24"/>
          <w:u w:val="single"/>
        </w:rPr>
        <w:t>时间</w:t>
      </w:r>
      <w:r w:rsidRPr="00E67DAA">
        <w:rPr>
          <w:rFonts w:ascii="Times New Roman" w:eastAsia="宋体" w:hAnsi="Times New Roman" w:cs="Times New Roman" w:hint="eastAsia"/>
          <w:szCs w:val="24"/>
        </w:rPr>
        <w:t>效率和</w:t>
      </w:r>
      <w:r w:rsidRPr="00E67DAA">
        <w:rPr>
          <w:rFonts w:ascii="Times New Roman" w:eastAsia="楷体" w:hAnsi="Times New Roman" w:cs="Times New Roman" w:hint="eastAsia"/>
          <w:color w:val="FF0000"/>
          <w:sz w:val="28"/>
          <w:szCs w:val="24"/>
          <w:u w:val="single"/>
        </w:rPr>
        <w:t>空间</w:t>
      </w:r>
      <w:r w:rsidRPr="00E67DAA">
        <w:rPr>
          <w:rFonts w:ascii="Times New Roman" w:eastAsia="宋体" w:hAnsi="Times New Roman" w:cs="Times New Roman" w:hint="eastAsia"/>
          <w:szCs w:val="24"/>
        </w:rPr>
        <w:t>效率。</w:t>
      </w:r>
    </w:p>
    <w:p w:rsidR="00E67DAA" w:rsidRPr="00E67DAA" w:rsidRDefault="00E67DAA" w:rsidP="00E67DAA">
      <w:pPr>
        <w:spacing w:line="360" w:lineRule="auto"/>
        <w:rPr>
          <w:rFonts w:ascii="Times New Roman" w:eastAsia="宋体" w:hAnsi="Times New Roman" w:cs="Times New Roman"/>
          <w:szCs w:val="24"/>
        </w:rPr>
      </w:pPr>
    </w:p>
    <w:p w:rsidR="00E67DAA" w:rsidRPr="00E67DAA" w:rsidRDefault="00E67DAA" w:rsidP="00E67DAA">
      <w:pPr>
        <w:spacing w:line="360" w:lineRule="auto"/>
        <w:rPr>
          <w:rFonts w:ascii="Times New Roman" w:eastAsia="宋体" w:hAnsi="Times New Roman" w:cs="Times New Roman" w:hint="eastAsia"/>
          <w:szCs w:val="24"/>
        </w:rPr>
      </w:pPr>
      <w:r w:rsidRPr="00E67DAA">
        <w:rPr>
          <w:rFonts w:ascii="Times New Roman" w:eastAsia="宋体" w:hAnsi="Times New Roman" w:cs="Times New Roman" w:hint="eastAsia"/>
          <w:szCs w:val="24"/>
        </w:rPr>
        <w:t>11</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szCs w:val="24"/>
        </w:rPr>
        <w:t xml:space="preserve"> </w:t>
      </w:r>
      <w:r w:rsidRPr="00E67DAA">
        <w:rPr>
          <w:rFonts w:ascii="Times New Roman" w:eastAsia="宋体" w:hAnsi="Times New Roman" w:cs="Times New Roman"/>
          <w:color w:val="0000FF"/>
          <w:sz w:val="18"/>
          <w:szCs w:val="24"/>
        </w:rPr>
        <w:t xml:space="preserve"> </w:t>
      </w:r>
      <w:r w:rsidRPr="00E67DAA">
        <w:rPr>
          <w:rFonts w:ascii="Times New Roman" w:eastAsia="宋体" w:hAnsi="Times New Roman" w:cs="Times New Roman" w:hint="eastAsia"/>
          <w:szCs w:val="24"/>
        </w:rPr>
        <w:t>任何一个</w:t>
      </w:r>
      <w:r w:rsidRPr="00E67DAA">
        <w:rPr>
          <w:rFonts w:ascii="Times New Roman" w:eastAsia="宋体" w:hAnsi="Times New Roman" w:cs="Times New Roman" w:hint="eastAsia"/>
          <w:szCs w:val="24"/>
        </w:rPr>
        <w:t>C</w:t>
      </w:r>
      <w:r w:rsidRPr="00E67DAA">
        <w:rPr>
          <w:rFonts w:ascii="Times New Roman" w:eastAsia="宋体" w:hAnsi="Times New Roman" w:cs="Times New Roman" w:hint="eastAsia"/>
          <w:szCs w:val="24"/>
        </w:rPr>
        <w:t>程序都由</w:t>
      </w:r>
      <w:r w:rsidRPr="00E67DAA">
        <w:rPr>
          <w:rFonts w:ascii="Times New Roman" w:eastAsia="楷体" w:hAnsi="Times New Roman" w:cs="Times New Roman" w:hint="eastAsia"/>
          <w:color w:val="FF0000"/>
          <w:sz w:val="28"/>
          <w:szCs w:val="24"/>
          <w:u w:val="single"/>
        </w:rPr>
        <w:t>一个主函数</w:t>
      </w:r>
      <w:r w:rsidRPr="00E67DAA">
        <w:rPr>
          <w:rFonts w:ascii="Times New Roman" w:eastAsia="宋体" w:hAnsi="Times New Roman" w:cs="Times New Roman" w:hint="eastAsia"/>
          <w:szCs w:val="24"/>
        </w:rPr>
        <w:t>和若干个被调用的其它函数组成。</w:t>
      </w:r>
    </w:p>
    <w:p w:rsidR="00E67DAA" w:rsidRPr="00E67DAA" w:rsidRDefault="00E67DAA" w:rsidP="00E67DAA">
      <w:pPr>
        <w:jc w:val="left"/>
        <w:rPr>
          <w:rFonts w:ascii="Times New Roman" w:eastAsia="宋体" w:hAnsi="Times New Roman" w:cs="Times New Roman" w:hint="eastAsia"/>
          <w:sz w:val="24"/>
          <w:szCs w:val="24"/>
        </w:rPr>
      </w:pPr>
    </w:p>
    <w:p w:rsidR="00E67DAA" w:rsidRPr="00E67DAA" w:rsidRDefault="00E67DAA" w:rsidP="00E67DAA">
      <w:pPr>
        <w:jc w:val="left"/>
        <w:rPr>
          <w:rFonts w:ascii="Times New Roman" w:eastAsia="宋体" w:hAnsi="Times New Roman" w:cs="Times New Roman" w:hint="eastAsia"/>
          <w:sz w:val="24"/>
          <w:szCs w:val="24"/>
        </w:rPr>
      </w:pPr>
      <w:r w:rsidRPr="00E67DAA">
        <w:rPr>
          <w:rFonts w:ascii="Times New Roman" w:eastAsia="宋体" w:hAnsi="Times New Roman" w:cs="Times New Roman" w:hint="eastAsia"/>
          <w:sz w:val="24"/>
          <w:szCs w:val="24"/>
        </w:rPr>
        <w:t>二、单项选择题</w:t>
      </w: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B</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1. </w:t>
      </w:r>
      <w:r w:rsidRPr="00E67DAA">
        <w:rPr>
          <w:rFonts w:ascii="Times New Roman" w:eastAsia="宋体" w:hAnsi="Times New Roman" w:cs="Times New Roman" w:hint="eastAsia"/>
          <w:szCs w:val="24"/>
        </w:rPr>
        <w:t>非线性结构是数据元素之间存在一种：</w:t>
      </w:r>
    </w:p>
    <w:p w:rsidR="00E67DAA" w:rsidRPr="00E67DAA" w:rsidRDefault="00E67DAA" w:rsidP="00E67DAA">
      <w:pPr>
        <w:ind w:firstLineChars="608" w:firstLine="1277"/>
        <w:rPr>
          <w:rFonts w:ascii="Times New Roman" w:eastAsia="宋体" w:hAnsi="Times New Roman" w:cs="Times New Roman" w:hint="eastAsia"/>
          <w:szCs w:val="24"/>
        </w:rPr>
      </w:pPr>
      <w:r w:rsidRPr="00E67DAA">
        <w:rPr>
          <w:rFonts w:ascii="Times New Roman" w:eastAsia="宋体" w:hAnsi="Times New Roman" w:cs="Times New Roman" w:hint="eastAsia"/>
          <w:szCs w:val="24"/>
        </w:rPr>
        <w:t>A</w:t>
      </w:r>
      <w:r w:rsidRPr="00E67DAA">
        <w:rPr>
          <w:rFonts w:ascii="Times New Roman" w:eastAsia="宋体" w:hAnsi="Times New Roman" w:cs="Times New Roman" w:hint="eastAsia"/>
          <w:szCs w:val="24"/>
        </w:rPr>
        <w:t>）一对多关系</w:t>
      </w:r>
      <w:r w:rsidRPr="00E67DAA">
        <w:rPr>
          <w:rFonts w:ascii="Times New Roman" w:eastAsia="宋体" w:hAnsi="Times New Roman" w:cs="Times New Roman" w:hint="eastAsia"/>
          <w:szCs w:val="24"/>
        </w:rPr>
        <w:t xml:space="preserve">        B</w:t>
      </w:r>
      <w:r w:rsidRPr="00E67DAA">
        <w:rPr>
          <w:rFonts w:ascii="Times New Roman" w:eastAsia="宋体" w:hAnsi="Times New Roman" w:cs="Times New Roman" w:hint="eastAsia"/>
          <w:szCs w:val="24"/>
        </w:rPr>
        <w:t>）多对多关系</w:t>
      </w:r>
      <w:r w:rsidRPr="00E67DAA">
        <w:rPr>
          <w:rFonts w:ascii="Times New Roman" w:eastAsia="宋体" w:hAnsi="Times New Roman" w:cs="Times New Roman" w:hint="eastAsia"/>
          <w:szCs w:val="24"/>
        </w:rPr>
        <w:t xml:space="preserve">      C</w:t>
      </w:r>
      <w:r w:rsidRPr="00E67DAA">
        <w:rPr>
          <w:rFonts w:ascii="Times New Roman" w:eastAsia="宋体" w:hAnsi="Times New Roman" w:cs="Times New Roman" w:hint="eastAsia"/>
          <w:szCs w:val="24"/>
        </w:rPr>
        <w:t>）多对一关系</w:t>
      </w:r>
      <w:r w:rsidRPr="00E67DAA">
        <w:rPr>
          <w:rFonts w:ascii="Times New Roman" w:eastAsia="宋体" w:hAnsi="Times New Roman" w:cs="Times New Roman" w:hint="eastAsia"/>
          <w:szCs w:val="24"/>
        </w:rPr>
        <w:t xml:space="preserve">     D</w:t>
      </w:r>
      <w:r w:rsidRPr="00E67DAA">
        <w:rPr>
          <w:rFonts w:ascii="Times New Roman" w:eastAsia="宋体" w:hAnsi="Times New Roman" w:cs="Times New Roman" w:hint="eastAsia"/>
          <w:szCs w:val="24"/>
        </w:rPr>
        <w:t>）一对一关系</w:t>
      </w:r>
    </w:p>
    <w:p w:rsidR="00E67DAA" w:rsidRPr="00E67DAA" w:rsidRDefault="00E67DAA" w:rsidP="00E67DAA">
      <w:pPr>
        <w:jc w:val="left"/>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C</w:t>
      </w:r>
      <w:r w:rsidRPr="00E67DAA">
        <w:rPr>
          <w:rFonts w:ascii="Times New Roman" w:eastAsia="宋体" w:hAnsi="Times New Roman" w:cs="Times New Roman"/>
          <w:color w:val="0000FF"/>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2</w:t>
      </w:r>
      <w:r w:rsidRPr="00E67DAA">
        <w:rPr>
          <w:rFonts w:ascii="Times New Roman" w:eastAsia="宋体" w:hAnsi="Times New Roman" w:cs="Times New Roman"/>
          <w:szCs w:val="24"/>
        </w:rPr>
        <w:t xml:space="preserve">. </w:t>
      </w:r>
      <w:r w:rsidRPr="00E67DAA">
        <w:rPr>
          <w:rFonts w:ascii="Times New Roman" w:eastAsia="宋体" w:hAnsi="Times New Roman" w:cs="Times New Roman" w:hint="eastAsia"/>
          <w:szCs w:val="24"/>
        </w:rPr>
        <w:t>数据结构中，与所使用的计算机无关的是数据的</w:t>
      </w:r>
      <w:r w:rsidRPr="00E67DAA">
        <w:rPr>
          <w:rFonts w:ascii="Times New Roman" w:eastAsia="宋体" w:hAnsi="Times New Roman" w:cs="Times New Roman" w:hint="eastAsia"/>
          <w:szCs w:val="24"/>
          <w:u w:val="single"/>
        </w:rPr>
        <w:t xml:space="preserve">        </w:t>
      </w:r>
      <w:r w:rsidRPr="00E67DAA">
        <w:rPr>
          <w:rFonts w:ascii="Times New Roman" w:eastAsia="宋体" w:hAnsi="Times New Roman" w:cs="Times New Roman" w:hint="eastAsia"/>
          <w:szCs w:val="24"/>
        </w:rPr>
        <w:t>结构；</w:t>
      </w:r>
    </w:p>
    <w:p w:rsidR="00E67DAA" w:rsidRPr="00E67DAA" w:rsidRDefault="00E67DAA" w:rsidP="00E67DAA">
      <w:pPr>
        <w:ind w:firstLineChars="600" w:firstLine="1260"/>
        <w:rPr>
          <w:rFonts w:ascii="Times New Roman" w:eastAsia="宋体" w:hAnsi="Times New Roman" w:cs="Times New Roman" w:hint="eastAsia"/>
          <w:szCs w:val="24"/>
        </w:rPr>
      </w:pPr>
      <w:r w:rsidRPr="00E67DAA">
        <w:rPr>
          <w:rFonts w:ascii="Times New Roman" w:eastAsia="宋体" w:hAnsi="Times New Roman" w:cs="Times New Roman" w:hint="eastAsia"/>
          <w:szCs w:val="24"/>
        </w:rPr>
        <w:t>A</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存储</w:t>
      </w:r>
      <w:r w:rsidRPr="00E67DAA">
        <w:rPr>
          <w:rFonts w:ascii="Times New Roman" w:eastAsia="宋体" w:hAnsi="Times New Roman" w:cs="Times New Roman" w:hint="eastAsia"/>
          <w:szCs w:val="24"/>
        </w:rPr>
        <w:t xml:space="preserve">     B</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物理</w:t>
      </w:r>
      <w:r w:rsidRPr="00E67DAA">
        <w:rPr>
          <w:rFonts w:ascii="Times New Roman" w:eastAsia="宋体" w:hAnsi="Times New Roman" w:cs="Times New Roman" w:hint="eastAsia"/>
          <w:szCs w:val="24"/>
        </w:rPr>
        <w:t xml:space="preserve">         C</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逻辑</w:t>
      </w:r>
      <w:r w:rsidRPr="00E67DAA">
        <w:rPr>
          <w:rFonts w:ascii="Times New Roman" w:eastAsia="宋体" w:hAnsi="Times New Roman" w:cs="Times New Roman" w:hint="eastAsia"/>
          <w:szCs w:val="24"/>
        </w:rPr>
        <w:t xml:space="preserve">              D</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物理和存储</w:t>
      </w: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C</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3. </w:t>
      </w:r>
      <w:r w:rsidRPr="00E67DAA">
        <w:rPr>
          <w:rFonts w:ascii="Times New Roman" w:eastAsia="宋体" w:hAnsi="Times New Roman" w:cs="Times New Roman" w:hint="eastAsia"/>
          <w:szCs w:val="24"/>
        </w:rPr>
        <w:t>算法分析的目的是：</w:t>
      </w:r>
    </w:p>
    <w:p w:rsidR="00E67DAA" w:rsidRPr="00E67DAA" w:rsidRDefault="00E67DAA" w:rsidP="00E67DAA">
      <w:pPr>
        <w:ind w:firstLineChars="600" w:firstLine="1260"/>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t>A</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找出数据结构的合理性</w:t>
      </w:r>
      <w:r w:rsidRPr="00E67DAA">
        <w:rPr>
          <w:rFonts w:ascii="Times New Roman" w:eastAsia="宋体" w:hAnsi="Times New Roman" w:cs="Times New Roman" w:hint="eastAsia"/>
          <w:bCs/>
          <w:szCs w:val="24"/>
        </w:rPr>
        <w:t xml:space="preserve">       B</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研究算法中的输入和输出的关系</w:t>
      </w:r>
    </w:p>
    <w:p w:rsidR="00E67DAA" w:rsidRPr="00E67DAA" w:rsidRDefault="00E67DAA" w:rsidP="00E67DAA">
      <w:pPr>
        <w:ind w:firstLineChars="600" w:firstLine="1260"/>
        <w:rPr>
          <w:rFonts w:ascii="Times New Roman" w:eastAsia="宋体" w:hAnsi="Times New Roman" w:cs="Times New Roman" w:hint="eastAsia"/>
          <w:szCs w:val="24"/>
        </w:rPr>
      </w:pPr>
      <w:r w:rsidRPr="00E67DAA">
        <w:rPr>
          <w:rFonts w:ascii="Times New Roman" w:eastAsia="宋体" w:hAnsi="Times New Roman" w:cs="Times New Roman" w:hint="eastAsia"/>
          <w:bCs/>
          <w:szCs w:val="24"/>
        </w:rPr>
        <w:t>C</w:t>
      </w:r>
      <w:r w:rsidRPr="00E67DAA">
        <w:rPr>
          <w:rFonts w:ascii="Times New Roman" w:eastAsia="宋体" w:hAnsi="Times New Roman" w:cs="Times New Roman"/>
          <w:bCs/>
          <w:szCs w:val="24"/>
        </w:rPr>
        <w:t xml:space="preserve">) </w:t>
      </w:r>
      <w:r w:rsidRPr="00E67DAA">
        <w:rPr>
          <w:rFonts w:ascii="Times New Roman" w:eastAsia="宋体" w:hAnsi="Times New Roman" w:cs="Times New Roman" w:hint="eastAsia"/>
          <w:bCs/>
          <w:color w:val="FF0000"/>
          <w:szCs w:val="24"/>
        </w:rPr>
        <w:t>分析算法的效率以求改进</w:t>
      </w:r>
      <w:r w:rsidRPr="00E67DAA">
        <w:rPr>
          <w:rFonts w:ascii="Times New Roman" w:eastAsia="宋体" w:hAnsi="Times New Roman" w:cs="Times New Roman" w:hint="eastAsia"/>
          <w:bCs/>
          <w:color w:val="FF0000"/>
          <w:szCs w:val="24"/>
        </w:rPr>
        <w:t xml:space="preserve"> </w:t>
      </w:r>
      <w:r w:rsidRPr="00E67DAA">
        <w:rPr>
          <w:rFonts w:ascii="Times New Roman" w:eastAsia="宋体" w:hAnsi="Times New Roman" w:cs="Times New Roman" w:hint="eastAsia"/>
          <w:bCs/>
          <w:szCs w:val="24"/>
        </w:rPr>
        <w:t xml:space="preserve">    D</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分析算法的易懂性和文档性</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A</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4. </w:t>
      </w:r>
      <w:r w:rsidRPr="00E67DAA">
        <w:rPr>
          <w:rFonts w:ascii="Times New Roman" w:eastAsia="宋体" w:hAnsi="Times New Roman" w:cs="Times New Roman" w:hint="eastAsia"/>
          <w:szCs w:val="24"/>
        </w:rPr>
        <w:t>算法分析的两个主要方面</w:t>
      </w:r>
      <w:r w:rsidRPr="00E67DAA">
        <w:rPr>
          <w:rFonts w:ascii="Times New Roman" w:eastAsia="宋体" w:hAnsi="Times New Roman" w:cs="Times New Roman" w:hint="eastAsia"/>
          <w:szCs w:val="24"/>
        </w:rPr>
        <w:t>5</w:t>
      </w:r>
      <w:r w:rsidRPr="00E67DAA">
        <w:rPr>
          <w:rFonts w:ascii="Times New Roman" w:eastAsia="宋体" w:hAnsi="Times New Roman" w:cs="Times New Roman" w:hint="eastAsia"/>
          <w:szCs w:val="24"/>
        </w:rPr>
        <w:t>是：</w:t>
      </w:r>
    </w:p>
    <w:p w:rsidR="00E67DAA" w:rsidRPr="00E67DAA" w:rsidRDefault="00E67DAA" w:rsidP="00E67DAA">
      <w:pPr>
        <w:ind w:firstLineChars="600" w:firstLine="1260"/>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t>A</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空间复杂性和时间复杂性</w:t>
      </w:r>
      <w:r w:rsidRPr="00E67DAA">
        <w:rPr>
          <w:rFonts w:ascii="Times New Roman" w:eastAsia="宋体" w:hAnsi="Times New Roman" w:cs="Times New Roman" w:hint="eastAsia"/>
          <w:bCs/>
          <w:szCs w:val="24"/>
        </w:rPr>
        <w:t xml:space="preserve">       B</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正确性和简明性</w:t>
      </w:r>
    </w:p>
    <w:p w:rsidR="00E67DAA" w:rsidRPr="00E67DAA" w:rsidRDefault="00E67DAA" w:rsidP="00E67DAA">
      <w:pPr>
        <w:ind w:firstLineChars="600" w:firstLine="1260"/>
        <w:rPr>
          <w:rFonts w:ascii="Times New Roman" w:eastAsia="宋体" w:hAnsi="Times New Roman" w:cs="Times New Roman" w:hint="eastAsia"/>
          <w:szCs w:val="24"/>
        </w:rPr>
      </w:pPr>
      <w:r w:rsidRPr="00E67DAA">
        <w:rPr>
          <w:rFonts w:ascii="Times New Roman" w:eastAsia="宋体" w:hAnsi="Times New Roman" w:cs="Times New Roman" w:hint="eastAsia"/>
          <w:bCs/>
          <w:szCs w:val="24"/>
        </w:rPr>
        <w:t>C</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可读性和文档性</w:t>
      </w:r>
      <w:r w:rsidRPr="00E67DAA">
        <w:rPr>
          <w:rFonts w:ascii="Times New Roman" w:eastAsia="宋体" w:hAnsi="Times New Roman" w:cs="Times New Roman" w:hint="eastAsia"/>
          <w:bCs/>
          <w:szCs w:val="24"/>
        </w:rPr>
        <w:t xml:space="preserve">               D</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数据复杂性和程序复杂性</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C</w:t>
      </w:r>
      <w:r w:rsidRPr="00E67DAA">
        <w:rPr>
          <w:rFonts w:ascii="Times New Roman" w:eastAsia="宋体" w:hAnsi="Times New Roman" w:cs="Times New Roman"/>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5. </w:t>
      </w:r>
      <w:r w:rsidRPr="00E67DAA">
        <w:rPr>
          <w:rFonts w:ascii="Times New Roman" w:eastAsia="宋体" w:hAnsi="Times New Roman" w:cs="Times New Roman" w:hint="eastAsia"/>
          <w:szCs w:val="24"/>
        </w:rPr>
        <w:t>计算机算法指的是：</w:t>
      </w:r>
    </w:p>
    <w:p w:rsidR="00E67DAA" w:rsidRPr="00E67DAA" w:rsidRDefault="00E67DAA" w:rsidP="00E67DAA">
      <w:pPr>
        <w:ind w:firstLineChars="600" w:firstLine="1260"/>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lastRenderedPageBreak/>
        <w:t>A</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计算方法</w:t>
      </w:r>
      <w:r w:rsidRPr="00E67DAA">
        <w:rPr>
          <w:rFonts w:ascii="Times New Roman" w:eastAsia="宋体" w:hAnsi="Times New Roman" w:cs="Times New Roman" w:hint="eastAsia"/>
          <w:bCs/>
          <w:szCs w:val="24"/>
        </w:rPr>
        <w:t xml:space="preserve">       B</w:t>
      </w:r>
      <w:r w:rsidRPr="00E67DAA">
        <w:rPr>
          <w:rFonts w:ascii="Times New Roman" w:eastAsia="宋体" w:hAnsi="Times New Roman" w:cs="Times New Roman"/>
          <w:bCs/>
          <w:szCs w:val="24"/>
        </w:rPr>
        <w:t xml:space="preserve">) </w:t>
      </w:r>
      <w:r w:rsidRPr="00E67DAA">
        <w:rPr>
          <w:rFonts w:ascii="Times New Roman" w:eastAsia="宋体" w:hAnsi="Times New Roman" w:cs="Times New Roman" w:hint="eastAsia"/>
          <w:bCs/>
          <w:szCs w:val="24"/>
        </w:rPr>
        <w:t>排序方法</w:t>
      </w:r>
      <w:r w:rsidRPr="00E67DAA">
        <w:rPr>
          <w:rFonts w:ascii="Times New Roman" w:eastAsia="宋体" w:hAnsi="Times New Roman" w:cs="Times New Roman" w:hint="eastAsia"/>
          <w:bCs/>
          <w:szCs w:val="24"/>
        </w:rPr>
        <w:t xml:space="preserve">  C</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解决问题的有限运算序列</w:t>
      </w:r>
      <w:r w:rsidRPr="00E67DAA">
        <w:rPr>
          <w:rFonts w:ascii="Times New Roman" w:eastAsia="宋体" w:hAnsi="Times New Roman" w:cs="Times New Roman" w:hint="eastAsia"/>
          <w:bCs/>
          <w:szCs w:val="24"/>
        </w:rPr>
        <w:t xml:space="preserve">     D</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调度方法</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 </w:t>
      </w:r>
      <w:r w:rsidRPr="00E67DAA">
        <w:rPr>
          <w:rFonts w:ascii="Times New Roman" w:eastAsia="楷体" w:hAnsi="Times New Roman" w:cs="Times New Roman" w:hint="eastAsia"/>
          <w:color w:val="FF0000"/>
          <w:sz w:val="28"/>
          <w:szCs w:val="24"/>
          <w:u w:val="single"/>
        </w:rPr>
        <w:t>B</w:t>
      </w: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 xml:space="preserve">6. </w:t>
      </w:r>
      <w:r w:rsidRPr="00E67DAA">
        <w:rPr>
          <w:rFonts w:ascii="Times New Roman" w:eastAsia="宋体" w:hAnsi="Times New Roman" w:cs="Times New Roman" w:hint="eastAsia"/>
          <w:szCs w:val="24"/>
        </w:rPr>
        <w:t>计算机算法必须具备输入、输出和</w:t>
      </w:r>
      <w:r w:rsidRPr="00E67DAA">
        <w:rPr>
          <w:rFonts w:ascii="Times New Roman" w:eastAsia="宋体" w:hAnsi="Times New Roman" w:cs="Times New Roman" w:hint="eastAsia"/>
          <w:szCs w:val="24"/>
          <w:u w:val="single"/>
        </w:rPr>
        <w:t xml:space="preserve">       </w:t>
      </w:r>
      <w:r w:rsidRPr="00E67DAA">
        <w:rPr>
          <w:rFonts w:ascii="Times New Roman" w:eastAsia="宋体" w:hAnsi="Times New Roman" w:cs="Times New Roman" w:hint="eastAsia"/>
          <w:szCs w:val="24"/>
        </w:rPr>
        <w:t>等</w:t>
      </w:r>
      <w:r w:rsidRPr="00E67DAA">
        <w:rPr>
          <w:rFonts w:ascii="Times New Roman" w:eastAsia="宋体" w:hAnsi="Times New Roman" w:cs="Times New Roman" w:hint="eastAsia"/>
          <w:szCs w:val="24"/>
        </w:rPr>
        <w:t>5</w:t>
      </w:r>
      <w:r w:rsidRPr="00E67DAA">
        <w:rPr>
          <w:rFonts w:ascii="Times New Roman" w:eastAsia="宋体" w:hAnsi="Times New Roman" w:cs="Times New Roman" w:hint="eastAsia"/>
          <w:szCs w:val="24"/>
        </w:rPr>
        <w:t>个特性。</w:t>
      </w:r>
    </w:p>
    <w:p w:rsidR="00E67DAA" w:rsidRPr="00E67DAA" w:rsidRDefault="00E67DAA" w:rsidP="00E67DAA">
      <w:pPr>
        <w:ind w:firstLineChars="600" w:firstLine="1260"/>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t>A</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可行性、可移植性和可扩充性</w:t>
      </w:r>
      <w:r w:rsidRPr="00E67DAA">
        <w:rPr>
          <w:rFonts w:ascii="Times New Roman" w:eastAsia="宋体" w:hAnsi="Times New Roman" w:cs="Times New Roman" w:hint="eastAsia"/>
          <w:bCs/>
          <w:szCs w:val="24"/>
        </w:rPr>
        <w:t xml:space="preserve">       B</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可行性、确定性和有穷性</w:t>
      </w:r>
    </w:p>
    <w:p w:rsidR="00E67DAA" w:rsidRPr="00E67DAA" w:rsidRDefault="00E67DAA" w:rsidP="00E67DAA">
      <w:pPr>
        <w:ind w:firstLineChars="600" w:firstLine="1260"/>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t>C</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确定性、有穷性和稳定性</w:t>
      </w:r>
      <w:r w:rsidRPr="00E67DAA">
        <w:rPr>
          <w:rFonts w:ascii="Times New Roman" w:eastAsia="宋体" w:hAnsi="Times New Roman" w:cs="Times New Roman" w:hint="eastAsia"/>
          <w:bCs/>
          <w:szCs w:val="24"/>
        </w:rPr>
        <w:t xml:space="preserve">           D</w:t>
      </w:r>
      <w:r w:rsidRPr="00E67DAA">
        <w:rPr>
          <w:rFonts w:ascii="Times New Roman" w:eastAsia="宋体" w:hAnsi="Times New Roman" w:cs="Times New Roman"/>
          <w:bCs/>
          <w:szCs w:val="24"/>
        </w:rPr>
        <w:t>)</w:t>
      </w:r>
      <w:r w:rsidRPr="00E67DAA">
        <w:rPr>
          <w:rFonts w:ascii="Times New Roman" w:eastAsia="宋体" w:hAnsi="Times New Roman" w:cs="Times New Roman" w:hint="eastAsia"/>
          <w:bCs/>
          <w:szCs w:val="24"/>
        </w:rPr>
        <w:t xml:space="preserve"> </w:t>
      </w:r>
      <w:r w:rsidRPr="00E67DAA">
        <w:rPr>
          <w:rFonts w:ascii="Times New Roman" w:eastAsia="宋体" w:hAnsi="Times New Roman" w:cs="Times New Roman" w:hint="eastAsia"/>
          <w:bCs/>
          <w:szCs w:val="24"/>
        </w:rPr>
        <w:t>易读性、稳定性和安全性</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jc w:val="left"/>
        <w:rPr>
          <w:rFonts w:ascii="宋体" w:eastAsia="宋体" w:hAnsi="宋体" w:cs="Times New Roman" w:hint="eastAsia"/>
          <w:sz w:val="24"/>
          <w:szCs w:val="24"/>
        </w:rPr>
      </w:pPr>
      <w:r w:rsidRPr="00E67DAA">
        <w:rPr>
          <w:rFonts w:ascii="宋体" w:eastAsia="宋体" w:hAnsi="宋体" w:cs="Times New Roman" w:hint="eastAsia"/>
          <w:sz w:val="24"/>
          <w:szCs w:val="24"/>
        </w:rPr>
        <w:t>三、简答题</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szCs w:val="24"/>
        </w:rPr>
      </w:pP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数据结构和数据类型两个概念之间有区别吗？</w:t>
      </w:r>
    </w:p>
    <w:p w:rsidR="00E67DAA" w:rsidRPr="00E67DAA" w:rsidRDefault="00E67DAA" w:rsidP="00E67DAA">
      <w:pPr>
        <w:rPr>
          <w:rFonts w:ascii="Times New Roman" w:eastAsia="楷体" w:hAnsi="Times New Roman" w:cs="Times New Roman" w:hint="eastAsia"/>
          <w:color w:val="FF0000"/>
          <w:sz w:val="28"/>
          <w:szCs w:val="20"/>
          <w:u w:val="single"/>
        </w:rPr>
      </w:pPr>
      <w:r w:rsidRPr="00E67DAA">
        <w:rPr>
          <w:rFonts w:ascii="Times New Roman" w:eastAsia="宋体" w:hAnsi="Times New Roman" w:cs="Times New Roman"/>
          <w:color w:val="0000FF"/>
          <w:sz w:val="18"/>
          <w:szCs w:val="20"/>
        </w:rPr>
        <w:t xml:space="preserve"> </w:t>
      </w:r>
      <w:r w:rsidRPr="00E67DAA">
        <w:rPr>
          <w:rFonts w:ascii="Times New Roman" w:eastAsia="楷体" w:hAnsi="Times New Roman" w:cs="Times New Roman" w:hint="eastAsia"/>
          <w:color w:val="FF0000"/>
          <w:sz w:val="28"/>
          <w:szCs w:val="20"/>
          <w:u w:val="single"/>
        </w:rPr>
        <w:t>答：简单地说，数据结构定义了一组按某些关系结合在一起的数组元素。数据类型不仅定义了一组带结构的数据元素，而且还在其上定义了一组操作。</w:t>
      </w:r>
    </w:p>
    <w:p w:rsidR="00E67DAA" w:rsidRPr="00E67DAA" w:rsidRDefault="00E67DAA" w:rsidP="00E67DAA">
      <w:pPr>
        <w:rPr>
          <w:rFonts w:ascii="Times New Roman" w:eastAsia="宋体" w:hAnsi="宋体" w:cs="Times New Roman" w:hint="eastAsia"/>
          <w:vanish/>
          <w:sz w:val="24"/>
          <w:szCs w:val="24"/>
        </w:rPr>
      </w:pP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jc w:val="left"/>
        <w:rPr>
          <w:rFonts w:ascii="Times New Roman" w:eastAsia="宋体" w:hAnsi="Times New Roman" w:cs="Times New Roman" w:hint="eastAsia"/>
          <w:bCs/>
          <w:szCs w:val="24"/>
        </w:rPr>
      </w:pPr>
      <w:r w:rsidRPr="00E67DAA">
        <w:rPr>
          <w:rFonts w:ascii="Times New Roman" w:eastAsia="宋体" w:hAnsi="Times New Roman" w:cs="Times New Roman" w:hint="eastAsia"/>
          <w:bCs/>
          <w:szCs w:val="24"/>
        </w:rPr>
        <w:t xml:space="preserve">2. </w:t>
      </w:r>
      <w:r w:rsidRPr="00E67DAA">
        <w:rPr>
          <w:rFonts w:ascii="Times New Roman" w:eastAsia="宋体" w:hAnsi="Times New Roman" w:cs="Times New Roman" w:hint="eastAsia"/>
          <w:bCs/>
          <w:szCs w:val="24"/>
        </w:rPr>
        <w:t>简述线性结构与非线性结构的不同点。</w:t>
      </w:r>
    </w:p>
    <w:p w:rsidR="00E67DAA" w:rsidRPr="00E67DAA" w:rsidRDefault="00E67DAA" w:rsidP="00E67DAA">
      <w:pPr>
        <w:rPr>
          <w:rFonts w:ascii="Times New Roman" w:eastAsia="楷体" w:hAnsi="Times New Roman" w:cs="Times New Roman" w:hint="eastAsia"/>
          <w:color w:val="FF0000"/>
          <w:sz w:val="28"/>
          <w:szCs w:val="20"/>
          <w:u w:val="single"/>
        </w:rPr>
      </w:pPr>
      <w:r w:rsidRPr="00E67DAA">
        <w:rPr>
          <w:rFonts w:ascii="Times New Roman" w:eastAsia="楷体" w:hAnsi="Times New Roman" w:cs="Times New Roman" w:hint="eastAsia"/>
          <w:color w:val="FF0000"/>
          <w:sz w:val="28"/>
          <w:szCs w:val="20"/>
          <w:u w:val="single"/>
        </w:rPr>
        <w:t>答：线性结构反映结点间的逻辑关系是一对一的，非线性结构反映结点间的逻辑关系是多对多的。</w:t>
      </w:r>
    </w:p>
    <w:p w:rsidR="00E67DAA" w:rsidRPr="00E67DAA" w:rsidRDefault="00E67DAA" w:rsidP="00E67DAA">
      <w:pPr>
        <w:jc w:val="left"/>
        <w:rPr>
          <w:rFonts w:ascii="Times New Roman" w:eastAsia="宋体" w:hAnsi="Times New Roman" w:cs="Times New Roman" w:hint="eastAsia"/>
          <w:szCs w:val="24"/>
        </w:rPr>
      </w:pPr>
      <w:r w:rsidRPr="00E67DAA">
        <w:rPr>
          <w:rFonts w:ascii="Times New Roman" w:eastAsia="宋体" w:hAnsi="Times New Roman" w:cs="Times New Roman" w:hint="eastAsia"/>
          <w:bCs/>
          <w:sz w:val="24"/>
          <w:szCs w:val="24"/>
        </w:rPr>
        <w:t>四、分析下面各程序段的时间复杂度</w:t>
      </w:r>
      <w:r>
        <w:rPr>
          <w:rFonts w:ascii="Times New Roman" w:eastAsia="宋体" w:hAnsi="Times New Roman" w:cs="Times New Roman"/>
          <w:noProof/>
          <w:sz w:val="20"/>
          <w:szCs w:val="24"/>
        </w:rPr>
        <mc:AlternateContent>
          <mc:Choice Requires="wps">
            <w:drawing>
              <wp:anchor distT="0" distB="0" distL="114300" distR="114300" simplePos="0" relativeHeight="251660288" behindDoc="0" locked="0" layoutInCell="1" allowOverlap="1">
                <wp:simplePos x="0" y="0"/>
                <wp:positionH relativeFrom="column">
                  <wp:posOffset>3276600</wp:posOffset>
                </wp:positionH>
                <wp:positionV relativeFrom="paragraph">
                  <wp:posOffset>72390</wp:posOffset>
                </wp:positionV>
                <wp:extent cx="1828800" cy="1295400"/>
                <wp:effectExtent l="635" t="0" r="0" b="254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jc w:val="left"/>
                              <w:rPr>
                                <w:b/>
                                <w:bCs/>
                              </w:rPr>
                            </w:pPr>
                            <w:r>
                              <w:rPr>
                                <w:rFonts w:hint="eastAsia"/>
                                <w:b/>
                                <w:bCs/>
                              </w:rPr>
                              <w:t xml:space="preserve">2. </w:t>
                            </w:r>
                            <w:r>
                              <w:rPr>
                                <w:b/>
                                <w:bCs/>
                              </w:rPr>
                              <w:t xml:space="preserve"> s=0;</w:t>
                            </w:r>
                          </w:p>
                          <w:p w:rsidR="00E67DAA" w:rsidRDefault="00E67DAA" w:rsidP="00E67DAA">
                            <w:pPr>
                              <w:jc w:val="left"/>
                              <w:rPr>
                                <w:b/>
                                <w:bCs/>
                              </w:rPr>
                            </w:pPr>
                            <w:r>
                              <w:rPr>
                                <w:b/>
                                <w:bCs/>
                              </w:rPr>
                              <w:t xml:space="preserve">   for (i=0; i&lt;n; i++)</w:t>
                            </w:r>
                          </w:p>
                          <w:p w:rsidR="00E67DAA" w:rsidRDefault="00E67DAA" w:rsidP="00E67DAA">
                            <w:pPr>
                              <w:ind w:firstLine="744"/>
                              <w:jc w:val="left"/>
                              <w:rPr>
                                <w:b/>
                                <w:bCs/>
                              </w:rPr>
                            </w:pPr>
                            <w:r>
                              <w:rPr>
                                <w:b/>
                                <w:bCs/>
                              </w:rPr>
                              <w:t>for(j=0; j&lt;n; j++)</w:t>
                            </w:r>
                          </w:p>
                          <w:p w:rsidR="00E67DAA" w:rsidRDefault="00E67DAA" w:rsidP="00E67DAA">
                            <w:pPr>
                              <w:ind w:firstLine="744"/>
                              <w:jc w:val="left"/>
                              <w:rPr>
                                <w:b/>
                                <w:bCs/>
                              </w:rPr>
                            </w:pPr>
                            <w:r>
                              <w:rPr>
                                <w:b/>
                                <w:bCs/>
                              </w:rPr>
                              <w:t xml:space="preserve">    s+=B[i][j];</w:t>
                            </w:r>
                          </w:p>
                          <w:p w:rsidR="00E67DAA" w:rsidRDefault="00E67DAA" w:rsidP="00E67DAA">
                            <w:pPr>
                              <w:ind w:firstLine="744"/>
                              <w:jc w:val="left"/>
                              <w:rPr>
                                <w:b/>
                                <w:bCs/>
                              </w:rPr>
                            </w:pPr>
                            <w:r>
                              <w:rPr>
                                <w:b/>
                                <w:bCs/>
                              </w:rPr>
                              <w:t>sum=s;</w:t>
                            </w:r>
                          </w:p>
                          <w:p w:rsidR="00E67DAA" w:rsidRDefault="00E67DAA" w:rsidP="00E67DAA">
                            <w:pPr>
                              <w:ind w:firstLine="744"/>
                              <w:jc w:val="left"/>
                            </w:pPr>
                          </w:p>
                          <w:p w:rsidR="00E67DAA" w:rsidRDefault="00E67DAA" w:rsidP="00E67DAA">
                            <w:pPr>
                              <w:jc w:val="left"/>
                              <w:rPr>
                                <w:color w:val="0000FF"/>
                              </w:rPr>
                            </w:pPr>
                            <w:r>
                              <w:rPr>
                                <w:color w:val="0000FF"/>
                              </w:rPr>
                              <w:t xml:space="preserve"> </w:t>
                            </w:r>
                          </w:p>
                          <w:p w:rsidR="00E67DAA" w:rsidRDefault="00E67DAA" w:rsidP="00E67D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26" style="position:absolute;margin-left:258pt;margin-top:5.7pt;width:2in;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" stroked="f">
                <v:textbox>
                  <w:txbxContent>
                    <w:p w:rsidR="00E67DAA" w:rsidRDefault="00E67DAA" w:rsidP="00E67DAA">
                      <w:pPr>
                        <w:jc w:val="left"/>
                        <w:rPr>
                          <w:b/>
                          <w:bCs/>
                        </w:rPr>
                      </w:pPr>
                      <w:r>
                        <w:rPr>
                          <w:rFonts w:hint="eastAsia"/>
                          <w:b/>
                          <w:bCs/>
                        </w:rPr>
                        <w:t xml:space="preserve">2. </w:t>
                      </w:r>
                      <w:r>
                        <w:rPr>
                          <w:b/>
                          <w:bCs/>
                        </w:rPr>
                        <w:t xml:space="preserve"> s=0;</w:t>
                      </w:r>
                    </w:p>
                    <w:p w:rsidR="00E67DAA" w:rsidRDefault="00E67DAA" w:rsidP="00E67DAA">
                      <w:pPr>
                        <w:jc w:val="left"/>
                        <w:rPr>
                          <w:b/>
                          <w:bCs/>
                        </w:rPr>
                      </w:pPr>
                      <w:r>
                        <w:rPr>
                          <w:b/>
                          <w:bCs/>
                        </w:rPr>
                        <w:t xml:space="preserve">   for (i=0; i&lt;n; i++)</w:t>
                      </w:r>
                    </w:p>
                    <w:p w:rsidR="00E67DAA" w:rsidRDefault="00E67DAA" w:rsidP="00E67DAA">
                      <w:pPr>
                        <w:ind w:firstLine="744"/>
                        <w:jc w:val="left"/>
                        <w:rPr>
                          <w:b/>
                          <w:bCs/>
                        </w:rPr>
                      </w:pPr>
                      <w:r>
                        <w:rPr>
                          <w:b/>
                          <w:bCs/>
                        </w:rPr>
                        <w:t>for(j=0; j&lt;n; j++)</w:t>
                      </w:r>
                    </w:p>
                    <w:p w:rsidR="00E67DAA" w:rsidRDefault="00E67DAA" w:rsidP="00E67DAA">
                      <w:pPr>
                        <w:ind w:firstLine="744"/>
                        <w:jc w:val="left"/>
                        <w:rPr>
                          <w:b/>
                          <w:bCs/>
                        </w:rPr>
                      </w:pPr>
                      <w:r>
                        <w:rPr>
                          <w:b/>
                          <w:bCs/>
                        </w:rPr>
                        <w:t xml:space="preserve">    s+=B[i][j];</w:t>
                      </w:r>
                    </w:p>
                    <w:p w:rsidR="00E67DAA" w:rsidRDefault="00E67DAA" w:rsidP="00E67DAA">
                      <w:pPr>
                        <w:ind w:firstLine="744"/>
                        <w:jc w:val="left"/>
                        <w:rPr>
                          <w:b/>
                          <w:bCs/>
                        </w:rPr>
                      </w:pPr>
                      <w:r>
                        <w:rPr>
                          <w:b/>
                          <w:bCs/>
                        </w:rPr>
                        <w:t>sum=s;</w:t>
                      </w:r>
                    </w:p>
                    <w:p w:rsidR="00E67DAA" w:rsidRDefault="00E67DAA" w:rsidP="00E67DAA">
                      <w:pPr>
                        <w:ind w:firstLine="744"/>
                        <w:jc w:val="left"/>
                      </w:pPr>
                    </w:p>
                    <w:p w:rsidR="00E67DAA" w:rsidRDefault="00E67DAA" w:rsidP="00E67DAA">
                      <w:pPr>
                        <w:jc w:val="left"/>
                        <w:rPr>
                          <w:color w:val="0000FF"/>
                        </w:rPr>
                      </w:pPr>
                      <w:r>
                        <w:rPr>
                          <w:color w:val="0000FF"/>
                        </w:rPr>
                        <w:t xml:space="preserve"> </w:t>
                      </w:r>
                    </w:p>
                    <w:p w:rsidR="00E67DAA" w:rsidRDefault="00E67DAA" w:rsidP="00E67DAA"/>
                  </w:txbxContent>
                </v:textbox>
              </v:rect>
            </w:pict>
          </mc:Fallback>
        </mc:AlternateContent>
      </w:r>
    </w:p>
    <w:p w:rsidR="00E67DAA" w:rsidRPr="00E67DAA" w:rsidRDefault="00E67DAA" w:rsidP="00E67DAA">
      <w:pPr>
        <w:jc w:val="left"/>
        <w:rPr>
          <w:rFonts w:ascii="Times New Roman" w:eastAsia="宋体" w:hAnsi="Times New Roman" w:cs="Times New Roman" w:hint="eastAsia"/>
          <w:szCs w:val="24"/>
        </w:rPr>
      </w:pPr>
      <w:r>
        <w:rPr>
          <w:rFonts w:ascii="Times New Roman" w:eastAsia="宋体" w:hAnsi="Times New Roman" w:cs="Times New Roman"/>
          <w:noProof/>
          <w:sz w:val="20"/>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1905000" cy="838200"/>
                <wp:effectExtent l="635" t="4445" r="0" b="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jc w:val="left"/>
                              <w:rPr>
                                <w:b/>
                                <w:bCs/>
                              </w:rPr>
                            </w:pPr>
                            <w:r>
                              <w:rPr>
                                <w:rFonts w:hint="eastAsia"/>
                                <w:b/>
                                <w:bCs/>
                              </w:rPr>
                              <w:t xml:space="preserve">1.   </w:t>
                            </w:r>
                            <w:r>
                              <w:rPr>
                                <w:b/>
                                <w:bCs/>
                              </w:rPr>
                              <w:t>for (i=0;  i&lt;n; i++)</w:t>
                            </w:r>
                          </w:p>
                          <w:p w:rsidR="00E67DAA" w:rsidRDefault="00E67DAA" w:rsidP="00E67DAA">
                            <w:pPr>
                              <w:ind w:firstLineChars="400" w:firstLine="843"/>
                              <w:jc w:val="left"/>
                              <w:rPr>
                                <w:b/>
                                <w:bCs/>
                              </w:rPr>
                            </w:pPr>
                            <w:r>
                              <w:rPr>
                                <w:b/>
                                <w:bCs/>
                              </w:rPr>
                              <w:t>for (j=0; j&lt;m; j++)</w:t>
                            </w:r>
                          </w:p>
                          <w:p w:rsidR="00E67DAA" w:rsidRDefault="00E67DAA" w:rsidP="00E67DAA">
                            <w:pPr>
                              <w:ind w:firstLineChars="602" w:firstLine="1269"/>
                              <w:jc w:val="left"/>
                            </w:pPr>
                            <w:r>
                              <w:rPr>
                                <w:b/>
                                <w:bCs/>
                              </w:rPr>
                              <w:t>A[i][j]=0;</w:t>
                            </w:r>
                          </w:p>
                          <w:p w:rsidR="00E67DAA" w:rsidRDefault="00E67DAA" w:rsidP="00E67DAA">
                            <w:r>
                              <w:rPr>
                                <w:color w:val="0000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27" style="position:absolute;margin-left:0;margin-top:-.35pt;width:150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" stroked="f">
                <v:textbox>
                  <w:txbxContent>
                    <w:p w:rsidR="00E67DAA" w:rsidRDefault="00E67DAA" w:rsidP="00E67DAA">
                      <w:pPr>
                        <w:jc w:val="left"/>
                        <w:rPr>
                          <w:b/>
                          <w:bCs/>
                        </w:rPr>
                      </w:pPr>
                      <w:r>
                        <w:rPr>
                          <w:rFonts w:hint="eastAsia"/>
                          <w:b/>
                          <w:bCs/>
                        </w:rPr>
                        <w:t xml:space="preserve">1.   </w:t>
                      </w:r>
                      <w:r>
                        <w:rPr>
                          <w:b/>
                          <w:bCs/>
                        </w:rPr>
                        <w:t>for (i=0;  i&lt;n; i++)</w:t>
                      </w:r>
                    </w:p>
                    <w:p w:rsidR="00E67DAA" w:rsidRDefault="00E67DAA" w:rsidP="00E67DAA">
                      <w:pPr>
                        <w:ind w:firstLineChars="400" w:firstLine="843"/>
                        <w:jc w:val="left"/>
                        <w:rPr>
                          <w:b/>
                          <w:bCs/>
                        </w:rPr>
                      </w:pPr>
                      <w:r>
                        <w:rPr>
                          <w:b/>
                          <w:bCs/>
                        </w:rPr>
                        <w:t>for (j=0; j&lt;m; j++)</w:t>
                      </w:r>
                    </w:p>
                    <w:p w:rsidR="00E67DAA" w:rsidRDefault="00E67DAA" w:rsidP="00E67DAA">
                      <w:pPr>
                        <w:ind w:firstLineChars="602" w:firstLine="1269"/>
                        <w:jc w:val="left"/>
                      </w:pPr>
                      <w:r>
                        <w:rPr>
                          <w:b/>
                          <w:bCs/>
                        </w:rPr>
                        <w:t>A[i][j]=0;</w:t>
                      </w:r>
                    </w:p>
                    <w:p w:rsidR="00E67DAA" w:rsidRDefault="00E67DAA" w:rsidP="00E67DAA">
                      <w:r>
                        <w:rPr>
                          <w:color w:val="0000FF"/>
                        </w:rPr>
                        <w:t xml:space="preserve"> </w:t>
                      </w:r>
                    </w:p>
                  </w:txbxContent>
                </v:textbox>
              </v:rect>
            </w:pict>
          </mc:Fallback>
        </mc:AlternateContent>
      </w:r>
    </w:p>
    <w:p w:rsidR="00E67DAA" w:rsidRPr="00E67DAA" w:rsidRDefault="00E67DAA" w:rsidP="00E67DAA">
      <w:pPr>
        <w:jc w:val="left"/>
        <w:rPr>
          <w:rFonts w:ascii="Times New Roman" w:eastAsia="宋体" w:hAnsi="Times New Roman" w:cs="Times New Roman"/>
          <w:color w:val="0000FF"/>
          <w:szCs w:val="24"/>
        </w:rPr>
      </w:pPr>
    </w:p>
    <w:p w:rsidR="00E67DAA" w:rsidRPr="00E67DAA" w:rsidRDefault="00E67DAA" w:rsidP="00E67DAA">
      <w:pPr>
        <w:jc w:val="left"/>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szCs w:val="24"/>
        </w:rPr>
      </w:pPr>
    </w:p>
    <w:p w:rsidR="00E67DAA" w:rsidRPr="00E67DAA" w:rsidRDefault="00E67DAA" w:rsidP="00E67DAA">
      <w:pPr>
        <w:jc w:val="left"/>
        <w:rPr>
          <w:rFonts w:ascii="Times New Roman" w:eastAsia="宋体" w:hAnsi="Times New Roman" w:cs="Times New Roman" w:hint="eastAsia"/>
          <w:szCs w:val="24"/>
        </w:rPr>
      </w:pPr>
      <w:r>
        <w:rPr>
          <w:rFonts w:ascii="Times New Roman" w:eastAsia="宋体" w:hAnsi="Times New Roman" w:cs="Times New Roman"/>
          <w:noProof/>
          <w:sz w:val="20"/>
          <w:szCs w:val="24"/>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64135</wp:posOffset>
                </wp:positionV>
                <wp:extent cx="2590800" cy="838200"/>
                <wp:effectExtent l="635" t="1905" r="0" b="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83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7DAA" w:rsidRDefault="00E67DAA" w:rsidP="00E67DAA">
                            <w:pPr>
                              <w:jc w:val="left"/>
                              <w:rPr>
                                <w:b/>
                                <w:bCs/>
                              </w:rPr>
                            </w:pPr>
                            <w:r>
                              <w:rPr>
                                <w:rFonts w:hint="eastAsia"/>
                                <w:b/>
                                <w:bCs/>
                              </w:rPr>
                              <w:t>3.</w:t>
                            </w:r>
                            <w:r>
                              <w:rPr>
                                <w:b/>
                                <w:bCs/>
                              </w:rPr>
                              <w:t xml:space="preserve">  x=0;</w:t>
                            </w:r>
                          </w:p>
                          <w:p w:rsidR="00E67DAA" w:rsidRDefault="00E67DAA" w:rsidP="00E67DAA">
                            <w:pPr>
                              <w:ind w:left="360"/>
                              <w:jc w:val="left"/>
                              <w:rPr>
                                <w:b/>
                                <w:bCs/>
                              </w:rPr>
                            </w:pPr>
                            <w:r>
                              <w:rPr>
                                <w:b/>
                                <w:bCs/>
                              </w:rPr>
                              <w:t>for(i=1; i&lt;n; i++)</w:t>
                            </w:r>
                          </w:p>
                          <w:p w:rsidR="00E67DAA" w:rsidRDefault="00E67DAA" w:rsidP="00E67DAA">
                            <w:pPr>
                              <w:ind w:left="360"/>
                              <w:jc w:val="left"/>
                              <w:rPr>
                                <w:b/>
                                <w:bCs/>
                              </w:rPr>
                            </w:pPr>
                            <w:r>
                              <w:rPr>
                                <w:b/>
                                <w:bCs/>
                              </w:rPr>
                              <w:t xml:space="preserve">  for (j=1; j&lt;=n-i; j++)</w:t>
                            </w:r>
                          </w:p>
                          <w:p w:rsidR="00E67DAA" w:rsidRDefault="00E67DAA" w:rsidP="00E67DAA">
                            <w:pPr>
                              <w:ind w:firstLineChars="300" w:firstLine="632"/>
                              <w:rPr>
                                <w:rFonts w:hint="eastAsia"/>
                                <w:b/>
                                <w:bCs/>
                              </w:rPr>
                            </w:pPr>
                            <w:r>
                              <w:rPr>
                                <w:b/>
                                <w:bCs/>
                              </w:rPr>
                              <w:t>x++;</w:t>
                            </w:r>
                          </w:p>
                          <w:p w:rsidR="00E67DAA" w:rsidRDefault="00E67DAA" w:rsidP="00E67DAA">
                            <w:r>
                              <w:rPr>
                                <w:b/>
                                <w:bCs/>
                                <w:color w:val="0000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28" style="position:absolute;margin-left:6pt;margin-top:5.05pt;width:204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" stroked="f">
                <v:textbox>
                  <w:txbxContent>
                    <w:p w:rsidR="00E67DAA" w:rsidRDefault="00E67DAA" w:rsidP="00E67DAA">
                      <w:pPr>
                        <w:jc w:val="left"/>
                        <w:rPr>
                          <w:b/>
                          <w:bCs/>
                        </w:rPr>
                      </w:pPr>
                      <w:r>
                        <w:rPr>
                          <w:rFonts w:hint="eastAsia"/>
                          <w:b/>
                          <w:bCs/>
                        </w:rPr>
                        <w:t>3.</w:t>
                      </w:r>
                      <w:r>
                        <w:rPr>
                          <w:b/>
                          <w:bCs/>
                        </w:rPr>
                        <w:t xml:space="preserve">  x=0;</w:t>
                      </w:r>
                    </w:p>
                    <w:p w:rsidR="00E67DAA" w:rsidRDefault="00E67DAA" w:rsidP="00E67DAA">
                      <w:pPr>
                        <w:ind w:left="360"/>
                        <w:jc w:val="left"/>
                        <w:rPr>
                          <w:b/>
                          <w:bCs/>
                        </w:rPr>
                      </w:pPr>
                      <w:r>
                        <w:rPr>
                          <w:b/>
                          <w:bCs/>
                        </w:rPr>
                        <w:t>for(i=1; i&lt;n; i++)</w:t>
                      </w:r>
                    </w:p>
                    <w:p w:rsidR="00E67DAA" w:rsidRDefault="00E67DAA" w:rsidP="00E67DAA">
                      <w:pPr>
                        <w:ind w:left="360"/>
                        <w:jc w:val="left"/>
                        <w:rPr>
                          <w:b/>
                          <w:bCs/>
                        </w:rPr>
                      </w:pPr>
                      <w:r>
                        <w:rPr>
                          <w:b/>
                          <w:bCs/>
                        </w:rPr>
                        <w:t xml:space="preserve">  for (j=1; j&lt;=n-i; j++)</w:t>
                      </w:r>
                    </w:p>
                    <w:p w:rsidR="00E67DAA" w:rsidRDefault="00E67DAA" w:rsidP="00E67DAA">
                      <w:pPr>
                        <w:ind w:firstLineChars="300" w:firstLine="632"/>
                        <w:rPr>
                          <w:rFonts w:hint="eastAsia"/>
                          <w:b/>
                          <w:bCs/>
                        </w:rPr>
                      </w:pPr>
                      <w:r>
                        <w:rPr>
                          <w:b/>
                          <w:bCs/>
                        </w:rPr>
                        <w:t>x++;</w:t>
                      </w:r>
                    </w:p>
                    <w:p w:rsidR="00E67DAA" w:rsidRDefault="00E67DAA" w:rsidP="00E67DAA">
                      <w:r>
                        <w:rPr>
                          <w:b/>
                          <w:bCs/>
                          <w:color w:val="0000FF"/>
                        </w:rPr>
                        <w:t xml:space="preserve"> </w:t>
                      </w:r>
                    </w:p>
                  </w:txbxContent>
                </v:textbox>
              </v:rect>
            </w:pict>
          </mc:Fallback>
        </mc:AlternateContent>
      </w:r>
      <w:r>
        <w:rPr>
          <w:rFonts w:ascii="Times New Roman" w:eastAsia="宋体" w:hAnsi="Times New Roman" w:cs="Times New Roman"/>
          <w:noProof/>
          <w:sz w:val="20"/>
          <w:szCs w:val="24"/>
        </w:rPr>
        <mc:AlternateContent>
          <mc:Choice Requires="wps">
            <w:drawing>
              <wp:anchor distT="0" distB="0" distL="114300" distR="114300" simplePos="0" relativeHeight="251663360" behindDoc="0" locked="0" layoutInCell="1" allowOverlap="1">
                <wp:simplePos x="0" y="0"/>
                <wp:positionH relativeFrom="column">
                  <wp:posOffset>3276600</wp:posOffset>
                </wp:positionH>
                <wp:positionV relativeFrom="paragraph">
                  <wp:posOffset>140335</wp:posOffset>
                </wp:positionV>
                <wp:extent cx="1905000" cy="838200"/>
                <wp:effectExtent l="635" t="1905"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jc w:val="left"/>
                              <w:rPr>
                                <w:b/>
                                <w:bCs/>
                              </w:rPr>
                            </w:pPr>
                            <w:r>
                              <w:rPr>
                                <w:rFonts w:hint="eastAsia"/>
                                <w:b/>
                                <w:bCs/>
                              </w:rPr>
                              <w:t xml:space="preserve">4. </w:t>
                            </w:r>
                            <w:r>
                              <w:rPr>
                                <w:b/>
                                <w:bCs/>
                              </w:rPr>
                              <w:t xml:space="preserve"> i=1;</w:t>
                            </w:r>
                          </w:p>
                          <w:p w:rsidR="00E67DAA" w:rsidRDefault="00E67DAA" w:rsidP="00E67DAA">
                            <w:pPr>
                              <w:jc w:val="left"/>
                              <w:rPr>
                                <w:b/>
                                <w:bCs/>
                              </w:rPr>
                            </w:pPr>
                            <w:r>
                              <w:rPr>
                                <w:b/>
                                <w:bCs/>
                              </w:rPr>
                              <w:t xml:space="preserve">   while(i&lt;=n)</w:t>
                            </w:r>
                          </w:p>
                          <w:p w:rsidR="00E67DAA" w:rsidRDefault="00E67DAA" w:rsidP="00E67DAA">
                            <w:pPr>
                              <w:jc w:val="left"/>
                              <w:rPr>
                                <w:b/>
                                <w:bCs/>
                              </w:rPr>
                            </w:pPr>
                            <w:r>
                              <w:rPr>
                                <w:b/>
                                <w:bCs/>
                              </w:rPr>
                              <w:t xml:space="preserve">        i=i*3;</w:t>
                            </w:r>
                          </w:p>
                          <w:p w:rsidR="00E67DAA" w:rsidRDefault="00E67DAA" w:rsidP="00E67DAA">
                            <w:r>
                              <w:rPr>
                                <w:b/>
                                <w:bCs/>
                                <w:color w:val="0000FF"/>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29" style="position:absolute;margin-left:258pt;margin-top:11.05pt;width:150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" stroked="f">
                <v:textbox>
                  <w:txbxContent>
                    <w:p w:rsidR="00E67DAA" w:rsidRDefault="00E67DAA" w:rsidP="00E67DAA">
                      <w:pPr>
                        <w:jc w:val="left"/>
                        <w:rPr>
                          <w:b/>
                          <w:bCs/>
                        </w:rPr>
                      </w:pPr>
                      <w:r>
                        <w:rPr>
                          <w:rFonts w:hint="eastAsia"/>
                          <w:b/>
                          <w:bCs/>
                        </w:rPr>
                        <w:t xml:space="preserve">4. </w:t>
                      </w:r>
                      <w:r>
                        <w:rPr>
                          <w:b/>
                          <w:bCs/>
                        </w:rPr>
                        <w:t xml:space="preserve"> i=1;</w:t>
                      </w:r>
                    </w:p>
                    <w:p w:rsidR="00E67DAA" w:rsidRDefault="00E67DAA" w:rsidP="00E67DAA">
                      <w:pPr>
                        <w:jc w:val="left"/>
                        <w:rPr>
                          <w:b/>
                          <w:bCs/>
                        </w:rPr>
                      </w:pPr>
                      <w:r>
                        <w:rPr>
                          <w:b/>
                          <w:bCs/>
                        </w:rPr>
                        <w:t xml:space="preserve">   while(i&lt;=n)</w:t>
                      </w:r>
                    </w:p>
                    <w:p w:rsidR="00E67DAA" w:rsidRDefault="00E67DAA" w:rsidP="00E67DAA">
                      <w:pPr>
                        <w:jc w:val="left"/>
                        <w:rPr>
                          <w:b/>
                          <w:bCs/>
                        </w:rPr>
                      </w:pPr>
                      <w:r>
                        <w:rPr>
                          <w:b/>
                          <w:bCs/>
                        </w:rPr>
                        <w:t xml:space="preserve">        i=i*3;</w:t>
                      </w:r>
                    </w:p>
                    <w:p w:rsidR="00E67DAA" w:rsidRDefault="00E67DAA" w:rsidP="00E67DAA">
                      <w:r>
                        <w:rPr>
                          <w:b/>
                          <w:bCs/>
                          <w:color w:val="0000FF"/>
                        </w:rPr>
                        <w:t xml:space="preserve"> </w:t>
                      </w:r>
                    </w:p>
                  </w:txbxContent>
                </v:textbox>
              </v:rect>
            </w:pict>
          </mc:Fallback>
        </mc:AlternateContent>
      </w:r>
    </w:p>
    <w:p w:rsidR="00E67DAA" w:rsidRPr="00E67DAA" w:rsidRDefault="00E67DAA" w:rsidP="00E67DAA">
      <w:pPr>
        <w:jc w:val="left"/>
        <w:rPr>
          <w:rFonts w:ascii="Times New Roman" w:eastAsia="宋体" w:hAnsi="Times New Roman" w:cs="Times New Roman"/>
          <w:color w:val="0000FF"/>
          <w:szCs w:val="24"/>
        </w:rPr>
      </w:pP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jc w:val="left"/>
        <w:rPr>
          <w:rFonts w:ascii="Times New Roman" w:eastAsia="宋体" w:hAnsi="Times New Roman" w:cs="Times New Roman" w:hint="eastAsia"/>
          <w:szCs w:val="24"/>
        </w:rPr>
      </w:pPr>
    </w:p>
    <w:p w:rsidR="00E67DAA" w:rsidRPr="00E67DAA" w:rsidRDefault="00E67DAA" w:rsidP="00E67DAA">
      <w:pPr>
        <w:ind w:firstLineChars="300" w:firstLine="630"/>
        <w:rPr>
          <w:rFonts w:ascii="Times New Roman" w:eastAsia="宋体" w:hAnsi="Times New Roman" w:cs="Times New Roman"/>
          <w:szCs w:val="24"/>
        </w:rPr>
      </w:pPr>
    </w:p>
    <w:p w:rsidR="00E67DAA" w:rsidRPr="00E67DAA" w:rsidRDefault="00E67DAA" w:rsidP="00E67DAA">
      <w:pPr>
        <w:ind w:firstLineChars="300" w:firstLine="630"/>
        <w:rPr>
          <w:rFonts w:ascii="Times New Roman" w:eastAsia="宋体" w:hAnsi="Times New Roman" w:cs="Times New Roman"/>
          <w:szCs w:val="24"/>
        </w:rPr>
      </w:pPr>
    </w:p>
    <w:p w:rsidR="00E67DAA" w:rsidRPr="00E67DAA" w:rsidRDefault="00E67DAA" w:rsidP="00E67DAA">
      <w:pPr>
        <w:ind w:leftChars="171" w:left="359" w:firstLineChars="400" w:firstLine="840"/>
        <w:jc w:val="left"/>
        <w:rPr>
          <w:rFonts w:ascii="Times New Roman" w:eastAsia="宋体" w:hAnsi="Times New Roman" w:cs="Times New Roman"/>
          <w:szCs w:val="24"/>
        </w:rPr>
      </w:pPr>
    </w:p>
    <w:p w:rsidR="00E67DAA" w:rsidRPr="00E67DAA" w:rsidRDefault="00E67DAA" w:rsidP="00E67DAA">
      <w:pPr>
        <w:rPr>
          <w:rFonts w:ascii="Times New Roman" w:eastAsia="宋体" w:hAnsi="Times New Roman" w:cs="Times New Roman" w:hint="eastAsia"/>
          <w:color w:val="0000FF"/>
          <w:sz w:val="24"/>
          <w:szCs w:val="24"/>
        </w:rPr>
      </w:pPr>
      <w:r w:rsidRPr="00E67DAA">
        <w:rPr>
          <w:rFonts w:ascii="Times New Roman" w:eastAsia="宋体" w:hAnsi="Times New Roman" w:cs="Times New Roman" w:hint="eastAsia"/>
          <w:color w:val="0000FF"/>
          <w:sz w:val="24"/>
          <w:szCs w:val="24"/>
        </w:rPr>
        <w:t>五、设有数据逻辑结构</w:t>
      </w:r>
      <w:r w:rsidRPr="00E67DAA">
        <w:rPr>
          <w:rFonts w:ascii="Times New Roman" w:eastAsia="宋体" w:hAnsi="Times New Roman" w:cs="Times New Roman" w:hint="eastAsia"/>
          <w:color w:val="0000FF"/>
          <w:sz w:val="24"/>
          <w:szCs w:val="24"/>
        </w:rPr>
        <w:t>S=</w:t>
      </w:r>
      <w:r w:rsidRPr="00E67DAA">
        <w:rPr>
          <w:rFonts w:ascii="Times New Roman" w:eastAsia="宋体" w:hAnsi="Times New Roman" w:cs="Times New Roman" w:hint="eastAsia"/>
          <w:color w:val="0000FF"/>
          <w:sz w:val="24"/>
          <w:szCs w:val="24"/>
        </w:rPr>
        <w:t>（</w:t>
      </w:r>
      <w:r w:rsidRPr="00E67DAA">
        <w:rPr>
          <w:rFonts w:ascii="Times New Roman" w:eastAsia="宋体" w:hAnsi="Times New Roman" w:cs="Times New Roman" w:hint="eastAsia"/>
          <w:color w:val="0000FF"/>
          <w:sz w:val="24"/>
          <w:szCs w:val="24"/>
        </w:rPr>
        <w:t>D,R</w:t>
      </w:r>
      <w:r w:rsidRPr="00E67DAA">
        <w:rPr>
          <w:rFonts w:ascii="Times New Roman" w:eastAsia="宋体" w:hAnsi="Times New Roman" w:cs="Times New Roman" w:hint="eastAsia"/>
          <w:color w:val="0000FF"/>
          <w:sz w:val="24"/>
          <w:szCs w:val="24"/>
        </w:rPr>
        <w:t>），试按各小题所给条件画出这些逻辑结构的图示，并确定其是哪种逻辑结构。</w:t>
      </w:r>
      <w:r w:rsidRPr="00E67DAA">
        <w:rPr>
          <w:rFonts w:ascii="Times New Roman" w:eastAsia="宋体" w:hAnsi="Times New Roman" w:cs="Times New Roman" w:hint="eastAsia"/>
          <w:color w:val="0000FF"/>
          <w:sz w:val="24"/>
          <w:szCs w:val="24"/>
        </w:rPr>
        <w:t xml:space="preserve"> </w:t>
      </w:r>
    </w:p>
    <w:p w:rsidR="00E67DAA" w:rsidRPr="00E67DAA" w:rsidRDefault="00E67DAA" w:rsidP="00E67DAA">
      <w:pPr>
        <w:ind w:firstLineChars="300" w:firstLine="630"/>
        <w:rPr>
          <w:rFonts w:ascii="Times New Roman" w:eastAsia="宋体" w:hAnsi="Times New Roman" w:cs="Times New Roman"/>
          <w:color w:val="0000FF"/>
          <w:szCs w:val="24"/>
        </w:rPr>
      </w:pPr>
    </w:p>
    <w:p w:rsidR="00E67DAA" w:rsidRPr="00E67DAA" w:rsidRDefault="00E67DAA" w:rsidP="00E67DAA">
      <w:pPr>
        <w:jc w:val="left"/>
        <w:rPr>
          <w:rFonts w:ascii="Times New Roman" w:eastAsia="宋体" w:hAnsi="Times New Roman" w:cs="Times New Roman" w:hint="eastAsia"/>
          <w:color w:val="0000FF"/>
          <w:szCs w:val="24"/>
        </w:rPr>
      </w:pPr>
      <w:r w:rsidRPr="00E67DAA">
        <w:rPr>
          <w:rFonts w:ascii="Times New Roman" w:eastAsia="宋体" w:hAnsi="Times New Roman" w:cs="Times New Roman" w:hint="eastAsia"/>
          <w:color w:val="0000FF"/>
          <w:szCs w:val="24"/>
        </w:rPr>
        <w:t xml:space="preserve">1. </w:t>
      </w:r>
      <w:r w:rsidRPr="00E67DAA">
        <w:rPr>
          <w:rFonts w:ascii="Times New Roman" w:eastAsia="宋体" w:hAnsi="Times New Roman" w:cs="Times New Roman"/>
          <w:color w:val="0000FF"/>
          <w:szCs w:val="24"/>
        </w:rPr>
        <w:t xml:space="preserve">  </w:t>
      </w:r>
      <w:r w:rsidRPr="00E67DAA">
        <w:rPr>
          <w:rFonts w:ascii="Times New Roman" w:eastAsia="宋体" w:hAnsi="Times New Roman" w:cs="Times New Roman" w:hint="eastAsia"/>
          <w:color w:val="0000FF"/>
          <w:szCs w:val="24"/>
        </w:rPr>
        <w:t>D={</w:t>
      </w:r>
      <w:r w:rsidRPr="00E67DAA">
        <w:rPr>
          <w:rFonts w:ascii="Times New Roman" w:eastAsia="宋体" w:hAnsi="Times New Roman" w:cs="Times New Roman"/>
          <w:color w:val="0000FF"/>
          <w:szCs w:val="24"/>
        </w:rPr>
        <w:t>d1,d2,d3,d4</w:t>
      </w:r>
      <w:r w:rsidRPr="00E67DAA">
        <w:rPr>
          <w:rFonts w:ascii="Times New Roman" w:eastAsia="宋体" w:hAnsi="Times New Roman" w:cs="Times New Roman" w:hint="eastAsia"/>
          <w:color w:val="0000FF"/>
          <w:szCs w:val="24"/>
        </w:rPr>
        <w:t xml:space="preserve">}          </w:t>
      </w:r>
      <w:r w:rsidRPr="00E67DAA">
        <w:rPr>
          <w:rFonts w:ascii="Times New Roman" w:eastAsia="宋体" w:hAnsi="Times New Roman" w:cs="Times New Roman"/>
          <w:color w:val="0000FF"/>
          <w:szCs w:val="24"/>
        </w:rPr>
        <w:t>R=</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(d1,d2),(d2,d3),(d3,d4)</w:t>
      </w:r>
      <w:r w:rsidRPr="00E67DAA">
        <w:rPr>
          <w:rFonts w:ascii="Times New Roman" w:eastAsia="宋体" w:hAnsi="Times New Roman" w:cs="Times New Roman" w:hint="eastAsia"/>
          <w:color w:val="0000FF"/>
          <w:szCs w:val="24"/>
        </w:rPr>
        <w:t xml:space="preserve"> }</w:t>
      </w:r>
      <w:r w:rsidRPr="00E67DAA">
        <w:rPr>
          <w:rFonts w:ascii="Times New Roman" w:eastAsia="宋体" w:hAnsi="Times New Roman" w:cs="Times New Roman" w:hint="eastAsia"/>
          <w:color w:val="0000FF"/>
          <w:szCs w:val="24"/>
        </w:rPr>
        <w:t>线性表</w:t>
      </w:r>
    </w:p>
    <w:p w:rsidR="00E67DAA" w:rsidRPr="00E67DAA" w:rsidRDefault="00E67DAA" w:rsidP="00E67DAA">
      <w:pPr>
        <w:ind w:firstLineChars="300" w:firstLine="630"/>
        <w:rPr>
          <w:rFonts w:ascii="Times New Roman" w:eastAsia="宋体" w:hAnsi="Times New Roman" w:cs="Times New Roman"/>
          <w:color w:val="0000FF"/>
          <w:szCs w:val="24"/>
        </w:rPr>
      </w:pPr>
    </w:p>
    <w:p w:rsidR="00E67DAA" w:rsidRPr="00E67DAA" w:rsidRDefault="00E67DAA" w:rsidP="00E67DAA">
      <w:pPr>
        <w:jc w:val="left"/>
        <w:rPr>
          <w:rFonts w:ascii="Times New Roman" w:eastAsia="宋体" w:hAnsi="Times New Roman" w:cs="Times New Roman"/>
          <w:color w:val="0000FF"/>
          <w:szCs w:val="24"/>
        </w:rPr>
      </w:pPr>
    </w:p>
    <w:p w:rsidR="00E67DAA" w:rsidRPr="00E67DAA" w:rsidRDefault="00E67DAA" w:rsidP="00E67DAA">
      <w:pPr>
        <w:numPr>
          <w:ilvl w:val="0"/>
          <w:numId w:val="1"/>
        </w:numPr>
        <w:jc w:val="left"/>
        <w:rPr>
          <w:rFonts w:ascii="Times New Roman" w:eastAsia="宋体" w:hAnsi="Times New Roman" w:cs="Times New Roman" w:hint="eastAsia"/>
          <w:color w:val="0000FF"/>
          <w:szCs w:val="24"/>
        </w:rPr>
      </w:pPr>
      <w:r w:rsidRPr="00E67DAA">
        <w:rPr>
          <w:rFonts w:ascii="Times New Roman" w:eastAsia="宋体" w:hAnsi="Times New Roman" w:cs="Times New Roman" w:hint="eastAsia"/>
          <w:color w:val="0000FF"/>
          <w:szCs w:val="24"/>
        </w:rPr>
        <w:lastRenderedPageBreak/>
        <w:t>D={</w:t>
      </w:r>
      <w:r w:rsidRPr="00E67DAA">
        <w:rPr>
          <w:rFonts w:ascii="Times New Roman" w:eastAsia="宋体" w:hAnsi="Times New Roman" w:cs="Times New Roman"/>
          <w:color w:val="0000FF"/>
          <w:szCs w:val="24"/>
        </w:rPr>
        <w:t>d1,d2,</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,d9</w:t>
      </w:r>
      <w:r w:rsidRPr="00E67DAA">
        <w:rPr>
          <w:rFonts w:ascii="Times New Roman" w:eastAsia="宋体" w:hAnsi="Times New Roman" w:cs="Times New Roman" w:hint="eastAsia"/>
          <w:color w:val="0000FF"/>
          <w:szCs w:val="24"/>
        </w:rPr>
        <w:t xml:space="preserve">}     </w:t>
      </w:r>
    </w:p>
    <w:p w:rsidR="00E67DAA" w:rsidRPr="00E67DAA" w:rsidRDefault="00E67DAA" w:rsidP="00E67DAA">
      <w:pPr>
        <w:ind w:firstLineChars="200" w:firstLine="420"/>
        <w:jc w:val="left"/>
        <w:rPr>
          <w:rFonts w:ascii="宋体" w:eastAsia="宋体" w:hAnsi="宋体" w:cs="Times New Roman" w:hint="eastAsia"/>
          <w:color w:val="0000FF"/>
          <w:szCs w:val="24"/>
        </w:rPr>
      </w:pPr>
      <w:r w:rsidRPr="00E67DAA">
        <w:rPr>
          <w:rFonts w:ascii="Times New Roman" w:eastAsia="宋体" w:hAnsi="Times New Roman" w:cs="Times New Roman"/>
          <w:color w:val="0000FF"/>
          <w:szCs w:val="24"/>
        </w:rPr>
        <w:t>R=</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(d1,d</w:t>
      </w:r>
      <w:r w:rsidRPr="00E67DAA">
        <w:rPr>
          <w:rFonts w:ascii="Times New Roman" w:eastAsia="宋体" w:hAnsi="Times New Roman" w:cs="Times New Roman" w:hint="eastAsia"/>
          <w:color w:val="0000FF"/>
          <w:szCs w:val="24"/>
        </w:rPr>
        <w:t>2</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1</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4</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6</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6</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8</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4</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5</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 xml:space="preserve"> (d</w:t>
      </w:r>
      <w:r w:rsidRPr="00E67DAA">
        <w:rPr>
          <w:rFonts w:ascii="Times New Roman" w:eastAsia="宋体" w:hAnsi="Times New Roman" w:cs="Times New Roman" w:hint="eastAsia"/>
          <w:color w:val="0000FF"/>
          <w:szCs w:val="24"/>
        </w:rPr>
        <w:t>6</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7</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8</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9</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 xml:space="preserve"> }</w:t>
      </w:r>
      <w:r w:rsidRPr="00E67DAA">
        <w:rPr>
          <w:rFonts w:ascii="Times New Roman" w:eastAsia="宋体" w:hAnsi="Times New Roman" w:cs="Times New Roman" w:hint="eastAsia"/>
          <w:color w:val="0000FF"/>
          <w:szCs w:val="24"/>
        </w:rPr>
        <w:t>树</w:t>
      </w:r>
    </w:p>
    <w:p w:rsidR="00E67DAA" w:rsidRPr="00E67DAA" w:rsidRDefault="00E67DAA" w:rsidP="00E67DAA">
      <w:pPr>
        <w:jc w:val="left"/>
        <w:rPr>
          <w:rFonts w:ascii="Times New Roman" w:eastAsia="宋体" w:hAnsi="Times New Roman" w:cs="Times New Roman"/>
          <w:color w:val="0000FF"/>
          <w:szCs w:val="24"/>
        </w:rPr>
      </w:pPr>
    </w:p>
    <w:p w:rsidR="00E67DAA" w:rsidRPr="00E67DAA" w:rsidRDefault="00E67DAA" w:rsidP="00E67DAA">
      <w:pPr>
        <w:jc w:val="left"/>
        <w:rPr>
          <w:rFonts w:ascii="Times New Roman" w:eastAsia="宋体" w:hAnsi="Times New Roman" w:cs="Times New Roman" w:hint="eastAsia"/>
          <w:color w:val="0000FF"/>
          <w:szCs w:val="24"/>
        </w:rPr>
      </w:pP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hint="eastAsia"/>
          <w:color w:val="0000FF"/>
          <w:szCs w:val="24"/>
        </w:rPr>
        <w:t>D={</w:t>
      </w:r>
      <w:r w:rsidRPr="00E67DAA">
        <w:rPr>
          <w:rFonts w:ascii="Times New Roman" w:eastAsia="宋体" w:hAnsi="Times New Roman" w:cs="Times New Roman"/>
          <w:color w:val="0000FF"/>
          <w:szCs w:val="24"/>
        </w:rPr>
        <w:t>d1,d2,</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,d9</w:t>
      </w:r>
      <w:r w:rsidRPr="00E67DAA">
        <w:rPr>
          <w:rFonts w:ascii="Times New Roman" w:eastAsia="宋体" w:hAnsi="Times New Roman" w:cs="Times New Roman" w:hint="eastAsia"/>
          <w:color w:val="0000FF"/>
          <w:szCs w:val="24"/>
        </w:rPr>
        <w:t xml:space="preserve">}     </w:t>
      </w:r>
    </w:p>
    <w:p w:rsidR="00E67DAA" w:rsidRPr="00E67DAA" w:rsidRDefault="00E67DAA" w:rsidP="00E67DAA">
      <w:pPr>
        <w:ind w:firstLineChars="200" w:firstLine="420"/>
        <w:jc w:val="left"/>
        <w:rPr>
          <w:rFonts w:ascii="Times New Roman" w:eastAsia="宋体" w:hAnsi="Times New Roman" w:cs="Times New Roman" w:hint="eastAsia"/>
          <w:color w:val="0000FF"/>
          <w:szCs w:val="24"/>
        </w:rPr>
      </w:pPr>
      <w:r w:rsidRPr="00E67DAA">
        <w:rPr>
          <w:rFonts w:ascii="Times New Roman" w:eastAsia="宋体" w:hAnsi="Times New Roman" w:cs="Times New Roman"/>
          <w:color w:val="0000FF"/>
          <w:szCs w:val="24"/>
        </w:rPr>
        <w:t>R=</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(d1,d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1</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8</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2</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2</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4</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2</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5</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3</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9</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 xml:space="preserve"> (d</w:t>
      </w:r>
      <w:r w:rsidRPr="00E67DAA">
        <w:rPr>
          <w:rFonts w:ascii="Times New Roman" w:eastAsia="宋体" w:hAnsi="Times New Roman" w:cs="Times New Roman" w:hint="eastAsia"/>
          <w:color w:val="0000FF"/>
          <w:szCs w:val="24"/>
        </w:rPr>
        <w:t>5</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6</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8</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9</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9</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7</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color w:val="0000FF"/>
          <w:szCs w:val="24"/>
        </w:rPr>
        <w:t xml:space="preserve"> (d</w:t>
      </w:r>
      <w:r w:rsidRPr="00E67DAA">
        <w:rPr>
          <w:rFonts w:ascii="Times New Roman" w:eastAsia="宋体" w:hAnsi="Times New Roman" w:cs="Times New Roman" w:hint="eastAsia"/>
          <w:color w:val="0000FF"/>
          <w:szCs w:val="24"/>
        </w:rPr>
        <w:t>4</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7</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 xml:space="preserve"> </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4</w:t>
      </w:r>
      <w:r w:rsidRPr="00E67DAA">
        <w:rPr>
          <w:rFonts w:ascii="Times New Roman" w:eastAsia="宋体" w:hAnsi="Times New Roman" w:cs="Times New Roman"/>
          <w:color w:val="0000FF"/>
          <w:szCs w:val="24"/>
        </w:rPr>
        <w:t>,d</w:t>
      </w:r>
      <w:r w:rsidRPr="00E67DAA">
        <w:rPr>
          <w:rFonts w:ascii="Times New Roman" w:eastAsia="宋体" w:hAnsi="Times New Roman" w:cs="Times New Roman" w:hint="eastAsia"/>
          <w:color w:val="0000FF"/>
          <w:szCs w:val="24"/>
        </w:rPr>
        <w:t>6</w:t>
      </w:r>
      <w:r w:rsidRPr="00E67DAA">
        <w:rPr>
          <w:rFonts w:ascii="Times New Roman" w:eastAsia="宋体" w:hAnsi="Times New Roman" w:cs="Times New Roman"/>
          <w:color w:val="0000FF"/>
          <w:szCs w:val="24"/>
        </w:rPr>
        <w:t>)</w:t>
      </w:r>
      <w:r w:rsidRPr="00E67DAA">
        <w:rPr>
          <w:rFonts w:ascii="Times New Roman" w:eastAsia="宋体" w:hAnsi="Times New Roman" w:cs="Times New Roman" w:hint="eastAsia"/>
          <w:color w:val="0000FF"/>
          <w:szCs w:val="24"/>
        </w:rPr>
        <w:t>}</w:t>
      </w:r>
      <w:r w:rsidRPr="00E67DAA">
        <w:rPr>
          <w:rFonts w:ascii="Times New Roman" w:eastAsia="宋体" w:hAnsi="Times New Roman" w:cs="Times New Roman" w:hint="eastAsia"/>
          <w:color w:val="0000FF"/>
          <w:szCs w:val="24"/>
        </w:rPr>
        <w:t>有向图</w:t>
      </w:r>
    </w:p>
    <w:p w:rsidR="00E67DAA" w:rsidRPr="00E67DAA" w:rsidRDefault="00E67DAA" w:rsidP="00E67DAA">
      <w:pPr>
        <w:jc w:val="left"/>
        <w:rPr>
          <w:rFonts w:ascii="Times New Roman" w:eastAsia="宋体" w:hAnsi="Times New Roman" w:cs="Times New Roman" w:hint="eastAsia"/>
          <w:color w:val="0000FF"/>
          <w:szCs w:val="24"/>
        </w:rPr>
      </w:pPr>
    </w:p>
    <w:p w:rsidR="00E67DAA" w:rsidRPr="00E67DAA" w:rsidRDefault="00E67DAA" w:rsidP="00E67DAA">
      <w:pPr>
        <w:jc w:val="left"/>
        <w:rPr>
          <w:rFonts w:ascii="黑体" w:eastAsia="黑体" w:hAnsi="Times New Roman" w:cs="Times New Roman" w:hint="eastAsia"/>
          <w:sz w:val="28"/>
          <w:szCs w:val="28"/>
        </w:rPr>
      </w:pPr>
    </w:p>
    <w:p w:rsidR="00E67DAA" w:rsidRPr="00E67DAA" w:rsidRDefault="00E67DAA" w:rsidP="00E67DAA">
      <w:pPr>
        <w:jc w:val="center"/>
        <w:rPr>
          <w:rFonts w:ascii="黑体" w:eastAsia="黑体" w:hAnsi="Times New Roman" w:cs="Times New Roman" w:hint="eastAsia"/>
          <w:sz w:val="28"/>
          <w:szCs w:val="28"/>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第二章 线性表</w: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一、选择题</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bCs/>
          <w:szCs w:val="24"/>
        </w:rPr>
        <w:t>1</w:t>
      </w:r>
      <w:r w:rsidRPr="00E67DAA">
        <w:rPr>
          <w:rFonts w:ascii="Courier New" w:eastAsia="宋体" w:hAnsi="Courier New" w:cs="Courier New"/>
          <w:bCs/>
          <w:szCs w:val="24"/>
        </w:rPr>
        <w:t>、</w:t>
      </w:r>
      <w:r w:rsidRPr="00E67DAA">
        <w:rPr>
          <w:rFonts w:ascii="Courier New" w:eastAsia="宋体" w:hAnsi="Times New Roman" w:cs="Courier New"/>
          <w:szCs w:val="24"/>
        </w:rPr>
        <w:t>若长度为</w:t>
      </w:r>
      <w:r w:rsidRPr="00E67DAA">
        <w:rPr>
          <w:rFonts w:ascii="Courier New" w:eastAsia="宋体" w:hAnsi="Courier New" w:cs="Courier New"/>
          <w:szCs w:val="24"/>
        </w:rPr>
        <w:t>n</w:t>
      </w:r>
      <w:r w:rsidRPr="00E67DAA">
        <w:rPr>
          <w:rFonts w:ascii="Courier New" w:eastAsia="宋体" w:hAnsi="Times New Roman" w:cs="Courier New"/>
          <w:szCs w:val="24"/>
        </w:rPr>
        <w:t>的线性表采用顺序存储结构，在其第</w:t>
      </w:r>
      <w:r w:rsidRPr="00E67DAA">
        <w:rPr>
          <w:rFonts w:ascii="Courier New" w:eastAsia="宋体" w:hAnsi="Courier New" w:cs="Courier New"/>
          <w:szCs w:val="24"/>
        </w:rPr>
        <w:t>i</w:t>
      </w:r>
      <w:r w:rsidRPr="00E67DAA">
        <w:rPr>
          <w:rFonts w:ascii="Courier New" w:eastAsia="宋体" w:hAnsi="Times New Roman" w:cs="Courier New"/>
          <w:szCs w:val="24"/>
        </w:rPr>
        <w:t>个位置插入一个新元素算法的时间复杂度（</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ind w:firstLineChars="200" w:firstLine="420"/>
        <w:rPr>
          <w:rFonts w:ascii="Courier New" w:eastAsia="宋体" w:hAnsi="Courier New" w:cs="Courier New"/>
          <w:szCs w:val="24"/>
          <w:lang w:val="en-US"/>
        </w:rPr>
      </w:pPr>
      <w:r w:rsidRPr="00E67DAA">
        <w:rPr>
          <w:rFonts w:ascii="Courier New" w:eastAsia="宋体" w:hAnsi="Courier New" w:cs="Courier New"/>
          <w:szCs w:val="24"/>
          <w:lang w:val="en-US"/>
        </w:rPr>
        <w:t>A. O(log</w:t>
      </w:r>
      <w:r w:rsidRPr="00E67DAA">
        <w:rPr>
          <w:rFonts w:ascii="Courier New" w:eastAsia="宋体" w:hAnsi="Courier New" w:cs="Courier New"/>
          <w:szCs w:val="24"/>
          <w:vertAlign w:val="subscript"/>
          <w:lang w:val="en-US"/>
        </w:rPr>
        <w:t>2</w:t>
      </w:r>
      <w:r w:rsidRPr="00E67DAA">
        <w:rPr>
          <w:rFonts w:ascii="Courier New" w:eastAsia="宋体" w:hAnsi="Courier New" w:cs="Courier New"/>
          <w:szCs w:val="24"/>
          <w:lang w:val="en-US"/>
        </w:rPr>
        <w:t xml:space="preserve">n)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B.O(1)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color w:val="FF0000"/>
          <w:szCs w:val="24"/>
          <w:lang w:val="en-US"/>
        </w:rPr>
        <w:t>C. O(n)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D.O(n</w:t>
      </w:r>
      <w:r w:rsidRPr="00E67DAA">
        <w:rPr>
          <w:rFonts w:ascii="Courier New" w:eastAsia="宋体" w:hAnsi="Courier New" w:cs="Courier New"/>
          <w:szCs w:val="24"/>
          <w:vertAlign w:val="superscript"/>
          <w:lang w:val="en-US"/>
        </w:rPr>
        <w:t>2</w:t>
      </w:r>
      <w:r w:rsidRPr="00E67DAA">
        <w:rPr>
          <w:rFonts w:ascii="Courier New" w:eastAsia="宋体" w:hAnsi="Courier New" w:cs="Courier New"/>
          <w:szCs w:val="24"/>
          <w:lang w:val="en-US"/>
        </w:rPr>
        <w:t>)</w:t>
      </w:r>
    </w:p>
    <w:p w:rsidR="00E67DAA" w:rsidRPr="00E67DAA" w:rsidRDefault="00E67DAA" w:rsidP="00E67DAA">
      <w:pPr>
        <w:rPr>
          <w:rFonts w:ascii="Courier New" w:eastAsia="宋体" w:hAnsi="Courier New" w:cs="Courier New"/>
          <w:szCs w:val="24"/>
        </w:rPr>
      </w:pPr>
      <w:r w:rsidRPr="00E67DAA">
        <w:rPr>
          <w:rFonts w:ascii="Times New Roman" w:eastAsia="宋体" w:hAnsi="Times New Roman" w:cs="Times New Roman" w:hint="eastAsia"/>
          <w:szCs w:val="24"/>
          <w:lang w:val="en-US"/>
        </w:rPr>
        <w:t>2</w:t>
      </w:r>
      <w:r w:rsidRPr="00E67DAA">
        <w:rPr>
          <w:rFonts w:ascii="Times New Roman" w:eastAsia="宋体" w:hAnsi="Times New Roman" w:cs="Times New Roman" w:hint="eastAsia"/>
          <w:szCs w:val="24"/>
          <w:lang w:val="en-US"/>
        </w:rPr>
        <w:t>、</w:t>
      </w:r>
      <w:r w:rsidRPr="00E67DAA">
        <w:rPr>
          <w:rFonts w:ascii="Courier New" w:eastAsia="宋体" w:hAnsi="Courier New" w:cs="Courier New"/>
          <w:szCs w:val="24"/>
        </w:rPr>
        <w:t>若一个线性表中最常用的操作是取第</w:t>
      </w:r>
      <w:r w:rsidRPr="00E67DAA">
        <w:rPr>
          <w:rFonts w:ascii="Courier New" w:eastAsia="宋体" w:hAnsi="Courier New" w:cs="Courier New"/>
          <w:szCs w:val="24"/>
        </w:rPr>
        <w:t>i</w:t>
      </w:r>
      <w:r w:rsidRPr="00E67DAA">
        <w:rPr>
          <w:rFonts w:ascii="Courier New" w:eastAsia="宋体" w:hAnsi="Courier New" w:cs="Courier New"/>
          <w:szCs w:val="24"/>
        </w:rPr>
        <w:t>个元素和找第</w:t>
      </w:r>
      <w:r w:rsidRPr="00E67DAA">
        <w:rPr>
          <w:rFonts w:ascii="Courier New" w:eastAsia="宋体" w:hAnsi="Courier New" w:cs="Courier New"/>
          <w:szCs w:val="24"/>
        </w:rPr>
        <w:t>i</w:t>
      </w:r>
      <w:r w:rsidRPr="00E67DAA">
        <w:rPr>
          <w:rFonts w:ascii="Courier New" w:eastAsia="宋体" w:hAnsi="Courier New" w:cs="Courier New"/>
          <w:szCs w:val="24"/>
        </w:rPr>
        <w:t>个元素的前趋元素，则采用</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）存储方式最节省时间。</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 xml:space="preserve">   </w:t>
      </w:r>
      <w:r w:rsidRPr="00E67DAA">
        <w:rPr>
          <w:rFonts w:ascii="Courier New" w:eastAsia="宋体" w:hAnsi="Courier New" w:cs="Courier New"/>
          <w:color w:val="FF0000"/>
          <w:szCs w:val="24"/>
        </w:rPr>
        <w:t xml:space="preserve"> A. </w:t>
      </w:r>
      <w:r w:rsidRPr="00E67DAA">
        <w:rPr>
          <w:rFonts w:ascii="Courier New" w:eastAsia="宋体" w:hAnsi="Courier New" w:cs="Courier New"/>
          <w:color w:val="FF0000"/>
          <w:szCs w:val="24"/>
        </w:rPr>
        <w:t>顺序表</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B. </w:t>
      </w:r>
      <w:r w:rsidRPr="00E67DAA">
        <w:rPr>
          <w:rFonts w:ascii="Courier New" w:eastAsia="宋体" w:hAnsi="Courier New" w:cs="Courier New"/>
          <w:szCs w:val="24"/>
        </w:rPr>
        <w:t>单链表</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C.  </w:t>
      </w:r>
      <w:r w:rsidRPr="00E67DAA">
        <w:rPr>
          <w:rFonts w:ascii="Courier New" w:eastAsia="宋体" w:hAnsi="Courier New" w:cs="Courier New"/>
          <w:szCs w:val="24"/>
        </w:rPr>
        <w:t>双链表</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szCs w:val="24"/>
        </w:rPr>
        <w:t>单循环链表</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Times New Roman" w:cs="Courier New" w:hint="eastAsia"/>
          <w:szCs w:val="24"/>
        </w:rPr>
        <w:t>3</w:t>
      </w:r>
      <w:r w:rsidRPr="00E67DAA">
        <w:rPr>
          <w:rFonts w:ascii="Courier New" w:eastAsia="宋体" w:hAnsi="Times New Roman" w:cs="Courier New" w:hint="eastAsia"/>
          <w:szCs w:val="24"/>
        </w:rPr>
        <w:t>、具有线性结构的数据结构是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zh-CN"/>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图</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t>B.</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树</w:t>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广义表</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color w:val="FF0000"/>
          <w:szCs w:val="24"/>
          <w:lang w:val="zh-CN"/>
        </w:rPr>
        <w:t>D.</w:t>
      </w:r>
      <w:r w:rsidRPr="00E67DAA">
        <w:rPr>
          <w:rFonts w:ascii="Courier New" w:eastAsia="宋体" w:hAnsi="Courier New" w:cs="Courier New"/>
          <w:color w:val="FF0000"/>
          <w:szCs w:val="24"/>
        </w:rPr>
        <w:t xml:space="preserve"> </w:t>
      </w:r>
      <w:r w:rsidRPr="00E67DAA">
        <w:rPr>
          <w:rFonts w:ascii="Courier New" w:eastAsia="宋体" w:hAnsi="Times New Roman" w:cs="Courier New" w:hint="eastAsia"/>
          <w:color w:val="FF0000"/>
          <w:szCs w:val="24"/>
        </w:rPr>
        <w:t>栈</w:t>
      </w:r>
    </w:p>
    <w:p w:rsidR="00E67DAA" w:rsidRPr="00E67DAA" w:rsidRDefault="00E67DAA" w:rsidP="00E67DAA">
      <w:pPr>
        <w:rPr>
          <w:rFonts w:ascii="Courier New" w:eastAsia="宋体" w:hAnsi="Courier New" w:cs="Courier New"/>
          <w:color w:val="0000FF"/>
          <w:szCs w:val="24"/>
        </w:rPr>
      </w:pPr>
      <w:r w:rsidRPr="00E67DAA">
        <w:rPr>
          <w:rFonts w:ascii="Courier New" w:eastAsia="宋体" w:hAnsi="Times New Roman" w:cs="Courier New" w:hint="eastAsia"/>
          <w:color w:val="0000FF"/>
          <w:szCs w:val="24"/>
        </w:rPr>
        <w:t>4</w:t>
      </w:r>
      <w:r w:rsidRPr="00E67DAA">
        <w:rPr>
          <w:rFonts w:ascii="Courier New" w:eastAsia="宋体" w:hAnsi="Times New Roman" w:cs="Courier New" w:hint="eastAsia"/>
          <w:color w:val="0000FF"/>
          <w:szCs w:val="24"/>
        </w:rPr>
        <w:t>、在一个长度为</w:t>
      </w:r>
      <w:r w:rsidRPr="00E67DAA">
        <w:rPr>
          <w:rFonts w:ascii="Courier New" w:eastAsia="宋体" w:hAnsi="Times New Roman" w:cs="Courier New" w:hint="eastAsia"/>
          <w:color w:val="0000FF"/>
          <w:szCs w:val="24"/>
        </w:rPr>
        <w:t>n</w:t>
      </w:r>
      <w:r w:rsidRPr="00E67DAA">
        <w:rPr>
          <w:rFonts w:ascii="Courier New" w:eastAsia="宋体" w:hAnsi="Times New Roman" w:cs="Courier New" w:hint="eastAsia"/>
          <w:color w:val="0000FF"/>
          <w:szCs w:val="24"/>
        </w:rPr>
        <w:t>的顺序表中，在第</w:t>
      </w:r>
      <w:r w:rsidRPr="00E67DAA">
        <w:rPr>
          <w:rFonts w:ascii="Courier New" w:eastAsia="宋体" w:hAnsi="Times New Roman" w:cs="Courier New" w:hint="eastAsia"/>
          <w:color w:val="0000FF"/>
          <w:szCs w:val="24"/>
        </w:rPr>
        <w:t>i</w:t>
      </w:r>
      <w:r w:rsidRPr="00E67DAA">
        <w:rPr>
          <w:rFonts w:ascii="Courier New" w:eastAsia="宋体" w:hAnsi="Times New Roman" w:cs="Courier New" w:hint="eastAsia"/>
          <w:color w:val="0000FF"/>
          <w:szCs w:val="24"/>
        </w:rPr>
        <w:t>个元素之前插入一个新元素时，需向后移动</w:t>
      </w:r>
      <w:r w:rsidRPr="00E67DAA">
        <w:rPr>
          <w:rFonts w:ascii="Courier New" w:eastAsia="宋体" w:hAnsi="Times New Roman" w:cs="Courier New"/>
          <w:color w:val="0000FF"/>
          <w:szCs w:val="24"/>
        </w:rPr>
        <w:t>（</w:t>
      </w:r>
      <w:r w:rsidRPr="00E67DAA">
        <w:rPr>
          <w:rFonts w:ascii="Courier New" w:eastAsia="宋体" w:hAnsi="Courier New" w:cs="Courier New"/>
          <w:color w:val="0000FF"/>
          <w:szCs w:val="24"/>
        </w:rPr>
        <w:t xml:space="preserve">   </w:t>
      </w:r>
      <w:r w:rsidRPr="00E67DAA">
        <w:rPr>
          <w:rFonts w:ascii="Courier New" w:eastAsia="宋体" w:hAnsi="Times New Roman" w:cs="Courier New"/>
          <w:color w:val="0000FF"/>
          <w:szCs w:val="24"/>
        </w:rPr>
        <w:t>）</w:t>
      </w:r>
      <w:r w:rsidRPr="00E67DAA">
        <w:rPr>
          <w:rFonts w:ascii="Courier New" w:eastAsia="宋体" w:hAnsi="Times New Roman" w:cs="Courier New" w:hint="eastAsia"/>
          <w:color w:val="0000FF"/>
          <w:szCs w:val="24"/>
        </w:rPr>
        <w:t>个元素</w:t>
      </w:r>
      <w:r w:rsidRPr="00E67DAA">
        <w:rPr>
          <w:rFonts w:ascii="Courier New" w:eastAsia="宋体" w:hAnsi="Courier New" w:cs="Courier New"/>
          <w:color w:val="0000FF"/>
          <w:szCs w:val="24"/>
          <w:lang w:val="zh-CN"/>
        </w:rPr>
        <w:t>。</w:t>
      </w:r>
    </w:p>
    <w:p w:rsidR="00E67DAA" w:rsidRPr="00E67DAA" w:rsidRDefault="00E67DAA" w:rsidP="00E67DAA">
      <w:pPr>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n-i</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B.</w:t>
      </w:r>
      <w:r w:rsidRPr="00E67DAA">
        <w:rPr>
          <w:rFonts w:ascii="Courier New" w:eastAsia="宋体" w:hAnsi="Courier New" w:cs="Courier New" w:hint="eastAsia"/>
          <w:color w:val="FF0000"/>
          <w:szCs w:val="24"/>
        </w:rPr>
        <w:t xml:space="preserve"> n-i+1</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n-i-1</w:t>
      </w:r>
      <w:r w:rsidRPr="00E67DAA">
        <w:rPr>
          <w:rFonts w:ascii="Courier New" w:eastAsia="宋体" w:hAnsi="Courier New" w:cs="Courier New"/>
          <w:szCs w:val="24"/>
        </w:rPr>
        <w:tab/>
      </w:r>
      <w:r w:rsidRPr="00E67DAA">
        <w:rPr>
          <w:rFonts w:ascii="Courier New" w:eastAsia="宋体" w:hAnsi="Courier New" w:cs="Courier New"/>
          <w:szCs w:val="24"/>
        </w:rPr>
        <w:tab/>
        <w:t xml:space="preserve">    D.</w:t>
      </w:r>
      <w:r w:rsidRPr="00E67DAA">
        <w:rPr>
          <w:rFonts w:ascii="Courier New" w:eastAsia="宋体" w:hAnsi="Courier New" w:cs="Courier New" w:hint="eastAsia"/>
          <w:szCs w:val="24"/>
        </w:rPr>
        <w:t xml:space="preserve"> i</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5</w:t>
      </w:r>
      <w:r w:rsidRPr="00E67DAA">
        <w:rPr>
          <w:rFonts w:ascii="Courier New" w:eastAsia="宋体" w:hAnsi="Courier New" w:cs="Courier New" w:hint="eastAsia"/>
          <w:szCs w:val="24"/>
        </w:rPr>
        <w:t>、非空的循环单链表</w:t>
      </w:r>
      <w:r w:rsidRPr="00E67DAA">
        <w:rPr>
          <w:rFonts w:ascii="Courier New" w:eastAsia="宋体" w:hAnsi="Courier New" w:cs="Courier New" w:hint="eastAsia"/>
          <w:szCs w:val="24"/>
        </w:rPr>
        <w:t>head</w:t>
      </w:r>
      <w:r w:rsidRPr="00E67DAA">
        <w:rPr>
          <w:rFonts w:ascii="Courier New" w:eastAsia="宋体" w:hAnsi="Courier New" w:cs="Courier New" w:hint="eastAsia"/>
          <w:szCs w:val="24"/>
        </w:rPr>
        <w:t>的尾结点</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满足</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p-&gt;next==head</w:t>
      </w:r>
      <w:r w:rsidRPr="00E67DAA">
        <w:rPr>
          <w:rFonts w:ascii="Courier New" w:eastAsia="宋体" w:hAnsi="Courier New" w:cs="Courier New"/>
          <w:color w:val="FF0000"/>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p-&gt;next==NULL</w:t>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p==NULL</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p==head</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rPr>
        <w:t>6</w:t>
      </w:r>
      <w:r w:rsidRPr="00E67DAA">
        <w:rPr>
          <w:rFonts w:ascii="Courier New" w:eastAsia="宋体" w:hAnsi="Courier New" w:cs="Courier New" w:hint="eastAsia"/>
          <w:szCs w:val="24"/>
        </w:rPr>
        <w:t>、链表不具有的特点是</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color w:val="FF0000"/>
          <w:szCs w:val="24"/>
          <w:lang w:val="en-US"/>
        </w:rPr>
        <w:t xml:space="preserve">A. </w:t>
      </w:r>
      <w:r w:rsidRPr="00E67DAA">
        <w:rPr>
          <w:rFonts w:ascii="Courier New" w:eastAsia="宋体" w:hAnsi="Courier New" w:cs="Courier New" w:hint="eastAsia"/>
          <w:color w:val="FF0000"/>
          <w:szCs w:val="24"/>
          <w:lang w:val="en-US"/>
        </w:rPr>
        <w:t>可随机访问任一元素</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插入删除不需要移动元素</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不必事先估计存储空间</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所需空间与线性表长度成正比</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7</w:t>
      </w:r>
      <w:r w:rsidRPr="00E67DAA">
        <w:rPr>
          <w:rFonts w:ascii="Courier New" w:eastAsia="宋体" w:hAnsi="Courier New" w:cs="Courier New" w:hint="eastAsia"/>
          <w:szCs w:val="24"/>
        </w:rPr>
        <w:t>、在双向循环链表中，在</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指针所指的结点后插入一个指针</w:t>
      </w:r>
      <w:r w:rsidRPr="00E67DAA">
        <w:rPr>
          <w:rFonts w:ascii="Courier New" w:eastAsia="宋体" w:hAnsi="Courier New" w:cs="Courier New" w:hint="eastAsia"/>
          <w:szCs w:val="24"/>
        </w:rPr>
        <w:t>q</w:t>
      </w:r>
      <w:r w:rsidRPr="00E67DAA">
        <w:rPr>
          <w:rFonts w:ascii="Courier New" w:eastAsia="宋体" w:hAnsi="Courier New" w:cs="Courier New" w:hint="eastAsia"/>
          <w:szCs w:val="24"/>
        </w:rPr>
        <w:t>所指向的新结点，修改指针的操作是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A. </w:t>
      </w:r>
      <w:r w:rsidRPr="00E67DAA">
        <w:rPr>
          <w:rFonts w:ascii="Courier New" w:eastAsia="宋体" w:hAnsi="Courier New" w:cs="Courier New" w:hint="eastAsia"/>
          <w:szCs w:val="24"/>
        </w:rPr>
        <w:t>p-&gt;next=q;q-&gt;prior=p;p-&gt;next-&gt;prior=q;q-&gt;next=q;</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p-&gt;next=q;p-&gt;next-&gt;prior=q;q-&gt;prior=p;q-&gt;next=p-&gt;next;</w:t>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color w:val="FF0000"/>
          <w:szCs w:val="24"/>
        </w:rPr>
      </w:pP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rPr>
        <w:t>q-&gt;prior=p;q-&gt;next=p-&gt;next;p-&gt;next-&gt;prior=q;p-&gt;next=q;</w:t>
      </w:r>
      <w:r w:rsidRPr="00E67DAA">
        <w:rPr>
          <w:rFonts w:ascii="Courier New" w:eastAsia="宋体" w:hAnsi="Courier New" w:cs="Courier New"/>
          <w:color w:val="FF0000"/>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q-&gt;next=p-&gt;next;q-&gt;prior=p;p-&gt;next=q;p-&gt;next=q;</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宋体" w:cs="Courier New" w:hint="eastAsia"/>
          <w:szCs w:val="24"/>
        </w:rPr>
        <w:t>8</w:t>
      </w:r>
      <w:r w:rsidRPr="00E67DAA">
        <w:rPr>
          <w:rFonts w:ascii="Courier New" w:eastAsia="宋体" w:hAnsi="宋体" w:cs="Courier New" w:hint="eastAsia"/>
          <w:szCs w:val="24"/>
        </w:rPr>
        <w:t>、线性表采用链式存储时，结点的存储地址</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宋体" w:cs="Courier New"/>
          <w:szCs w:val="24"/>
        </w:rPr>
        <w:t>）。</w:t>
      </w:r>
    </w:p>
    <w:p w:rsidR="00E67DAA" w:rsidRPr="00E67DAA" w:rsidRDefault="00E67DAA" w:rsidP="00E67DAA">
      <w:pPr>
        <w:autoSpaceDE w:val="0"/>
        <w:autoSpaceDN w:val="0"/>
        <w:adjustRightInd w:val="0"/>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宋体" w:cs="Courier New" w:hint="eastAsia"/>
          <w:szCs w:val="24"/>
        </w:rPr>
        <w:t>必须是连续的</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宋体" w:cs="Courier New" w:hint="eastAsia"/>
          <w:szCs w:val="24"/>
        </w:rPr>
        <w:t>必须是不连续的</w:t>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Chars="200"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C. </w:t>
      </w:r>
      <w:r w:rsidRPr="00E67DAA">
        <w:rPr>
          <w:rFonts w:ascii="Courier New" w:eastAsia="宋体" w:hAnsi="宋体" w:cs="Courier New" w:hint="eastAsia"/>
          <w:color w:val="FF0000"/>
          <w:szCs w:val="24"/>
        </w:rPr>
        <w:t>连续与否均可</w:t>
      </w:r>
      <w:r w:rsidRPr="00E67DAA">
        <w:rPr>
          <w:rFonts w:ascii="Courier New" w:eastAsia="宋体" w:hAnsi="宋体" w:cs="Courier New" w:hint="eastAsia"/>
          <w:szCs w:val="24"/>
        </w:rPr>
        <w:tab/>
      </w:r>
      <w:r w:rsidRPr="00E67DAA">
        <w:rPr>
          <w:rFonts w:ascii="Courier New" w:eastAsia="宋体" w:hAnsi="宋体" w:cs="Courier New" w:hint="eastAsia"/>
          <w:szCs w:val="24"/>
        </w:rPr>
        <w:tab/>
      </w:r>
      <w:r w:rsidRPr="00E67DAA">
        <w:rPr>
          <w:rFonts w:ascii="Courier New" w:eastAsia="宋体" w:hAnsi="宋体" w:cs="Courier New" w:hint="eastAsia"/>
          <w:szCs w:val="24"/>
        </w:rPr>
        <w:tab/>
      </w:r>
      <w:r w:rsidRPr="00E67DAA">
        <w:rPr>
          <w:rFonts w:ascii="Courier New" w:eastAsia="宋体" w:hAnsi="Courier New" w:cs="Courier New"/>
          <w:szCs w:val="24"/>
        </w:rPr>
        <w:t xml:space="preserve">    D. </w:t>
      </w:r>
      <w:r w:rsidRPr="00E67DAA">
        <w:rPr>
          <w:rFonts w:ascii="Courier New" w:eastAsia="宋体" w:hAnsi="宋体" w:cs="Courier New" w:hint="eastAsia"/>
          <w:szCs w:val="24"/>
        </w:rPr>
        <w:t>和头结点的存储地址相连续</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9</w:t>
      </w:r>
      <w:r w:rsidRPr="00E67DAA">
        <w:rPr>
          <w:rFonts w:ascii="Courier New" w:eastAsia="宋体" w:hAnsi="Courier New" w:cs="Courier New" w:hint="eastAsia"/>
          <w:szCs w:val="24"/>
        </w:rPr>
        <w:t>、在一个长度为</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的顺序表中删除第</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个元素，需要向前移动（</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）个元素</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n-i</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n-i+1</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n-i-1</w:t>
      </w:r>
      <w:r w:rsidRPr="00E67DAA">
        <w:rPr>
          <w:rFonts w:ascii="Courier New" w:eastAsia="宋体" w:hAnsi="Courier New" w:cs="Courier New"/>
          <w:szCs w:val="24"/>
        </w:rPr>
        <w:tab/>
      </w:r>
      <w:r w:rsidRPr="00E67DAA">
        <w:rPr>
          <w:rFonts w:ascii="Courier New" w:eastAsia="宋体" w:hAnsi="Courier New" w:cs="Courier New"/>
          <w:szCs w:val="24"/>
        </w:rPr>
        <w:tab/>
        <w:t xml:space="preserve"> D. </w:t>
      </w:r>
      <w:r w:rsidRPr="00E67DAA">
        <w:rPr>
          <w:rFonts w:ascii="Courier New" w:eastAsia="宋体" w:hAnsi="Courier New" w:cs="Courier New" w:hint="eastAsia"/>
          <w:szCs w:val="24"/>
        </w:rPr>
        <w:t>i+1</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lang w:val="zh-CN"/>
        </w:rPr>
        <w:t>10</w:t>
      </w:r>
      <w:r w:rsidRPr="00E67DAA">
        <w:rPr>
          <w:rFonts w:ascii="Courier New" w:eastAsia="宋体" w:hAnsi="Courier New" w:cs="Courier New"/>
          <w:szCs w:val="24"/>
          <w:lang w:val="zh-CN"/>
        </w:rPr>
        <w:t>、</w:t>
      </w:r>
      <w:r w:rsidRPr="00E67DAA">
        <w:rPr>
          <w:rFonts w:ascii="Courier New" w:eastAsia="宋体" w:hAnsi="宋体" w:cs="Courier New" w:hint="eastAsia"/>
          <w:szCs w:val="24"/>
        </w:rPr>
        <w:t>线性表是</w:t>
      </w:r>
      <w:r w:rsidRPr="00E67DAA">
        <w:rPr>
          <w:rFonts w:ascii="Courier New" w:eastAsia="宋体" w:hAnsi="宋体" w:cs="Courier New" w:hint="eastAsia"/>
          <w:szCs w:val="24"/>
        </w:rPr>
        <w:t>n</w:t>
      </w:r>
      <w:r w:rsidRPr="00E67DAA">
        <w:rPr>
          <w:rFonts w:ascii="Courier New" w:eastAsia="宋体" w:hAnsi="宋体" w:cs="Courier New" w:hint="eastAsia"/>
          <w:szCs w:val="24"/>
        </w:rPr>
        <w:t>个</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宋体" w:cs="Courier New"/>
          <w:szCs w:val="24"/>
        </w:rPr>
        <w:t>）</w:t>
      </w:r>
      <w:r w:rsidRPr="00E67DAA">
        <w:rPr>
          <w:rFonts w:ascii="Courier New" w:eastAsia="宋体" w:hAnsi="宋体" w:cs="Courier New" w:hint="eastAsia"/>
          <w:szCs w:val="24"/>
        </w:rPr>
        <w:t>的有限序列</w:t>
      </w:r>
      <w:r w:rsidRPr="00E67DAA">
        <w:rPr>
          <w:rFonts w:ascii="Courier New" w:eastAsia="宋体" w:hAnsi="宋体"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rPr>
        <w:t xml:space="preserve">A. </w:t>
      </w:r>
      <w:r w:rsidRPr="00E67DAA">
        <w:rPr>
          <w:rFonts w:ascii="Courier New" w:eastAsia="宋体" w:hAnsi="宋体" w:cs="Courier New" w:hint="eastAsia"/>
          <w:szCs w:val="24"/>
        </w:rPr>
        <w:t>表元素</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宋体" w:cs="Courier New" w:hint="eastAsia"/>
          <w:szCs w:val="24"/>
        </w:rPr>
        <w:t>字符</w:t>
      </w:r>
      <w:r w:rsidRPr="00E67DAA">
        <w:rPr>
          <w:rFonts w:ascii="Courier New" w:eastAsia="宋体" w:hAnsi="宋体" w:cs="Courier New" w:hint="eastAsia"/>
          <w:szCs w:val="24"/>
        </w:rPr>
        <w:tab/>
      </w:r>
      <w:r w:rsidRPr="00E67DAA">
        <w:rPr>
          <w:rFonts w:ascii="Courier New" w:eastAsia="宋体" w:hAnsi="宋体" w:cs="Courier New" w:hint="eastAsia"/>
          <w:szCs w:val="24"/>
        </w:rPr>
        <w:tab/>
      </w:r>
      <w:r w:rsidRPr="00E67DAA">
        <w:rPr>
          <w:rFonts w:ascii="Courier New" w:eastAsia="宋体" w:hAnsi="Courier New" w:cs="Courier New"/>
          <w:color w:val="FF0000"/>
          <w:szCs w:val="24"/>
        </w:rPr>
        <w:t xml:space="preserve">C. </w:t>
      </w:r>
      <w:r w:rsidRPr="00E67DAA">
        <w:rPr>
          <w:rFonts w:ascii="Courier New" w:eastAsia="宋体" w:hAnsi="宋体" w:cs="Courier New" w:hint="eastAsia"/>
          <w:color w:val="FF0000"/>
          <w:szCs w:val="24"/>
        </w:rPr>
        <w:t>数据元素</w:t>
      </w:r>
      <w:r w:rsidRPr="00E67DAA">
        <w:rPr>
          <w:rFonts w:ascii="Courier New" w:eastAsia="宋体" w:hAnsi="宋体" w:cs="Courier New" w:hint="eastAsia"/>
          <w:szCs w:val="24"/>
        </w:rPr>
        <w:tab/>
      </w:r>
      <w:r w:rsidRPr="00E67DAA">
        <w:rPr>
          <w:rFonts w:ascii="Courier New" w:eastAsia="宋体" w:hAnsi="Courier New" w:cs="Courier New"/>
          <w:szCs w:val="24"/>
        </w:rPr>
        <w:t xml:space="preserve">D. </w:t>
      </w:r>
      <w:r w:rsidRPr="00E67DAA">
        <w:rPr>
          <w:rFonts w:ascii="Courier New" w:eastAsia="宋体" w:hAnsi="宋体" w:cs="Courier New" w:hint="eastAsia"/>
          <w:szCs w:val="24"/>
        </w:rPr>
        <w:t>数据项</w:t>
      </w:r>
      <w:r w:rsidRPr="00E67DAA">
        <w:rPr>
          <w:rFonts w:ascii="Courier New" w:eastAsia="宋体" w:hAnsi="宋体" w:cs="Courier New" w:hint="eastAsia"/>
          <w:szCs w:val="24"/>
        </w:rPr>
        <w:tab/>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bCs/>
          <w:szCs w:val="24"/>
        </w:rPr>
        <w:lastRenderedPageBreak/>
        <w:t>11</w:t>
      </w:r>
      <w:r w:rsidRPr="00E67DAA">
        <w:rPr>
          <w:rFonts w:ascii="Courier New" w:eastAsia="宋体" w:hAnsi="Courier New" w:cs="Courier New"/>
          <w:bCs/>
          <w:szCs w:val="24"/>
        </w:rPr>
        <w:t>、</w:t>
      </w:r>
      <w:r w:rsidRPr="00E67DAA">
        <w:rPr>
          <w:rFonts w:ascii="Courier New" w:eastAsia="宋体" w:hAnsi="Times New Roman" w:cs="Courier New" w:hint="eastAsia"/>
          <w:szCs w:val="24"/>
        </w:rPr>
        <w:t>从表中任一结点出发，都能扫描整个表的是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单链表</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顺序表</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lang w:val="en-US"/>
        </w:rPr>
        <w:t>循环链表</w:t>
      </w:r>
      <w:r w:rsidRPr="00E67DAA">
        <w:rPr>
          <w:rFonts w:ascii="Courier New" w:eastAsia="宋体" w:hAnsi="Courier New" w:cs="Courier New"/>
          <w:color w:val="FF0000"/>
          <w:szCs w:val="24"/>
        </w:rPr>
        <w:tab/>
      </w:r>
      <w:r w:rsidRPr="00E67DAA">
        <w:rPr>
          <w:rFonts w:ascii="Courier New" w:eastAsia="宋体" w:hAnsi="Courier New" w:cs="Courier New"/>
          <w:szCs w:val="24"/>
        </w:rPr>
        <w:tab/>
        <w:t xml:space="preserve">    D.</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静态链表</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12</w:t>
      </w:r>
      <w:r w:rsidRPr="00E67DAA">
        <w:rPr>
          <w:rFonts w:ascii="Courier New" w:eastAsia="宋体" w:hAnsi="Times New Roman" w:cs="Courier New"/>
          <w:szCs w:val="24"/>
        </w:rPr>
        <w:t>、</w:t>
      </w:r>
      <w:r w:rsidRPr="00E67DAA">
        <w:rPr>
          <w:rFonts w:ascii="Courier New" w:eastAsia="宋体" w:hAnsi="Times New Roman" w:cs="Courier New" w:hint="eastAsia"/>
          <w:szCs w:val="24"/>
        </w:rPr>
        <w:t>在具有</w:t>
      </w:r>
      <w:r w:rsidRPr="00E67DAA">
        <w:rPr>
          <w:rFonts w:ascii="Courier New" w:eastAsia="宋体" w:hAnsi="Times New Roman" w:cs="Courier New" w:hint="eastAsia"/>
          <w:szCs w:val="24"/>
        </w:rPr>
        <w:t>n</w:t>
      </w:r>
      <w:r w:rsidRPr="00E67DAA">
        <w:rPr>
          <w:rFonts w:ascii="Courier New" w:eastAsia="宋体" w:hAnsi="Times New Roman" w:cs="Courier New" w:hint="eastAsia"/>
          <w:szCs w:val="24"/>
        </w:rPr>
        <w:t>个结点的单链表上查找值为</w:t>
      </w:r>
      <w:r w:rsidRPr="00E67DAA">
        <w:rPr>
          <w:rFonts w:ascii="Courier New" w:eastAsia="宋体" w:hAnsi="Times New Roman" w:cs="Courier New" w:hint="eastAsia"/>
          <w:szCs w:val="24"/>
        </w:rPr>
        <w:t>x</w:t>
      </w:r>
      <w:r w:rsidRPr="00E67DAA">
        <w:rPr>
          <w:rFonts w:ascii="Courier New" w:eastAsia="宋体" w:hAnsi="Times New Roman" w:cs="Courier New" w:hint="eastAsia"/>
          <w:szCs w:val="24"/>
        </w:rPr>
        <w:t>的元素时，其时间复杂度为</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color w:val="FF0000"/>
          <w:szCs w:val="24"/>
          <w:lang w:val="en-US"/>
        </w:rPr>
        <w:t xml:space="preserve">A. </w:t>
      </w:r>
      <w:r w:rsidRPr="00E67DAA">
        <w:rPr>
          <w:rFonts w:ascii="Courier New" w:eastAsia="宋体" w:hAnsi="Courier New" w:cs="Courier New" w:hint="eastAsia"/>
          <w:color w:val="FF0000"/>
          <w:szCs w:val="24"/>
          <w:lang w:val="en-US"/>
        </w:rPr>
        <w:t>O(n)</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B. </w:t>
      </w:r>
      <w:r w:rsidRPr="00E67DAA">
        <w:rPr>
          <w:rFonts w:ascii="Courier New" w:eastAsia="宋体" w:hAnsi="Courier New" w:cs="Courier New" w:hint="eastAsia"/>
          <w:szCs w:val="24"/>
          <w:lang w:val="en-US"/>
        </w:rPr>
        <w:t>O(1)</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O(n</w:t>
      </w:r>
      <w:r w:rsidRPr="00E67DAA">
        <w:rPr>
          <w:rFonts w:ascii="Courier New" w:eastAsia="宋体" w:hAnsi="Courier New" w:cs="Courier New" w:hint="eastAsia"/>
          <w:szCs w:val="24"/>
          <w:vertAlign w:val="superscript"/>
          <w:lang w:val="en-US"/>
        </w:rPr>
        <w:t>2</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O(n-1)</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4"/>
          <w:lang w:val="en-US"/>
        </w:rPr>
        <w:t>13</w:t>
      </w:r>
      <w:r w:rsidRPr="00E67DAA">
        <w:rPr>
          <w:rFonts w:ascii="Courier New" w:eastAsia="宋体" w:hAnsi="Times New Roman" w:cs="Courier New" w:hint="eastAsia"/>
          <w:szCs w:val="24"/>
        </w:rPr>
        <w:t>、线性表</w:t>
      </w:r>
      <w:r w:rsidRPr="00E67DAA">
        <w:rPr>
          <w:rFonts w:ascii="Courier New" w:eastAsia="宋体" w:hAnsi="Times New Roman" w:cs="Courier New" w:hint="eastAsia"/>
          <w:szCs w:val="24"/>
          <w:lang w:val="en-US"/>
        </w:rPr>
        <w:t>L=(a1,a2,</w:t>
      </w:r>
      <w:r w:rsidRPr="00E67DAA">
        <w:rPr>
          <w:rFonts w:ascii="Courier New" w:eastAsia="宋体" w:hAnsi="Times New Roman" w:cs="Courier New"/>
          <w:szCs w:val="24"/>
          <w:lang w:val="en-US"/>
        </w:rPr>
        <w:t>……</w:t>
      </w:r>
      <w:r w:rsidRPr="00E67DAA">
        <w:rPr>
          <w:rFonts w:ascii="Courier New" w:eastAsia="宋体" w:hAnsi="Times New Roman" w:cs="Courier New" w:hint="eastAsia"/>
          <w:szCs w:val="24"/>
          <w:lang w:val="en-US"/>
        </w:rPr>
        <w:t>,an)</w:t>
      </w:r>
      <w:r w:rsidRPr="00E67DAA">
        <w:rPr>
          <w:rFonts w:ascii="Courier New" w:eastAsia="宋体" w:hAnsi="Times New Roman" w:cs="Courier New" w:hint="eastAsia"/>
          <w:szCs w:val="24"/>
          <w:lang w:val="en-US"/>
        </w:rPr>
        <w:t>，</w:t>
      </w:r>
      <w:r w:rsidRPr="00E67DAA">
        <w:rPr>
          <w:rFonts w:ascii="Courier New" w:eastAsia="宋体" w:hAnsi="Times New Roman" w:cs="Courier New" w:hint="eastAsia"/>
          <w:szCs w:val="24"/>
        </w:rPr>
        <w:t>下列说法正确的是</w:t>
      </w:r>
      <w:r w:rsidRPr="00E67DAA">
        <w:rPr>
          <w:rFonts w:ascii="Courier New" w:eastAsia="宋体" w:hAnsi="Times New Roman" w:cs="Courier New"/>
          <w:szCs w:val="24"/>
          <w:lang w:val="en-US"/>
        </w:rPr>
        <w:t>（</w:t>
      </w:r>
      <w:r w:rsidRPr="00E67DAA">
        <w:rPr>
          <w:rFonts w:ascii="Courier New" w:eastAsia="宋体" w:hAnsi="Times New Roman" w:cs="Courier New" w:hint="eastAsia"/>
          <w:szCs w:val="24"/>
          <w:lang w:val="en-US"/>
        </w:rPr>
        <w:t xml:space="preserve"> </w:t>
      </w:r>
      <w:r w:rsidRPr="00E67DAA">
        <w:rPr>
          <w:rFonts w:ascii="Courier New" w:eastAsia="宋体" w:hAnsi="Courier New" w:cs="Courier New"/>
          <w:szCs w:val="24"/>
          <w:lang w:val="en-US"/>
        </w:rPr>
        <w:t xml:space="preserve">  </w:t>
      </w:r>
      <w:r w:rsidRPr="00E67DAA">
        <w:rPr>
          <w:rFonts w:ascii="Courier New" w:eastAsia="宋体" w:hAnsi="Times New Roman" w:cs="Courier New"/>
          <w:szCs w:val="24"/>
          <w:lang w:val="en-US"/>
        </w:rPr>
        <w:t>）</w:t>
      </w:r>
      <w:r w:rsidRPr="00E67DAA">
        <w:rPr>
          <w:rFonts w:ascii="Courier New" w:eastAsia="宋体" w:hAnsi="Courier New" w:cs="Courier New"/>
          <w:szCs w:val="24"/>
          <w:lang w:val="zh-CN"/>
        </w:rPr>
        <w:t>。</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Times New Roman" w:cs="Courier New" w:hint="eastAsia"/>
          <w:szCs w:val="24"/>
        </w:rPr>
        <w:t>每个元素都有一个直接前驱和一个直接后继</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p>
    <w:p w:rsidR="00E67DAA" w:rsidRPr="00E67DAA" w:rsidRDefault="00E67DAA" w:rsidP="00E67DAA">
      <w:pPr>
        <w:tabs>
          <w:tab w:val="left" w:pos="360"/>
        </w:tabs>
        <w:autoSpaceDE w:val="0"/>
        <w:autoSpaceDN w:val="0"/>
        <w:adjustRightInd w:val="0"/>
        <w:ind w:firstLineChars="200" w:firstLine="420"/>
        <w:rPr>
          <w:rFonts w:ascii="Courier New" w:eastAsia="宋体" w:hAnsi="Times New Roman" w:cs="Courier New" w:hint="eastAsia"/>
          <w:szCs w:val="24"/>
        </w:rPr>
      </w:pPr>
      <w:r w:rsidRPr="00E67DAA">
        <w:rPr>
          <w:rFonts w:ascii="Courier New" w:eastAsia="宋体" w:hAnsi="Courier New" w:cs="Courier New"/>
          <w:szCs w:val="24"/>
          <w:lang w:val="zh-CN"/>
        </w:rPr>
        <w:t>B.</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线性表中至少要有一个元素</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zh-CN"/>
        </w:rPr>
      </w:pP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表中诸元素的排列顺序必须是由小到大或由大到小</w:t>
      </w:r>
      <w:r w:rsidRPr="00E67DAA">
        <w:rPr>
          <w:rFonts w:ascii="Courier New" w:eastAsia="宋体" w:hAnsi="Courier New" w:cs="Courier New"/>
          <w:szCs w:val="24"/>
          <w:lang w:val="zh-CN"/>
        </w:rPr>
        <w:tab/>
      </w:r>
      <w:r w:rsidRPr="00E67DAA">
        <w:rPr>
          <w:rFonts w:ascii="Courier New" w:eastAsia="宋体" w:hAnsi="Courier New" w:cs="Courier New" w:hint="eastAsia"/>
          <w:szCs w:val="24"/>
          <w:lang w:val="zh-CN"/>
        </w:rPr>
        <w:tab/>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color w:val="FF0000"/>
          <w:szCs w:val="24"/>
          <w:lang w:val="zh-CN"/>
        </w:rPr>
      </w:pPr>
      <w:r w:rsidRPr="00E67DAA">
        <w:rPr>
          <w:rFonts w:ascii="Courier New" w:eastAsia="宋体" w:hAnsi="Courier New" w:cs="Courier New"/>
          <w:color w:val="FF0000"/>
          <w:szCs w:val="24"/>
          <w:lang w:val="zh-CN"/>
        </w:rPr>
        <w:t>D.</w:t>
      </w:r>
      <w:r w:rsidRPr="00E67DAA">
        <w:rPr>
          <w:rFonts w:ascii="Courier New" w:eastAsia="宋体" w:hAnsi="Courier New" w:cs="Courier New"/>
          <w:color w:val="FF0000"/>
          <w:szCs w:val="24"/>
        </w:rPr>
        <w:t xml:space="preserve"> </w:t>
      </w:r>
      <w:r w:rsidRPr="00E67DAA">
        <w:rPr>
          <w:rFonts w:ascii="Courier New" w:eastAsia="宋体" w:hAnsi="Times New Roman" w:cs="Courier New" w:hint="eastAsia"/>
          <w:color w:val="FF0000"/>
          <w:szCs w:val="24"/>
        </w:rPr>
        <w:t>除第一个和最后一个元素外，其余每个元素都由一个且仅有一个直接前驱和直接后继</w:t>
      </w:r>
    </w:p>
    <w:p w:rsidR="00E67DAA" w:rsidRPr="00E67DAA" w:rsidRDefault="00E67DAA" w:rsidP="00E67DAA">
      <w:pPr>
        <w:rPr>
          <w:rFonts w:ascii="Courier New" w:eastAsia="宋体" w:hAnsi="Courier New" w:cs="Courier New"/>
          <w:szCs w:val="24"/>
        </w:rPr>
      </w:pPr>
      <w:r w:rsidRPr="00E67DAA">
        <w:rPr>
          <w:rFonts w:ascii="Courier New" w:eastAsia="宋体" w:hAnsi="Times New Roman" w:cs="Courier New" w:hint="eastAsia"/>
          <w:szCs w:val="24"/>
        </w:rPr>
        <w:t>14</w:t>
      </w:r>
      <w:r w:rsidRPr="00E67DAA">
        <w:rPr>
          <w:rFonts w:ascii="Courier New" w:eastAsia="宋体" w:hAnsi="Times New Roman" w:cs="Courier New" w:hint="eastAsia"/>
          <w:szCs w:val="24"/>
        </w:rPr>
        <w:t>、一个顺序表的第一个元素的存储地址是</w:t>
      </w:r>
      <w:r w:rsidRPr="00E67DAA">
        <w:rPr>
          <w:rFonts w:ascii="Courier New" w:eastAsia="宋体" w:hAnsi="Times New Roman" w:cs="Courier New" w:hint="eastAsia"/>
          <w:szCs w:val="24"/>
        </w:rPr>
        <w:t>90</w:t>
      </w:r>
      <w:r w:rsidRPr="00E67DAA">
        <w:rPr>
          <w:rFonts w:ascii="Courier New" w:eastAsia="宋体" w:hAnsi="Times New Roman" w:cs="Courier New" w:hint="eastAsia"/>
          <w:szCs w:val="24"/>
        </w:rPr>
        <w:t>，每个元素的长度为</w:t>
      </w:r>
      <w:r w:rsidRPr="00E67DAA">
        <w:rPr>
          <w:rFonts w:ascii="Courier New" w:eastAsia="宋体" w:hAnsi="Times New Roman" w:cs="Courier New" w:hint="eastAsia"/>
          <w:szCs w:val="24"/>
        </w:rPr>
        <w:t>2</w:t>
      </w:r>
      <w:r w:rsidRPr="00E67DAA">
        <w:rPr>
          <w:rFonts w:ascii="Courier New" w:eastAsia="宋体" w:hAnsi="Times New Roman" w:cs="Courier New" w:hint="eastAsia"/>
          <w:szCs w:val="24"/>
        </w:rPr>
        <w:t>，则第</w:t>
      </w:r>
      <w:r w:rsidRPr="00E67DAA">
        <w:rPr>
          <w:rFonts w:ascii="Courier New" w:eastAsia="宋体" w:hAnsi="Times New Roman" w:cs="Courier New" w:hint="eastAsia"/>
          <w:szCs w:val="24"/>
        </w:rPr>
        <w:t>6</w:t>
      </w:r>
      <w:r w:rsidRPr="00E67DAA">
        <w:rPr>
          <w:rFonts w:ascii="Courier New" w:eastAsia="宋体" w:hAnsi="Times New Roman" w:cs="Courier New" w:hint="eastAsia"/>
          <w:szCs w:val="24"/>
        </w:rPr>
        <w:t>个元素的存储地址是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98</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B.</w:t>
      </w:r>
      <w:r w:rsidRPr="00E67DAA">
        <w:rPr>
          <w:rFonts w:ascii="Courier New" w:eastAsia="宋体" w:hAnsi="Courier New" w:cs="Courier New" w:hint="eastAsia"/>
          <w:color w:val="FF0000"/>
          <w:szCs w:val="24"/>
        </w:rPr>
        <w:t xml:space="preserve"> 100</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lang w:val="en-US"/>
        </w:rPr>
        <w:t>102</w:t>
      </w:r>
      <w:r w:rsidRPr="00E67DAA">
        <w:rPr>
          <w:rFonts w:ascii="Courier New" w:eastAsia="宋体" w:hAnsi="Courier New" w:cs="Courier New"/>
          <w:szCs w:val="24"/>
        </w:rPr>
        <w:tab/>
      </w:r>
      <w:r w:rsidRPr="00E67DAA">
        <w:rPr>
          <w:rFonts w:ascii="Courier New" w:eastAsia="宋体" w:hAnsi="Courier New" w:cs="Courier New"/>
          <w:szCs w:val="24"/>
        </w:rPr>
        <w:tab/>
        <w:t xml:space="preserve">    D.</w:t>
      </w:r>
      <w:r w:rsidRPr="00E67DAA">
        <w:rPr>
          <w:rFonts w:ascii="Courier New" w:eastAsia="宋体" w:hAnsi="Courier New" w:cs="Courier New" w:hint="eastAsia"/>
          <w:szCs w:val="24"/>
        </w:rPr>
        <w:t xml:space="preserve"> 106</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15</w:t>
      </w:r>
      <w:r w:rsidRPr="00E67DAA">
        <w:rPr>
          <w:rFonts w:ascii="Courier New" w:eastAsia="宋体" w:hAnsi="Courier New" w:cs="Courier New" w:hint="eastAsia"/>
          <w:szCs w:val="24"/>
        </w:rPr>
        <w:t>、在线性表的下列存储结构中，读取元素花费的时间最少的是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szCs w:val="24"/>
        </w:rPr>
        <w:t xml:space="preserve">    A. </w:t>
      </w:r>
      <w:r w:rsidRPr="00E67DAA">
        <w:rPr>
          <w:rFonts w:ascii="Courier New" w:eastAsia="宋体" w:hAnsi="Courier New" w:cs="Courier New" w:hint="eastAsia"/>
          <w:szCs w:val="24"/>
        </w:rPr>
        <w:t>单链表</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双链表</w:t>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循环链表</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D. </w:t>
      </w:r>
      <w:r w:rsidRPr="00E67DAA">
        <w:rPr>
          <w:rFonts w:ascii="Courier New" w:eastAsia="宋体" w:hAnsi="Courier New" w:cs="Courier New" w:hint="eastAsia"/>
          <w:color w:val="FF0000"/>
          <w:szCs w:val="24"/>
        </w:rPr>
        <w:t>顺序表</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rPr>
        <w:t>16</w:t>
      </w:r>
      <w:r w:rsidRPr="00E67DAA">
        <w:rPr>
          <w:rFonts w:ascii="Courier New" w:eastAsia="宋体" w:hAnsi="Courier New" w:cs="Courier New" w:hint="eastAsia"/>
          <w:szCs w:val="24"/>
        </w:rPr>
        <w:t>、在一个单链表中，若删除</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所指向结点的后续结点，则执行</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color w:val="FF0000"/>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p-&gt;next=p-&gt;next-&gt;next;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p=p-&gt;next;p-&gt;next=p-&gt;next-&gt;next;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p =p-&gt;next;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p=p-&gt;next-&gt;next;</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Times New Roman" w:cs="Courier New" w:hint="eastAsia"/>
          <w:szCs w:val="24"/>
        </w:rPr>
        <w:t>17</w:t>
      </w:r>
      <w:r w:rsidRPr="00E67DAA">
        <w:rPr>
          <w:rFonts w:ascii="Courier New" w:eastAsia="宋体" w:hAnsi="Times New Roman" w:cs="Courier New" w:hint="eastAsia"/>
          <w:szCs w:val="24"/>
        </w:rPr>
        <w:t>、将长度为</w:t>
      </w:r>
      <w:r w:rsidRPr="00E67DAA">
        <w:rPr>
          <w:rFonts w:ascii="Courier New" w:eastAsia="宋体" w:hAnsi="Times New Roman" w:cs="Courier New" w:hint="eastAsia"/>
          <w:szCs w:val="24"/>
        </w:rPr>
        <w:t>n</w:t>
      </w:r>
      <w:r w:rsidRPr="00E67DAA">
        <w:rPr>
          <w:rFonts w:ascii="Courier New" w:eastAsia="宋体" w:hAnsi="Times New Roman" w:cs="Courier New" w:hint="eastAsia"/>
          <w:szCs w:val="24"/>
        </w:rPr>
        <w:t>的单链表连接在长度为</w:t>
      </w:r>
      <w:r w:rsidRPr="00E67DAA">
        <w:rPr>
          <w:rFonts w:ascii="Courier New" w:eastAsia="宋体" w:hAnsi="Times New Roman" w:cs="Courier New" w:hint="eastAsia"/>
          <w:szCs w:val="24"/>
        </w:rPr>
        <w:t>m</w:t>
      </w:r>
      <w:r w:rsidRPr="00E67DAA">
        <w:rPr>
          <w:rFonts w:ascii="Courier New" w:eastAsia="宋体" w:hAnsi="Times New Roman" w:cs="Courier New" w:hint="eastAsia"/>
          <w:szCs w:val="24"/>
        </w:rPr>
        <w:t>的单链表之后的算法的时间复杂度为</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lang w:val="en-US"/>
        </w:rPr>
        <w:t xml:space="preserve">A. </w:t>
      </w:r>
      <w:r w:rsidRPr="00E67DAA">
        <w:rPr>
          <w:rFonts w:ascii="Courier New" w:eastAsia="宋体" w:hAnsi="Times New Roman" w:cs="Courier New" w:hint="eastAsia"/>
          <w:szCs w:val="24"/>
          <w:lang w:val="en-US"/>
        </w:rPr>
        <w:t>O(1)</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Times New Roman" w:cs="Courier New" w:hint="eastAsia"/>
          <w:szCs w:val="24"/>
          <w:lang w:val="en-US"/>
        </w:rPr>
        <w:t>O(n)</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r w:rsidRPr="00E67DAA">
        <w:rPr>
          <w:rFonts w:ascii="Courier New" w:eastAsia="宋体" w:hAnsi="Courier New" w:cs="Courier New"/>
          <w:color w:val="FF0000"/>
          <w:szCs w:val="24"/>
          <w:lang w:val="en-US"/>
        </w:rPr>
        <w:t>C.</w:t>
      </w:r>
      <w:r w:rsidRPr="00E67DAA">
        <w:rPr>
          <w:rFonts w:ascii="Courier New" w:eastAsia="宋体" w:hAnsi="Courier New" w:cs="Courier New" w:hint="eastAsia"/>
          <w:color w:val="FF0000"/>
          <w:szCs w:val="24"/>
          <w:lang w:val="en-US"/>
        </w:rPr>
        <w:t xml:space="preserve"> O(m)</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Times New Roman" w:cs="Courier New" w:hint="eastAsia"/>
          <w:szCs w:val="24"/>
          <w:lang w:val="en-US"/>
        </w:rPr>
        <w:t>O(m+n)</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宋体" w:cs="Courier New" w:hint="eastAsia"/>
          <w:szCs w:val="24"/>
        </w:rPr>
        <w:t>18</w:t>
      </w:r>
      <w:r w:rsidRPr="00E67DAA">
        <w:rPr>
          <w:rFonts w:ascii="Courier New" w:eastAsia="宋体" w:hAnsi="宋体" w:cs="Courier New" w:hint="eastAsia"/>
          <w:szCs w:val="24"/>
        </w:rPr>
        <w:t>、</w:t>
      </w:r>
      <w:bookmarkStart w:id="1" w:name="OLE_LINK2"/>
      <w:bookmarkStart w:id="2" w:name="OLE_LINK3"/>
      <w:r w:rsidRPr="00E67DAA">
        <w:rPr>
          <w:rFonts w:ascii="Courier New" w:eastAsia="宋体" w:hAnsi="宋体" w:cs="Courier New" w:hint="eastAsia"/>
          <w:szCs w:val="24"/>
        </w:rPr>
        <w:t>线性表的顺序存储结构是一种</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宋体" w:cs="Courier New"/>
          <w:szCs w:val="24"/>
        </w:rPr>
        <w:t>）</w:t>
      </w:r>
      <w:r w:rsidRPr="00E67DAA">
        <w:rPr>
          <w:rFonts w:ascii="Courier New" w:eastAsia="宋体" w:hAnsi="宋体" w:cs="Courier New" w:hint="eastAsia"/>
          <w:szCs w:val="24"/>
        </w:rPr>
        <w:t>存储结构</w:t>
      </w:r>
      <w:bookmarkEnd w:id="1"/>
      <w:bookmarkEnd w:id="2"/>
      <w:r w:rsidRPr="00E67DAA">
        <w:rPr>
          <w:rFonts w:ascii="Courier New" w:eastAsia="宋体" w:hAnsi="宋体" w:cs="Courier New"/>
          <w:szCs w:val="24"/>
        </w:rPr>
        <w:t>。</w:t>
      </w:r>
    </w:p>
    <w:p w:rsidR="00E67DAA" w:rsidRPr="00E67DAA" w:rsidRDefault="00E67DAA" w:rsidP="00E67DAA">
      <w:pPr>
        <w:ind w:firstLine="420"/>
        <w:rPr>
          <w:rFonts w:ascii="Courier New" w:eastAsia="宋体" w:hAnsi="宋体" w:cs="Courier New" w:hint="eastAsia"/>
          <w:szCs w:val="24"/>
          <w:lang w:val="en-US"/>
        </w:rPr>
      </w:pPr>
      <w:r w:rsidRPr="00E67DAA">
        <w:rPr>
          <w:rFonts w:ascii="Courier New" w:eastAsia="宋体" w:hAnsi="Courier New" w:cs="Courier New"/>
          <w:color w:val="FF0000"/>
          <w:szCs w:val="24"/>
          <w:lang w:val="en-US"/>
        </w:rPr>
        <w:t xml:space="preserve">A. </w:t>
      </w:r>
      <w:r w:rsidRPr="00E67DAA">
        <w:rPr>
          <w:rFonts w:ascii="Courier New" w:eastAsia="宋体" w:hAnsi="宋体" w:cs="Courier New" w:hint="eastAsia"/>
          <w:color w:val="FF0000"/>
          <w:szCs w:val="24"/>
          <w:lang w:val="en-US"/>
        </w:rPr>
        <w:t>随机存取</w:t>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宋体" w:cs="Courier New" w:hint="eastAsia"/>
          <w:szCs w:val="24"/>
          <w:lang w:val="en-US"/>
        </w:rPr>
        <w:t>顺序存取</w:t>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宋体" w:cs="Courier New" w:hint="eastAsia"/>
          <w:szCs w:val="24"/>
          <w:lang w:val="en-US"/>
        </w:rPr>
        <w:t>索引存取</w:t>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宋体" w:cs="Courier New" w:hint="eastAsia"/>
          <w:szCs w:val="24"/>
          <w:lang w:val="en-US"/>
        </w:rPr>
        <w:t>散列存取</w:t>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p>
    <w:p w:rsidR="00E67DAA" w:rsidRPr="00E67DAA" w:rsidRDefault="00E67DAA" w:rsidP="00E67DAA">
      <w:pPr>
        <w:rPr>
          <w:rFonts w:ascii="Courier New" w:eastAsia="宋体" w:hAnsi="Courier New" w:cs="Courier New"/>
          <w:color w:val="0000FF"/>
          <w:szCs w:val="24"/>
        </w:rPr>
      </w:pPr>
      <w:r w:rsidRPr="00E67DAA">
        <w:rPr>
          <w:rFonts w:ascii="Courier New" w:eastAsia="宋体" w:hAnsi="Courier New" w:cs="Courier New" w:hint="eastAsia"/>
          <w:color w:val="0000FF"/>
          <w:szCs w:val="24"/>
        </w:rPr>
        <w:t>19</w:t>
      </w:r>
      <w:r w:rsidRPr="00E67DAA">
        <w:rPr>
          <w:rFonts w:ascii="Courier New" w:eastAsia="宋体" w:hAnsi="Courier New" w:cs="Courier New" w:hint="eastAsia"/>
          <w:color w:val="0000FF"/>
          <w:szCs w:val="24"/>
        </w:rPr>
        <w:t>、顺序表中，插入一个元素所需移动的元素平均数是</w:t>
      </w:r>
      <w:r w:rsidRPr="00E67DAA">
        <w:rPr>
          <w:rFonts w:ascii="Courier New" w:eastAsia="宋体" w:hAnsi="Times New Roman" w:cs="Courier New"/>
          <w:color w:val="0000FF"/>
          <w:szCs w:val="24"/>
        </w:rPr>
        <w:t>（</w:t>
      </w:r>
      <w:r w:rsidRPr="00E67DAA">
        <w:rPr>
          <w:rFonts w:ascii="Courier New" w:eastAsia="宋体" w:hAnsi="Courier New" w:cs="Courier New"/>
          <w:color w:val="0000FF"/>
          <w:szCs w:val="24"/>
        </w:rPr>
        <w:t xml:space="preserve">   </w:t>
      </w:r>
      <w:r w:rsidRPr="00E67DAA">
        <w:rPr>
          <w:rFonts w:ascii="Courier New" w:eastAsia="宋体" w:hAnsi="Times New Roman" w:cs="Courier New"/>
          <w:color w:val="0000FF"/>
          <w:szCs w:val="24"/>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szCs w:val="24"/>
        </w:rPr>
        <w:t xml:space="preserve">    A. </w:t>
      </w:r>
      <w:r w:rsidRPr="00E67DAA">
        <w:rPr>
          <w:rFonts w:ascii="Courier New" w:eastAsia="宋体" w:hAnsi="Courier New" w:cs="Courier New" w:hint="eastAsia"/>
          <w:szCs w:val="24"/>
        </w:rPr>
        <w:t>(n-1)/2</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n</w:t>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n+1</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D. </w:t>
      </w:r>
      <w:r w:rsidRPr="00E67DAA">
        <w:rPr>
          <w:rFonts w:ascii="Courier New" w:eastAsia="宋体" w:hAnsi="Courier New" w:cs="Courier New" w:hint="eastAsia"/>
          <w:color w:val="FF0000"/>
          <w:szCs w:val="24"/>
        </w:rPr>
        <w:t>(n+1)/2</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10</w:t>
      </w:r>
      <w:r w:rsidRPr="00E67DAA">
        <w:rPr>
          <w:rFonts w:ascii="Courier New" w:eastAsia="宋体" w:hAnsi="宋体" w:cs="Courier New"/>
          <w:szCs w:val="24"/>
        </w:rPr>
        <w:t>、</w:t>
      </w:r>
      <w:r w:rsidRPr="00E67DAA">
        <w:rPr>
          <w:rFonts w:ascii="Courier New" w:eastAsia="宋体" w:hAnsi="Courier New" w:cs="Courier New" w:hint="eastAsia"/>
          <w:szCs w:val="24"/>
        </w:rPr>
        <w:t>循环链表的主要优点是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lang w:val="en-US"/>
        </w:rPr>
        <w:t>不再需要头指针</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lang w:val="en-US"/>
        </w:rPr>
        <w:t>已知某结点位置后能容易找到其直接前驱</w:t>
      </w:r>
      <w:r w:rsidRPr="00E67DAA">
        <w:rPr>
          <w:rFonts w:ascii="Courier New" w:eastAsia="宋体" w:hAnsi="Courier New" w:cs="Courier New"/>
          <w:szCs w:val="24"/>
        </w:rPr>
        <w:t xml:space="preserve"> </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lang w:val="en-US"/>
        </w:rPr>
        <w:t>在进行插入、删除运算时能保证链表不断开</w:t>
      </w:r>
      <w:r w:rsidRPr="00E67DAA">
        <w:rPr>
          <w:rFonts w:ascii="Courier New" w:eastAsia="宋体" w:hAnsi="Courier New" w:cs="Courier New"/>
          <w:szCs w:val="24"/>
        </w:rPr>
        <w:t xml:space="preserve"> </w:t>
      </w:r>
    </w:p>
    <w:p w:rsidR="00E67DAA" w:rsidRPr="00E67DAA" w:rsidRDefault="00E67DAA" w:rsidP="00E67DAA">
      <w:pPr>
        <w:ind w:firstLine="420"/>
        <w:rPr>
          <w:rFonts w:ascii="Courier New" w:eastAsia="宋体" w:hAnsi="宋体" w:cs="Courier New" w:hint="eastAsia"/>
          <w:color w:val="FF0000"/>
          <w:szCs w:val="24"/>
          <w:lang w:val="en-US"/>
        </w:rPr>
      </w:pPr>
      <w:r w:rsidRPr="00E67DAA">
        <w:rPr>
          <w:rFonts w:ascii="Courier New" w:eastAsia="宋体" w:hAnsi="Courier New" w:cs="Courier New"/>
          <w:color w:val="FF0000"/>
          <w:szCs w:val="24"/>
        </w:rPr>
        <w:t xml:space="preserve">D. </w:t>
      </w:r>
      <w:r w:rsidRPr="00E67DAA">
        <w:rPr>
          <w:rFonts w:ascii="Courier New" w:eastAsia="宋体" w:hAnsi="Courier New" w:cs="Courier New" w:hint="eastAsia"/>
          <w:color w:val="FF0000"/>
          <w:szCs w:val="24"/>
          <w:lang w:val="en-US"/>
        </w:rPr>
        <w:t>在表中任一结点出发都能扫描整个链表</w:t>
      </w:r>
      <w:r w:rsidRPr="00E67DAA">
        <w:rPr>
          <w:rFonts w:ascii="Courier New" w:eastAsia="宋体" w:hAnsi="Courier New" w:cs="Courier New" w:hint="eastAsia"/>
          <w:color w:val="FF0000"/>
          <w:szCs w:val="24"/>
        </w:rPr>
        <w:tab/>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11</w:t>
      </w:r>
      <w:r w:rsidRPr="00E67DAA">
        <w:rPr>
          <w:rFonts w:ascii="Courier New" w:eastAsia="宋体" w:hAnsi="宋体" w:cs="Courier New"/>
          <w:szCs w:val="24"/>
        </w:rPr>
        <w:t>、</w:t>
      </w:r>
      <w:r w:rsidRPr="00E67DAA">
        <w:rPr>
          <w:rFonts w:ascii="Courier New" w:eastAsia="宋体" w:hAnsi="Courier New" w:cs="Courier New" w:hint="eastAsia"/>
          <w:szCs w:val="24"/>
        </w:rPr>
        <w:t>不带头结点的单链表</w:t>
      </w:r>
      <w:r w:rsidRPr="00E67DAA">
        <w:rPr>
          <w:rFonts w:ascii="Courier New" w:eastAsia="宋体" w:hAnsi="Courier New" w:cs="Courier New" w:hint="eastAsia"/>
          <w:szCs w:val="24"/>
        </w:rPr>
        <w:t>head</w:t>
      </w:r>
      <w:r w:rsidRPr="00E67DAA">
        <w:rPr>
          <w:rFonts w:ascii="Courier New" w:eastAsia="宋体" w:hAnsi="Courier New" w:cs="Courier New" w:hint="eastAsia"/>
          <w:szCs w:val="24"/>
        </w:rPr>
        <w:t>为空的判定条件是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head==NULL</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0000FF"/>
          <w:szCs w:val="24"/>
        </w:rPr>
        <w:t xml:space="preserve">B. </w:t>
      </w:r>
      <w:r w:rsidRPr="00E67DAA">
        <w:rPr>
          <w:rFonts w:ascii="Courier New" w:eastAsia="宋体" w:hAnsi="Courier New" w:cs="Courier New" w:hint="eastAsia"/>
          <w:color w:val="0000FF"/>
          <w:szCs w:val="24"/>
        </w:rPr>
        <w:t>head-&gt;next==NULL</w:t>
      </w:r>
      <w:r w:rsidRPr="00E67DAA">
        <w:rPr>
          <w:rFonts w:ascii="Courier New" w:eastAsia="宋体" w:hAnsi="Courier New" w:cs="Courier New"/>
          <w:color w:val="0000FF"/>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 </w:t>
      </w:r>
    </w:p>
    <w:p w:rsidR="00E67DAA" w:rsidRPr="00E67DAA" w:rsidRDefault="00E67DAA" w:rsidP="00E67DAA">
      <w:pPr>
        <w:ind w:firstLine="420"/>
        <w:rPr>
          <w:rFonts w:ascii="Courier New" w:eastAsia="宋体" w:hAnsi="宋体" w:cs="Courier New" w:hint="eastAsia"/>
          <w:szCs w:val="24"/>
          <w:lang w:val="en-US"/>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head-&gt;next==head</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head!=NULL</w:t>
      </w:r>
    </w:p>
    <w:p w:rsidR="00E67DAA" w:rsidRPr="00E67DAA" w:rsidRDefault="00E67DAA" w:rsidP="00E67DAA">
      <w:pPr>
        <w:tabs>
          <w:tab w:val="left" w:pos="360"/>
        </w:tabs>
        <w:autoSpaceDE w:val="0"/>
        <w:autoSpaceDN w:val="0"/>
        <w:adjustRightInd w:val="0"/>
        <w:rPr>
          <w:rFonts w:ascii="Courier New" w:eastAsia="宋体" w:hAnsi="Courier New" w:cs="Courier New" w:hint="eastAsia"/>
          <w:color w:val="0000FF"/>
          <w:szCs w:val="24"/>
          <w:lang w:val="zh-CN"/>
        </w:rPr>
      </w:pPr>
      <w:r w:rsidRPr="00E67DAA">
        <w:rPr>
          <w:rFonts w:ascii="Courier New" w:eastAsia="宋体" w:hAnsi="Times New Roman" w:cs="Courier New" w:hint="eastAsia"/>
          <w:color w:val="0000FF"/>
          <w:szCs w:val="24"/>
        </w:rPr>
        <w:t>12</w:t>
      </w:r>
      <w:r w:rsidRPr="00E67DAA">
        <w:rPr>
          <w:rFonts w:ascii="Courier New" w:eastAsia="宋体" w:hAnsi="Times New Roman" w:cs="Courier New" w:hint="eastAsia"/>
          <w:color w:val="0000FF"/>
          <w:szCs w:val="24"/>
        </w:rPr>
        <w:t>、</w:t>
      </w:r>
      <w:bookmarkStart w:id="3" w:name="OLE_LINK4"/>
      <w:bookmarkStart w:id="4" w:name="OLE_LINK5"/>
      <w:r w:rsidRPr="00E67DAA">
        <w:rPr>
          <w:rFonts w:ascii="Courier New" w:eastAsia="宋体" w:hAnsi="Times New Roman" w:cs="Courier New" w:hint="eastAsia"/>
          <w:color w:val="0000FF"/>
          <w:szCs w:val="24"/>
        </w:rPr>
        <w:t>在下列对顺序表进行的操作中，算法时间复杂度为</w:t>
      </w:r>
      <w:r w:rsidRPr="00E67DAA">
        <w:rPr>
          <w:rFonts w:ascii="Courier New" w:eastAsia="宋体" w:hAnsi="Times New Roman" w:cs="Courier New" w:hint="eastAsia"/>
          <w:color w:val="0000FF"/>
          <w:szCs w:val="24"/>
        </w:rPr>
        <w:t>O(1)</w:t>
      </w:r>
      <w:r w:rsidRPr="00E67DAA">
        <w:rPr>
          <w:rFonts w:ascii="Courier New" w:eastAsia="宋体" w:hAnsi="Times New Roman" w:cs="Courier New" w:hint="eastAsia"/>
          <w:color w:val="0000FF"/>
          <w:szCs w:val="24"/>
        </w:rPr>
        <w:t>的是</w:t>
      </w:r>
      <w:r w:rsidRPr="00E67DAA">
        <w:rPr>
          <w:rFonts w:ascii="Courier New" w:eastAsia="宋体" w:hAnsi="Times New Roman" w:cs="Courier New"/>
          <w:color w:val="0000FF"/>
          <w:szCs w:val="24"/>
        </w:rPr>
        <w:t>（</w:t>
      </w:r>
      <w:r w:rsidRPr="00E67DAA">
        <w:rPr>
          <w:rFonts w:ascii="Courier New" w:eastAsia="宋体" w:hAnsi="Times New Roman" w:cs="Courier New" w:hint="eastAsia"/>
          <w:color w:val="0000FF"/>
          <w:szCs w:val="24"/>
        </w:rPr>
        <w:t xml:space="preserve"> </w:t>
      </w:r>
      <w:r w:rsidRPr="00E67DAA">
        <w:rPr>
          <w:rFonts w:ascii="Courier New" w:eastAsia="宋体" w:hAnsi="Courier New" w:cs="Courier New"/>
          <w:color w:val="0000FF"/>
          <w:szCs w:val="24"/>
        </w:rPr>
        <w:t xml:space="preserve">  </w:t>
      </w:r>
      <w:r w:rsidRPr="00E67DAA">
        <w:rPr>
          <w:rFonts w:ascii="Courier New" w:eastAsia="宋体" w:hAnsi="Times New Roman" w:cs="Courier New"/>
          <w:color w:val="0000FF"/>
          <w:szCs w:val="24"/>
        </w:rPr>
        <w:t>）</w:t>
      </w:r>
      <w:r w:rsidRPr="00E67DAA">
        <w:rPr>
          <w:rFonts w:ascii="Courier New" w:eastAsia="宋体" w:hAnsi="Courier New" w:cs="Courier New"/>
          <w:color w:val="0000FF"/>
          <w:szCs w:val="24"/>
          <w:lang w:val="zh-CN"/>
        </w:rPr>
        <w:t>。</w:t>
      </w:r>
      <w:bookmarkEnd w:id="3"/>
      <w:bookmarkEnd w:id="4"/>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zh-CN"/>
        </w:rPr>
      </w:pPr>
      <w:r w:rsidRPr="00E67DAA">
        <w:rPr>
          <w:rFonts w:ascii="Courier New" w:eastAsia="宋体" w:hAnsi="Courier New" w:cs="Courier New" w:hint="eastAsia"/>
          <w:szCs w:val="24"/>
          <w:lang w:val="zh-CN"/>
        </w:rPr>
        <w:tab/>
      </w: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color w:val="FF0000"/>
          <w:szCs w:val="24"/>
        </w:rPr>
        <w:t>访问第</w:t>
      </w:r>
      <w:r w:rsidRPr="00E67DAA">
        <w:rPr>
          <w:rFonts w:ascii="Times New Roman" w:eastAsia="宋体" w:hAnsi="Times New Roman" w:cs="Times New Roman"/>
          <w:color w:val="FF0000"/>
          <w:szCs w:val="24"/>
        </w:rPr>
        <w:t>i</w:t>
      </w:r>
      <w:r w:rsidRPr="00E67DAA">
        <w:rPr>
          <w:rFonts w:ascii="Times New Roman" w:eastAsia="宋体" w:hAnsi="Times New Roman" w:cs="Times New Roman" w:hint="eastAsia"/>
          <w:color w:val="FF0000"/>
          <w:szCs w:val="24"/>
        </w:rPr>
        <w:t>个元素的前驱（</w:t>
      </w:r>
      <w:r w:rsidRPr="00E67DAA">
        <w:rPr>
          <w:rFonts w:ascii="Times New Roman" w:eastAsia="宋体" w:hAnsi="Times New Roman" w:cs="Times New Roman" w:hint="eastAsia"/>
          <w:color w:val="FF0000"/>
          <w:szCs w:val="24"/>
        </w:rPr>
        <w:t>1&lt;</w:t>
      </w:r>
      <w:r w:rsidRPr="00E67DAA">
        <w:rPr>
          <w:rFonts w:ascii="Times New Roman" w:eastAsia="宋体" w:hAnsi="Times New Roman" w:cs="Times New Roman"/>
          <w:color w:val="FF0000"/>
          <w:position w:val="-4"/>
          <w:szCs w:val="24"/>
        </w:rPr>
        <w:object w:dxaOrig="462" w:dyaOrig="241">
          <v:shape id="_x0000_i1026" type="#_x0000_t75" style="width:23.05pt;height:12pt;mso-position-horizontal-relative:page;mso-position-vertical-relative:page" o:ole="">
            <v:imagedata r:id="rId10" o:title=""/>
          </v:shape>
          <o:OLEObject Type="Embed" ProgID="Equation.3" ShapeID="_x0000_i1026" DrawAspect="Content" ObjectID="_1564339175" r:id="rId11">
            <o:FieldCodes>\* MERGEFORMAT</o:FieldCodes>
          </o:OLEObject>
        </w:object>
      </w:r>
      <w:r w:rsidRPr="00E67DAA">
        <w:rPr>
          <w:rFonts w:ascii="Times New Roman" w:eastAsia="宋体" w:hAnsi="Times New Roman" w:cs="Times New Roman" w:hint="eastAsia"/>
          <w:szCs w:val="24"/>
        </w:rPr>
        <w:t>）</w:t>
      </w:r>
      <w:r w:rsidRPr="00E67DAA">
        <w:rPr>
          <w:rFonts w:ascii="Courier New" w:eastAsia="宋体" w:hAnsi="Times New Roman" w:cs="Courier New" w:hint="eastAsia"/>
          <w:szCs w:val="24"/>
          <w:lang w:val="en-US"/>
        </w:rPr>
        <w:tab/>
      </w:r>
      <w:r w:rsidRPr="00E67DAA">
        <w:rPr>
          <w:rFonts w:ascii="Courier New" w:eastAsia="宋体" w:hAnsi="Times New Roman" w:cs="Courier New" w:hint="eastAsia"/>
          <w:szCs w:val="24"/>
          <w:lang w:val="en-US"/>
        </w:rPr>
        <w:tab/>
      </w:r>
      <w:r w:rsidRPr="00E67DAA">
        <w:rPr>
          <w:rFonts w:ascii="Courier New" w:eastAsia="宋体" w:hAnsi="Courier New" w:cs="Courier New"/>
          <w:szCs w:val="24"/>
          <w:lang w:val="en-US"/>
        </w:rPr>
        <w:t xml:space="preserve">B. </w:t>
      </w:r>
      <w:r w:rsidRPr="00E67DAA">
        <w:rPr>
          <w:rFonts w:ascii="Times New Roman" w:eastAsia="宋体" w:hAnsi="Times New Roman" w:cs="Times New Roman" w:hint="eastAsia"/>
          <w:szCs w:val="24"/>
        </w:rPr>
        <w:t>在第</w:t>
      </w:r>
      <w:r w:rsidRPr="00E67DAA">
        <w:rPr>
          <w:rFonts w:ascii="Times New Roman" w:eastAsia="宋体" w:hAnsi="Times New Roman" w:cs="Times New Roman"/>
          <w:szCs w:val="24"/>
        </w:rPr>
        <w:t>i</w:t>
      </w:r>
      <w:r w:rsidRPr="00E67DAA">
        <w:rPr>
          <w:rFonts w:ascii="Times New Roman" w:eastAsia="宋体" w:hAnsi="Times New Roman" w:cs="Times New Roman" w:hint="eastAsia"/>
          <w:szCs w:val="24"/>
        </w:rPr>
        <w:t>个元素之后插入一个新元素</w:t>
      </w:r>
      <w:r w:rsidRPr="00E67DAA">
        <w:rPr>
          <w:rFonts w:ascii="Times New Roman" w:eastAsia="宋体" w:hAnsi="Times New Roman" w:cs="Times New Roman" w:hint="eastAsia"/>
          <w:szCs w:val="24"/>
        </w:rPr>
        <w:t>(</w:t>
      </w:r>
      <w:r w:rsidRPr="00E67DAA">
        <w:rPr>
          <w:rFonts w:ascii="Times New Roman" w:eastAsia="宋体" w:hAnsi="Times New Roman" w:cs="Times New Roman"/>
          <w:position w:val="-4"/>
          <w:szCs w:val="24"/>
        </w:rPr>
        <w:object w:dxaOrig="742" w:dyaOrig="241">
          <v:shape id="_x0000_i1027" type="#_x0000_t75" style="width:36.95pt;height:12pt;mso-position-horizontal-relative:page;mso-position-vertical-relative:page" o:ole="">
            <v:imagedata r:id="rId12" o:title=""/>
          </v:shape>
          <o:OLEObject Type="Embed" ProgID="Equation.3" ShapeID="_x0000_i1027" DrawAspect="Content" ObjectID="_1564339176" r:id="rId13">
            <o:FieldCodes>\* MERGEFORMAT</o:FieldCodes>
          </o:OLEObject>
        </w:object>
      </w:r>
      <w:r w:rsidRPr="00E67DAA">
        <w:rPr>
          <w:rFonts w:ascii="Times New Roman" w:eastAsia="宋体" w:hAnsi="Times New Roman" w:cs="Times New Roman" w:hint="eastAsia"/>
          <w:szCs w:val="24"/>
        </w:rPr>
        <w:t>)</w:t>
      </w:r>
    </w:p>
    <w:p w:rsidR="00E67DAA" w:rsidRPr="00E67DAA" w:rsidRDefault="00E67DAA" w:rsidP="00E67DAA">
      <w:pPr>
        <w:tabs>
          <w:tab w:val="left" w:pos="360"/>
        </w:tabs>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C.</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4"/>
        </w:rPr>
        <w:t>删除第</w:t>
      </w:r>
      <w:r w:rsidRPr="00E67DAA">
        <w:rPr>
          <w:rFonts w:ascii="Times New Roman" w:eastAsia="宋体" w:hAnsi="Times New Roman" w:cs="Times New Roman"/>
          <w:szCs w:val="24"/>
        </w:rPr>
        <w:t>i</w:t>
      </w:r>
      <w:r w:rsidRPr="00E67DAA">
        <w:rPr>
          <w:rFonts w:ascii="Times New Roman" w:eastAsia="宋体" w:hAnsi="Times New Roman" w:cs="Times New Roman" w:hint="eastAsia"/>
          <w:szCs w:val="24"/>
        </w:rPr>
        <w:t>个元素</w:t>
      </w:r>
      <w:r w:rsidRPr="00E67DAA">
        <w:rPr>
          <w:rFonts w:ascii="Times New Roman" w:eastAsia="宋体" w:hAnsi="Times New Roman" w:cs="Times New Roman" w:hint="eastAsia"/>
          <w:szCs w:val="24"/>
        </w:rPr>
        <w:t>(</w:t>
      </w:r>
      <w:r w:rsidRPr="00E67DAA">
        <w:rPr>
          <w:rFonts w:ascii="Times New Roman" w:eastAsia="宋体" w:hAnsi="Times New Roman" w:cs="Times New Roman"/>
          <w:position w:val="-4"/>
          <w:szCs w:val="24"/>
        </w:rPr>
        <w:object w:dxaOrig="742" w:dyaOrig="241">
          <v:shape id="_x0000_i1028" type="#_x0000_t75" style="width:36.95pt;height:12pt;mso-position-horizontal-relative:page;mso-position-vertical-relative:page" o:ole="">
            <v:imagedata r:id="rId14" o:title=""/>
          </v:shape>
          <o:OLEObject Type="Embed" ProgID="Equation.3" ShapeID="_x0000_i1028" DrawAspect="Content" ObjectID="_1564339177" r:id="rId15">
            <o:FieldCodes>\* MERGEFORMAT</o:FieldCodes>
          </o:OLEObject>
        </w:object>
      </w:r>
      <w:r w:rsidRPr="00E67DAA">
        <w:rPr>
          <w:rFonts w:ascii="Times New Roman" w:eastAsia="宋体" w:hAnsi="Times New Roman" w:cs="Times New Roman" w:hint="eastAsia"/>
          <w:szCs w:val="24"/>
        </w:rPr>
        <w:t>)</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4"/>
        </w:rPr>
        <w:t>对顺序表中元素进行排序</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4"/>
        </w:rPr>
        <w:t>13</w:t>
      </w:r>
      <w:r w:rsidRPr="00E67DAA">
        <w:rPr>
          <w:rFonts w:ascii="Courier New" w:eastAsia="宋体" w:hAnsi="Times New Roman" w:cs="Courier New" w:hint="eastAsia"/>
          <w:szCs w:val="24"/>
        </w:rPr>
        <w:t>、已知指针</w:t>
      </w:r>
      <w:r w:rsidRPr="00E67DAA">
        <w:rPr>
          <w:rFonts w:ascii="Courier New" w:eastAsia="宋体" w:hAnsi="Times New Roman" w:cs="Courier New" w:hint="eastAsia"/>
          <w:szCs w:val="24"/>
        </w:rPr>
        <w:t>p</w:t>
      </w:r>
      <w:r w:rsidRPr="00E67DAA">
        <w:rPr>
          <w:rFonts w:ascii="Courier New" w:eastAsia="宋体" w:hAnsi="Times New Roman" w:cs="Courier New" w:hint="eastAsia"/>
          <w:szCs w:val="24"/>
        </w:rPr>
        <w:t>和</w:t>
      </w:r>
      <w:r w:rsidRPr="00E67DAA">
        <w:rPr>
          <w:rFonts w:ascii="Courier New" w:eastAsia="宋体" w:hAnsi="Times New Roman" w:cs="Courier New" w:hint="eastAsia"/>
          <w:szCs w:val="24"/>
        </w:rPr>
        <w:t>q</w:t>
      </w:r>
      <w:r w:rsidRPr="00E67DAA">
        <w:rPr>
          <w:rFonts w:ascii="Courier New" w:eastAsia="宋体" w:hAnsi="Times New Roman" w:cs="Courier New" w:hint="eastAsia"/>
          <w:szCs w:val="24"/>
        </w:rPr>
        <w:t>分别指向某单链表中第一个结点和最后一个结点。假设指针</w:t>
      </w:r>
      <w:r w:rsidRPr="00E67DAA">
        <w:rPr>
          <w:rFonts w:ascii="Courier New" w:eastAsia="宋体" w:hAnsi="Times New Roman" w:cs="Courier New" w:hint="eastAsia"/>
          <w:szCs w:val="24"/>
        </w:rPr>
        <w:t>s</w:t>
      </w:r>
      <w:r w:rsidRPr="00E67DAA">
        <w:rPr>
          <w:rFonts w:ascii="Courier New" w:eastAsia="宋体" w:hAnsi="Times New Roman" w:cs="Courier New" w:hint="eastAsia"/>
          <w:szCs w:val="24"/>
        </w:rPr>
        <w:t>指向另一个单链表中某个结点，则在</w:t>
      </w:r>
      <w:r w:rsidRPr="00E67DAA">
        <w:rPr>
          <w:rFonts w:ascii="Courier New" w:eastAsia="宋体" w:hAnsi="Times New Roman" w:cs="Courier New" w:hint="eastAsia"/>
          <w:szCs w:val="24"/>
        </w:rPr>
        <w:t>s</w:t>
      </w:r>
      <w:r w:rsidRPr="00E67DAA">
        <w:rPr>
          <w:rFonts w:ascii="Courier New" w:eastAsia="宋体" w:hAnsi="Times New Roman" w:cs="Courier New" w:hint="eastAsia"/>
          <w:szCs w:val="24"/>
        </w:rPr>
        <w:t>所指结点之后插入上述链表应执行的语句为</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rPr>
      </w:pPr>
      <w:r w:rsidRPr="00E67DAA">
        <w:rPr>
          <w:rFonts w:ascii="Courier New" w:eastAsia="宋体" w:hAnsi="Courier New" w:cs="Courier New"/>
          <w:color w:val="0000FF"/>
          <w:szCs w:val="24"/>
        </w:rPr>
        <w:t xml:space="preserve">A. </w:t>
      </w:r>
      <w:r w:rsidRPr="00E67DAA">
        <w:rPr>
          <w:rFonts w:ascii="Courier New" w:eastAsia="宋体" w:hAnsi="Courier New" w:cs="Courier New" w:hint="eastAsia"/>
          <w:color w:val="0000FF"/>
          <w:szCs w:val="24"/>
        </w:rPr>
        <w:t>q-&gt;next=s-&gt;next</w:t>
      </w:r>
      <w:r w:rsidRPr="00E67DAA">
        <w:rPr>
          <w:rFonts w:ascii="Courier New" w:eastAsia="宋体" w:hAnsi="Courier New" w:cs="Courier New" w:hint="eastAsia"/>
          <w:color w:val="0000FF"/>
          <w:szCs w:val="24"/>
        </w:rPr>
        <w:t>；</w:t>
      </w:r>
      <w:r w:rsidRPr="00E67DAA">
        <w:rPr>
          <w:rFonts w:ascii="Courier New" w:eastAsia="宋体" w:hAnsi="Courier New" w:cs="Courier New" w:hint="eastAsia"/>
          <w:color w:val="0000FF"/>
          <w:szCs w:val="24"/>
        </w:rPr>
        <w:t>s-&gt;next=p</w:t>
      </w:r>
      <w:r w:rsidRPr="00E67DAA">
        <w:rPr>
          <w:rFonts w:ascii="Courier New" w:eastAsia="宋体" w:hAnsi="Courier New" w:cs="Courier New" w:hint="eastAsia"/>
          <w:color w:val="0000FF"/>
          <w:szCs w:val="24"/>
        </w:rPr>
        <w:t>；</w:t>
      </w:r>
      <w:r w:rsidRPr="00E67DAA">
        <w:rPr>
          <w:rFonts w:ascii="Courier New" w:eastAsia="宋体" w:hAnsi="Courier New" w:cs="Courier New"/>
          <w:color w:val="0000FF"/>
          <w:szCs w:val="24"/>
        </w:rPr>
        <w:tab/>
      </w:r>
      <w:r w:rsidRPr="00E67DAA">
        <w:rPr>
          <w:rFonts w:ascii="Courier New" w:eastAsia="宋体" w:hAnsi="Courier New" w:cs="Courier New"/>
          <w:color w:val="0000FF"/>
          <w:szCs w:val="24"/>
        </w:rPr>
        <w:tab/>
        <w:t xml:space="preserve">    </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s-&gt;next=p</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q-&gt;next=s-&gt;next</w:t>
      </w:r>
      <w:r w:rsidRPr="00E67DAA">
        <w:rPr>
          <w:rFonts w:ascii="Courier New" w:eastAsia="宋体" w:hAnsi="Courier New" w:cs="Courier New" w:hint="eastAsia"/>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p-&gt;next=s-&gt;next</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s-&gt;next=q</w:t>
      </w:r>
      <w:r w:rsidRPr="00E67DAA">
        <w:rPr>
          <w:rFonts w:ascii="Courier New" w:eastAsia="宋体" w:hAnsi="Courier New" w:cs="Courier New" w:hint="eastAsia"/>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Times New Roman" w:eastAsia="宋体" w:hAnsi="Times New Roman" w:cs="Times New Roman" w:hint="eastAsia"/>
          <w:color w:val="000000"/>
          <w:szCs w:val="24"/>
        </w:rPr>
      </w:pPr>
      <w:r w:rsidRPr="00E67DAA">
        <w:rPr>
          <w:rFonts w:ascii="Courier New" w:eastAsia="宋体" w:hAnsi="Courier New" w:cs="Courier New"/>
          <w:szCs w:val="24"/>
        </w:rPr>
        <w:t xml:space="preserve">D. </w:t>
      </w:r>
      <w:r w:rsidRPr="00E67DAA">
        <w:rPr>
          <w:rFonts w:ascii="Courier New" w:eastAsia="宋体" w:hAnsi="Courier New" w:cs="Courier New"/>
          <w:color w:val="000000"/>
          <w:szCs w:val="24"/>
        </w:rPr>
        <w:t>s-&gt;next=q</w:t>
      </w:r>
      <w:r w:rsidRPr="00E67DAA">
        <w:rPr>
          <w:rFonts w:ascii="Courier New" w:eastAsia="宋体" w:hAnsi="Times New Roman" w:cs="Courier New"/>
          <w:color w:val="000000"/>
          <w:szCs w:val="24"/>
        </w:rPr>
        <w:t>；</w:t>
      </w:r>
      <w:r w:rsidRPr="00E67DAA">
        <w:rPr>
          <w:rFonts w:ascii="Courier New" w:eastAsia="宋体" w:hAnsi="Courier New" w:cs="Courier New"/>
          <w:color w:val="000000"/>
          <w:szCs w:val="24"/>
        </w:rPr>
        <w:t>p-&gt;next=s-&gt;next</w:t>
      </w:r>
      <w:r w:rsidRPr="00E67DAA">
        <w:rPr>
          <w:rFonts w:ascii="Courier New" w:eastAsia="宋体" w:hAnsi="Times New Roman" w:cs="Courier New"/>
          <w:color w:val="000000"/>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Times New Roman" w:eastAsia="宋体" w:hAnsi="Times New Roman" w:cs="Times New Roman" w:hint="eastAsia"/>
          <w:szCs w:val="24"/>
          <w:lang w:val="en-US"/>
        </w:rPr>
        <w:lastRenderedPageBreak/>
        <w:t>14</w:t>
      </w:r>
      <w:r w:rsidRPr="00E67DAA">
        <w:rPr>
          <w:rFonts w:ascii="Times New Roman" w:eastAsia="宋体" w:hAnsi="Times New Roman" w:cs="Times New Roman" w:hint="eastAsia"/>
          <w:szCs w:val="24"/>
          <w:lang w:val="en-US"/>
        </w:rPr>
        <w:t>、在以下的叙述中，正确的是</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hint="eastAsia"/>
          <w:szCs w:val="24"/>
        </w:rPr>
        <w:t>。</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A.</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4"/>
          <w:lang w:val="en-US"/>
        </w:rPr>
        <w:t>线性表的顺序存储结构优于链表存储结构</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p>
    <w:p w:rsidR="00E67DAA" w:rsidRPr="00E67DAA" w:rsidRDefault="00E67DAA" w:rsidP="00E67DAA">
      <w:pPr>
        <w:ind w:firstLine="420"/>
        <w:rPr>
          <w:rFonts w:ascii="Times New Roman" w:eastAsia="宋体" w:hAnsi="Times New Roman" w:cs="Times New Roman" w:hint="eastAsia"/>
          <w:szCs w:val="24"/>
          <w:lang w:val="en-US"/>
        </w:rPr>
      </w:pPr>
      <w:r w:rsidRPr="00E67DAA">
        <w:rPr>
          <w:rFonts w:ascii="Courier New" w:eastAsia="宋体" w:hAnsi="Courier New" w:cs="Courier New"/>
          <w:szCs w:val="24"/>
          <w:lang w:val="en-US"/>
        </w:rPr>
        <w:t xml:space="preserve">B. </w:t>
      </w:r>
      <w:r w:rsidRPr="00E67DAA">
        <w:rPr>
          <w:rFonts w:ascii="Times New Roman" w:eastAsia="宋体" w:hAnsi="Times New Roman" w:cs="Times New Roman" w:hint="eastAsia"/>
          <w:szCs w:val="24"/>
          <w:lang w:val="en-US"/>
        </w:rPr>
        <w:t>线性表的顺序存储结构适用于频繁插入</w:t>
      </w:r>
      <w:r w:rsidRPr="00E67DAA">
        <w:rPr>
          <w:rFonts w:ascii="Times New Roman" w:eastAsia="宋体" w:hAnsi="Times New Roman" w:cs="Times New Roman" w:hint="eastAsia"/>
          <w:szCs w:val="24"/>
          <w:lang w:val="en-US"/>
        </w:rPr>
        <w:t>/</w:t>
      </w:r>
      <w:r w:rsidRPr="00E67DAA">
        <w:rPr>
          <w:rFonts w:ascii="Times New Roman" w:eastAsia="宋体" w:hAnsi="Times New Roman" w:cs="Times New Roman" w:hint="eastAsia"/>
          <w:szCs w:val="24"/>
          <w:lang w:val="en-US"/>
        </w:rPr>
        <w:t>删除数据元素的情况</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ab/>
      </w:r>
      <w:r w:rsidRPr="00E67DAA">
        <w:rPr>
          <w:rFonts w:ascii="Courier New" w:eastAsia="宋体" w:hAnsi="Courier New" w:cs="Courier New"/>
          <w:color w:val="0000FF"/>
          <w:szCs w:val="24"/>
          <w:lang w:val="en-US"/>
        </w:rPr>
        <w:t>C.</w:t>
      </w:r>
      <w:r w:rsidRPr="00E67DAA">
        <w:rPr>
          <w:rFonts w:ascii="Courier New" w:eastAsia="宋体" w:hAnsi="Courier New" w:cs="Courier New" w:hint="eastAsia"/>
          <w:color w:val="0000FF"/>
          <w:szCs w:val="24"/>
          <w:lang w:val="en-US"/>
        </w:rPr>
        <w:t xml:space="preserve"> </w:t>
      </w:r>
      <w:r w:rsidRPr="00E67DAA">
        <w:rPr>
          <w:rFonts w:ascii="Times New Roman" w:eastAsia="宋体" w:hAnsi="Times New Roman" w:cs="Times New Roman" w:hint="eastAsia"/>
          <w:color w:val="0000FF"/>
          <w:szCs w:val="28"/>
        </w:rPr>
        <w:t>线性表的链表存储结构适用于频繁插入</w:t>
      </w:r>
      <w:r w:rsidRPr="00E67DAA">
        <w:rPr>
          <w:rFonts w:ascii="Times New Roman" w:eastAsia="宋体" w:hAnsi="Times New Roman" w:cs="Times New Roman" w:hint="eastAsia"/>
          <w:color w:val="0000FF"/>
          <w:szCs w:val="28"/>
        </w:rPr>
        <w:t>/</w:t>
      </w:r>
      <w:r w:rsidRPr="00E67DAA">
        <w:rPr>
          <w:rFonts w:ascii="Times New Roman" w:eastAsia="宋体" w:hAnsi="Times New Roman" w:cs="Times New Roman" w:hint="eastAsia"/>
          <w:color w:val="0000FF"/>
          <w:szCs w:val="28"/>
        </w:rPr>
        <w:t>删除数据元素的情况</w:t>
      </w:r>
      <w:r w:rsidRPr="00E67DAA">
        <w:rPr>
          <w:rFonts w:ascii="Courier New" w:eastAsia="宋体" w:hAnsi="Courier New" w:cs="Courier New"/>
          <w:color w:val="0000FF"/>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420"/>
        <w:rPr>
          <w:rFonts w:ascii="Times New Roman" w:eastAsia="宋体" w:hAnsi="Times New Roman" w:cs="Times New Roman" w:hint="eastAsia"/>
          <w:szCs w:val="28"/>
        </w:rPr>
      </w:pPr>
      <w:r w:rsidRPr="00E67DAA">
        <w:rPr>
          <w:rFonts w:ascii="Courier New" w:eastAsia="宋体" w:hAnsi="Courier New" w:cs="Courier New"/>
          <w:szCs w:val="24"/>
          <w:lang w:val="en-US"/>
        </w:rPr>
        <w:t>D.</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8"/>
        </w:rPr>
        <w:t>线性表的链表存储结构优于顺序存储结构</w:t>
      </w:r>
    </w:p>
    <w:p w:rsidR="00E67DAA" w:rsidRPr="00E67DAA" w:rsidRDefault="00E67DAA" w:rsidP="00E67DAA">
      <w:pPr>
        <w:rPr>
          <w:rFonts w:ascii="Courier New" w:eastAsia="宋体" w:hAnsi="Courier New" w:cs="Courier New"/>
          <w:szCs w:val="24"/>
        </w:rPr>
      </w:pPr>
      <w:r w:rsidRPr="00E67DAA">
        <w:rPr>
          <w:rFonts w:ascii="Times New Roman" w:eastAsia="宋体" w:hAnsi="Times New Roman" w:cs="Times New Roman" w:hint="eastAsia"/>
          <w:szCs w:val="24"/>
        </w:rPr>
        <w:t>15</w:t>
      </w:r>
      <w:r w:rsidRPr="00E67DAA">
        <w:rPr>
          <w:rFonts w:ascii="Times New Roman" w:eastAsia="宋体" w:hAnsi="Times New Roman" w:cs="Times New Roman" w:hint="eastAsia"/>
          <w:szCs w:val="24"/>
        </w:rPr>
        <w:t>、在表长为</w:t>
      </w:r>
      <w:r w:rsidRPr="00E67DAA">
        <w:rPr>
          <w:rFonts w:ascii="Times New Roman" w:eastAsia="宋体" w:hAnsi="Times New Roman" w:cs="Times New Roman" w:hint="eastAsia"/>
          <w:szCs w:val="24"/>
        </w:rPr>
        <w:t>n</w:t>
      </w:r>
      <w:r w:rsidRPr="00E67DAA">
        <w:rPr>
          <w:rFonts w:ascii="Times New Roman" w:eastAsia="宋体" w:hAnsi="Times New Roman" w:cs="Times New Roman" w:hint="eastAsia"/>
          <w:szCs w:val="24"/>
        </w:rPr>
        <w:t>的顺序表中，当在任何位置删除一个元素的概率相同时，删除一个元素所需移动的平均个数为</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color w:val="0000FF"/>
          <w:szCs w:val="24"/>
        </w:rPr>
        <w:t>A.</w:t>
      </w:r>
      <w:r w:rsidRPr="00E67DAA">
        <w:rPr>
          <w:rFonts w:ascii="Courier New" w:eastAsia="宋体" w:hAnsi="Courier New" w:cs="Courier New" w:hint="eastAsia"/>
          <w:color w:val="0000FF"/>
          <w:szCs w:val="24"/>
        </w:rPr>
        <w:t xml:space="preserve"> (n-1)/2</w:t>
      </w:r>
      <w:r w:rsidRPr="00E67DAA">
        <w:rPr>
          <w:rFonts w:ascii="Courier New" w:eastAsia="宋体" w:hAnsi="Courier New" w:cs="Courier New"/>
          <w:color w:val="0000FF"/>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 n/2</w:t>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 (n+1)/2</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D. n</w:t>
      </w:r>
    </w:p>
    <w:p w:rsidR="00E67DAA" w:rsidRPr="00E67DAA" w:rsidRDefault="00E67DAA" w:rsidP="00E67DAA">
      <w:pPr>
        <w:rPr>
          <w:rFonts w:ascii="Courier New" w:eastAsia="宋体" w:hAnsi="Courier New" w:cs="Courier New"/>
          <w:szCs w:val="24"/>
        </w:rPr>
      </w:pPr>
      <w:r w:rsidRPr="00E67DAA">
        <w:rPr>
          <w:rFonts w:ascii="Times New Roman" w:eastAsia="宋体" w:hAnsi="Times New Roman" w:cs="Times New Roman" w:hint="eastAsia"/>
          <w:szCs w:val="24"/>
        </w:rPr>
        <w:t>16</w:t>
      </w:r>
      <w:r w:rsidRPr="00E67DAA">
        <w:rPr>
          <w:rFonts w:ascii="Times New Roman" w:eastAsia="宋体" w:hAnsi="Times New Roman" w:cs="Times New Roman" w:hint="eastAsia"/>
          <w:szCs w:val="24"/>
        </w:rPr>
        <w:t>、在一个单链表中，已知</w:t>
      </w:r>
      <w:r w:rsidRPr="00E67DAA">
        <w:rPr>
          <w:rFonts w:ascii="Times New Roman" w:eastAsia="宋体" w:hAnsi="Times New Roman" w:cs="Times New Roman" w:hint="eastAsia"/>
          <w:szCs w:val="24"/>
        </w:rPr>
        <w:t>q</w:t>
      </w:r>
      <w:r w:rsidRPr="00E67DAA">
        <w:rPr>
          <w:rFonts w:ascii="Times New Roman" w:eastAsia="宋体" w:hAnsi="Times New Roman" w:cs="Times New Roman" w:hint="eastAsia"/>
          <w:szCs w:val="24"/>
        </w:rPr>
        <w:t>所指结点是</w:t>
      </w:r>
      <w:r w:rsidRPr="00E67DAA">
        <w:rPr>
          <w:rFonts w:ascii="Times New Roman" w:eastAsia="宋体" w:hAnsi="Times New Roman" w:cs="Times New Roman" w:hint="eastAsia"/>
          <w:szCs w:val="24"/>
        </w:rPr>
        <w:t>p</w:t>
      </w:r>
      <w:r w:rsidRPr="00E67DAA">
        <w:rPr>
          <w:rFonts w:ascii="Times New Roman" w:eastAsia="宋体" w:hAnsi="Times New Roman" w:cs="Times New Roman" w:hint="eastAsia"/>
          <w:szCs w:val="24"/>
        </w:rPr>
        <w:t>所指结点的前驱结点，若在</w:t>
      </w:r>
      <w:r w:rsidRPr="00E67DAA">
        <w:rPr>
          <w:rFonts w:ascii="Times New Roman" w:eastAsia="宋体" w:hAnsi="Times New Roman" w:cs="Times New Roman" w:hint="eastAsia"/>
          <w:szCs w:val="24"/>
        </w:rPr>
        <w:t>q</w:t>
      </w:r>
      <w:r w:rsidRPr="00E67DAA">
        <w:rPr>
          <w:rFonts w:ascii="Times New Roman" w:eastAsia="宋体" w:hAnsi="Times New Roman" w:cs="Times New Roman" w:hint="eastAsia"/>
          <w:szCs w:val="24"/>
        </w:rPr>
        <w:t>和</w:t>
      </w:r>
      <w:r w:rsidRPr="00E67DAA">
        <w:rPr>
          <w:rFonts w:ascii="Times New Roman" w:eastAsia="宋体" w:hAnsi="Times New Roman" w:cs="Times New Roman" w:hint="eastAsia"/>
          <w:szCs w:val="24"/>
        </w:rPr>
        <w:t>p</w:t>
      </w:r>
      <w:r w:rsidRPr="00E67DAA">
        <w:rPr>
          <w:rFonts w:ascii="Times New Roman" w:eastAsia="宋体" w:hAnsi="Times New Roman" w:cs="Times New Roman" w:hint="eastAsia"/>
          <w:szCs w:val="24"/>
        </w:rPr>
        <w:t>之间插入一个结点</w:t>
      </w:r>
      <w:r w:rsidRPr="00E67DAA">
        <w:rPr>
          <w:rFonts w:ascii="Times New Roman" w:eastAsia="宋体" w:hAnsi="Times New Roman" w:cs="Times New Roman" w:hint="eastAsia"/>
          <w:szCs w:val="24"/>
        </w:rPr>
        <w:t>s</w:t>
      </w:r>
      <w:r w:rsidRPr="00E67DAA">
        <w:rPr>
          <w:rFonts w:ascii="Times New Roman" w:eastAsia="宋体" w:hAnsi="Times New Roman" w:cs="Times New Roman" w:hint="eastAsia"/>
          <w:szCs w:val="24"/>
        </w:rPr>
        <w:t>，则执行</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A. s-&gt;next=p-&gt;next; p-&gt;next=s;              </w:t>
      </w:r>
      <w:r w:rsidRPr="00E67DAA">
        <w:rPr>
          <w:rFonts w:ascii="Courier New" w:eastAsia="宋体" w:hAnsi="Courier New" w:cs="Courier New"/>
          <w:szCs w:val="24"/>
        </w:rPr>
        <w:tab/>
      </w:r>
    </w:p>
    <w:p w:rsidR="00E67DAA" w:rsidRPr="00E67DAA" w:rsidRDefault="00E67DAA" w:rsidP="00E67DAA">
      <w:pPr>
        <w:ind w:firstLine="420"/>
        <w:rPr>
          <w:rFonts w:ascii="Courier New" w:eastAsia="宋体" w:hAnsi="Courier New" w:cs="Courier New"/>
          <w:szCs w:val="24"/>
        </w:rPr>
      </w:pPr>
      <w:r w:rsidRPr="00E67DAA">
        <w:rPr>
          <w:rFonts w:ascii="Courier New" w:eastAsia="宋体" w:hAnsi="Courier New" w:cs="Courier New"/>
          <w:szCs w:val="24"/>
        </w:rPr>
        <w:t xml:space="preserve">B. p-&gt;next=s-&gt;next;s-&gt;next=p;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color w:val="0000FF"/>
          <w:szCs w:val="24"/>
        </w:rPr>
        <w:t>C. q-&gt;next=s;s-&gt;next=p;</w:t>
      </w:r>
      <w:r w:rsidRPr="00E67DAA">
        <w:rPr>
          <w:rFonts w:ascii="Courier New" w:eastAsia="宋体" w:hAnsi="Courier New" w:cs="Courier New"/>
          <w:color w:val="0000FF"/>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D. p-&gt;next=s;s-&gt;next=q;</w:t>
      </w:r>
      <w:r w:rsidRPr="00E67DAA">
        <w:rPr>
          <w:rFonts w:ascii="Courier New" w:eastAsia="宋体" w:hAnsi="Courier New" w:cs="Courier New"/>
          <w:szCs w:val="24"/>
        </w:rPr>
        <w:tab/>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4"/>
        </w:rPr>
        <w:t>17</w:t>
      </w:r>
      <w:r w:rsidRPr="00E67DAA">
        <w:rPr>
          <w:rFonts w:ascii="Times New Roman" w:eastAsia="宋体" w:hAnsi="Times New Roman" w:cs="Times New Roman" w:hint="eastAsia"/>
          <w:szCs w:val="24"/>
        </w:rPr>
        <w:t>、</w:t>
      </w:r>
      <w:r w:rsidRPr="00E67DAA">
        <w:rPr>
          <w:rFonts w:ascii="Courier New" w:eastAsia="宋体" w:hAnsi="Courier New" w:cs="Courier New" w:hint="eastAsia"/>
          <w:szCs w:val="24"/>
        </w:rPr>
        <w:t>在单链表中，指针</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指向元素为</w:t>
      </w:r>
      <w:r w:rsidRPr="00E67DAA">
        <w:rPr>
          <w:rFonts w:ascii="Courier New" w:eastAsia="宋体" w:hAnsi="Courier New" w:cs="Courier New" w:hint="eastAsia"/>
          <w:szCs w:val="24"/>
        </w:rPr>
        <w:t>x</w:t>
      </w:r>
      <w:r w:rsidRPr="00E67DAA">
        <w:rPr>
          <w:rFonts w:ascii="Courier New" w:eastAsia="宋体" w:hAnsi="Courier New" w:cs="Courier New" w:hint="eastAsia"/>
          <w:szCs w:val="24"/>
        </w:rPr>
        <w:t>的结点，实现删除</w:t>
      </w:r>
      <w:r w:rsidRPr="00E67DAA">
        <w:rPr>
          <w:rFonts w:ascii="Courier New" w:eastAsia="宋体" w:hAnsi="Courier New" w:cs="Courier New" w:hint="eastAsia"/>
          <w:szCs w:val="24"/>
        </w:rPr>
        <w:t>x</w:t>
      </w:r>
      <w:r w:rsidRPr="00E67DAA">
        <w:rPr>
          <w:rFonts w:ascii="Courier New" w:eastAsia="宋体" w:hAnsi="Courier New" w:cs="Courier New" w:hint="eastAsia"/>
          <w:szCs w:val="24"/>
        </w:rPr>
        <w:t>的后继的语句是（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p=p-&gt;next;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0000FF"/>
          <w:szCs w:val="24"/>
        </w:rPr>
        <w:t xml:space="preserve">B. </w:t>
      </w:r>
      <w:r w:rsidRPr="00E67DAA">
        <w:rPr>
          <w:rFonts w:ascii="Courier New" w:eastAsia="宋体" w:hAnsi="Courier New" w:cs="Courier New" w:hint="eastAsia"/>
          <w:color w:val="0000FF"/>
          <w:szCs w:val="24"/>
        </w:rPr>
        <w:t>p-&gt;next=p-&gt;next-&gt;next;</w:t>
      </w:r>
      <w:r w:rsidRPr="00E67DAA">
        <w:rPr>
          <w:rFonts w:ascii="Courier New" w:eastAsia="宋体" w:hAnsi="Courier New" w:cs="Courier New"/>
          <w:color w:val="0000FF"/>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p-&gt;next=p;</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D.</w:t>
      </w:r>
      <w:r w:rsidRPr="00E67DAA">
        <w:rPr>
          <w:rFonts w:ascii="Times New Roman" w:eastAsia="宋体" w:hAnsi="Times New Roman" w:cs="Times New Roman"/>
          <w:szCs w:val="24"/>
        </w:rPr>
        <w:t xml:space="preserve"> </w:t>
      </w:r>
      <w:r w:rsidRPr="00E67DAA">
        <w:rPr>
          <w:rFonts w:ascii="Courier New" w:eastAsia="宋体" w:hAnsi="Courier New" w:cs="Courier New" w:hint="eastAsia"/>
          <w:szCs w:val="24"/>
        </w:rPr>
        <w:t>p=p-&gt;next-&gt;next;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8</w:t>
      </w:r>
      <w:r w:rsidRPr="00E67DAA">
        <w:rPr>
          <w:rFonts w:ascii="Courier New" w:eastAsia="宋体" w:hAnsi="Courier New" w:cs="Courier New"/>
          <w:szCs w:val="24"/>
        </w:rPr>
        <w:t>、</w:t>
      </w:r>
      <w:r w:rsidRPr="00E67DAA">
        <w:rPr>
          <w:rFonts w:ascii="Courier New" w:eastAsia="宋体" w:hAnsi="Times New Roman" w:cs="Courier New"/>
          <w:szCs w:val="24"/>
        </w:rPr>
        <w:t>在头指针为</w:t>
      </w:r>
      <w:r w:rsidRPr="00E67DAA">
        <w:rPr>
          <w:rFonts w:ascii="Courier New" w:eastAsia="宋体" w:hAnsi="Courier New" w:cs="Courier New"/>
          <w:szCs w:val="24"/>
        </w:rPr>
        <w:t>head</w:t>
      </w:r>
      <w:r w:rsidRPr="00E67DAA">
        <w:rPr>
          <w:rFonts w:ascii="Courier New" w:eastAsia="宋体" w:hAnsi="Times New Roman" w:cs="Courier New"/>
          <w:szCs w:val="24"/>
        </w:rPr>
        <w:t>且表长大于</w:t>
      </w:r>
      <w:r w:rsidRPr="00E67DAA">
        <w:rPr>
          <w:rFonts w:ascii="Courier New" w:eastAsia="宋体" w:hAnsi="Courier New" w:cs="Courier New"/>
          <w:szCs w:val="24"/>
        </w:rPr>
        <w:t>1</w:t>
      </w:r>
      <w:r w:rsidRPr="00E67DAA">
        <w:rPr>
          <w:rFonts w:ascii="Courier New" w:eastAsia="宋体" w:hAnsi="Times New Roman" w:cs="Courier New"/>
          <w:szCs w:val="24"/>
        </w:rPr>
        <w:t>的单循环链表中，指针</w:t>
      </w:r>
      <w:r w:rsidRPr="00E67DAA">
        <w:rPr>
          <w:rFonts w:ascii="Courier New" w:eastAsia="宋体" w:hAnsi="Courier New" w:cs="Courier New"/>
          <w:szCs w:val="24"/>
        </w:rPr>
        <w:t>p</w:t>
      </w:r>
      <w:r w:rsidRPr="00E67DAA">
        <w:rPr>
          <w:rFonts w:ascii="Courier New" w:eastAsia="宋体" w:hAnsi="Times New Roman" w:cs="Courier New"/>
          <w:szCs w:val="24"/>
        </w:rPr>
        <w:t>指向表中某个结点，若</w:t>
      </w:r>
      <w:r w:rsidRPr="00E67DAA">
        <w:rPr>
          <w:rFonts w:ascii="Courier New" w:eastAsia="宋体" w:hAnsi="Courier New" w:cs="Courier New"/>
          <w:szCs w:val="24"/>
        </w:rPr>
        <w:t>p-&gt;next-&gt;next==head</w:t>
      </w:r>
      <w:r w:rsidRPr="00E67DAA">
        <w:rPr>
          <w:rFonts w:ascii="Courier New" w:eastAsia="宋体" w:hAnsi="Times New Roman" w:cs="Courier New"/>
          <w:szCs w:val="24"/>
        </w:rPr>
        <w:t>，则</w:t>
      </w:r>
      <w:r w:rsidRPr="00E67DAA">
        <w:rPr>
          <w:rFonts w:ascii="Courier New" w:eastAsia="宋体" w:hAnsi="Courier New" w:cs="Courier New"/>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p</w:t>
      </w:r>
      <w:r w:rsidRPr="00E67DAA">
        <w:rPr>
          <w:rFonts w:ascii="Times New Roman" w:eastAsia="宋体" w:hAnsi="Times New Roman" w:cs="Times New Roman" w:hint="eastAsia"/>
          <w:szCs w:val="24"/>
        </w:rPr>
        <w:t>指向头结点</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p</w:t>
      </w:r>
      <w:r w:rsidRPr="00E67DAA">
        <w:rPr>
          <w:rFonts w:ascii="Courier New" w:eastAsia="宋体" w:hAnsi="Courier New" w:cs="Courier New" w:hint="eastAsia"/>
          <w:szCs w:val="24"/>
        </w:rPr>
        <w:t>指向尾结点</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p</w:t>
      </w:r>
      <w:r w:rsidRPr="00E67DAA">
        <w:rPr>
          <w:rFonts w:ascii="Times New Roman" w:eastAsia="宋体" w:hAnsi="Times New Roman" w:cs="Times New Roman" w:hint="eastAsia"/>
          <w:szCs w:val="24"/>
        </w:rPr>
        <w:t>的直接后继是头结点</w:t>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rPr>
      </w:pPr>
      <w:r w:rsidRPr="00E67DAA">
        <w:rPr>
          <w:rFonts w:ascii="Courier New" w:eastAsia="宋体" w:hAnsi="Courier New" w:cs="Courier New"/>
          <w:color w:val="0000FF"/>
          <w:szCs w:val="24"/>
        </w:rPr>
        <w:t>D.</w:t>
      </w:r>
      <w:r w:rsidRPr="00E67DAA">
        <w:rPr>
          <w:rFonts w:ascii="Courier New" w:eastAsia="宋体" w:hAnsi="Courier New" w:cs="Courier New" w:hint="eastAsia"/>
          <w:color w:val="0000FF"/>
          <w:szCs w:val="24"/>
        </w:rPr>
        <w:t xml:space="preserve"> </w:t>
      </w:r>
      <w:r w:rsidRPr="00E67DAA">
        <w:rPr>
          <w:rFonts w:ascii="Times New Roman" w:eastAsia="宋体" w:hAnsi="Times New Roman" w:cs="Times New Roman" w:hint="eastAsia"/>
          <w:color w:val="0000FF"/>
          <w:szCs w:val="24"/>
        </w:rPr>
        <w:t>p</w:t>
      </w:r>
      <w:r w:rsidRPr="00E67DAA">
        <w:rPr>
          <w:rFonts w:ascii="Times New Roman" w:eastAsia="宋体" w:hAnsi="Times New Roman" w:cs="Times New Roman" w:hint="eastAsia"/>
          <w:color w:val="0000FF"/>
          <w:szCs w:val="24"/>
        </w:rPr>
        <w:t>的直接后继是尾结点</w:t>
      </w:r>
    </w:p>
    <w:p w:rsidR="00E67DAA" w:rsidRPr="00E67DAA" w:rsidRDefault="00E67DAA" w:rsidP="00E67DAA">
      <w:pPr>
        <w:ind w:firstLine="420"/>
        <w:rPr>
          <w:rFonts w:ascii="Courier New" w:eastAsia="宋体" w:hAnsi="Courier New" w:cs="Courier New" w:hint="eastAsia"/>
          <w:szCs w:val="24"/>
        </w:rPr>
      </w:pPr>
    </w:p>
    <w:p w:rsidR="00E67DAA" w:rsidRPr="00E67DAA" w:rsidRDefault="00E67DAA" w:rsidP="00E67DAA">
      <w:pPr>
        <w:ind w:firstLine="420"/>
        <w:rPr>
          <w:rFonts w:ascii="Courier New" w:eastAsia="宋体" w:hAnsi="Courier New" w:cs="Courier New" w:hint="eastAsia"/>
          <w:szCs w:val="24"/>
        </w:rPr>
      </w:pPr>
    </w:p>
    <w:p w:rsidR="00E67DAA" w:rsidRPr="00E67DAA" w:rsidRDefault="00E67DAA" w:rsidP="00E67DAA">
      <w:pPr>
        <w:ind w:firstLine="420"/>
        <w:rPr>
          <w:rFonts w:ascii="Courier New" w:eastAsia="宋体" w:hAnsi="Courier New" w:cs="Courier New" w:hint="eastAsia"/>
          <w:szCs w:val="24"/>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二、填空题</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szCs w:val="24"/>
        </w:rPr>
        <w:t>、</w:t>
      </w:r>
      <w:r w:rsidRPr="00E67DAA">
        <w:rPr>
          <w:rFonts w:ascii="Courier New" w:eastAsia="宋体" w:hAnsi="Courier New" w:cs="Courier New" w:hint="eastAsia"/>
          <w:szCs w:val="24"/>
        </w:rPr>
        <w:t>设单链表的结点结构为（</w:t>
      </w:r>
      <w:r w:rsidRPr="00E67DAA">
        <w:rPr>
          <w:rFonts w:ascii="Courier New" w:eastAsia="宋体" w:hAnsi="Courier New" w:cs="Courier New" w:hint="eastAsia"/>
          <w:szCs w:val="24"/>
        </w:rPr>
        <w:t>data,next</w:t>
      </w:r>
      <w:r w:rsidRPr="00E67DAA">
        <w:rPr>
          <w:rFonts w:ascii="Courier New" w:eastAsia="宋体" w:hAnsi="Courier New" w:cs="Courier New" w:hint="eastAsia"/>
          <w:szCs w:val="24"/>
        </w:rPr>
        <w:t>）。已知指针</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指向单链表中的结点，</w:t>
      </w:r>
      <w:r w:rsidRPr="00E67DAA">
        <w:rPr>
          <w:rFonts w:ascii="Courier New" w:eastAsia="宋体" w:hAnsi="Courier New" w:cs="Courier New" w:hint="eastAsia"/>
          <w:szCs w:val="24"/>
        </w:rPr>
        <w:t>q</w:t>
      </w:r>
      <w:r w:rsidRPr="00E67DAA">
        <w:rPr>
          <w:rFonts w:ascii="Courier New" w:eastAsia="宋体" w:hAnsi="Courier New" w:cs="Courier New" w:hint="eastAsia"/>
          <w:szCs w:val="24"/>
        </w:rPr>
        <w:t>指向新结点，欲将</w:t>
      </w:r>
      <w:r w:rsidRPr="00E67DAA">
        <w:rPr>
          <w:rFonts w:ascii="Courier New" w:eastAsia="宋体" w:hAnsi="Courier New" w:cs="Courier New" w:hint="eastAsia"/>
          <w:szCs w:val="24"/>
        </w:rPr>
        <w:t>q</w:t>
      </w:r>
      <w:r w:rsidRPr="00E67DAA">
        <w:rPr>
          <w:rFonts w:ascii="Courier New" w:eastAsia="宋体" w:hAnsi="Courier New" w:cs="Courier New" w:hint="eastAsia"/>
          <w:szCs w:val="24"/>
        </w:rPr>
        <w:t>插入到</w:t>
      </w:r>
      <w:r w:rsidRPr="00E67DAA">
        <w:rPr>
          <w:rFonts w:ascii="Courier New" w:eastAsia="宋体" w:hAnsi="Courier New" w:cs="Courier New" w:hint="eastAsia"/>
          <w:szCs w:val="24"/>
        </w:rPr>
        <w:t>p</w:t>
      </w:r>
      <w:r w:rsidRPr="00E67DAA">
        <w:rPr>
          <w:rFonts w:ascii="Courier New" w:eastAsia="宋体" w:hAnsi="Courier New" w:cs="Courier New" w:hint="eastAsia"/>
          <w:szCs w:val="24"/>
        </w:rPr>
        <w:t>结点之后，则需要执行的语句：</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u w:val="single"/>
        </w:rPr>
        <w:t xml:space="preserve">q-next=p-next,p-next=q          </w:t>
      </w:r>
      <w:r w:rsidRPr="00E67DAA">
        <w:rPr>
          <w:rFonts w:ascii="Courier New" w:eastAsia="宋体" w:hAnsi="Courier New" w:cs="Courier New"/>
          <w:szCs w:val="24"/>
        </w:rPr>
        <w:t>。</w:t>
      </w:r>
    </w:p>
    <w:p w:rsidR="00E67DAA" w:rsidRPr="00E67DAA" w:rsidRDefault="00E67DAA" w:rsidP="00E67DAA">
      <w:pPr>
        <w:rPr>
          <w:rFonts w:ascii="Courier New" w:eastAsia="宋体" w:hAnsi="Courier New" w:cs="Courier New" w:hint="eastAsia"/>
          <w:color w:val="FF0000"/>
          <w:szCs w:val="24"/>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 xml:space="preserve">q-&gt;next=p-&gt;next  </w:t>
      </w:r>
      <w:r w:rsidRPr="00E67DAA">
        <w:rPr>
          <w:rFonts w:ascii="宋体" w:eastAsia="宋体" w:hAnsi="宋体" w:cs="宋体" w:hint="eastAsia"/>
          <w:color w:val="FF0000"/>
          <w:sz w:val="20"/>
          <w:szCs w:val="20"/>
        </w:rPr>
        <w:tab/>
        <w:t>p-&gt;next=q</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2</w:t>
      </w:r>
      <w:r w:rsidRPr="00E67DAA">
        <w:rPr>
          <w:rFonts w:ascii="Courier New" w:eastAsia="宋体" w:hAnsi="Courier New" w:cs="Courier New"/>
          <w:szCs w:val="24"/>
        </w:rPr>
        <w:t>、</w:t>
      </w:r>
      <w:r w:rsidRPr="00E67DAA">
        <w:rPr>
          <w:rFonts w:ascii="Courier New" w:eastAsia="宋体" w:hAnsi="Courier New" w:cs="Courier New" w:hint="eastAsia"/>
          <w:szCs w:val="24"/>
        </w:rPr>
        <w:t>线性表的逻辑结构是</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u w:val="single"/>
          <w:lang w:val="en-US"/>
        </w:rPr>
        <w:t>线性结构</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lang w:val="en-US"/>
        </w:rPr>
        <w:t>，其</w:t>
      </w:r>
      <w:r w:rsidRPr="00E67DAA">
        <w:rPr>
          <w:rFonts w:ascii="Courier New" w:eastAsia="宋体" w:hAnsi="Courier New" w:cs="Courier New" w:hint="eastAsia"/>
          <w:szCs w:val="24"/>
        </w:rPr>
        <w:t>所含元素的个数称为线性表的</w:t>
      </w:r>
      <w:r w:rsidRPr="00E67DAA">
        <w:rPr>
          <w:rFonts w:ascii="Courier New" w:eastAsia="宋体" w:hAnsi="Courier New" w:cs="Courier New" w:hint="eastAsia"/>
          <w:szCs w:val="24"/>
          <w:u w:val="single"/>
        </w:rPr>
        <w:t xml:space="preserve">      </w:t>
      </w:r>
      <w:r w:rsidRPr="00E67DAA">
        <w:rPr>
          <w:rFonts w:ascii="Courier New" w:eastAsia="宋体" w:hAnsi="Courier New" w:cs="Courier New" w:hint="eastAsia"/>
          <w:szCs w:val="24"/>
          <w:u w:val="single"/>
        </w:rPr>
        <w:t>长度</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rPr>
        <w:t>。</w:t>
      </w:r>
    </w:p>
    <w:p w:rsidR="00E67DAA" w:rsidRPr="00E67DAA" w:rsidRDefault="00E67DAA" w:rsidP="00E67DAA">
      <w:pPr>
        <w:rPr>
          <w:rFonts w:ascii="Courier New" w:eastAsia="宋体" w:hAnsi="Courier New" w:cs="Courier New" w:hint="eastAsia"/>
          <w:color w:val="FF0000"/>
          <w:szCs w:val="24"/>
          <w:lang w:val="en-US"/>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线性结构  长度</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rPr>
        <w:t>3</w:t>
      </w:r>
      <w:r w:rsidRPr="00E67DAA">
        <w:rPr>
          <w:rFonts w:ascii="Courier New" w:eastAsia="宋体" w:hAnsi="Courier New" w:cs="Courier New" w:hint="eastAsia"/>
          <w:szCs w:val="24"/>
        </w:rPr>
        <w:t>、写出带头结点的双向循环链表</w:t>
      </w:r>
      <w:r w:rsidRPr="00E67DAA">
        <w:rPr>
          <w:rFonts w:ascii="Courier New" w:eastAsia="宋体" w:hAnsi="Courier New" w:cs="Courier New" w:hint="eastAsia"/>
          <w:szCs w:val="24"/>
        </w:rPr>
        <w:t>L</w:t>
      </w:r>
      <w:r w:rsidRPr="00E67DAA">
        <w:rPr>
          <w:rFonts w:ascii="Courier New" w:eastAsia="宋体" w:hAnsi="Courier New" w:cs="Courier New" w:hint="eastAsia"/>
          <w:szCs w:val="24"/>
        </w:rPr>
        <w:t>为空表的条件</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u w:val="single"/>
        </w:rPr>
        <w:t>L-prior=L-next=L</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u w:val="single"/>
        </w:rPr>
        <w:t xml:space="preserve">   </w:t>
      </w:r>
      <w:r w:rsidRPr="00E67DAA">
        <w:rPr>
          <w:rFonts w:ascii="Courier New" w:eastAsia="宋体" w:hAnsi="Courier New" w:cs="Courier New"/>
          <w:szCs w:val="24"/>
        </w:rPr>
        <w:t>。</w:t>
      </w:r>
    </w:p>
    <w:p w:rsidR="00E67DAA" w:rsidRPr="00E67DAA" w:rsidRDefault="00E67DAA" w:rsidP="00E67DAA">
      <w:pPr>
        <w:rPr>
          <w:rFonts w:ascii="Courier New" w:eastAsia="宋体" w:hAnsi="Courier New" w:cs="Courier New" w:hint="eastAsia"/>
          <w:color w:val="FF0000"/>
          <w:szCs w:val="24"/>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0000FF"/>
          <w:szCs w:val="24"/>
        </w:rPr>
        <w:t>L-&gt;prior==L-&gt;next==L</w:t>
      </w:r>
    </w:p>
    <w:p w:rsidR="00E67DAA" w:rsidRPr="00E67DAA" w:rsidRDefault="00E67DAA" w:rsidP="00E67DAA">
      <w:pPr>
        <w:rPr>
          <w:rFonts w:ascii="Courier New" w:eastAsia="宋体" w:hAnsi="Courier New" w:cs="Courier New" w:hint="eastAsia"/>
          <w:color w:val="FF0000"/>
          <w:szCs w:val="24"/>
        </w:rPr>
      </w:pPr>
      <w:r w:rsidRPr="00E67DAA">
        <w:rPr>
          <w:rFonts w:ascii="Courier New" w:eastAsia="宋体" w:hAnsi="Courier New" w:cs="Courier New" w:hint="eastAsia"/>
          <w:szCs w:val="24"/>
        </w:rPr>
        <w:t>4</w:t>
      </w:r>
      <w:r w:rsidRPr="00E67DAA">
        <w:rPr>
          <w:rFonts w:ascii="Courier New" w:eastAsia="宋体" w:hAnsi="Courier New" w:cs="Courier New" w:hint="eastAsia"/>
          <w:szCs w:val="24"/>
        </w:rPr>
        <w:t>、带头结点的单链表</w:t>
      </w:r>
      <w:r w:rsidRPr="00E67DAA">
        <w:rPr>
          <w:rFonts w:ascii="Courier New" w:eastAsia="宋体" w:hAnsi="Courier New" w:cs="Courier New" w:hint="eastAsia"/>
          <w:szCs w:val="24"/>
        </w:rPr>
        <w:t>head</w:t>
      </w:r>
      <w:r w:rsidRPr="00E67DAA">
        <w:rPr>
          <w:rFonts w:ascii="Courier New" w:eastAsia="宋体" w:hAnsi="Courier New" w:cs="Courier New" w:hint="eastAsia"/>
          <w:szCs w:val="24"/>
        </w:rPr>
        <w:t>为空的条件是</w:t>
      </w:r>
      <w:r w:rsidRPr="00E67DAA">
        <w:rPr>
          <w:rFonts w:ascii="Courier New" w:eastAsia="宋体" w:hAnsi="Courier New" w:cs="Courier New" w:hint="eastAsia"/>
          <w:szCs w:val="24"/>
          <w:u w:val="single"/>
        </w:rPr>
        <w:t xml:space="preserve">  head-next==null         </w:t>
      </w:r>
      <w:r w:rsidRPr="00E67DAA">
        <w:rPr>
          <w:rFonts w:ascii="Courier New" w:eastAsia="宋体" w:hAnsi="Courier New" w:cs="Courier New" w:hint="eastAsia"/>
          <w:szCs w:val="24"/>
        </w:rPr>
        <w:t>。</w:t>
      </w:r>
    </w:p>
    <w:p w:rsidR="00E67DAA" w:rsidRPr="00E67DAA" w:rsidRDefault="00E67DAA" w:rsidP="00E67DAA">
      <w:pPr>
        <w:rPr>
          <w:rFonts w:ascii="Courier New" w:eastAsia="宋体" w:hAnsi="Courier New" w:cs="Courier New" w:hint="eastAsia"/>
          <w:color w:val="FF0000"/>
          <w:szCs w:val="24"/>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head-&gt;next==NULL</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4"/>
          <w:lang w:val="en-US"/>
        </w:rPr>
        <w:t>5</w:t>
      </w:r>
      <w:r w:rsidRPr="00E67DAA">
        <w:rPr>
          <w:rFonts w:ascii="Courier New" w:eastAsia="宋体" w:hAnsi="Times New Roman" w:cs="Courier New" w:hint="eastAsia"/>
          <w:szCs w:val="24"/>
          <w:lang w:val="en-US"/>
        </w:rPr>
        <w:t>、</w:t>
      </w:r>
      <w:r w:rsidRPr="00E67DAA">
        <w:rPr>
          <w:rFonts w:ascii="Courier New" w:eastAsia="宋体" w:hAnsi="Times New Roman" w:cs="Courier New"/>
          <w:szCs w:val="24"/>
          <w:lang w:val="en-US"/>
        </w:rPr>
        <w:t>在一个单链表中删除</w:t>
      </w:r>
      <w:r w:rsidRPr="00E67DAA">
        <w:rPr>
          <w:rFonts w:ascii="Courier New" w:eastAsia="宋体" w:hAnsi="Courier New" w:cs="Courier New"/>
          <w:szCs w:val="24"/>
          <w:lang w:val="en-US"/>
        </w:rPr>
        <w:t>p</w:t>
      </w:r>
      <w:r w:rsidRPr="00E67DAA">
        <w:rPr>
          <w:rFonts w:ascii="Courier New" w:eastAsia="宋体" w:hAnsi="Times New Roman" w:cs="Courier New"/>
          <w:szCs w:val="24"/>
          <w:lang w:val="en-US"/>
        </w:rPr>
        <w:t>所指结点的后继结点时，应执行以下操作：</w:t>
      </w:r>
    </w:p>
    <w:p w:rsidR="00E67DAA" w:rsidRPr="00E67DAA" w:rsidRDefault="00E67DAA" w:rsidP="00E67DAA">
      <w:pPr>
        <w:autoSpaceDE w:val="0"/>
        <w:autoSpaceDN w:val="0"/>
        <w:adjustRightInd w:val="0"/>
        <w:ind w:firstLine="420"/>
        <w:rPr>
          <w:rFonts w:ascii="Courier New" w:eastAsia="宋体" w:hAnsi="Courier New" w:cs="Courier New"/>
          <w:szCs w:val="24"/>
          <w:lang w:val="en-US"/>
        </w:rPr>
      </w:pPr>
      <w:r w:rsidRPr="00E67DAA">
        <w:rPr>
          <w:rFonts w:ascii="Courier New" w:eastAsia="宋体" w:hAnsi="Courier New" w:cs="Courier New"/>
          <w:szCs w:val="24"/>
          <w:lang w:val="en-US"/>
        </w:rPr>
        <w:t>q</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 p-&gt;next;</w:t>
      </w:r>
    </w:p>
    <w:p w:rsidR="00E67DAA" w:rsidRPr="00E67DAA" w:rsidRDefault="00E67DAA" w:rsidP="00E67DAA">
      <w:pPr>
        <w:ind w:firstLine="420"/>
        <w:rPr>
          <w:rFonts w:ascii="Courier New" w:eastAsia="宋体" w:hAnsi="Courier New" w:cs="Courier New"/>
          <w:szCs w:val="24"/>
          <w:lang w:val="en-US"/>
        </w:rPr>
      </w:pPr>
      <w:r w:rsidRPr="00E67DAA">
        <w:rPr>
          <w:rFonts w:ascii="Courier New" w:eastAsia="宋体" w:hAnsi="Courier New" w:cs="Courier New"/>
          <w:szCs w:val="24"/>
          <w:lang w:val="en-US"/>
        </w:rPr>
        <w:t>p-&gt;next=</w:t>
      </w:r>
      <w:r w:rsidRPr="00E67DAA">
        <w:rPr>
          <w:rFonts w:ascii="Courier New" w:eastAsia="宋体" w:hAnsi="Courier New" w:cs="Courier New"/>
          <w:szCs w:val="24"/>
          <w:u w:val="single"/>
          <w:lang w:val="en-US"/>
        </w:rPr>
        <w:t>_</w:t>
      </w:r>
      <w:r w:rsidRPr="00E67DAA">
        <w:rPr>
          <w:rFonts w:ascii="Courier New" w:eastAsia="宋体" w:hAnsi="Courier New" w:cs="Courier New" w:hint="eastAsia"/>
          <w:szCs w:val="24"/>
          <w:u w:val="single"/>
          <w:lang w:val="en-US"/>
        </w:rPr>
        <w:t>q-next</w:t>
      </w:r>
      <w:r w:rsidRPr="00E67DAA">
        <w:rPr>
          <w:rFonts w:ascii="Courier New" w:eastAsia="宋体" w:hAnsi="Courier New" w:cs="Courier New"/>
          <w:szCs w:val="24"/>
          <w:u w:val="single"/>
          <w:lang w:val="en-US"/>
        </w:rPr>
        <w:t xml:space="preserve">   ___</w:t>
      </w:r>
      <w:r w:rsidRPr="00E67DAA">
        <w:rPr>
          <w:rFonts w:ascii="Courier New" w:eastAsia="宋体" w:hAnsi="Courier New" w:cs="Courier New"/>
          <w:szCs w:val="24"/>
          <w:lang w:val="en-US"/>
        </w:rPr>
        <w:t>;</w:t>
      </w:r>
    </w:p>
    <w:p w:rsidR="00E67DAA" w:rsidRPr="00E67DAA" w:rsidRDefault="00E67DAA" w:rsidP="00E67DAA">
      <w:pPr>
        <w:ind w:firstLine="420"/>
        <w:rPr>
          <w:rFonts w:ascii="Courier New" w:eastAsia="宋体" w:hAnsi="Courier New" w:cs="Courier New" w:hint="eastAsia"/>
          <w:color w:val="FF0000"/>
          <w:szCs w:val="24"/>
          <w:lang w:val="en-US"/>
        </w:rPr>
      </w:pPr>
      <w:r w:rsidRPr="00E67DAA">
        <w:rPr>
          <w:rFonts w:ascii="Courier New" w:eastAsia="宋体" w:hAnsi="Courier New" w:cs="Courier New" w:hint="eastAsia"/>
          <w:color w:val="FF0000"/>
          <w:szCs w:val="24"/>
          <w:lang w:val="en-US"/>
        </w:rPr>
        <w:t>答案：</w:t>
      </w:r>
      <w:r w:rsidRPr="00E67DAA">
        <w:rPr>
          <w:rFonts w:ascii="Courier New" w:eastAsia="宋体" w:hAnsi="Courier New" w:cs="Courier New" w:hint="eastAsia"/>
          <w:color w:val="FF0000"/>
          <w:szCs w:val="24"/>
        </w:rPr>
        <w:t>q-&gt;next</w:t>
      </w:r>
    </w:p>
    <w:p w:rsidR="00E67DAA" w:rsidRPr="00E67DAA" w:rsidRDefault="00E67DAA" w:rsidP="00E67DAA">
      <w:pPr>
        <w:rPr>
          <w:rFonts w:ascii="Courier New" w:eastAsia="宋体" w:hAnsi="Courier New" w:cs="Courier New" w:hint="eastAsia"/>
          <w:color w:val="FF0000"/>
          <w:szCs w:val="24"/>
        </w:rPr>
      </w:pPr>
    </w:p>
    <w:p w:rsidR="00E67DAA" w:rsidRPr="00E67DAA" w:rsidRDefault="00E67DAA" w:rsidP="00E67DAA">
      <w:pPr>
        <w:tabs>
          <w:tab w:val="left" w:pos="3045"/>
        </w:tabs>
        <w:rPr>
          <w:rFonts w:ascii="Courier New" w:eastAsia="宋体" w:hAnsi="Courier New" w:cs="Courier New" w:hint="eastAsia"/>
          <w:szCs w:val="24"/>
          <w:lang w:val="en-US"/>
        </w:rPr>
      </w:pPr>
      <w:r w:rsidRPr="00E67DAA">
        <w:rPr>
          <w:rFonts w:ascii="Courier New" w:eastAsia="宋体" w:hAnsi="Courier New" w:cs="Courier New"/>
          <w:szCs w:val="24"/>
          <w:lang w:val="en-US"/>
        </w:rPr>
        <w:tab/>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三、判断题</w:t>
      </w:r>
    </w:p>
    <w:p w:rsidR="00E67DAA" w:rsidRPr="00E67DAA" w:rsidRDefault="00E67DAA" w:rsidP="00E67DAA">
      <w:pPr>
        <w:autoSpaceDE w:val="0"/>
        <w:autoSpaceDN w:val="0"/>
        <w:adjustRightInd w:val="0"/>
        <w:rPr>
          <w:rFonts w:ascii="Courier New" w:eastAsia="宋体" w:hAnsi="Courier New" w:cs="Courier New" w:hint="eastAsia"/>
          <w:color w:val="FF0000"/>
          <w:szCs w:val="21"/>
          <w:lang w:val="zh-CN"/>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1"/>
          <w:lang w:val="zh-CN"/>
        </w:rPr>
        <w:t>单链表不是一种随机存储结构</w:t>
      </w:r>
      <w:r w:rsidRPr="00E67DAA">
        <w:rPr>
          <w:rFonts w:ascii="Courier New" w:eastAsia="宋体" w:hAnsi="Courier New" w:cs="Courier New"/>
          <w:szCs w:val="21"/>
          <w:lang w:val="zh-CN"/>
        </w:rPr>
        <w:t>。</w:t>
      </w:r>
      <w:r w:rsidRPr="00E67DAA">
        <w:rPr>
          <w:rFonts w:ascii="Courier New" w:eastAsia="宋体" w:hAnsi="Courier New" w:cs="Courier New" w:hint="eastAsia"/>
          <w:color w:val="FF0000"/>
          <w:szCs w:val="21"/>
          <w:lang w:val="zh-CN"/>
        </w:rPr>
        <w:t xml:space="preserve"> </w:t>
      </w:r>
      <w:r w:rsidRPr="00E67DAA">
        <w:rPr>
          <w:rFonts w:ascii="宋体" w:eastAsia="宋体" w:hAnsi="宋体" w:cs="Courier New" w:hint="eastAsia"/>
          <w:color w:val="FF0000"/>
          <w:szCs w:val="21"/>
          <w:lang w:val="zh-CN"/>
        </w:rPr>
        <w:sym w:font="Wingdings 2" w:char="F050"/>
      </w:r>
    </w:p>
    <w:p w:rsidR="00E67DAA" w:rsidRPr="00E67DAA" w:rsidRDefault="00E67DAA" w:rsidP="00E67DAA">
      <w:pPr>
        <w:autoSpaceDE w:val="0"/>
        <w:autoSpaceDN w:val="0"/>
        <w:adjustRightInd w:val="0"/>
        <w:rPr>
          <w:rFonts w:ascii="宋体" w:eastAsia="宋体" w:hAnsi="宋体" w:cs="Courier New" w:hint="eastAsia"/>
          <w:szCs w:val="21"/>
          <w:lang w:val="zh-CN"/>
        </w:rPr>
      </w:pPr>
      <w:r w:rsidRPr="00E67DAA">
        <w:rPr>
          <w:rFonts w:ascii="Courier New" w:eastAsia="宋体" w:hAnsi="Courier New" w:cs="Courier New" w:hint="eastAsia"/>
          <w:szCs w:val="21"/>
          <w:lang w:val="zh-CN"/>
        </w:rPr>
        <w:lastRenderedPageBreak/>
        <w:t>2</w:t>
      </w:r>
      <w:r w:rsidRPr="00E67DAA">
        <w:rPr>
          <w:rFonts w:ascii="Courier New" w:eastAsia="宋体" w:hAnsi="Courier New" w:cs="Courier New" w:hint="eastAsia"/>
          <w:szCs w:val="21"/>
          <w:lang w:val="zh-CN"/>
        </w:rPr>
        <w:t>、在具有头结点的单链表中，头指针指向链表的第一个数据结点（的存储位置）</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3</w:t>
      </w:r>
      <w:r w:rsidRPr="00E67DAA">
        <w:rPr>
          <w:rFonts w:ascii="Courier New" w:eastAsia="宋体" w:hAnsi="Courier New" w:cs="Courier New" w:hint="eastAsia"/>
          <w:szCs w:val="21"/>
          <w:lang w:val="zh-CN"/>
        </w:rPr>
        <w:t>、用循环单链表表示的链队列中，可以不设队头指针，仅在队尾设置队尾指针。</w:t>
      </w:r>
      <w:r w:rsidRPr="00E67DAA">
        <w:rPr>
          <w:rFonts w:ascii="宋体" w:eastAsia="宋体" w:hAnsi="宋体" w:cs="Courier New" w:hint="eastAsia"/>
          <w:color w:val="FF0000"/>
          <w:szCs w:val="21"/>
          <w:lang w:val="zh-CN"/>
        </w:rPr>
        <w:sym w:font="Wingdings 2" w:char="F050"/>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顺序存储方式只能用于存储线性结构</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1"/>
          <w:lang w:val="zh-CN"/>
        </w:rPr>
        <w:t>5</w:t>
      </w:r>
      <w:r w:rsidRPr="00E67DAA">
        <w:rPr>
          <w:rFonts w:ascii="Courier New" w:eastAsia="宋体" w:hAnsi="Courier New" w:cs="Courier New" w:hint="eastAsia"/>
          <w:szCs w:val="21"/>
          <w:lang w:val="zh-CN"/>
        </w:rPr>
        <w:t>、在线性表的顺序存储结构中，逻辑上相邻的两个元素但是在物理位置上不一定是相邻的。</w:t>
      </w:r>
      <w:r w:rsidRPr="00E67DAA">
        <w:rPr>
          <w:rFonts w:ascii="宋体" w:eastAsia="宋体" w:hAnsi="宋体" w:cs="Courier New" w:hint="eastAsia"/>
          <w:color w:val="FF0000"/>
          <w:szCs w:val="21"/>
          <w:lang w:val="zh-CN"/>
        </w:rPr>
        <w:sym w:font="Wingdings 2" w:char="F04F"/>
      </w:r>
    </w:p>
    <w:p w:rsidR="00E67DAA" w:rsidRPr="00E67DAA" w:rsidRDefault="00E67DAA" w:rsidP="00E67DAA">
      <w:pPr>
        <w:rPr>
          <w:rFonts w:ascii="宋体" w:eastAsia="宋体" w:hAnsi="宋体" w:cs="Courier New" w:hint="eastAsia"/>
          <w:color w:val="FF0000"/>
          <w:szCs w:val="21"/>
          <w:lang w:val="zh-CN"/>
        </w:rPr>
      </w:pPr>
      <w:r w:rsidRPr="00E67DAA">
        <w:rPr>
          <w:rFonts w:ascii="Times New Roman" w:eastAsia="宋体" w:hAnsi="Times New Roman" w:cs="Times New Roman" w:hint="eastAsia"/>
          <w:szCs w:val="32"/>
        </w:rPr>
        <w:t>6</w:t>
      </w:r>
      <w:r w:rsidRPr="00E67DAA">
        <w:rPr>
          <w:rFonts w:ascii="Times New Roman" w:eastAsia="宋体" w:hAnsi="Times New Roman" w:cs="Times New Roman" w:hint="eastAsia"/>
          <w:szCs w:val="32"/>
        </w:rPr>
        <w:t>、链式存储的线性表可以随机存取</w:t>
      </w:r>
      <w:r w:rsidRPr="00E67DAA">
        <w:rPr>
          <w:rFonts w:ascii="Courier New" w:eastAsia="宋体" w:hAnsi="Courier New" w:cs="Courier New" w:hint="eastAsia"/>
          <w:szCs w:val="21"/>
          <w:lang w:val="zh-CN"/>
        </w:rPr>
        <w:t>。</w:t>
      </w:r>
      <w:r w:rsidRPr="00E67DAA">
        <w:rPr>
          <w:rFonts w:ascii="宋体" w:eastAsia="宋体" w:hAnsi="宋体" w:cs="Courier New" w:hint="eastAsia"/>
          <w:color w:val="FF0000"/>
          <w:szCs w:val="21"/>
          <w:lang w:val="zh-CN"/>
        </w:rPr>
        <w:sym w:font="Wingdings 2" w:char="F04F"/>
      </w:r>
      <w:r w:rsidRPr="00E67DAA">
        <w:rPr>
          <w:rFonts w:ascii="宋体" w:eastAsia="宋体" w:hAnsi="宋体" w:cs="Courier New" w:hint="eastAsia"/>
          <w:color w:val="FF0000"/>
          <w:szCs w:val="21"/>
        </w:rPr>
        <w:t xml:space="preserve"> </w:t>
      </w:r>
    </w:p>
    <w:p w:rsidR="00E67DAA" w:rsidRPr="00E67DAA" w:rsidRDefault="00E67DAA" w:rsidP="00E67DAA">
      <w:pPr>
        <w:rPr>
          <w:rFonts w:ascii="Courier New" w:eastAsia="宋体" w:hAnsi="Courier New" w:cs="Courier New" w:hint="eastAsia"/>
          <w:szCs w:val="24"/>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四、程序分析填空题</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1</w:t>
      </w:r>
      <w:r w:rsidRPr="00E67DAA">
        <w:rPr>
          <w:rFonts w:ascii="Courier New" w:eastAsia="宋体" w:hAnsi="Courier New" w:cs="Courier New"/>
          <w:szCs w:val="21"/>
          <w:lang w:val="zh-CN"/>
        </w:rPr>
        <w:t>、函数</w:t>
      </w:r>
      <w:r w:rsidRPr="00E67DAA">
        <w:rPr>
          <w:rFonts w:ascii="Courier New" w:eastAsia="宋体" w:hAnsi="Courier New" w:cs="Courier New" w:hint="eastAsia"/>
          <w:szCs w:val="21"/>
          <w:lang w:val="zh-CN"/>
        </w:rPr>
        <w:t>GetElem</w:t>
      </w:r>
      <w:r w:rsidRPr="00E67DAA">
        <w:rPr>
          <w:rFonts w:ascii="Courier New" w:eastAsia="宋体" w:hAnsi="Courier New" w:cs="Courier New" w:hint="eastAsia"/>
          <w:szCs w:val="21"/>
          <w:lang w:val="zh-CN"/>
        </w:rPr>
        <w:t>实现返回单链表的第</w:t>
      </w:r>
      <w:r w:rsidRPr="00E67DAA">
        <w:rPr>
          <w:rFonts w:ascii="Courier New" w:eastAsia="宋体" w:hAnsi="Courier New" w:cs="Courier New" w:hint="eastAsia"/>
          <w:szCs w:val="21"/>
          <w:lang w:val="zh-CN"/>
        </w:rPr>
        <w:t>i</w:t>
      </w:r>
      <w:r w:rsidRPr="00E67DAA">
        <w:rPr>
          <w:rFonts w:ascii="Courier New" w:eastAsia="宋体" w:hAnsi="Courier New" w:cs="Courier New" w:hint="eastAsia"/>
          <w:szCs w:val="21"/>
          <w:lang w:val="zh-CN"/>
        </w:rPr>
        <w:t>个元素</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请在空格处将算法补充完整</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rPr>
        <w:t>int GetElem(LinkList L,int i,Elemtype *e){</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LinkList p</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int j</w:t>
      </w: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ind w:firstLineChars="400" w:firstLine="840"/>
        <w:rPr>
          <w:rFonts w:ascii="Courier New" w:eastAsia="宋体" w:hAnsi="Courier New" w:cs="Courier New" w:hint="eastAsia"/>
          <w:szCs w:val="21"/>
        </w:rPr>
      </w:pPr>
      <w:r w:rsidRPr="00E67DAA">
        <w:rPr>
          <w:rFonts w:ascii="Courier New" w:eastAsia="宋体" w:hAnsi="Courier New" w:cs="Courier New" w:hint="eastAsia"/>
          <w:szCs w:val="21"/>
        </w:rPr>
        <w:t>p=L-&gt;next;j=1;</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while(p&amp;&amp;j&lt;i){</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u w:val="single"/>
        </w:rPr>
        <w:t xml:space="preserve">   p=p-next (1)     </w:t>
      </w:r>
      <w:r w:rsidRPr="00E67DAA">
        <w:rPr>
          <w:rFonts w:ascii="Courier New" w:eastAsia="宋体" w:hAnsi="Courier New" w:cs="Courier New" w:hint="eastAsia"/>
          <w:szCs w:val="21"/>
        </w:rPr>
        <w:t>;++j;</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if(!p||j&gt;i)  return ERROR;</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*e=</w:t>
      </w:r>
      <w:r w:rsidRPr="00E67DAA">
        <w:rPr>
          <w:rFonts w:ascii="Courier New" w:eastAsia="宋体" w:hAnsi="Courier New" w:cs="Courier New" w:hint="eastAsia"/>
          <w:szCs w:val="21"/>
          <w:u w:val="single"/>
          <w:lang w:val="en-US"/>
        </w:rPr>
        <w:t xml:space="preserve">    p-data   (2)     </w:t>
      </w:r>
      <w:r w:rsidRPr="00E67DAA">
        <w:rPr>
          <w:rFonts w:ascii="Courier New" w:eastAsia="宋体" w:hAnsi="Courier New" w:cs="Courier New" w:hint="eastAsia"/>
          <w:szCs w:val="21"/>
          <w:lang w:val="en-US"/>
        </w:rPr>
        <w:t>;</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return OK;</w:t>
      </w:r>
    </w:p>
    <w:p w:rsidR="00E67DAA" w:rsidRPr="00E67DAA" w:rsidRDefault="00E67DAA" w:rsidP="00E67DAA">
      <w:pPr>
        <w:autoSpaceDE w:val="0"/>
        <w:autoSpaceDN w:val="0"/>
        <w:adjustRightInd w:val="0"/>
        <w:ind w:firstLine="42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w:t>
      </w:r>
    </w:p>
    <w:p w:rsidR="00E67DAA" w:rsidRPr="00E67DAA" w:rsidRDefault="00E67DAA" w:rsidP="00E67DAA">
      <w:pPr>
        <w:autoSpaceDE w:val="0"/>
        <w:autoSpaceDN w:val="0"/>
        <w:adjustRightInd w:val="0"/>
        <w:rPr>
          <w:rFonts w:ascii="宋体" w:eastAsia="宋体" w:hAnsi="宋体" w:cs="宋体" w:hint="eastAsia"/>
          <w:sz w:val="20"/>
          <w:szCs w:val="20"/>
          <w:u w:val="single"/>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(1)</w:t>
      </w:r>
      <w:r w:rsidRPr="00E67DAA">
        <w:rPr>
          <w:rFonts w:ascii="宋体" w:eastAsia="宋体" w:hAnsi="宋体" w:cs="宋体" w:hint="eastAsia"/>
          <w:color w:val="FF0000"/>
          <w:sz w:val="20"/>
          <w:szCs w:val="20"/>
        </w:rPr>
        <w:t>p=p-&gt;next     (2)p-&gt;data</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hint="eastAsia"/>
          <w:szCs w:val="21"/>
          <w:lang w:val="zh-CN"/>
        </w:rPr>
        <w:t>2</w:t>
      </w:r>
      <w:r w:rsidRPr="00E67DAA">
        <w:rPr>
          <w:rFonts w:ascii="Courier New" w:eastAsia="宋体" w:hAnsi="Courier New" w:cs="Courier New"/>
          <w:szCs w:val="21"/>
          <w:lang w:val="zh-CN"/>
        </w:rPr>
        <w:t>、函数</w:t>
      </w:r>
      <w:r w:rsidRPr="00E67DAA">
        <w:rPr>
          <w:rFonts w:ascii="Courier New" w:eastAsia="宋体" w:hAnsi="Courier New" w:cs="Courier New" w:hint="eastAsia"/>
          <w:szCs w:val="21"/>
          <w:lang w:val="zh-CN"/>
        </w:rPr>
        <w:t>实现单链表的插入算法</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请在空格处将算法补充完整</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int ListInsert(LinkList L,int i,ElemType e){</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LNode *p,*s;int j;</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p=L;j=0;</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  </w:t>
      </w:r>
      <w:r w:rsidRPr="00E67DAA">
        <w:rPr>
          <w:rFonts w:ascii="Courier New" w:eastAsia="宋体" w:hAnsi="Courier New" w:cs="Courier New" w:hint="eastAsia"/>
          <w:szCs w:val="21"/>
        </w:rPr>
        <w:tab/>
        <w:t xml:space="preserve">while((p!=NULL)&amp;&amp;(j&lt;i-1)){  </w:t>
      </w: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szCs w:val="21"/>
        </w:rPr>
        <w:t>p=p-&gt;next;j++;</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ab/>
        <w:t>}</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if(p==NULL||j&gt;i-1) return ERROR;</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  </w:t>
      </w:r>
      <w:r w:rsidRPr="00E67DAA">
        <w:rPr>
          <w:rFonts w:ascii="Courier New" w:eastAsia="宋体" w:hAnsi="Courier New" w:cs="Courier New" w:hint="eastAsia"/>
          <w:szCs w:val="21"/>
        </w:rPr>
        <w:tab/>
        <w:t xml:space="preserve">s=(LNode *)malloc(sizeof(LNode));  </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s-&gt;data=e;</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hint="eastAsia"/>
          <w:szCs w:val="21"/>
          <w:u w:val="single"/>
        </w:rPr>
        <w:t xml:space="preserve">      (1)  s-next=p-next         </w:t>
      </w:r>
      <w:r w:rsidRPr="00E67DAA">
        <w:rPr>
          <w:rFonts w:ascii="Courier New" w:eastAsia="宋体" w:hAnsi="Courier New" w:cs="Courier New" w:hint="eastAsia"/>
          <w:szCs w:val="21"/>
        </w:rPr>
        <w:t xml:space="preserve">;                </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r>
      <w:r w:rsidRPr="00E67DAA">
        <w:rPr>
          <w:rFonts w:ascii="Courier New" w:eastAsia="宋体" w:hAnsi="Courier New" w:cs="Courier New" w:hint="eastAsia"/>
          <w:szCs w:val="21"/>
          <w:u w:val="single"/>
        </w:rPr>
        <w:t xml:space="preserve">      (2)    p-next=s      </w:t>
      </w:r>
      <w:r w:rsidRPr="00E67DAA">
        <w:rPr>
          <w:rFonts w:ascii="Courier New" w:eastAsia="宋体" w:hAnsi="Courier New" w:cs="Courier New"/>
          <w:szCs w:val="21"/>
        </w:rPr>
        <w:t>;</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return OK;</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szCs w:val="21"/>
        </w:rPr>
        <w:t>}/*ListInsert*/</w:t>
      </w:r>
    </w:p>
    <w:p w:rsidR="00E67DAA" w:rsidRPr="00E67DAA" w:rsidRDefault="00E67DAA" w:rsidP="00E67DAA">
      <w:pPr>
        <w:autoSpaceDE w:val="0"/>
        <w:autoSpaceDN w:val="0"/>
        <w:adjustRightInd w:val="0"/>
        <w:rPr>
          <w:rFonts w:ascii="宋体" w:eastAsia="宋体" w:hAnsi="宋体" w:cs="宋体" w:hint="eastAsia"/>
          <w:sz w:val="20"/>
          <w:szCs w:val="20"/>
          <w:u w:val="single"/>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(1)</w:t>
      </w:r>
      <w:r w:rsidRPr="00E67DAA">
        <w:rPr>
          <w:rFonts w:ascii="宋体" w:eastAsia="宋体" w:hAnsi="宋体" w:cs="宋体" w:hint="eastAsia"/>
          <w:color w:val="FF0000"/>
          <w:sz w:val="20"/>
          <w:szCs w:val="20"/>
        </w:rPr>
        <w:t>s-&gt;next=p-&gt;next    (2)p-&gt;next=s</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hint="eastAsia"/>
          <w:szCs w:val="21"/>
          <w:lang w:val="zh-CN"/>
        </w:rPr>
        <w:t>3</w:t>
      </w:r>
      <w:r w:rsidRPr="00E67DAA">
        <w:rPr>
          <w:rFonts w:ascii="Courier New" w:eastAsia="宋体" w:hAnsi="Courier New" w:cs="Courier New" w:hint="eastAsia"/>
          <w:szCs w:val="21"/>
          <w:lang w:val="zh-CN"/>
        </w:rPr>
        <w:t>、</w:t>
      </w:r>
      <w:r w:rsidRPr="00E67DAA">
        <w:rPr>
          <w:rFonts w:ascii="Courier New" w:eastAsia="宋体" w:hAnsi="Courier New" w:cs="Courier New"/>
          <w:szCs w:val="21"/>
          <w:lang w:val="zh-CN"/>
        </w:rPr>
        <w:t>函数</w:t>
      </w:r>
      <w:r w:rsidRPr="00E67DAA">
        <w:rPr>
          <w:rFonts w:ascii="Courier New" w:eastAsia="宋体" w:hAnsi="Courier New" w:cs="Courier New"/>
          <w:szCs w:val="21"/>
        </w:rPr>
        <w:t>ListDelete_sq</w:t>
      </w:r>
      <w:r w:rsidRPr="00E67DAA">
        <w:rPr>
          <w:rFonts w:ascii="Courier New" w:eastAsia="宋体" w:hAnsi="Courier New" w:cs="Courier New" w:hint="eastAsia"/>
          <w:szCs w:val="21"/>
          <w:lang w:val="zh-CN"/>
        </w:rPr>
        <w:t>实现顺序表删除算法</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请在空格处将算法补充完整</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int ListDelete_sq(Sqlist *L,int i){</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int k;</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    if(i&lt;1||i&gt;L-&gt;length) return ERROR;</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for(k=i-1;k&lt;L-&gt;length-1;k++) </w:t>
      </w:r>
    </w:p>
    <w:p w:rsidR="00E67DAA" w:rsidRPr="00E67DAA" w:rsidRDefault="00E67DAA" w:rsidP="00E67DAA">
      <w:pPr>
        <w:autoSpaceDE w:val="0"/>
        <w:autoSpaceDN w:val="0"/>
        <w:adjustRightInd w:val="0"/>
        <w:ind w:left="1260"/>
        <w:rPr>
          <w:rFonts w:ascii="Courier New" w:eastAsia="宋体" w:hAnsi="Courier New" w:cs="Courier New"/>
          <w:szCs w:val="21"/>
        </w:rPr>
      </w:pPr>
      <w:r w:rsidRPr="00E67DAA">
        <w:rPr>
          <w:rFonts w:ascii="Courier New" w:eastAsia="宋体" w:hAnsi="Courier New" w:cs="Courier New"/>
          <w:szCs w:val="21"/>
        </w:rPr>
        <w:t>L-&gt;slist[k]=</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u w:val="single"/>
        </w:rPr>
        <w:t>L-&gt;slist[k</w:t>
      </w:r>
      <w:r w:rsidRPr="00E67DAA">
        <w:rPr>
          <w:rFonts w:ascii="Courier New" w:eastAsia="宋体" w:hAnsi="Courier New" w:cs="Courier New" w:hint="eastAsia"/>
          <w:szCs w:val="21"/>
          <w:u w:val="single"/>
        </w:rPr>
        <w:t>+1</w:t>
      </w:r>
      <w:r w:rsidRPr="00E67DAA">
        <w:rPr>
          <w:rFonts w:ascii="Courier New" w:eastAsia="宋体" w:hAnsi="Courier New" w:cs="Courier New"/>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1</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 xml:space="preserve">    </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2</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u w:val="single"/>
        </w:rPr>
        <w:t>--L-&gt;Length</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rPr>
        <w:t xml:space="preserve">;                       </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return OK;</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rPr>
          <w:rFonts w:ascii="Courier New" w:eastAsia="宋体" w:hAnsi="Courier New" w:cs="Courier New" w:hint="eastAsia"/>
          <w:szCs w:val="21"/>
        </w:rPr>
      </w:pPr>
      <w:r w:rsidRPr="00E67DAA">
        <w:rPr>
          <w:rFonts w:ascii="Courier New" w:eastAsia="宋体" w:hAnsi="Courier New" w:cs="Courier New" w:hint="eastAsia"/>
          <w:color w:val="FF0000"/>
          <w:szCs w:val="24"/>
        </w:rPr>
        <w:lastRenderedPageBreak/>
        <w:t>答案：（</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color w:val="FF0000"/>
          <w:szCs w:val="24"/>
        </w:rPr>
        <w:t>）</w:t>
      </w:r>
      <w:r w:rsidRPr="00E67DAA">
        <w:rPr>
          <w:rFonts w:ascii="宋体" w:eastAsia="宋体" w:hAnsi="宋体" w:cs="宋体" w:hint="eastAsia"/>
          <w:color w:val="FF0000"/>
          <w:sz w:val="20"/>
          <w:szCs w:val="20"/>
        </w:rPr>
        <w:t xml:space="preserve">L-&gt;slist[k+1]     （2） --L-&gt;Length  </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、函数</w:t>
      </w:r>
      <w:r w:rsidRPr="00E67DAA">
        <w:rPr>
          <w:rFonts w:ascii="Courier New" w:eastAsia="宋体" w:hAnsi="Courier New" w:cs="Courier New" w:hint="eastAsia"/>
          <w:szCs w:val="21"/>
          <w:lang w:val="zh-CN"/>
        </w:rPr>
        <w:t>实现单链表的删除算法</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请在空格处将算法补充完整</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int ListDelete(LinkList L,int i,ElemType *s){</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LNode *p,*q;</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int j;</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p=L;j=0;</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 xml:space="preserve">    while((</w:t>
      </w:r>
      <w:r w:rsidRPr="00E67DAA">
        <w:rPr>
          <w:rFonts w:ascii="Courier New" w:eastAsia="宋体" w:hAnsi="Courier New" w:cs="Courier New" w:hint="eastAsia"/>
          <w:szCs w:val="21"/>
          <w:u w:val="single"/>
        </w:rPr>
        <w:t xml:space="preserve">   p-next!=null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1</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rPr>
        <w:t>)&amp;&amp;(j&lt;i-1)){</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p=p-&gt;next;j++;</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if(p-&gt;next==NULL||j&gt;i-1) return ERROR;</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 xml:space="preserve">    q=p-&gt;next;                  </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u w:val="single"/>
        </w:rPr>
        <w:t xml:space="preserve"> p-next=q-next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2</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*s=q-&gt;data;</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free(q);</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return OK;</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}/*listDelete*/</w:t>
      </w:r>
    </w:p>
    <w:p w:rsidR="00E67DAA" w:rsidRPr="00E67DAA" w:rsidRDefault="00E67DAA" w:rsidP="00E67DAA">
      <w:pPr>
        <w:autoSpaceDE w:val="0"/>
        <w:autoSpaceDN w:val="0"/>
        <w:adjustRightInd w:val="0"/>
        <w:rPr>
          <w:rFonts w:ascii="Courier New" w:eastAsia="宋体" w:hAnsi="Courier New" w:cs="Courier New" w:hint="eastAsia"/>
          <w:color w:val="FF0000"/>
          <w:szCs w:val="24"/>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(1)p-&gt;next!=NULL    (2)p-&gt;next=q-&gt;next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5</w:t>
      </w:r>
      <w:r w:rsidRPr="00E67DAA">
        <w:rPr>
          <w:rFonts w:ascii="Courier New" w:eastAsia="宋体" w:hAnsi="Courier New" w:cs="Courier New" w:hint="eastAsia"/>
          <w:szCs w:val="21"/>
        </w:rPr>
        <w:t>、写出算法的功能。</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szCs w:val="21"/>
        </w:rPr>
        <w:t>int L(head)</w:t>
      </w: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node * head;</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int n=0;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node *p;</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p=head;</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while(p!=</w:t>
      </w:r>
      <w:r w:rsidRPr="00E67DAA">
        <w:rPr>
          <w:rFonts w:ascii="Courier New" w:eastAsia="宋体" w:hAnsi="Courier New" w:cs="Courier New" w:hint="eastAsia"/>
          <w:szCs w:val="21"/>
        </w:rPr>
        <w:t>NULL</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 p=p-&gt;next;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 xml:space="preserve">   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 xml:space="preserve"> }</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return(n);</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求单链表</w:t>
      </w:r>
      <w:r w:rsidRPr="00E67DAA">
        <w:rPr>
          <w:rFonts w:ascii="Times New Roman" w:eastAsia="宋体" w:hAnsi="Times New Roman" w:cs="Times New Roman" w:hint="eastAsia"/>
          <w:color w:val="FF0000"/>
          <w:szCs w:val="24"/>
        </w:rPr>
        <w:t>head</w:t>
      </w:r>
      <w:r w:rsidRPr="00E67DAA">
        <w:rPr>
          <w:rFonts w:ascii="Times New Roman" w:eastAsia="宋体" w:hAnsi="Times New Roman" w:cs="Times New Roman" w:hint="eastAsia"/>
          <w:color w:val="FF0000"/>
          <w:szCs w:val="24"/>
        </w:rPr>
        <w:t>的长度</w:t>
      </w:r>
    </w:p>
    <w:p w:rsidR="00E67DAA" w:rsidRPr="00E67DAA" w:rsidRDefault="00E67DAA" w:rsidP="00E67DAA">
      <w:pPr>
        <w:autoSpaceDE w:val="0"/>
        <w:autoSpaceDN w:val="0"/>
        <w:adjustRightInd w:val="0"/>
        <w:rPr>
          <w:rFonts w:ascii="Times New Roman" w:eastAsia="宋体" w:hAnsi="Times New Roman" w:cs="Times New Roman" w:hint="eastAsia"/>
          <w:color w:val="FF0000"/>
          <w:szCs w:val="24"/>
        </w:rPr>
      </w:pPr>
    </w:p>
    <w:p w:rsidR="00E67DAA" w:rsidRPr="00E67DAA" w:rsidRDefault="00E67DAA" w:rsidP="00E67DAA">
      <w:pPr>
        <w:autoSpaceDE w:val="0"/>
        <w:autoSpaceDN w:val="0"/>
        <w:adjustRightInd w:val="0"/>
        <w:rPr>
          <w:rFonts w:ascii="Times New Roman" w:eastAsia="宋体" w:hAnsi="Times New Roman" w:cs="Times New Roman" w:hint="eastAsia"/>
          <w:color w:val="FF0000"/>
          <w:szCs w:val="24"/>
        </w:rPr>
      </w:pPr>
    </w:p>
    <w:p w:rsidR="00E67DAA" w:rsidRPr="00E67DAA" w:rsidRDefault="00E67DAA" w:rsidP="00E67DAA">
      <w:pPr>
        <w:autoSpaceDE w:val="0"/>
        <w:autoSpaceDN w:val="0"/>
        <w:adjustRightInd w:val="0"/>
        <w:rPr>
          <w:rFonts w:ascii="Courier New" w:eastAsia="宋体" w:hAnsi="Courier New" w:cs="Courier New" w:hint="eastAsia"/>
          <w:color w:val="FF0000"/>
          <w:szCs w:val="24"/>
          <w:lang w:val="en-US"/>
        </w:rPr>
      </w:pP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highlight w:val="yellow"/>
          <w:lang w:val="en-US"/>
        </w:rPr>
        <w:t>五、综合题</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1</w:t>
      </w:r>
      <w:r w:rsidRPr="00E67DAA">
        <w:rPr>
          <w:rFonts w:ascii="Courier New" w:eastAsia="宋体" w:hAnsi="Courier New" w:cs="Courier New" w:hint="eastAsia"/>
          <w:szCs w:val="21"/>
          <w:lang w:val="zh-CN"/>
        </w:rPr>
        <w:t>、</w:t>
      </w:r>
      <w:r w:rsidRPr="00E67DAA">
        <w:rPr>
          <w:rFonts w:ascii="Courier New" w:eastAsia="宋体" w:hAnsi="Courier New" w:cs="Courier New"/>
          <w:szCs w:val="21"/>
          <w:lang w:val="zh-CN"/>
        </w:rPr>
        <w:t>编写算法，实现</w:t>
      </w:r>
      <w:r w:rsidRPr="00E67DAA">
        <w:rPr>
          <w:rFonts w:ascii="Courier New" w:eastAsia="宋体" w:hAnsi="Courier New" w:cs="Courier New" w:hint="eastAsia"/>
          <w:szCs w:val="21"/>
          <w:lang w:val="zh-CN"/>
        </w:rPr>
        <w:t>带头结点单链表的逆置算法</w:t>
      </w:r>
      <w:r w:rsidRPr="00E67DAA">
        <w:rPr>
          <w:rFonts w:ascii="Courier New" w:eastAsia="宋体" w:hAnsi="Courier New" w:cs="Courier New"/>
          <w:szCs w:val="21"/>
          <w:lang w:val="zh-CN"/>
        </w:rPr>
        <w:t>。</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void invent(Lnode *head)</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{Lnode *p,*q;</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if(!head-&gt;next) return ERROR;</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p=head-&gt;next; q=p-&gt;next; p-&gt;next =NULL;</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while(q)</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{p=q; q=q-&gt;next; p-&gt;next=head-&gt;next; head-&gt;next=p;}</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Courier New" w:eastAsia="宋体" w:hAnsi="Courier New" w:cs="Courier New" w:hint="eastAsia"/>
          <w:szCs w:val="21"/>
        </w:rPr>
      </w:pPr>
      <w:r w:rsidRPr="00E67DAA">
        <w:rPr>
          <w:rFonts w:ascii="Courier New" w:eastAsia="宋体" w:hAnsi="Courier New" w:cs="Courier New" w:hint="eastAsia"/>
          <w:szCs w:val="21"/>
          <w:lang w:val="zh-CN"/>
        </w:rPr>
        <w:t>2</w:t>
      </w:r>
      <w:r w:rsidRPr="00E67DAA">
        <w:rPr>
          <w:rFonts w:ascii="Courier New" w:eastAsia="宋体" w:hAnsi="Courier New" w:cs="Courier New" w:hint="eastAsia"/>
          <w:szCs w:val="21"/>
          <w:lang w:val="zh-CN"/>
        </w:rPr>
        <w:t>、有两个循环链表，链头指针分别为</w:t>
      </w:r>
      <w:r w:rsidRPr="00E67DAA">
        <w:rPr>
          <w:rFonts w:ascii="Courier New" w:eastAsia="宋体" w:hAnsi="Courier New" w:cs="Courier New" w:hint="eastAsia"/>
          <w:szCs w:val="21"/>
          <w:lang w:val="zh-CN"/>
        </w:rPr>
        <w:t>L1</w:t>
      </w:r>
      <w:r w:rsidRPr="00E67DAA">
        <w:rPr>
          <w:rFonts w:ascii="Courier New" w:eastAsia="宋体" w:hAnsi="Courier New" w:cs="Courier New" w:hint="eastAsia"/>
          <w:szCs w:val="21"/>
          <w:lang w:val="zh-CN"/>
        </w:rPr>
        <w:t>和</w:t>
      </w:r>
      <w:r w:rsidRPr="00E67DAA">
        <w:rPr>
          <w:rFonts w:ascii="Courier New" w:eastAsia="宋体" w:hAnsi="Courier New" w:cs="Courier New" w:hint="eastAsia"/>
          <w:szCs w:val="21"/>
          <w:lang w:val="zh-CN"/>
        </w:rPr>
        <w:t>L2</w:t>
      </w:r>
      <w:r w:rsidRPr="00E67DAA">
        <w:rPr>
          <w:rFonts w:ascii="Courier New" w:eastAsia="宋体" w:hAnsi="Courier New" w:cs="Courier New" w:hint="eastAsia"/>
          <w:szCs w:val="21"/>
          <w:lang w:val="zh-CN"/>
        </w:rPr>
        <w:t>，要求写出算法将</w:t>
      </w:r>
      <w:r w:rsidRPr="00E67DAA">
        <w:rPr>
          <w:rFonts w:ascii="Courier New" w:eastAsia="宋体" w:hAnsi="Courier New" w:cs="Courier New" w:hint="eastAsia"/>
          <w:szCs w:val="21"/>
          <w:lang w:val="zh-CN"/>
        </w:rPr>
        <w:t>L2</w:t>
      </w:r>
      <w:r w:rsidRPr="00E67DAA">
        <w:rPr>
          <w:rFonts w:ascii="Courier New" w:eastAsia="宋体" w:hAnsi="Courier New" w:cs="Courier New" w:hint="eastAsia"/>
          <w:szCs w:val="21"/>
          <w:lang w:val="zh-CN"/>
        </w:rPr>
        <w:t>链表链到</w:t>
      </w:r>
      <w:r w:rsidRPr="00E67DAA">
        <w:rPr>
          <w:rFonts w:ascii="Courier New" w:eastAsia="宋体" w:hAnsi="Courier New" w:cs="Courier New" w:hint="eastAsia"/>
          <w:szCs w:val="21"/>
          <w:lang w:val="zh-CN"/>
        </w:rPr>
        <w:t>L1</w:t>
      </w:r>
      <w:r w:rsidRPr="00E67DAA">
        <w:rPr>
          <w:rFonts w:ascii="Courier New" w:eastAsia="宋体" w:hAnsi="Courier New" w:cs="Courier New" w:hint="eastAsia"/>
          <w:szCs w:val="21"/>
          <w:lang w:val="zh-CN"/>
        </w:rPr>
        <w:t>链表之后，且连接后仍保持循环链表形式</w:t>
      </w:r>
      <w:r w:rsidRPr="00E67DAA">
        <w:rPr>
          <w:rFonts w:ascii="Courier New" w:eastAsia="宋体" w:hAnsi="Courier New" w:cs="Courier New"/>
          <w:szCs w:val="21"/>
          <w:lang w:val="zh-CN"/>
        </w:rPr>
        <w:t>。</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lastRenderedPageBreak/>
        <w:t>答案：</w:t>
      </w:r>
      <w:r w:rsidRPr="00E67DAA">
        <w:rPr>
          <w:rFonts w:ascii="Times New Roman" w:eastAsia="宋体" w:hAnsi="Times New Roman" w:cs="Times New Roman" w:hint="eastAsia"/>
          <w:color w:val="FF0000"/>
          <w:szCs w:val="24"/>
        </w:rPr>
        <w:t>void merge(Lnode *L1, Lnode *L2)</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{Lnode *p,*q ;</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while(p-&gt;next!=L1)</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p=p-&gt;next;</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while(q-&gt;next!=L2)</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q=q-&gt;next;</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q-&gt;next=L1; p-&gt;next =L2;</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Courier New" w:eastAsia="宋体" w:hAnsi="Courier New" w:cs="Courier New" w:hint="eastAsia"/>
          <w:szCs w:val="21"/>
        </w:rPr>
      </w:pPr>
      <w:r w:rsidRPr="00E67DAA">
        <w:rPr>
          <w:rFonts w:ascii="Times New Roman" w:eastAsia="宋体" w:hAnsi="Times New Roman" w:cs="Times New Roman" w:hint="eastAsia"/>
          <w:szCs w:val="24"/>
        </w:rPr>
        <w:t>3</w:t>
      </w:r>
      <w:r w:rsidRPr="00E67DAA">
        <w:rPr>
          <w:rFonts w:ascii="Times New Roman" w:eastAsia="宋体" w:hAnsi="Times New Roman" w:cs="Times New Roman" w:hint="eastAsia"/>
          <w:szCs w:val="24"/>
        </w:rPr>
        <w:t>、设一个带头结点的单向链表的头指针为</w:t>
      </w:r>
      <w:r w:rsidRPr="00E67DAA">
        <w:rPr>
          <w:rFonts w:ascii="Times New Roman" w:eastAsia="宋体" w:hAnsi="Times New Roman" w:cs="Times New Roman" w:hint="eastAsia"/>
          <w:szCs w:val="24"/>
        </w:rPr>
        <w:t>head</w:t>
      </w:r>
      <w:r w:rsidRPr="00E67DAA">
        <w:rPr>
          <w:rFonts w:ascii="Times New Roman" w:eastAsia="宋体" w:hAnsi="Times New Roman" w:cs="Times New Roman" w:hint="eastAsia"/>
          <w:szCs w:val="24"/>
        </w:rPr>
        <w:t>，设计算法，将链表的记录，按照</w:t>
      </w:r>
      <w:r w:rsidRPr="00E67DAA">
        <w:rPr>
          <w:rFonts w:ascii="Times New Roman" w:eastAsia="宋体" w:hAnsi="Times New Roman" w:cs="Times New Roman" w:hint="eastAsia"/>
          <w:szCs w:val="24"/>
        </w:rPr>
        <w:t>data</w:t>
      </w:r>
      <w:r w:rsidRPr="00E67DAA">
        <w:rPr>
          <w:rFonts w:ascii="Times New Roman" w:eastAsia="宋体" w:hAnsi="Times New Roman" w:cs="Times New Roman" w:hint="eastAsia"/>
          <w:szCs w:val="24"/>
        </w:rPr>
        <w:t>域的值递增排序。</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void assending(Lnode *head)</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{Lnode *p,*q , *r, *s;</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p=head-&gt;next; q=p-&gt;next; p-&gt;next=NULL;</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while(q)</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{r=q; q=q-&gt;next;</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if(r-&gt;data&lt;=p-&gt;data) </w:t>
      </w:r>
    </w:p>
    <w:p w:rsidR="00E67DAA" w:rsidRPr="00E67DAA" w:rsidRDefault="00E67DAA" w:rsidP="00E67DAA">
      <w:pPr>
        <w:ind w:firstLineChars="900" w:firstLine="189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{r-&gt;next=p; head-&gt;next=r; p=r; }</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else</w:t>
      </w:r>
    </w:p>
    <w:p w:rsidR="00E67DAA" w:rsidRPr="00E67DAA" w:rsidRDefault="00E67DAA" w:rsidP="00E67DAA">
      <w:pPr>
        <w:ind w:firstLineChars="900" w:firstLine="189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{while(!p &amp;&amp; r-&gt;data&gt;p-&gt;data)</w:t>
      </w:r>
    </w:p>
    <w:p w:rsidR="00E67DAA" w:rsidRPr="00E67DAA" w:rsidRDefault="00E67DAA" w:rsidP="00E67DAA">
      <w:pPr>
        <w:ind w:firstLineChars="1150" w:firstLine="241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{s=p; p=p-&gt;next; }</w:t>
      </w:r>
    </w:p>
    <w:p w:rsidR="00E67DAA" w:rsidRPr="00E67DAA" w:rsidRDefault="00E67DAA" w:rsidP="00E67DAA">
      <w:pPr>
        <w:ind w:firstLineChars="950" w:firstLine="199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r-&gt;next=p; s-&gt;next=r;}</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p=head-&gt;next; }</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4</w:t>
      </w:r>
      <w:r w:rsidRPr="00E67DAA">
        <w:rPr>
          <w:rFonts w:ascii="Times New Roman" w:eastAsia="宋体" w:hAnsi="Times New Roman" w:cs="Times New Roman" w:hint="eastAsia"/>
          <w:szCs w:val="24"/>
        </w:rPr>
        <w:t>、编写算法</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将一个头指针为</w:t>
      </w:r>
      <w:r w:rsidRPr="00E67DAA">
        <w:rPr>
          <w:rFonts w:ascii="Times New Roman" w:eastAsia="宋体" w:hAnsi="Times New Roman" w:cs="Times New Roman"/>
          <w:szCs w:val="24"/>
        </w:rPr>
        <w:t>head</w:t>
      </w:r>
      <w:r w:rsidRPr="00E67DAA">
        <w:rPr>
          <w:rFonts w:ascii="Times New Roman" w:eastAsia="宋体" w:hAnsi="Times New Roman" w:cs="Times New Roman" w:hint="eastAsia"/>
          <w:szCs w:val="24"/>
        </w:rPr>
        <w:t>不带头结点的单链表改造为一个单向循环链表，并分析算法的时间复杂度。</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void linklist_c(Lnode *head)</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{Lnode *p; p=head;</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if(!p) return ERROR;</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while(p-&gt;next!=NULL)</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p=p-&gt;next;</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p-&gt;next=head;</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Courier New" w:eastAsia="宋体" w:hAnsi="Courier New" w:cs="Courier New" w:hint="eastAsia"/>
          <w:color w:val="FF0000"/>
          <w:szCs w:val="24"/>
          <w:lang w:val="en-US"/>
        </w:rPr>
      </w:pPr>
      <w:r w:rsidRPr="00E67DAA">
        <w:rPr>
          <w:rFonts w:ascii="Courier New" w:eastAsia="宋体" w:hAnsi="Courier New" w:cs="Courier New" w:hint="eastAsia"/>
          <w:color w:val="FF0000"/>
          <w:szCs w:val="24"/>
          <w:lang w:val="en-US"/>
        </w:rPr>
        <w:t>设单链表的长度（数据结点数）为</w:t>
      </w:r>
      <w:r w:rsidRPr="00E67DAA">
        <w:rPr>
          <w:rFonts w:ascii="Courier New" w:eastAsia="宋体" w:hAnsi="Courier New" w:cs="Courier New" w:hint="eastAsia"/>
          <w:color w:val="FF0000"/>
          <w:szCs w:val="24"/>
          <w:lang w:val="en-US"/>
        </w:rPr>
        <w:t>N</w:t>
      </w:r>
      <w:r w:rsidRPr="00E67DAA">
        <w:rPr>
          <w:rFonts w:ascii="Courier New" w:eastAsia="宋体" w:hAnsi="Courier New" w:cs="Courier New" w:hint="eastAsia"/>
          <w:color w:val="FF0000"/>
          <w:szCs w:val="24"/>
          <w:lang w:val="en-US"/>
        </w:rPr>
        <w:t>，则该算法的时间主要花费在查找链表最后一个结点上（算法中的</w:t>
      </w:r>
      <w:r w:rsidRPr="00E67DAA">
        <w:rPr>
          <w:rFonts w:ascii="Courier New" w:eastAsia="宋体" w:hAnsi="Courier New" w:cs="Courier New" w:hint="eastAsia"/>
          <w:color w:val="FF0000"/>
          <w:szCs w:val="24"/>
          <w:lang w:val="en-US"/>
        </w:rPr>
        <w:t>while</w:t>
      </w:r>
      <w:r w:rsidRPr="00E67DAA">
        <w:rPr>
          <w:rFonts w:ascii="Courier New" w:eastAsia="宋体" w:hAnsi="Courier New" w:cs="Courier New" w:hint="eastAsia"/>
          <w:color w:val="FF0000"/>
          <w:szCs w:val="24"/>
          <w:lang w:val="en-US"/>
        </w:rPr>
        <w:t>循环），所以该算法的时间复杂度为</w:t>
      </w:r>
      <w:r w:rsidRPr="00E67DAA">
        <w:rPr>
          <w:rFonts w:ascii="Courier New" w:eastAsia="宋体" w:hAnsi="Courier New" w:cs="Courier New" w:hint="eastAsia"/>
          <w:color w:val="FF0000"/>
          <w:szCs w:val="24"/>
          <w:lang w:val="en-US"/>
        </w:rPr>
        <w:t>O</w:t>
      </w:r>
      <w:r w:rsidRPr="00E67DAA">
        <w:rPr>
          <w:rFonts w:ascii="Courier New" w:eastAsia="宋体" w:hAnsi="Courier New" w:cs="Courier New" w:hint="eastAsia"/>
          <w:color w:val="FF0000"/>
          <w:szCs w:val="24"/>
          <w:lang w:val="en-US"/>
        </w:rPr>
        <w:t>（</w:t>
      </w:r>
      <w:r w:rsidRPr="00E67DAA">
        <w:rPr>
          <w:rFonts w:ascii="Courier New" w:eastAsia="宋体" w:hAnsi="Courier New" w:cs="Courier New" w:hint="eastAsia"/>
          <w:color w:val="FF0000"/>
          <w:szCs w:val="24"/>
          <w:lang w:val="en-US"/>
        </w:rPr>
        <w:t>N</w:t>
      </w:r>
      <w:r w:rsidRPr="00E67DAA">
        <w:rPr>
          <w:rFonts w:ascii="Courier New" w:eastAsia="宋体" w:hAnsi="Courier New" w:cs="Courier New" w:hint="eastAsia"/>
          <w:color w:val="FF0000"/>
          <w:szCs w:val="24"/>
          <w:lang w:val="en-US"/>
        </w:rPr>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5</w:t>
      </w:r>
      <w:r w:rsidRPr="00E67DAA">
        <w:rPr>
          <w:rFonts w:ascii="Courier New" w:eastAsia="宋体" w:hAnsi="Courier New" w:cs="Courier New" w:hint="eastAsia"/>
          <w:szCs w:val="21"/>
        </w:rPr>
        <w:t>、已知</w:t>
      </w:r>
      <w:r w:rsidRPr="00E67DAA">
        <w:rPr>
          <w:rFonts w:ascii="Courier New" w:eastAsia="宋体" w:hAnsi="Courier New" w:cs="Courier New" w:hint="eastAsia"/>
          <w:szCs w:val="21"/>
        </w:rPr>
        <w:t>head</w:t>
      </w:r>
      <w:r w:rsidRPr="00E67DAA">
        <w:rPr>
          <w:rFonts w:ascii="Courier New" w:eastAsia="宋体" w:hAnsi="Courier New" w:cs="Courier New" w:hint="eastAsia"/>
          <w:szCs w:val="21"/>
        </w:rPr>
        <w:t>为带头结点的单循环链表的头指针，链表中的数据元素依次为（</w:t>
      </w:r>
      <w:r w:rsidRPr="00E67DAA">
        <w:rPr>
          <w:rFonts w:ascii="Courier New" w:eastAsia="宋体" w:hAnsi="Courier New" w:cs="Courier New" w:hint="eastAsia"/>
          <w:szCs w:val="21"/>
        </w:rPr>
        <w:t>a1</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a2,a3,a4,</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,an</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,A</w:t>
      </w:r>
      <w:r w:rsidRPr="00E67DAA">
        <w:rPr>
          <w:rFonts w:ascii="Courier New" w:eastAsia="宋体" w:hAnsi="Courier New" w:cs="Courier New" w:hint="eastAsia"/>
          <w:szCs w:val="21"/>
        </w:rPr>
        <w:t>为指向空的顺序表的指针。阅读以下程序段，并回答问题：</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w:t>
      </w:r>
      <w:r w:rsidRPr="00E67DAA">
        <w:rPr>
          <w:rFonts w:ascii="Courier New" w:eastAsia="宋体" w:hAnsi="Courier New" w:cs="Courier New" w:hint="eastAsia"/>
          <w:szCs w:val="21"/>
        </w:rPr>
        <w:t>1</w:t>
      </w:r>
      <w:r w:rsidRPr="00E67DAA">
        <w:rPr>
          <w:rFonts w:ascii="Courier New" w:eastAsia="宋体" w:hAnsi="Courier New" w:cs="Courier New" w:hint="eastAsia"/>
          <w:szCs w:val="21"/>
        </w:rPr>
        <w:t>）写出执行下列程序段后的顺序表</w:t>
      </w:r>
      <w:r w:rsidRPr="00E67DAA">
        <w:rPr>
          <w:rFonts w:ascii="Courier New" w:eastAsia="宋体" w:hAnsi="Courier New" w:cs="Courier New" w:hint="eastAsia"/>
          <w:szCs w:val="21"/>
        </w:rPr>
        <w:t>A</w:t>
      </w:r>
      <w:r w:rsidRPr="00E67DAA">
        <w:rPr>
          <w:rFonts w:ascii="Courier New" w:eastAsia="宋体" w:hAnsi="Courier New" w:cs="Courier New" w:hint="eastAsia"/>
          <w:szCs w:val="21"/>
        </w:rPr>
        <w:t>中的数据元素；</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w:t>
      </w:r>
      <w:r w:rsidRPr="00E67DAA">
        <w:rPr>
          <w:rFonts w:ascii="Courier New" w:eastAsia="宋体" w:hAnsi="Courier New" w:cs="Courier New" w:hint="eastAsia"/>
          <w:szCs w:val="21"/>
        </w:rPr>
        <w:t>2</w:t>
      </w:r>
      <w:r w:rsidRPr="00E67DAA">
        <w:rPr>
          <w:rFonts w:ascii="Courier New" w:eastAsia="宋体" w:hAnsi="Courier New" w:cs="Courier New" w:hint="eastAsia"/>
          <w:szCs w:val="21"/>
        </w:rPr>
        <w:t>）简要叙述该程序段的功能。</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if(head-&gt;next!=head)</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p=head-&gt;next;</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A-&gt;length=0;</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while(p-&gt;next!=head)</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lastRenderedPageBreak/>
        <w:t>{</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p=p-&gt;next;</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A-&gt;data[A-&gt;length ++]=p-&gt;data;</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if(p-&gt;next!=head)p=p-&gt;next;</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w:t>
      </w:r>
    </w:p>
    <w:p w:rsidR="00E67DAA" w:rsidRPr="00E67DAA" w:rsidRDefault="00E67DAA" w:rsidP="00E67DAA">
      <w:pPr>
        <w:rPr>
          <w:rFonts w:ascii="Courier New" w:eastAsia="宋体" w:hAnsi="Courier New" w:cs="Courier New" w:hint="eastAsia"/>
          <w:color w:val="FF0000"/>
          <w:szCs w:val="24"/>
          <w:lang w:val="en-US"/>
        </w:rPr>
      </w:pPr>
      <w:r w:rsidRPr="00E67DAA">
        <w:rPr>
          <w:rFonts w:ascii="Courier New" w:eastAsia="宋体" w:hAnsi="Courier New" w:cs="Courier New"/>
          <w:szCs w:val="21"/>
        </w:rPr>
        <w:t>}</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ind w:firstLineChars="200" w:firstLine="420"/>
        <w:rPr>
          <w:rFonts w:ascii="宋体" w:eastAsia="宋体" w:hAnsi="宋体" w:cs="宋体" w:hint="eastAsia"/>
          <w:color w:val="FF0000"/>
          <w:sz w:val="20"/>
          <w:szCs w:val="20"/>
        </w:rPr>
      </w:pPr>
      <w:r w:rsidRPr="00E67DAA">
        <w:rPr>
          <w:rFonts w:ascii="Times New Roman" w:eastAsia="宋体" w:hAnsi="Times New Roman" w:cs="Times New Roman" w:hint="eastAsia"/>
          <w:color w:val="FF0000"/>
          <w:szCs w:val="24"/>
        </w:rPr>
        <w:t xml:space="preserve"> (1)  (a2, a4, </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 )   (2)</w:t>
      </w:r>
      <w:r w:rsidRPr="00E67DAA">
        <w:rPr>
          <w:rFonts w:ascii="Times New Roman" w:eastAsia="宋体" w:hAnsi="Times New Roman" w:cs="Times New Roman" w:hint="eastAsia"/>
          <w:color w:val="FF0000"/>
          <w:szCs w:val="24"/>
        </w:rPr>
        <w:t>将循环单链表中偶数结点位置的元素值写入顺序表</w:t>
      </w:r>
      <w:r w:rsidRPr="00E67DAA">
        <w:rPr>
          <w:rFonts w:ascii="Times New Roman" w:eastAsia="宋体" w:hAnsi="Times New Roman" w:cs="Times New Roman" w:hint="eastAsia"/>
          <w:color w:val="FF0000"/>
          <w:szCs w:val="24"/>
        </w:rPr>
        <w:t>A</w: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6</w:t>
      </w:r>
      <w:r w:rsidRPr="00E67DAA">
        <w:rPr>
          <w:rFonts w:ascii="Times New Roman" w:eastAsia="宋体" w:hAnsi="Times New Roman" w:cs="Times New Roman" w:hint="eastAsia"/>
          <w:szCs w:val="24"/>
        </w:rPr>
        <w:t>、设顺序表</w:t>
      </w:r>
      <w:r w:rsidRPr="00E67DAA">
        <w:rPr>
          <w:rFonts w:ascii="Times New Roman" w:eastAsia="宋体" w:hAnsi="Times New Roman" w:cs="Times New Roman"/>
          <w:szCs w:val="24"/>
        </w:rPr>
        <w:t>va</w:t>
      </w:r>
      <w:r w:rsidRPr="00E67DAA">
        <w:rPr>
          <w:rFonts w:ascii="Times New Roman" w:eastAsia="宋体" w:hAnsi="Times New Roman" w:cs="Times New Roman" w:hint="eastAsia"/>
          <w:szCs w:val="24"/>
        </w:rPr>
        <w:t>中的数据元数递增有序。试写一算法，将</w:t>
      </w:r>
      <w:r w:rsidRPr="00E67DAA">
        <w:rPr>
          <w:rFonts w:ascii="Times New Roman" w:eastAsia="宋体" w:hAnsi="Times New Roman" w:cs="Times New Roman"/>
          <w:szCs w:val="24"/>
        </w:rPr>
        <w:t>x</w:t>
      </w:r>
      <w:r w:rsidRPr="00E67DAA">
        <w:rPr>
          <w:rFonts w:ascii="Times New Roman" w:eastAsia="宋体" w:hAnsi="Times New Roman" w:cs="Times New Roman" w:hint="eastAsia"/>
          <w:szCs w:val="24"/>
        </w:rPr>
        <w:t>插入到顺序表的适当位置上，以保持该表的有序性。</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void Insert_sq(Sqlist va[], ElemType x)</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{int i, j, n;</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n=length(va[]);</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if(x&gt;=va[i])</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va[n]=x;</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else</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{i=0;</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while(x&gt;va[i]) i++;</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for(j=n-1;j&gt;=</w:t>
      </w:r>
      <w:r w:rsidRPr="00E67DAA">
        <w:rPr>
          <w:rFonts w:ascii="Times New Roman" w:eastAsia="宋体" w:hAnsi="Times New Roman" w:cs="Times New Roman"/>
          <w:color w:val="FF0000"/>
          <w:szCs w:val="24"/>
        </w:rPr>
        <w:t>I</w:t>
      </w:r>
      <w:r w:rsidRPr="00E67DAA">
        <w:rPr>
          <w:rFonts w:ascii="Times New Roman" w:eastAsia="宋体" w:hAnsi="Times New Roman" w:cs="Times New Roman" w:hint="eastAsia"/>
          <w:color w:val="FF0000"/>
          <w:szCs w:val="24"/>
        </w:rPr>
        <w:t>;j--)</w:t>
      </w:r>
    </w:p>
    <w:p w:rsidR="00E67DAA" w:rsidRPr="00E67DAA" w:rsidRDefault="00E67DAA" w:rsidP="00E67DAA">
      <w:pPr>
        <w:ind w:firstLineChars="900" w:firstLine="189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va[j+1]=va[j];</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va[i]=x; }</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n++;</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7</w:t>
      </w:r>
      <w:r w:rsidRPr="00E67DAA">
        <w:rPr>
          <w:rFonts w:ascii="Courier New" w:eastAsia="宋体" w:hAnsi="Courier New" w:cs="Courier New" w:hint="eastAsia"/>
          <w:szCs w:val="21"/>
        </w:rPr>
        <w:t>、假设线性表采用顺序存储结构，表中元素值为整型。阅读算法</w:t>
      </w:r>
      <w:r w:rsidRPr="00E67DAA">
        <w:rPr>
          <w:rFonts w:ascii="Courier New" w:eastAsia="宋体" w:hAnsi="Courier New" w:cs="Courier New" w:hint="eastAsia"/>
          <w:szCs w:val="21"/>
        </w:rPr>
        <w:t>f2</w:t>
      </w:r>
      <w:r w:rsidRPr="00E67DAA">
        <w:rPr>
          <w:rFonts w:ascii="Courier New" w:eastAsia="宋体" w:hAnsi="Courier New" w:cs="Courier New" w:hint="eastAsia"/>
          <w:szCs w:val="21"/>
        </w:rPr>
        <w:t>，设顺序表</w:t>
      </w:r>
      <w:r w:rsidRPr="00E67DAA">
        <w:rPr>
          <w:rFonts w:ascii="Courier New" w:eastAsia="宋体" w:hAnsi="Courier New" w:cs="Courier New" w:hint="eastAsia"/>
          <w:szCs w:val="21"/>
        </w:rPr>
        <w:t>L=(3,7,3,2,1,1,8,7,3),</w:t>
      </w:r>
      <w:r w:rsidRPr="00E67DAA">
        <w:rPr>
          <w:rFonts w:ascii="Courier New" w:eastAsia="宋体" w:hAnsi="Courier New" w:cs="Courier New" w:hint="eastAsia"/>
          <w:szCs w:val="21"/>
        </w:rPr>
        <w:t>写出执行算法</w:t>
      </w:r>
      <w:r w:rsidRPr="00E67DAA">
        <w:rPr>
          <w:rFonts w:ascii="Courier New" w:eastAsia="宋体" w:hAnsi="Courier New" w:cs="Courier New" w:hint="eastAsia"/>
          <w:szCs w:val="21"/>
        </w:rPr>
        <w:t>f2</w:t>
      </w:r>
      <w:r w:rsidRPr="00E67DAA">
        <w:rPr>
          <w:rFonts w:ascii="Courier New" w:eastAsia="宋体" w:hAnsi="Courier New" w:cs="Courier New" w:hint="eastAsia"/>
          <w:szCs w:val="21"/>
        </w:rPr>
        <w:t>后的线性表</w:t>
      </w:r>
      <w:r w:rsidRPr="00E67DAA">
        <w:rPr>
          <w:rFonts w:ascii="Courier New" w:eastAsia="宋体" w:hAnsi="Courier New" w:cs="Courier New" w:hint="eastAsia"/>
          <w:szCs w:val="21"/>
        </w:rPr>
        <w:t>L</w:t>
      </w:r>
      <w:r w:rsidRPr="00E67DAA">
        <w:rPr>
          <w:rFonts w:ascii="Courier New" w:eastAsia="宋体" w:hAnsi="Courier New" w:cs="Courier New" w:hint="eastAsia"/>
          <w:szCs w:val="21"/>
        </w:rPr>
        <w:t>的数据元素，并描述该算法的功能。</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szCs w:val="21"/>
        </w:rPr>
        <w:t xml:space="preserve">  void f</w:t>
      </w:r>
      <w:r w:rsidRPr="00E67DAA">
        <w:rPr>
          <w:rFonts w:ascii="Courier New" w:eastAsia="宋体" w:hAnsi="Courier New" w:cs="Courier New" w:hint="eastAsia"/>
          <w:szCs w:val="21"/>
        </w:rPr>
        <w:t>2</w:t>
      </w:r>
      <w:r w:rsidRPr="00E67DAA">
        <w:rPr>
          <w:rFonts w:ascii="Courier New" w:eastAsia="宋体" w:hAnsi="Courier New" w:cs="Courier New"/>
          <w:szCs w:val="21"/>
        </w:rPr>
        <w:t xml:space="preserve">(SeqList *L){  </w:t>
      </w:r>
    </w:p>
    <w:p w:rsidR="00E67DAA" w:rsidRPr="00E67DAA" w:rsidRDefault="00E67DAA" w:rsidP="00E67DAA">
      <w:pPr>
        <w:autoSpaceDE w:val="0"/>
        <w:autoSpaceDN w:val="0"/>
        <w:adjustRightInd w:val="0"/>
        <w:ind w:left="840" w:firstLine="420"/>
        <w:rPr>
          <w:rFonts w:ascii="Courier New" w:eastAsia="宋体" w:hAnsi="Courier New" w:cs="Courier New"/>
          <w:szCs w:val="21"/>
        </w:rPr>
      </w:pPr>
      <w:r w:rsidRPr="00E67DAA">
        <w:rPr>
          <w:rFonts w:ascii="Courier New" w:eastAsia="宋体" w:hAnsi="Courier New" w:cs="Courier New"/>
          <w:szCs w:val="21"/>
        </w:rPr>
        <w:t>int i,j,k;</w:t>
      </w:r>
    </w:p>
    <w:p w:rsidR="00E67DAA" w:rsidRPr="00E67DAA" w:rsidRDefault="00E67DAA" w:rsidP="00E67DAA">
      <w:pPr>
        <w:autoSpaceDE w:val="0"/>
        <w:autoSpaceDN w:val="0"/>
        <w:adjustRightInd w:val="0"/>
        <w:ind w:left="840" w:firstLine="420"/>
        <w:rPr>
          <w:rFonts w:ascii="Courier New" w:eastAsia="宋体" w:hAnsi="Courier New" w:cs="Courier New"/>
          <w:szCs w:val="21"/>
        </w:rPr>
      </w:pPr>
      <w:r w:rsidRPr="00E67DAA">
        <w:rPr>
          <w:rFonts w:ascii="Courier New" w:eastAsia="宋体" w:hAnsi="Courier New" w:cs="Courier New"/>
          <w:szCs w:val="21"/>
        </w:rPr>
        <w:t>k=0;</w:t>
      </w:r>
    </w:p>
    <w:p w:rsidR="00E67DAA" w:rsidRPr="00E67DAA" w:rsidRDefault="00E67DAA" w:rsidP="00E67DAA">
      <w:pPr>
        <w:autoSpaceDE w:val="0"/>
        <w:autoSpaceDN w:val="0"/>
        <w:adjustRightInd w:val="0"/>
        <w:ind w:left="840" w:firstLine="420"/>
        <w:rPr>
          <w:rFonts w:ascii="Courier New" w:eastAsia="宋体" w:hAnsi="Courier New" w:cs="Courier New" w:hint="eastAsia"/>
          <w:szCs w:val="21"/>
        </w:rPr>
      </w:pPr>
      <w:r w:rsidRPr="00E67DAA">
        <w:rPr>
          <w:rFonts w:ascii="Courier New" w:eastAsia="宋体" w:hAnsi="Courier New" w:cs="Courier New"/>
          <w:szCs w:val="21"/>
        </w:rPr>
        <w:t xml:space="preserve">for(i=0;i&lt;L-&gt;length;i++){  </w:t>
      </w:r>
    </w:p>
    <w:p w:rsidR="00E67DAA" w:rsidRPr="00E67DAA" w:rsidRDefault="00E67DAA" w:rsidP="00E67DAA">
      <w:pPr>
        <w:autoSpaceDE w:val="0"/>
        <w:autoSpaceDN w:val="0"/>
        <w:adjustRightInd w:val="0"/>
        <w:ind w:left="1260" w:firstLine="420"/>
        <w:rPr>
          <w:rFonts w:ascii="Courier New" w:eastAsia="宋体" w:hAnsi="Courier New" w:cs="Courier New"/>
          <w:szCs w:val="21"/>
        </w:rPr>
      </w:pPr>
      <w:r w:rsidRPr="00E67DAA">
        <w:rPr>
          <w:rFonts w:ascii="Courier New" w:eastAsia="宋体" w:hAnsi="Courier New" w:cs="Courier New"/>
          <w:szCs w:val="21"/>
        </w:rPr>
        <w:t>for(j=0;j&lt;k &amp;&amp; L-&gt;data[i]!=L-&gt;data[j];j++);</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szCs w:val="21"/>
        </w:rPr>
        <w:t xml:space="preserve">if(j==k){ </w:t>
      </w:r>
    </w:p>
    <w:p w:rsidR="00E67DAA" w:rsidRPr="00E67DAA" w:rsidRDefault="00E67DAA" w:rsidP="00E67DAA">
      <w:pPr>
        <w:autoSpaceDE w:val="0"/>
        <w:autoSpaceDN w:val="0"/>
        <w:adjustRightInd w:val="0"/>
        <w:ind w:left="1680" w:firstLine="420"/>
        <w:rPr>
          <w:rFonts w:ascii="Courier New" w:eastAsia="宋体" w:hAnsi="Courier New" w:cs="Courier New"/>
          <w:szCs w:val="21"/>
        </w:rPr>
      </w:pPr>
      <w:r w:rsidRPr="00E67DAA">
        <w:rPr>
          <w:rFonts w:ascii="Courier New" w:eastAsia="宋体" w:hAnsi="Courier New" w:cs="Courier New"/>
          <w:szCs w:val="21"/>
        </w:rPr>
        <w:t>if(k!=i)L-&gt;data[k]=L-&gt;data[i];</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szCs w:val="21"/>
        </w:rPr>
        <w:t>k++;</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szCs w:val="21"/>
        </w:rPr>
        <w:t>}</w:t>
      </w:r>
    </w:p>
    <w:p w:rsidR="00E67DAA" w:rsidRPr="00E67DAA" w:rsidRDefault="00E67DAA" w:rsidP="00E67DAA">
      <w:pPr>
        <w:autoSpaceDE w:val="0"/>
        <w:autoSpaceDN w:val="0"/>
        <w:adjustRightInd w:val="0"/>
        <w:ind w:left="840" w:firstLine="420"/>
        <w:rPr>
          <w:rFonts w:ascii="Courier New" w:eastAsia="宋体" w:hAnsi="Courier New" w:cs="Courier New"/>
          <w:szCs w:val="21"/>
        </w:rPr>
      </w:pPr>
      <w:r w:rsidRPr="00E67DAA">
        <w:rPr>
          <w:rFonts w:ascii="Courier New" w:eastAsia="宋体" w:hAnsi="Courier New" w:cs="Courier New"/>
          <w:szCs w:val="21"/>
        </w:rPr>
        <w:t>}</w:t>
      </w:r>
    </w:p>
    <w:p w:rsidR="00E67DAA" w:rsidRPr="00E67DAA" w:rsidRDefault="00E67DAA" w:rsidP="00E67DAA">
      <w:pPr>
        <w:autoSpaceDE w:val="0"/>
        <w:autoSpaceDN w:val="0"/>
        <w:adjustRightInd w:val="0"/>
        <w:ind w:left="840" w:firstLine="420"/>
        <w:rPr>
          <w:rFonts w:ascii="Courier New" w:eastAsia="宋体" w:hAnsi="Courier New" w:cs="Courier New"/>
          <w:szCs w:val="21"/>
        </w:rPr>
      </w:pPr>
      <w:r w:rsidRPr="00E67DAA">
        <w:rPr>
          <w:rFonts w:ascii="Courier New" w:eastAsia="宋体" w:hAnsi="Courier New" w:cs="Courier New"/>
          <w:szCs w:val="21"/>
        </w:rPr>
        <w:t>L-&gt;length=k;</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rPr>
          <w:rFonts w:ascii="Courier New" w:eastAsia="宋体" w:hAnsi="Courier New" w:cs="Courier New" w:hint="eastAsia"/>
          <w:color w:val="FF0000"/>
          <w:szCs w:val="24"/>
        </w:rPr>
      </w:pP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color w:val="FF0000"/>
          <w:szCs w:val="24"/>
        </w:rPr>
        <w:t xml:space="preserve">(3,7,2,1,8)  </w:t>
      </w:r>
      <w:r w:rsidRPr="00E67DAA">
        <w:rPr>
          <w:rFonts w:ascii="Times New Roman" w:eastAsia="宋体" w:hAnsi="Times New Roman" w:cs="Times New Roman" w:hint="eastAsia"/>
          <w:color w:val="FF0000"/>
          <w:szCs w:val="24"/>
        </w:rPr>
        <w:t>删除顺序表中重复的元素</w:t>
      </w:r>
    </w:p>
    <w:p w:rsidR="00E67DAA" w:rsidRPr="00E67DAA" w:rsidRDefault="00E67DAA" w:rsidP="00E67DAA">
      <w:pPr>
        <w:rPr>
          <w:rFonts w:ascii="Times New Roman" w:eastAsia="宋体" w:hAnsi="Times New Roman" w:cs="Times New Roman" w:hint="eastAsia"/>
          <w:color w:val="FF0000"/>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8</w:t>
      </w:r>
      <w:r w:rsidRPr="00E67DAA">
        <w:rPr>
          <w:rFonts w:ascii="Times New Roman" w:eastAsia="宋体" w:hAnsi="Times New Roman" w:cs="Times New Roman" w:hint="eastAsia"/>
          <w:szCs w:val="24"/>
        </w:rPr>
        <w:t>、已知线性表中的元素以值递增有序排列，并以单链表作存储结构。试写一算法，删除表</w:t>
      </w:r>
      <w:r w:rsidRPr="00E67DAA">
        <w:rPr>
          <w:rFonts w:ascii="Times New Roman" w:eastAsia="宋体" w:hAnsi="Times New Roman" w:cs="Times New Roman" w:hint="eastAsia"/>
          <w:szCs w:val="24"/>
        </w:rPr>
        <w:lastRenderedPageBreak/>
        <w:t>中所有大于</w:t>
      </w:r>
      <w:r w:rsidRPr="00E67DAA">
        <w:rPr>
          <w:rFonts w:ascii="Times New Roman" w:eastAsia="宋体" w:hAnsi="Times New Roman" w:cs="Times New Roman"/>
          <w:szCs w:val="24"/>
        </w:rPr>
        <w:t>x</w:t>
      </w:r>
      <w:r w:rsidRPr="00E67DAA">
        <w:rPr>
          <w:rFonts w:ascii="Times New Roman" w:eastAsia="宋体" w:hAnsi="Times New Roman" w:cs="Times New Roman" w:hint="eastAsia"/>
          <w:szCs w:val="24"/>
        </w:rPr>
        <w:t>且小于</w:t>
      </w:r>
      <w:r w:rsidRPr="00E67DAA">
        <w:rPr>
          <w:rFonts w:ascii="Times New Roman" w:eastAsia="宋体" w:hAnsi="Times New Roman" w:cs="Times New Roman"/>
          <w:szCs w:val="24"/>
        </w:rPr>
        <w:t>y</w:t>
      </w:r>
      <w:r w:rsidRPr="00E67DAA">
        <w:rPr>
          <w:rFonts w:ascii="Times New Roman" w:eastAsia="宋体" w:hAnsi="Times New Roman" w:cs="Times New Roman" w:hint="eastAsia"/>
          <w:szCs w:val="24"/>
        </w:rPr>
        <w:t>的元素（若表中存在这样的元素）同时释放被删除结点空间。</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void Delete_list(Lnode *head, ElemType x, ElemType y)</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{Lnode *p, *q;</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if(!head) return ERROR;</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p=head; q=p;</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while(!p) </w:t>
      </w:r>
    </w:p>
    <w:p w:rsidR="00E67DAA" w:rsidRPr="00E67DAA" w:rsidRDefault="00E67DAA" w:rsidP="00E67DAA">
      <w:pPr>
        <w:ind w:firstLineChars="600" w:firstLine="126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{if(p-&gt;data&gt;x) &amp;&amp; (p-&gt;data&lt;y)</w:t>
      </w:r>
      <w:r w:rsidRPr="00E67DAA">
        <w:rPr>
          <w:rFonts w:ascii="Times New Roman" w:eastAsia="宋体" w:hAnsi="Times New Roman" w:cs="Times New Roman"/>
          <w:color w:val="FF0000"/>
          <w:szCs w:val="24"/>
        </w:rPr>
        <w:t>}</w:t>
      </w:r>
      <w:r w:rsidRPr="00E67DAA">
        <w:rPr>
          <w:rFonts w:ascii="Times New Roman" w:eastAsia="宋体" w:hAnsi="Times New Roman" w:cs="Times New Roman" w:hint="eastAsia"/>
          <w:color w:val="FF0000"/>
          <w:szCs w:val="24"/>
        </w:rPr>
        <w:t>i++;</w:t>
      </w:r>
    </w:p>
    <w:p w:rsidR="00E67DAA" w:rsidRPr="00E67DAA" w:rsidRDefault="00E67DAA" w:rsidP="00E67DAA">
      <w:pPr>
        <w:ind w:firstLineChars="800" w:firstLine="168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if(p==head)</w:t>
      </w:r>
    </w:p>
    <w:p w:rsidR="00E67DAA" w:rsidRPr="00E67DAA" w:rsidRDefault="00E67DAA" w:rsidP="00E67DAA">
      <w:pPr>
        <w:ind w:firstLineChars="950" w:firstLine="199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{head=p-&gt;next; free(p); </w:t>
      </w:r>
    </w:p>
    <w:p w:rsidR="00E67DAA" w:rsidRPr="00E67DAA" w:rsidRDefault="00E67DAA" w:rsidP="00E67DAA">
      <w:pPr>
        <w:ind w:firstLineChars="1000" w:firstLine="210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p=head; q=p; }</w:t>
      </w:r>
    </w:p>
    <w:p w:rsidR="00E67DAA" w:rsidRPr="00E67DAA" w:rsidRDefault="00E67DAA" w:rsidP="00E67DAA">
      <w:pPr>
        <w:ind w:firstLineChars="800" w:firstLine="168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else</w:t>
      </w:r>
    </w:p>
    <w:p w:rsidR="00E67DAA" w:rsidRPr="00E67DAA" w:rsidRDefault="00E67DAA" w:rsidP="00E67DAA">
      <w:pPr>
        <w:ind w:firstLineChars="950" w:firstLine="199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{q-&gt;next=p-&gt;next; free(p);</w:t>
      </w:r>
    </w:p>
    <w:p w:rsidR="00E67DAA" w:rsidRPr="00E67DAA" w:rsidRDefault="00E67DAA" w:rsidP="00E67DAA">
      <w:pPr>
        <w:ind w:firstLineChars="1000" w:firstLine="210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p=q-&gt;next; }</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else</w:t>
      </w:r>
    </w:p>
    <w:p w:rsidR="00E67DAA" w:rsidRPr="00E67DAA" w:rsidRDefault="00E67DAA" w:rsidP="00E67DAA">
      <w:pPr>
        <w:ind w:firstLineChars="850" w:firstLine="178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{q=p; p=p-&gt;next; }</w:t>
      </w:r>
    </w:p>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Times New Roman" w:eastAsia="宋体" w:hAnsi="Times New Roman" w:cs="Times New Roman" w:hint="eastAsia"/>
          <w:color w:val="FF0000"/>
          <w:szCs w:val="24"/>
        </w:rPr>
      </w:pP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9</w:t>
      </w:r>
      <w:r w:rsidRPr="00E67DAA">
        <w:rPr>
          <w:rFonts w:ascii="Times New Roman" w:eastAsia="宋体" w:hAnsi="Times New Roman" w:cs="Times New Roman" w:hint="eastAsia"/>
          <w:szCs w:val="24"/>
        </w:rPr>
        <w:t>、在带头结点的循环链表</w:t>
      </w:r>
      <w:r w:rsidRPr="00E67DAA">
        <w:rPr>
          <w:rFonts w:ascii="Times New Roman" w:eastAsia="宋体" w:hAnsi="Times New Roman" w:cs="Times New Roman" w:hint="eastAsia"/>
          <w:szCs w:val="24"/>
        </w:rPr>
        <w:t>L</w:t>
      </w:r>
      <w:r w:rsidRPr="00E67DAA">
        <w:rPr>
          <w:rFonts w:ascii="Times New Roman" w:eastAsia="宋体" w:hAnsi="Times New Roman" w:cs="Times New Roman" w:hint="eastAsia"/>
          <w:szCs w:val="24"/>
        </w:rPr>
        <w:t>中，结点的数据元素为整型，且按值递增有序存放。给定两个整数</w:t>
      </w:r>
      <w:r w:rsidRPr="00E67DAA">
        <w:rPr>
          <w:rFonts w:ascii="Times New Roman" w:eastAsia="宋体" w:hAnsi="Times New Roman" w:cs="Times New Roman" w:hint="eastAsia"/>
          <w:szCs w:val="24"/>
        </w:rPr>
        <w:t>a</w:t>
      </w:r>
      <w:r w:rsidRPr="00E67DAA">
        <w:rPr>
          <w:rFonts w:ascii="Times New Roman" w:eastAsia="宋体" w:hAnsi="Times New Roman" w:cs="Times New Roman" w:hint="eastAsia"/>
          <w:szCs w:val="24"/>
        </w:rPr>
        <w:t>和</w:t>
      </w:r>
      <w:r w:rsidRPr="00E67DAA">
        <w:rPr>
          <w:rFonts w:ascii="Times New Roman" w:eastAsia="宋体" w:hAnsi="Times New Roman" w:cs="Times New Roman" w:hint="eastAsia"/>
          <w:szCs w:val="24"/>
        </w:rPr>
        <w:t>b</w:t>
      </w:r>
      <w:r w:rsidRPr="00E67DAA">
        <w:rPr>
          <w:rFonts w:ascii="Times New Roman" w:eastAsia="宋体" w:hAnsi="Times New Roman" w:cs="Times New Roman" w:hint="eastAsia"/>
          <w:szCs w:val="24"/>
        </w:rPr>
        <w:t>，且</w:t>
      </w:r>
      <w:r w:rsidRPr="00E67DAA">
        <w:rPr>
          <w:rFonts w:ascii="Times New Roman" w:eastAsia="宋体" w:hAnsi="Times New Roman" w:cs="Times New Roman" w:hint="eastAsia"/>
          <w:szCs w:val="24"/>
        </w:rPr>
        <w:t>a&lt;b</w:t>
      </w:r>
      <w:r w:rsidRPr="00E67DAA">
        <w:rPr>
          <w:rFonts w:ascii="Times New Roman" w:eastAsia="宋体" w:hAnsi="Times New Roman" w:cs="Times New Roman" w:hint="eastAsia"/>
          <w:szCs w:val="24"/>
        </w:rPr>
        <w:t>，编写算法删除链表</w:t>
      </w:r>
      <w:r w:rsidRPr="00E67DAA">
        <w:rPr>
          <w:rFonts w:ascii="Times New Roman" w:eastAsia="宋体" w:hAnsi="Times New Roman" w:cs="Times New Roman" w:hint="eastAsia"/>
          <w:szCs w:val="24"/>
        </w:rPr>
        <w:t>L</w:t>
      </w:r>
      <w:r w:rsidRPr="00E67DAA">
        <w:rPr>
          <w:rFonts w:ascii="Times New Roman" w:eastAsia="宋体" w:hAnsi="Times New Roman" w:cs="Times New Roman" w:hint="eastAsia"/>
          <w:szCs w:val="24"/>
        </w:rPr>
        <w:t>中元素值大于</w:t>
      </w:r>
      <w:r w:rsidRPr="00E67DAA">
        <w:rPr>
          <w:rFonts w:ascii="Times New Roman" w:eastAsia="宋体" w:hAnsi="Times New Roman" w:cs="Times New Roman" w:hint="eastAsia"/>
          <w:szCs w:val="24"/>
        </w:rPr>
        <w:t>a</w:t>
      </w:r>
      <w:r w:rsidRPr="00E67DAA">
        <w:rPr>
          <w:rFonts w:ascii="Times New Roman" w:eastAsia="宋体" w:hAnsi="Times New Roman" w:cs="Times New Roman" w:hint="eastAsia"/>
          <w:szCs w:val="24"/>
        </w:rPr>
        <w:t>且小于</w:t>
      </w:r>
      <w:r w:rsidRPr="00E67DAA">
        <w:rPr>
          <w:rFonts w:ascii="Times New Roman" w:eastAsia="宋体" w:hAnsi="Times New Roman" w:cs="Times New Roman" w:hint="eastAsia"/>
          <w:szCs w:val="24"/>
        </w:rPr>
        <w:t>b</w:t>
      </w:r>
      <w:r w:rsidRPr="00E67DAA">
        <w:rPr>
          <w:rFonts w:ascii="Times New Roman" w:eastAsia="宋体" w:hAnsi="Times New Roman" w:cs="Times New Roman" w:hint="eastAsia"/>
          <w:szCs w:val="24"/>
        </w:rPr>
        <w:t>的所有结点。</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第三章 栈和队列</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一、选择题</w:t>
      </w:r>
    </w:p>
    <w:p w:rsidR="00E67DAA" w:rsidRPr="00E67DAA" w:rsidRDefault="00E67DAA" w:rsidP="00E67DAA">
      <w:pPr>
        <w:rPr>
          <w:rFonts w:ascii="Courier New" w:eastAsia="宋体" w:hAnsi="Courier New" w:cs="Courier New" w:hint="eastAsia"/>
          <w:szCs w:val="24"/>
        </w:rPr>
      </w:pP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szCs w:val="24"/>
        </w:rPr>
        <w:t>一个栈的输入序列为：</w:t>
      </w:r>
      <w:r w:rsidRPr="00E67DAA">
        <w:rPr>
          <w:rFonts w:ascii="Courier New" w:eastAsia="宋体" w:hAnsi="Courier New" w:cs="Courier New"/>
          <w:szCs w:val="24"/>
        </w:rPr>
        <w:t>a</w:t>
      </w:r>
      <w:r w:rsidRPr="00E67DAA">
        <w:rPr>
          <w:rFonts w:ascii="Courier New" w:eastAsia="宋体" w:hAnsi="Courier New" w:cs="Courier New"/>
          <w:szCs w:val="24"/>
        </w:rPr>
        <w:t>，</w:t>
      </w:r>
      <w:r w:rsidRPr="00E67DAA">
        <w:rPr>
          <w:rFonts w:ascii="Courier New" w:eastAsia="宋体" w:hAnsi="Courier New" w:cs="Courier New"/>
          <w:szCs w:val="24"/>
        </w:rPr>
        <w:t>b</w:t>
      </w:r>
      <w:r w:rsidRPr="00E67DAA">
        <w:rPr>
          <w:rFonts w:ascii="Courier New" w:eastAsia="宋体" w:hAnsi="Courier New" w:cs="Courier New"/>
          <w:szCs w:val="24"/>
        </w:rPr>
        <w:t>，</w:t>
      </w:r>
      <w:r w:rsidRPr="00E67DAA">
        <w:rPr>
          <w:rFonts w:ascii="Courier New" w:eastAsia="宋体" w:hAnsi="Courier New" w:cs="Courier New"/>
          <w:szCs w:val="24"/>
        </w:rPr>
        <w:t>c</w:t>
      </w:r>
      <w:r w:rsidRPr="00E67DAA">
        <w:rPr>
          <w:rFonts w:ascii="Courier New" w:eastAsia="宋体" w:hAnsi="Courier New" w:cs="Courier New"/>
          <w:szCs w:val="24"/>
        </w:rPr>
        <w:t>，</w:t>
      </w:r>
      <w:r w:rsidRPr="00E67DAA">
        <w:rPr>
          <w:rFonts w:ascii="Courier New" w:eastAsia="宋体" w:hAnsi="Courier New" w:cs="Courier New"/>
          <w:szCs w:val="24"/>
        </w:rPr>
        <w:t>d</w:t>
      </w:r>
      <w:r w:rsidRPr="00E67DAA">
        <w:rPr>
          <w:rFonts w:ascii="Courier New" w:eastAsia="宋体" w:hAnsi="Courier New" w:cs="Courier New"/>
          <w:szCs w:val="24"/>
        </w:rPr>
        <w:t>，</w:t>
      </w:r>
      <w:r w:rsidRPr="00E67DAA">
        <w:rPr>
          <w:rFonts w:ascii="Courier New" w:eastAsia="宋体" w:hAnsi="Courier New" w:cs="Courier New"/>
          <w:szCs w:val="24"/>
        </w:rPr>
        <w:t>e</w:t>
      </w:r>
      <w:r w:rsidRPr="00E67DAA">
        <w:rPr>
          <w:rFonts w:ascii="Courier New" w:eastAsia="宋体" w:hAnsi="Courier New" w:cs="Courier New"/>
          <w:szCs w:val="24"/>
        </w:rPr>
        <w:t>，则栈的不可能输出的序列是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a,b,c,d,e              B. d,e,c,b,a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 </w:t>
      </w:r>
    </w:p>
    <w:p w:rsidR="00E67DAA" w:rsidRPr="00E67DAA" w:rsidRDefault="00E67DAA" w:rsidP="00E67DAA">
      <w:pPr>
        <w:ind w:firstLine="420"/>
        <w:rPr>
          <w:rFonts w:ascii="Courier New" w:eastAsia="宋体" w:hAnsi="Courier New" w:cs="Courier New"/>
          <w:szCs w:val="24"/>
          <w:lang w:val="en-US"/>
        </w:rPr>
      </w:pPr>
      <w:r w:rsidRPr="00E67DAA">
        <w:rPr>
          <w:rFonts w:ascii="Courier New" w:eastAsia="宋体" w:hAnsi="Courier New" w:cs="Courier New"/>
          <w:color w:val="FF0000"/>
          <w:szCs w:val="24"/>
          <w:lang w:val="en-US"/>
        </w:rPr>
        <w:t xml:space="preserve">C. d,c,e,a,b   </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D. e,d,c,b,a</w:t>
      </w:r>
    </w:p>
    <w:p w:rsidR="00E67DAA" w:rsidRPr="00E67DAA" w:rsidRDefault="00E67DAA" w:rsidP="00E67DAA">
      <w:pPr>
        <w:autoSpaceDE w:val="0"/>
        <w:autoSpaceDN w:val="0"/>
        <w:adjustRightInd w:val="0"/>
        <w:rPr>
          <w:rFonts w:ascii="Courier New" w:eastAsia="宋体" w:hAnsi="Courier New" w:cs="Courier New" w:hint="eastAsia"/>
          <w:szCs w:val="24"/>
          <w:lang w:val="zh-CN"/>
        </w:rPr>
      </w:pPr>
      <w:r w:rsidRPr="00E67DAA">
        <w:rPr>
          <w:rFonts w:ascii="Courier New" w:eastAsia="宋体" w:hAnsi="Courier New" w:cs="Courier New" w:hint="eastAsia"/>
          <w:szCs w:val="24"/>
        </w:rPr>
        <w:t>2</w:t>
      </w:r>
      <w:r w:rsidRPr="00E67DAA">
        <w:rPr>
          <w:rFonts w:ascii="Courier New" w:eastAsia="宋体" w:hAnsi="Courier New" w:cs="Courier New" w:hint="eastAsia"/>
          <w:szCs w:val="24"/>
        </w:rPr>
        <w:t>、判断</w:t>
      </w:r>
      <w:r w:rsidRPr="00E67DAA">
        <w:rPr>
          <w:rFonts w:ascii="Courier New" w:eastAsia="宋体" w:hAnsi="Courier New" w:cs="Courier New" w:hint="eastAsia"/>
          <w:szCs w:val="24"/>
          <w:lang w:val="zh-CN"/>
        </w:rPr>
        <w:t>一个循环队列</w:t>
      </w:r>
      <w:r w:rsidRPr="00E67DAA">
        <w:rPr>
          <w:rFonts w:ascii="Courier New" w:eastAsia="宋体" w:hAnsi="Courier New" w:cs="Courier New" w:hint="eastAsia"/>
          <w:szCs w:val="24"/>
          <w:lang w:val="zh-CN"/>
        </w:rPr>
        <w:t>Q</w:t>
      </w:r>
      <w:r w:rsidRPr="00E67DAA">
        <w:rPr>
          <w:rFonts w:ascii="Courier New" w:eastAsia="宋体" w:hAnsi="Courier New" w:cs="Courier New" w:hint="eastAsia"/>
          <w:szCs w:val="24"/>
          <w:lang w:val="zh-CN"/>
        </w:rPr>
        <w:t>（最多</w:t>
      </w:r>
      <w:r w:rsidRPr="00E67DAA">
        <w:rPr>
          <w:rFonts w:ascii="Courier New" w:eastAsia="宋体" w:hAnsi="Courier New" w:cs="Courier New" w:hint="eastAsia"/>
          <w:szCs w:val="24"/>
          <w:lang w:val="zh-CN"/>
        </w:rPr>
        <w:t>n</w:t>
      </w:r>
      <w:r w:rsidRPr="00E67DAA">
        <w:rPr>
          <w:rFonts w:ascii="Courier New" w:eastAsia="宋体" w:hAnsi="Courier New" w:cs="Courier New" w:hint="eastAsia"/>
          <w:szCs w:val="24"/>
          <w:lang w:val="zh-CN"/>
        </w:rPr>
        <w:t>个元素）为满的条件是（</w:t>
      </w:r>
      <w:r w:rsidRPr="00E67DAA">
        <w:rPr>
          <w:rFonts w:ascii="Courier New" w:eastAsia="宋体" w:hAnsi="Courier New" w:cs="Courier New" w:hint="eastAsia"/>
          <w:szCs w:val="24"/>
          <w:lang w:val="zh-CN"/>
        </w:rPr>
        <w:t xml:space="preserve">   </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Q-&gt;rear==Q-&gt;front</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Q-&gt;rear==Q-&gt;front+1</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rPr>
        <w:t>Q-&gt;front==(Q-&gt;rear+1)%n</w:t>
      </w:r>
      <w:r w:rsidRPr="00E67DAA">
        <w:rPr>
          <w:rFonts w:ascii="Courier New" w:eastAsia="宋体" w:hAnsi="Courier New" w:cs="Courier New"/>
          <w:color w:val="FF0000"/>
          <w:szCs w:val="24"/>
        </w:rPr>
        <w:tab/>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Q-&gt;front==(Q-&gt;rear-1)%n</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3</w:t>
      </w:r>
      <w:r w:rsidRPr="00E67DAA">
        <w:rPr>
          <w:rFonts w:ascii="Courier New" w:eastAsia="宋体" w:hAnsi="Times New Roman" w:cs="Courier New"/>
          <w:szCs w:val="24"/>
        </w:rPr>
        <w:t>、</w:t>
      </w:r>
      <w:r w:rsidRPr="00E67DAA">
        <w:rPr>
          <w:rFonts w:ascii="Courier New" w:eastAsia="宋体" w:hAnsi="Times New Roman" w:cs="Courier New" w:hint="eastAsia"/>
          <w:szCs w:val="24"/>
        </w:rPr>
        <w:t>设计一个判别表达式中括号是否配对的算法，采用</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hint="eastAsia"/>
          <w:szCs w:val="24"/>
          <w:lang w:val="zh-CN"/>
        </w:rPr>
        <w:t>数据结构最佳</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lang w:val="en-US"/>
        </w:rPr>
        <w:t>顺序表</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链表</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队列</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D. </w:t>
      </w:r>
      <w:r w:rsidRPr="00E67DAA">
        <w:rPr>
          <w:rFonts w:ascii="Courier New" w:eastAsia="宋体" w:hAnsi="Courier New" w:cs="Courier New" w:hint="eastAsia"/>
          <w:color w:val="FF0000"/>
          <w:szCs w:val="24"/>
        </w:rPr>
        <w:t>栈</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lang w:val="en-US"/>
        </w:rPr>
        <w:t>4</w:t>
      </w:r>
      <w:r w:rsidRPr="00E67DAA">
        <w:rPr>
          <w:rFonts w:ascii="Courier New" w:eastAsia="宋体" w:hAnsi="Courier New" w:cs="Courier New"/>
          <w:szCs w:val="24"/>
          <w:lang w:val="en-US"/>
        </w:rPr>
        <w:t>、</w:t>
      </w:r>
      <w:r w:rsidRPr="00E67DAA">
        <w:rPr>
          <w:rFonts w:ascii="Courier New" w:eastAsia="宋体" w:hAnsi="Courier New" w:cs="Courier New" w:hint="eastAsia"/>
          <w:szCs w:val="24"/>
        </w:rPr>
        <w:t>带头结点的单链表</w:t>
      </w:r>
      <w:r w:rsidRPr="00E67DAA">
        <w:rPr>
          <w:rFonts w:ascii="Courier New" w:eastAsia="宋体" w:hAnsi="Courier New" w:cs="Courier New" w:hint="eastAsia"/>
          <w:szCs w:val="24"/>
        </w:rPr>
        <w:t>head</w:t>
      </w:r>
      <w:r w:rsidRPr="00E67DAA">
        <w:rPr>
          <w:rFonts w:ascii="Courier New" w:eastAsia="宋体" w:hAnsi="Courier New" w:cs="Courier New" w:hint="eastAsia"/>
          <w:szCs w:val="24"/>
        </w:rPr>
        <w:t>为空的判定条件是（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head==NULL</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head-&gt;next==NULL</w:t>
      </w:r>
      <w:r w:rsidRPr="00E67DAA">
        <w:rPr>
          <w:rFonts w:ascii="Courier New" w:eastAsia="宋体" w:hAnsi="Courier New" w:cs="Courier New"/>
          <w:color w:val="FF0000"/>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head-&gt;next!=NULL</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head!=NULL</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5</w:t>
      </w:r>
      <w:r w:rsidRPr="00E67DAA">
        <w:rPr>
          <w:rFonts w:ascii="Courier New" w:eastAsia="宋体" w:hAnsi="Courier New" w:cs="Courier New" w:hint="eastAsia"/>
          <w:szCs w:val="24"/>
        </w:rPr>
        <w:t>、</w:t>
      </w:r>
      <w:r w:rsidRPr="00E67DAA">
        <w:rPr>
          <w:rFonts w:ascii="Courier New" w:eastAsia="宋体" w:hAnsi="Courier New" w:cs="Courier New"/>
          <w:szCs w:val="24"/>
        </w:rPr>
        <w:t>一个栈的输入序列为：</w:t>
      </w:r>
      <w:r w:rsidRPr="00E67DAA">
        <w:rPr>
          <w:rFonts w:ascii="Courier New" w:eastAsia="宋体" w:hAnsi="Courier New" w:cs="Courier New" w:hint="eastAsia"/>
          <w:szCs w:val="24"/>
        </w:rPr>
        <w:t>1,2,3,4</w:t>
      </w:r>
      <w:r w:rsidRPr="00E67DAA">
        <w:rPr>
          <w:rFonts w:ascii="Courier New" w:eastAsia="宋体" w:hAnsi="Courier New" w:cs="Courier New"/>
          <w:szCs w:val="24"/>
        </w:rPr>
        <w:t>，则栈的不可能输出的序列是</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1243</w:t>
      </w:r>
      <w:r w:rsidRPr="00E67DAA">
        <w:rPr>
          <w:rFonts w:ascii="Courier New" w:eastAsia="宋体" w:hAnsi="Courier New" w:cs="Courier New"/>
          <w:szCs w:val="24"/>
          <w:lang w:val="en-US"/>
        </w:rPr>
        <w:t xml:space="preserve">          B. </w:t>
      </w:r>
      <w:r w:rsidRPr="00E67DAA">
        <w:rPr>
          <w:rFonts w:ascii="Courier New" w:eastAsia="宋体" w:hAnsi="Courier New" w:cs="Courier New" w:hint="eastAsia"/>
          <w:szCs w:val="24"/>
          <w:lang w:val="en-US"/>
        </w:rPr>
        <w:t>2134</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 C. </w:t>
      </w:r>
      <w:r w:rsidRPr="00E67DAA">
        <w:rPr>
          <w:rFonts w:ascii="Courier New" w:eastAsia="宋体" w:hAnsi="Courier New" w:cs="Courier New" w:hint="eastAsia"/>
          <w:szCs w:val="24"/>
          <w:lang w:val="en-US"/>
        </w:rPr>
        <w:t>1432</w:t>
      </w:r>
      <w:r w:rsidRPr="00E67DAA">
        <w:rPr>
          <w:rFonts w:ascii="Courier New" w:eastAsia="宋体" w:hAnsi="Courier New" w:cs="Courier New"/>
          <w:szCs w:val="24"/>
          <w:lang w:val="en-US"/>
        </w:rPr>
        <w:t xml:space="preserve">       </w:t>
      </w:r>
      <w:r w:rsidRPr="00E67DAA">
        <w:rPr>
          <w:rFonts w:ascii="Courier New" w:eastAsia="宋体" w:hAnsi="Courier New" w:cs="Courier New"/>
          <w:color w:val="FF0000"/>
          <w:szCs w:val="24"/>
          <w:lang w:val="en-US"/>
        </w:rPr>
        <w:t xml:space="preserve"> D. </w:t>
      </w:r>
      <w:r w:rsidRPr="00E67DAA">
        <w:rPr>
          <w:rFonts w:ascii="Courier New" w:eastAsia="宋体" w:hAnsi="Courier New" w:cs="Courier New" w:hint="eastAsia"/>
          <w:color w:val="FF0000"/>
          <w:szCs w:val="24"/>
          <w:lang w:val="en-US"/>
        </w:rPr>
        <w:t>4312</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t>E. 3214</w:t>
      </w:r>
    </w:p>
    <w:p w:rsidR="00E67DAA" w:rsidRPr="00E67DAA" w:rsidRDefault="00E67DAA" w:rsidP="00E67DAA">
      <w:pPr>
        <w:autoSpaceDE w:val="0"/>
        <w:autoSpaceDN w:val="0"/>
        <w:adjustRightInd w:val="0"/>
        <w:rPr>
          <w:rFonts w:ascii="Courier New" w:eastAsia="宋体" w:hAnsi="Courier New" w:cs="Courier New" w:hint="eastAsia"/>
          <w:szCs w:val="24"/>
          <w:lang w:val="zh-CN"/>
        </w:rPr>
      </w:pPr>
      <w:r w:rsidRPr="00E67DAA">
        <w:rPr>
          <w:rFonts w:ascii="Courier New" w:eastAsia="宋体" w:hAnsi="Courier New" w:cs="Courier New" w:hint="eastAsia"/>
          <w:szCs w:val="24"/>
        </w:rPr>
        <w:t>6</w:t>
      </w:r>
      <w:r w:rsidRPr="00E67DAA">
        <w:rPr>
          <w:rFonts w:ascii="Courier New" w:eastAsia="宋体" w:hAnsi="Courier New" w:cs="Courier New" w:hint="eastAsia"/>
          <w:szCs w:val="24"/>
        </w:rPr>
        <w:t>、若用一个大小为</w:t>
      </w:r>
      <w:r w:rsidRPr="00E67DAA">
        <w:rPr>
          <w:rFonts w:ascii="Courier New" w:eastAsia="宋体" w:hAnsi="Courier New" w:cs="Courier New" w:hint="eastAsia"/>
          <w:szCs w:val="24"/>
        </w:rPr>
        <w:t>6</w:t>
      </w:r>
      <w:r w:rsidRPr="00E67DAA">
        <w:rPr>
          <w:rFonts w:ascii="Courier New" w:eastAsia="宋体" w:hAnsi="Courier New" w:cs="Courier New" w:hint="eastAsia"/>
          <w:szCs w:val="24"/>
        </w:rPr>
        <w:t>的数组来实现循环队列，且当</w:t>
      </w:r>
      <w:r w:rsidRPr="00E67DAA">
        <w:rPr>
          <w:rFonts w:ascii="Courier New" w:eastAsia="宋体" w:hAnsi="Courier New" w:cs="Courier New" w:hint="eastAsia"/>
          <w:szCs w:val="24"/>
        </w:rPr>
        <w:t>rear</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front</w:t>
      </w:r>
      <w:r w:rsidRPr="00E67DAA">
        <w:rPr>
          <w:rFonts w:ascii="Courier New" w:eastAsia="宋体" w:hAnsi="Courier New" w:cs="Courier New" w:hint="eastAsia"/>
          <w:szCs w:val="24"/>
        </w:rPr>
        <w:t>的值分别为</w:t>
      </w:r>
      <w:r w:rsidRPr="00E67DAA">
        <w:rPr>
          <w:rFonts w:ascii="Courier New" w:eastAsia="宋体" w:hAnsi="Courier New" w:cs="Courier New" w:hint="eastAsia"/>
          <w:szCs w:val="24"/>
        </w:rPr>
        <w:t>0</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。当从队列中删除一个元素，再加入两个元素后，</w:t>
      </w:r>
      <w:r w:rsidRPr="00E67DAA">
        <w:rPr>
          <w:rFonts w:ascii="Courier New" w:eastAsia="宋体" w:hAnsi="Courier New" w:cs="Courier New" w:hint="eastAsia"/>
          <w:szCs w:val="24"/>
        </w:rPr>
        <w:t>rear</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front</w:t>
      </w:r>
      <w:r w:rsidRPr="00E67DAA">
        <w:rPr>
          <w:rFonts w:ascii="Courier New" w:eastAsia="宋体" w:hAnsi="Courier New" w:cs="Courier New" w:hint="eastAsia"/>
          <w:szCs w:val="24"/>
        </w:rPr>
        <w:t>的值分别为</w:t>
      </w:r>
      <w:r w:rsidRPr="00E67DAA">
        <w:rPr>
          <w:rFonts w:ascii="Courier New" w:eastAsia="宋体" w:hAnsi="Courier New" w:cs="Courier New" w:hint="eastAsia"/>
          <w:szCs w:val="24"/>
          <w:lang w:val="zh-CN"/>
        </w:rPr>
        <w:t>（</w:t>
      </w:r>
      <w:r w:rsidRPr="00E67DAA">
        <w:rPr>
          <w:rFonts w:ascii="Courier New" w:eastAsia="宋体" w:hAnsi="Courier New" w:cs="Courier New" w:hint="eastAsia"/>
          <w:szCs w:val="24"/>
          <w:lang w:val="zh-CN"/>
        </w:rPr>
        <w:t xml:space="preserve">   </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5</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2</w:t>
      </w:r>
      <w:r w:rsidRPr="00E67DAA">
        <w:rPr>
          <w:rFonts w:ascii="Courier New" w:eastAsia="宋体" w:hAnsi="Courier New" w:cs="Courier New" w:hint="eastAsia"/>
          <w:color w:val="FF0000"/>
          <w:szCs w:val="24"/>
        </w:rPr>
        <w:t>和</w:t>
      </w:r>
      <w:r w:rsidRPr="00E67DAA">
        <w:rPr>
          <w:rFonts w:ascii="Courier New" w:eastAsia="宋体" w:hAnsi="Courier New" w:cs="Courier New" w:hint="eastAsia"/>
          <w:color w:val="FF0000"/>
          <w:szCs w:val="24"/>
        </w:rPr>
        <w:t>4</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2</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1</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Times New Roman" w:cs="Courier New" w:hint="eastAsia"/>
          <w:szCs w:val="24"/>
        </w:rPr>
        <w:lastRenderedPageBreak/>
        <w:t>7</w:t>
      </w:r>
      <w:r w:rsidRPr="00E67DAA">
        <w:rPr>
          <w:rFonts w:ascii="Courier New" w:eastAsia="宋体" w:hAnsi="Times New Roman" w:cs="Courier New"/>
          <w:szCs w:val="24"/>
        </w:rPr>
        <w:t>、</w:t>
      </w:r>
      <w:r w:rsidRPr="00E67DAA">
        <w:rPr>
          <w:rFonts w:ascii="Courier New" w:eastAsia="宋体" w:hAnsi="Times New Roman" w:cs="Courier New" w:hint="eastAsia"/>
          <w:szCs w:val="24"/>
        </w:rPr>
        <w:t>队列的插入操作是在</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Times New Roman" w:cs="Courier New" w:hint="eastAsia"/>
          <w:color w:val="FF0000"/>
          <w:szCs w:val="24"/>
        </w:rPr>
        <w:t>队尾</w:t>
      </w:r>
      <w:r w:rsidRPr="00E67DAA">
        <w:rPr>
          <w:rFonts w:ascii="Courier New" w:eastAsia="宋体" w:hAnsi="Courier New" w:cs="Courier New"/>
          <w:color w:val="FF0000"/>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队头</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队列任意位置</w:t>
      </w:r>
      <w:r w:rsidRPr="00E67DAA">
        <w:rPr>
          <w:rFonts w:ascii="Courier New" w:eastAsia="宋体" w:hAnsi="Courier New" w:cs="Courier New"/>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队头元素后</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8</w:t>
      </w:r>
      <w:r w:rsidRPr="00E67DAA">
        <w:rPr>
          <w:rFonts w:ascii="Courier New" w:eastAsia="宋体" w:hAnsi="Courier New" w:cs="Courier New" w:hint="eastAsia"/>
          <w:szCs w:val="24"/>
        </w:rPr>
        <w:t>、循环队列的队头和队尾指针分别为</w:t>
      </w:r>
      <w:r w:rsidRPr="00E67DAA">
        <w:rPr>
          <w:rFonts w:ascii="Courier New" w:eastAsia="宋体" w:hAnsi="Courier New" w:cs="Courier New" w:hint="eastAsia"/>
          <w:szCs w:val="24"/>
        </w:rPr>
        <w:t>front</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rear</w:t>
      </w:r>
      <w:r w:rsidRPr="00E67DAA">
        <w:rPr>
          <w:rFonts w:ascii="Courier New" w:eastAsia="宋体" w:hAnsi="Courier New" w:cs="Courier New" w:hint="eastAsia"/>
          <w:szCs w:val="24"/>
        </w:rPr>
        <w:t>，则判断循环队列为空的条件是（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front==rear</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front==0</w:t>
      </w:r>
      <w:r w:rsidRPr="00E67DAA">
        <w:rPr>
          <w:rFonts w:ascii="Courier New" w:eastAsia="宋体" w:hAnsi="Courier New" w:cs="Courier New"/>
          <w:szCs w:val="24"/>
        </w:rPr>
        <w:tab/>
        <w:t xml:space="preserve">    </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rear==0</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 D. </w:t>
      </w:r>
      <w:r w:rsidRPr="00E67DAA">
        <w:rPr>
          <w:rFonts w:ascii="Courier New" w:eastAsia="宋体" w:hAnsi="Courier New" w:cs="Courier New" w:hint="eastAsia"/>
          <w:szCs w:val="24"/>
        </w:rPr>
        <w:t>front=rear+1</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9</w:t>
      </w:r>
      <w:r w:rsidRPr="00E67DAA">
        <w:rPr>
          <w:rFonts w:ascii="Courier New" w:eastAsia="宋体" w:hAnsi="Courier New" w:cs="Courier New" w:hint="eastAsia"/>
          <w:szCs w:val="24"/>
        </w:rPr>
        <w:t>、一个顺序栈</w:t>
      </w:r>
      <w:r w:rsidRPr="00E67DAA">
        <w:rPr>
          <w:rFonts w:ascii="Courier New" w:eastAsia="宋体" w:hAnsi="Courier New" w:cs="Courier New" w:hint="eastAsia"/>
          <w:szCs w:val="24"/>
        </w:rPr>
        <w:t>S</w:t>
      </w:r>
      <w:r w:rsidRPr="00E67DAA">
        <w:rPr>
          <w:rFonts w:ascii="Courier New" w:eastAsia="宋体" w:hAnsi="Courier New" w:cs="Courier New" w:hint="eastAsia"/>
          <w:szCs w:val="24"/>
        </w:rPr>
        <w:t>，其栈顶指针为</w:t>
      </w:r>
      <w:r w:rsidRPr="00E67DAA">
        <w:rPr>
          <w:rFonts w:ascii="Courier New" w:eastAsia="宋体" w:hAnsi="Courier New" w:cs="Courier New" w:hint="eastAsia"/>
          <w:szCs w:val="24"/>
        </w:rPr>
        <w:t>top</w:t>
      </w:r>
      <w:r w:rsidRPr="00E67DAA">
        <w:rPr>
          <w:rFonts w:ascii="Courier New" w:eastAsia="宋体" w:hAnsi="Courier New" w:cs="Courier New" w:hint="eastAsia"/>
          <w:szCs w:val="24"/>
        </w:rPr>
        <w:t>，则将元素</w:t>
      </w:r>
      <w:r w:rsidRPr="00E67DAA">
        <w:rPr>
          <w:rFonts w:ascii="Courier New" w:eastAsia="宋体" w:hAnsi="Courier New" w:cs="Courier New" w:hint="eastAsia"/>
          <w:szCs w:val="24"/>
        </w:rPr>
        <w:t>e</w:t>
      </w:r>
      <w:r w:rsidRPr="00E67DAA">
        <w:rPr>
          <w:rFonts w:ascii="Courier New" w:eastAsia="宋体" w:hAnsi="Courier New" w:cs="Courier New" w:hint="eastAsia"/>
          <w:szCs w:val="24"/>
        </w:rPr>
        <w:t>入栈的操作是（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*S-&gt;top=e;S-&gt;top++;</w:t>
      </w:r>
      <w:r w:rsidRPr="00E67DAA">
        <w:rPr>
          <w:rFonts w:ascii="Courier New" w:eastAsia="宋体" w:hAnsi="Courier New" w:cs="Courier New"/>
          <w:color w:val="FF0000"/>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S-&gt;top++;*S-&gt;top=e;</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*S-&gt;top=e</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S-&gt;top=e;</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10</w:t>
      </w:r>
      <w:r w:rsidRPr="00E67DAA">
        <w:rPr>
          <w:rFonts w:ascii="Courier New" w:eastAsia="宋体" w:hAnsi="Courier New" w:cs="Courier New" w:hint="eastAsia"/>
          <w:szCs w:val="24"/>
        </w:rPr>
        <w:t>、表达式</w:t>
      </w:r>
      <w:r w:rsidRPr="00E67DAA">
        <w:rPr>
          <w:rFonts w:ascii="Courier New" w:eastAsia="宋体" w:hAnsi="Courier New" w:cs="Courier New" w:hint="eastAsia"/>
          <w:szCs w:val="24"/>
        </w:rPr>
        <w:t>a*(b+c)-d</w:t>
      </w:r>
      <w:r w:rsidRPr="00E67DAA">
        <w:rPr>
          <w:rFonts w:ascii="Courier New" w:eastAsia="宋体" w:hAnsi="Courier New" w:cs="Courier New" w:hint="eastAsia"/>
          <w:szCs w:val="24"/>
        </w:rPr>
        <w:t>的后缀表达式是（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abcd+-</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abc+*d-</w:t>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abc*+d-</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-+*abcd</w:t>
      </w:r>
    </w:p>
    <w:p w:rsidR="00E67DAA" w:rsidRPr="00E67DAA" w:rsidRDefault="00E67DAA" w:rsidP="00E67DAA">
      <w:pPr>
        <w:tabs>
          <w:tab w:val="left" w:pos="360"/>
        </w:tabs>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szCs w:val="24"/>
          <w:lang w:val="zh-CN"/>
        </w:rPr>
        <w:t>1</w:t>
      </w:r>
      <w:r w:rsidRPr="00E67DAA">
        <w:rPr>
          <w:rFonts w:ascii="Courier New" w:eastAsia="宋体" w:hAnsi="Courier New" w:cs="Courier New" w:hint="eastAsia"/>
          <w:szCs w:val="24"/>
          <w:lang w:val="zh-CN"/>
        </w:rPr>
        <w:t>1</w:t>
      </w:r>
      <w:r w:rsidRPr="00E67DAA">
        <w:rPr>
          <w:rFonts w:ascii="Courier New" w:eastAsia="宋体" w:hAnsi="Courier New" w:cs="Courier New"/>
          <w:szCs w:val="24"/>
          <w:lang w:val="zh-CN"/>
        </w:rPr>
        <w:t>、</w:t>
      </w:r>
      <w:r w:rsidRPr="00E67DAA">
        <w:rPr>
          <w:rFonts w:ascii="Courier New" w:eastAsia="宋体" w:hAnsi="Times New Roman" w:cs="Courier New" w:hint="eastAsia"/>
          <w:szCs w:val="24"/>
        </w:rPr>
        <w:t>将递归算法转换成对应的非递归算法时，通常需要使用</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Times New Roman" w:cs="Courier New" w:hint="eastAsia"/>
          <w:szCs w:val="24"/>
        </w:rPr>
        <w:t>来保存中间结果</w:t>
      </w:r>
      <w:r w:rsidRPr="00E67DAA">
        <w:rPr>
          <w:rFonts w:ascii="Courier New" w:eastAsia="宋体" w:hAnsi="Courier New" w:cs="Courier New"/>
          <w:szCs w:val="24"/>
          <w:lang w:val="zh-CN"/>
        </w:rPr>
        <w:t>。</w:t>
      </w:r>
    </w:p>
    <w:p w:rsidR="00E67DAA" w:rsidRPr="00E67DAA" w:rsidRDefault="00E67DAA" w:rsidP="00E67DAA">
      <w:pPr>
        <w:tabs>
          <w:tab w:val="left" w:pos="360"/>
        </w:tabs>
        <w:autoSpaceDE w:val="0"/>
        <w:autoSpaceDN w:val="0"/>
        <w:adjustRightInd w:val="0"/>
        <w:ind w:firstLineChars="200" w:firstLine="420"/>
        <w:rPr>
          <w:rFonts w:ascii="Courier New" w:eastAsia="宋体" w:hAnsi="Courier New" w:cs="Courier New" w:hint="eastAsia"/>
          <w:szCs w:val="24"/>
          <w:lang w:val="zh-CN"/>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队列</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r>
      <w:r w:rsidRPr="00E67DAA">
        <w:rPr>
          <w:rFonts w:ascii="Courier New" w:eastAsia="宋体" w:hAnsi="Courier New" w:cs="Courier New"/>
          <w:color w:val="FF0000"/>
          <w:szCs w:val="24"/>
          <w:lang w:val="zh-CN"/>
        </w:rPr>
        <w:t>B.</w:t>
      </w:r>
      <w:r w:rsidRPr="00E67DAA">
        <w:rPr>
          <w:rFonts w:ascii="Courier New" w:eastAsia="宋体" w:hAnsi="Courier New" w:cs="Courier New"/>
          <w:color w:val="FF0000"/>
          <w:szCs w:val="24"/>
        </w:rPr>
        <w:t xml:space="preserve"> </w:t>
      </w:r>
      <w:r w:rsidRPr="00E67DAA">
        <w:rPr>
          <w:rFonts w:ascii="Courier New" w:eastAsia="宋体" w:hAnsi="Times New Roman" w:cs="Courier New" w:hint="eastAsia"/>
          <w:color w:val="FF0000"/>
          <w:szCs w:val="24"/>
        </w:rPr>
        <w:t>栈</w:t>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Times New Roman"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链表</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hint="eastAsia"/>
          <w:szCs w:val="24"/>
          <w:lang w:val="zh-CN"/>
        </w:rPr>
        <w:tab/>
      </w:r>
      <w:r w:rsidRPr="00E67DAA">
        <w:rPr>
          <w:rFonts w:ascii="Courier New" w:eastAsia="宋体" w:hAnsi="Courier New" w:cs="Courier New" w:hint="eastAsia"/>
          <w:szCs w:val="24"/>
          <w:lang w:val="zh-CN"/>
        </w:rPr>
        <w:tab/>
      </w:r>
      <w:r w:rsidRPr="00E67DAA">
        <w:rPr>
          <w:rFonts w:ascii="Courier New" w:eastAsia="宋体" w:hAnsi="Courier New" w:cs="Courier New"/>
          <w:szCs w:val="24"/>
          <w:lang w:val="zh-CN"/>
        </w:rPr>
        <w:t>D.</w:t>
      </w:r>
      <w:r w:rsidRPr="00E67DAA">
        <w:rPr>
          <w:rFonts w:ascii="Courier New" w:eastAsia="宋体" w:hAnsi="Courier New" w:cs="Courier New"/>
          <w:szCs w:val="24"/>
        </w:rPr>
        <w:t xml:space="preserve"> </w:t>
      </w:r>
      <w:r w:rsidRPr="00E67DAA">
        <w:rPr>
          <w:rFonts w:ascii="Courier New" w:eastAsia="宋体" w:hAnsi="Times New Roman" w:cs="Courier New" w:hint="eastAsia"/>
          <w:szCs w:val="24"/>
        </w:rPr>
        <w:t>树</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12</w:t>
      </w:r>
      <w:r w:rsidRPr="00E67DAA">
        <w:rPr>
          <w:rFonts w:ascii="Courier New" w:eastAsia="宋体" w:hAnsi="Times New Roman" w:cs="Courier New"/>
          <w:szCs w:val="24"/>
        </w:rPr>
        <w:t>、</w:t>
      </w:r>
      <w:r w:rsidRPr="00E67DAA">
        <w:rPr>
          <w:rFonts w:ascii="Courier New" w:eastAsia="宋体" w:hAnsi="Courier New" w:cs="Courier New" w:hint="eastAsia"/>
          <w:szCs w:val="24"/>
        </w:rPr>
        <w:t>栈的插入和删除操作在</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szCs w:val="24"/>
        </w:rPr>
        <w:t xml:space="preserve">    A. </w:t>
      </w:r>
      <w:r w:rsidRPr="00E67DAA">
        <w:rPr>
          <w:rFonts w:ascii="Courier New" w:eastAsia="宋体" w:hAnsi="Courier New" w:cs="Courier New" w:hint="eastAsia"/>
          <w:szCs w:val="24"/>
        </w:rPr>
        <w:t>栈底</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栈顶</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任意位置</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指定位置</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13</w:t>
      </w:r>
      <w:r w:rsidRPr="00E67DAA">
        <w:rPr>
          <w:rFonts w:ascii="Courier New" w:eastAsia="宋体" w:hAnsi="Courier New" w:cs="Courier New" w:hint="eastAsia"/>
          <w:szCs w:val="24"/>
        </w:rPr>
        <w:t>、五节车厢以编号</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顺序进入铁路调度站（栈），可以得到</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的编组</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A. </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C.</w:t>
      </w:r>
      <w:r w:rsidRPr="00E67DAA">
        <w:rPr>
          <w:rFonts w:ascii="Courier New" w:eastAsia="宋体" w:hAnsi="Courier New" w:cs="Courier New" w:hint="eastAsia"/>
          <w:color w:val="FF0000"/>
          <w:szCs w:val="24"/>
        </w:rPr>
        <w:t xml:space="preserve"> 3</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5</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4</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2</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Times New Roman" w:cs="Courier New" w:hint="eastAsia"/>
          <w:szCs w:val="24"/>
        </w:rPr>
        <w:t>14</w:t>
      </w:r>
      <w:r w:rsidRPr="00E67DAA">
        <w:rPr>
          <w:rFonts w:ascii="Courier New" w:eastAsia="宋体" w:hAnsi="Times New Roman" w:cs="Courier New"/>
          <w:szCs w:val="24"/>
        </w:rPr>
        <w:t>、</w:t>
      </w:r>
      <w:r w:rsidRPr="00E67DAA">
        <w:rPr>
          <w:rFonts w:ascii="Courier New" w:eastAsia="宋体" w:hAnsi="Times New Roman" w:cs="Courier New" w:hint="eastAsia"/>
          <w:szCs w:val="24"/>
        </w:rPr>
        <w:t>判定一个顺序栈</w:t>
      </w:r>
      <w:r w:rsidRPr="00E67DAA">
        <w:rPr>
          <w:rFonts w:ascii="Courier New" w:eastAsia="宋体" w:hAnsi="Times New Roman" w:cs="Courier New" w:hint="eastAsia"/>
          <w:szCs w:val="24"/>
        </w:rPr>
        <w:t>S</w:t>
      </w:r>
      <w:r w:rsidRPr="00E67DAA">
        <w:rPr>
          <w:rFonts w:ascii="Courier New" w:eastAsia="宋体" w:hAnsi="Times New Roman" w:cs="Courier New" w:hint="eastAsia"/>
          <w:szCs w:val="24"/>
        </w:rPr>
        <w:t>（栈空间大小为</w:t>
      </w:r>
      <w:r w:rsidRPr="00E67DAA">
        <w:rPr>
          <w:rFonts w:ascii="Courier New" w:eastAsia="宋体" w:hAnsi="Times New Roman" w:cs="Courier New" w:hint="eastAsia"/>
          <w:szCs w:val="24"/>
        </w:rPr>
        <w:t>n</w:t>
      </w:r>
      <w:r w:rsidRPr="00E67DAA">
        <w:rPr>
          <w:rFonts w:ascii="Courier New" w:eastAsia="宋体" w:hAnsi="Times New Roman" w:cs="Courier New" w:hint="eastAsia"/>
          <w:szCs w:val="24"/>
        </w:rPr>
        <w:t>）为空的条件是</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S-&gt;top==0</w:t>
      </w:r>
      <w:r w:rsidRPr="00E67DAA">
        <w:rPr>
          <w:rFonts w:ascii="Courier New" w:eastAsia="宋体" w:hAnsi="Courier New" w:cs="Courier New"/>
          <w:color w:val="FF0000"/>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S-&gt;top!=0</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S-&gt;top==n</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S-&gt;top!=n</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Times New Roman" w:cs="Courier New" w:hint="eastAsia"/>
          <w:szCs w:val="24"/>
        </w:rPr>
        <w:t>15</w:t>
      </w:r>
      <w:r w:rsidRPr="00E67DAA">
        <w:rPr>
          <w:rFonts w:ascii="Courier New" w:eastAsia="宋体" w:hAnsi="Times New Roman" w:cs="Courier New" w:hint="eastAsia"/>
          <w:szCs w:val="24"/>
        </w:rPr>
        <w:t>、在一个链队列中，</w:t>
      </w:r>
      <w:r w:rsidRPr="00E67DAA">
        <w:rPr>
          <w:rFonts w:ascii="Courier New" w:eastAsia="宋体" w:hAnsi="Times New Roman" w:cs="Courier New" w:hint="eastAsia"/>
          <w:szCs w:val="24"/>
        </w:rPr>
        <w:t>front</w:t>
      </w:r>
      <w:r w:rsidRPr="00E67DAA">
        <w:rPr>
          <w:rFonts w:ascii="Courier New" w:eastAsia="宋体" w:hAnsi="Times New Roman" w:cs="Courier New" w:hint="eastAsia"/>
          <w:szCs w:val="24"/>
        </w:rPr>
        <w:t>和</w:t>
      </w:r>
      <w:r w:rsidRPr="00E67DAA">
        <w:rPr>
          <w:rFonts w:ascii="Courier New" w:eastAsia="宋体" w:hAnsi="Times New Roman" w:cs="Courier New" w:hint="eastAsia"/>
          <w:szCs w:val="24"/>
        </w:rPr>
        <w:t>rear</w:t>
      </w:r>
      <w:r w:rsidRPr="00E67DAA">
        <w:rPr>
          <w:rFonts w:ascii="Courier New" w:eastAsia="宋体" w:hAnsi="Times New Roman" w:cs="Courier New" w:hint="eastAsia"/>
          <w:szCs w:val="24"/>
        </w:rPr>
        <w:t>分别为头指针和尾指针，则插入一个结点</w:t>
      </w:r>
      <w:r w:rsidRPr="00E67DAA">
        <w:rPr>
          <w:rFonts w:ascii="Courier New" w:eastAsia="宋体" w:hAnsi="Times New Roman" w:cs="Courier New" w:hint="eastAsia"/>
          <w:szCs w:val="24"/>
        </w:rPr>
        <w:t>s</w:t>
      </w:r>
      <w:r w:rsidRPr="00E67DAA">
        <w:rPr>
          <w:rFonts w:ascii="Courier New" w:eastAsia="宋体" w:hAnsi="Times New Roman" w:cs="Courier New" w:hint="eastAsia"/>
          <w:szCs w:val="24"/>
        </w:rPr>
        <w:t>的操作为</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Times New Roman" w:cs="Courier New" w:hint="eastAsia"/>
          <w:szCs w:val="24"/>
        </w:rPr>
        <w:t>front=front-&gt;next</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B.</w:t>
      </w:r>
      <w:r w:rsidRPr="00E67DAA">
        <w:rPr>
          <w:rFonts w:ascii="Courier New" w:eastAsia="宋体" w:hAnsi="Courier New" w:cs="Courier New" w:hint="eastAsia"/>
          <w:szCs w:val="24"/>
        </w:rPr>
        <w:t xml:space="preserve"> s-&gt;next=rear;rear=s</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rPr>
        <w:t>rear-&gt;next=s;rear=s;</w:t>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s-&gt;next=front;front=s;</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16</w:t>
      </w:r>
      <w:r w:rsidRPr="00E67DAA">
        <w:rPr>
          <w:rFonts w:ascii="Courier New" w:eastAsia="宋体" w:hAnsi="Courier New" w:cs="Courier New"/>
          <w:szCs w:val="24"/>
        </w:rPr>
        <w:t>、</w:t>
      </w:r>
      <w:r w:rsidRPr="00E67DAA">
        <w:rPr>
          <w:rFonts w:ascii="Courier New" w:eastAsia="宋体" w:hAnsi="Courier New" w:cs="Courier New" w:hint="eastAsia"/>
          <w:szCs w:val="24"/>
        </w:rPr>
        <w:t>一个队列的入队序列是</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，则队列的出队序列是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ab/>
      </w:r>
      <w:r w:rsidRPr="00E67DAA">
        <w:rPr>
          <w:rFonts w:ascii="Courier New" w:eastAsia="宋体" w:hAnsi="Courier New" w:cs="Courier New"/>
          <w:szCs w:val="24"/>
        </w:rPr>
        <w:t>A.</w:t>
      </w:r>
      <w:r w:rsidRPr="00E67DAA">
        <w:rPr>
          <w:rFonts w:ascii="Courier New" w:eastAsia="宋体" w:hAnsi="Courier New" w:cs="Courier New" w:hint="eastAsia"/>
          <w:szCs w:val="24"/>
        </w:rPr>
        <w:t xml:space="preserve"> 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4</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3</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2</w:t>
      </w:r>
      <w:r w:rsidRPr="00E67DAA">
        <w:rPr>
          <w:rFonts w:ascii="Courier New" w:eastAsia="宋体" w:hAnsi="Courier New" w:cs="Courier New" w:hint="eastAsia"/>
          <w:color w:val="FF0000"/>
          <w:szCs w:val="24"/>
        </w:rPr>
        <w:t>，</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3</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4"/>
        </w:rPr>
        <w:t>17</w:t>
      </w:r>
      <w:r w:rsidRPr="00E67DAA">
        <w:rPr>
          <w:rFonts w:ascii="Courier New" w:eastAsia="宋体" w:hAnsi="Times New Roman" w:cs="Courier New" w:hint="eastAsia"/>
          <w:szCs w:val="24"/>
        </w:rPr>
        <w:t>、依次在初始为空的队列中插入元素</w:t>
      </w:r>
      <w:r w:rsidRPr="00E67DAA">
        <w:rPr>
          <w:rFonts w:ascii="Courier New" w:eastAsia="宋体" w:hAnsi="Times New Roman" w:cs="Courier New" w:hint="eastAsia"/>
          <w:szCs w:val="24"/>
        </w:rPr>
        <w:t>a,b,c,d</w:t>
      </w:r>
      <w:r w:rsidRPr="00E67DAA">
        <w:rPr>
          <w:rFonts w:ascii="Courier New" w:eastAsia="宋体" w:hAnsi="Times New Roman" w:cs="Courier New" w:hint="eastAsia"/>
          <w:szCs w:val="24"/>
        </w:rPr>
        <w:t>以后，紧接着做了两次删除操作，此时的队头元素是</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a</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B. </w:t>
      </w:r>
      <w:r w:rsidRPr="00E67DAA">
        <w:rPr>
          <w:rFonts w:ascii="Courier New" w:eastAsia="宋体" w:hAnsi="Courier New" w:cs="Courier New" w:hint="eastAsia"/>
          <w:szCs w:val="24"/>
          <w:lang w:val="en-US"/>
        </w:rPr>
        <w:t>b</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color w:val="FF0000"/>
          <w:szCs w:val="24"/>
          <w:lang w:val="en-US"/>
        </w:rPr>
        <w:t xml:space="preserve">C. </w:t>
      </w:r>
      <w:r w:rsidRPr="00E67DAA">
        <w:rPr>
          <w:rFonts w:ascii="Courier New" w:eastAsia="宋体" w:hAnsi="Courier New" w:cs="Courier New" w:hint="eastAsia"/>
          <w:color w:val="FF0000"/>
          <w:szCs w:val="24"/>
          <w:lang w:val="en-US"/>
        </w:rPr>
        <w:t>c</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d</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18</w:t>
      </w:r>
      <w:r w:rsidRPr="00E67DAA">
        <w:rPr>
          <w:rFonts w:ascii="Courier New" w:eastAsia="宋体" w:hAnsi="Courier New" w:cs="Courier New" w:hint="eastAsia"/>
          <w:szCs w:val="24"/>
        </w:rPr>
        <w:t>、正常情况下，删除非空的顺序存储结构的堆栈的栈顶元素，栈顶指针</w:t>
      </w:r>
      <w:r w:rsidRPr="00E67DAA">
        <w:rPr>
          <w:rFonts w:ascii="Courier New" w:eastAsia="宋体" w:hAnsi="Courier New" w:cs="Courier New" w:hint="eastAsia"/>
          <w:szCs w:val="24"/>
        </w:rPr>
        <w:t>top</w:t>
      </w:r>
      <w:r w:rsidRPr="00E67DAA">
        <w:rPr>
          <w:rFonts w:ascii="Courier New" w:eastAsia="宋体" w:hAnsi="Courier New" w:cs="Courier New" w:hint="eastAsia"/>
          <w:szCs w:val="24"/>
        </w:rPr>
        <w:t>的变化是（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top</w:t>
      </w:r>
      <w:r w:rsidRPr="00E67DAA">
        <w:rPr>
          <w:rFonts w:ascii="Courier New" w:eastAsia="宋体" w:hAnsi="Courier New" w:cs="Courier New" w:hint="eastAsia"/>
          <w:szCs w:val="24"/>
        </w:rPr>
        <w:t>不变</w:t>
      </w:r>
      <w:r w:rsidRPr="00E67DAA">
        <w:rPr>
          <w:rFonts w:ascii="Courier New" w:eastAsia="宋体" w:hAnsi="Courier New" w:cs="Courier New"/>
          <w:szCs w:val="24"/>
        </w:rPr>
        <w:tab/>
      </w:r>
      <w:r w:rsidRPr="00E67DAA">
        <w:rPr>
          <w:rFonts w:ascii="Courier New" w:eastAsia="宋体" w:hAnsi="Courier New" w:cs="Courier New"/>
          <w:szCs w:val="24"/>
        </w:rPr>
        <w:tab/>
        <w:t xml:space="preserve">    B. top=0</w:t>
      </w:r>
      <w:r w:rsidRPr="00E67DAA">
        <w:rPr>
          <w:rFonts w:ascii="Courier New" w:eastAsia="宋体" w:hAnsi="Courier New" w:cs="Courier New"/>
          <w:szCs w:val="24"/>
        </w:rPr>
        <w:tab/>
        <w:t xml:space="preserve">   C. top=top+1</w:t>
      </w:r>
      <w:r w:rsidRPr="00E67DAA">
        <w:rPr>
          <w:rFonts w:ascii="Courier New" w:eastAsia="宋体" w:hAnsi="Courier New" w:cs="Courier New"/>
          <w:szCs w:val="24"/>
        </w:rPr>
        <w:tab/>
        <w:t xml:space="preserve">   </w:t>
      </w:r>
      <w:r w:rsidRPr="00E67DAA">
        <w:rPr>
          <w:rFonts w:ascii="Courier New" w:eastAsia="宋体" w:hAnsi="Courier New" w:cs="Courier New"/>
          <w:color w:val="FF0000"/>
          <w:szCs w:val="24"/>
        </w:rPr>
        <w:t>D. top=top-1</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19</w:t>
      </w:r>
      <w:r w:rsidRPr="00E67DAA">
        <w:rPr>
          <w:rFonts w:ascii="Courier New" w:eastAsia="宋体" w:hAnsi="Times New Roman" w:cs="Courier New"/>
          <w:szCs w:val="24"/>
        </w:rPr>
        <w:t>、</w:t>
      </w:r>
      <w:r w:rsidRPr="00E67DAA">
        <w:rPr>
          <w:rFonts w:ascii="Courier New" w:eastAsia="宋体" w:hAnsi="Courier New" w:cs="Courier New" w:hint="eastAsia"/>
          <w:szCs w:val="24"/>
        </w:rPr>
        <w:t>判断一个循环队列</w:t>
      </w:r>
      <w:r w:rsidRPr="00E67DAA">
        <w:rPr>
          <w:rFonts w:ascii="Courier New" w:eastAsia="宋体" w:hAnsi="Courier New" w:cs="Courier New" w:hint="eastAsia"/>
          <w:szCs w:val="24"/>
        </w:rPr>
        <w:t>Q</w:t>
      </w:r>
      <w:r w:rsidRPr="00E67DAA">
        <w:rPr>
          <w:rFonts w:ascii="Courier New" w:eastAsia="宋体" w:hAnsi="Courier New" w:cs="Courier New" w:hint="eastAsia"/>
          <w:szCs w:val="24"/>
        </w:rPr>
        <w:t>（空间大小为</w:t>
      </w:r>
      <w:r w:rsidRPr="00E67DAA">
        <w:rPr>
          <w:rFonts w:ascii="Courier New" w:eastAsia="宋体" w:hAnsi="Courier New" w:cs="Courier New" w:hint="eastAsia"/>
          <w:szCs w:val="24"/>
        </w:rPr>
        <w:t>M</w:t>
      </w:r>
      <w:r w:rsidRPr="00E67DAA">
        <w:rPr>
          <w:rFonts w:ascii="Courier New" w:eastAsia="宋体" w:hAnsi="Courier New" w:cs="Courier New" w:hint="eastAsia"/>
          <w:szCs w:val="24"/>
        </w:rPr>
        <w:t>）为空的条件是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Q-&gt;front==Q-&gt;rear</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Q-&gt;rear-Q-&gt;front-1==M</w:t>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Q-&gt;front+1=Q-&gt;rear</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Q-&gt;rear+1=Q-&gt;front</w:t>
      </w:r>
    </w:p>
    <w:p w:rsidR="00E67DAA" w:rsidRPr="00E67DAA" w:rsidRDefault="00E67DAA" w:rsidP="00E67DAA">
      <w:pPr>
        <w:autoSpaceDE w:val="0"/>
        <w:autoSpaceDN w:val="0"/>
        <w:adjustRightInd w:val="0"/>
        <w:jc w:val="left"/>
        <w:rPr>
          <w:rFonts w:ascii="Courier New" w:eastAsia="宋体" w:hAnsi="Courier New" w:cs="Courier New" w:hint="eastAsia"/>
          <w:szCs w:val="24"/>
        </w:rPr>
      </w:pPr>
      <w:r w:rsidRPr="00E67DAA">
        <w:rPr>
          <w:rFonts w:ascii="Times New Roman" w:eastAsia="宋体" w:hAnsi="Times New Roman" w:cs="Times New Roman" w:hint="eastAsia"/>
          <w:szCs w:val="28"/>
        </w:rPr>
        <w:t>20</w:t>
      </w:r>
      <w:r w:rsidRPr="00E67DAA">
        <w:rPr>
          <w:rFonts w:ascii="Times New Roman" w:eastAsia="宋体" w:hAnsi="Times New Roman" w:cs="Times New Roman" w:hint="eastAsia"/>
          <w:szCs w:val="28"/>
        </w:rPr>
        <w:t>、设计一个判别表达式中左右括号是否配对出现的算法，采用</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Times New Roman" w:eastAsia="宋体" w:hAnsi="Times New Roman" w:cs="Times New Roman" w:hint="eastAsia"/>
          <w:szCs w:val="28"/>
        </w:rPr>
        <w:t>数据结构最佳</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rPr>
        <w:t>A</w:t>
      </w:r>
      <w:r w:rsidRPr="00E67DAA">
        <w:rPr>
          <w:rFonts w:ascii="Courier New" w:eastAsia="宋体" w:hAnsi="Courier New" w:cs="Courier New"/>
          <w:szCs w:val="24"/>
          <w:lang w:val="en-US"/>
        </w:rPr>
        <w:t>.</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8"/>
        </w:rPr>
        <w:t>线性表的顺序存储结构</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Times New Roman" w:eastAsia="宋体" w:hAnsi="Times New Roman" w:cs="Times New Roman" w:hint="eastAsia"/>
          <w:szCs w:val="28"/>
        </w:rPr>
        <w:t>队列</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栈</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8"/>
        </w:rPr>
        <w:t>线性表的链式存储结构</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szCs w:val="28"/>
        </w:rPr>
        <w:t>21</w:t>
      </w:r>
      <w:r w:rsidRPr="00E67DAA">
        <w:rPr>
          <w:rFonts w:ascii="Times New Roman" w:eastAsia="宋体" w:hAnsi="Times New Roman" w:cs="Times New Roman" w:hint="eastAsia"/>
          <w:szCs w:val="28"/>
        </w:rPr>
        <w:t>、当用大小为</w:t>
      </w:r>
      <w:r w:rsidRPr="00E67DAA">
        <w:rPr>
          <w:rFonts w:ascii="Times New Roman" w:eastAsia="宋体" w:hAnsi="Times New Roman" w:cs="Times New Roman" w:hint="eastAsia"/>
          <w:szCs w:val="28"/>
        </w:rPr>
        <w:t>N</w:t>
      </w:r>
      <w:r w:rsidRPr="00E67DAA">
        <w:rPr>
          <w:rFonts w:ascii="Times New Roman" w:eastAsia="宋体" w:hAnsi="Times New Roman" w:cs="Times New Roman" w:hint="eastAsia"/>
          <w:szCs w:val="28"/>
        </w:rPr>
        <w:t>的数组存储顺序循环队列时，该队列的最大长度为</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N</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N+1</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N-1</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N-2</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szCs w:val="28"/>
        </w:rPr>
        <w:t>22</w:t>
      </w:r>
      <w:r w:rsidRPr="00E67DAA">
        <w:rPr>
          <w:rFonts w:ascii="Times New Roman" w:eastAsia="宋体" w:hAnsi="Times New Roman" w:cs="Times New Roman" w:hint="eastAsia"/>
          <w:szCs w:val="28"/>
        </w:rPr>
        <w:t>、队列的删除操作是在</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队首</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队尾</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队前</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队后</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8"/>
        </w:rPr>
        <w:t>23</w:t>
      </w:r>
      <w:r w:rsidRPr="00E67DAA">
        <w:rPr>
          <w:rFonts w:ascii="Times New Roman" w:eastAsia="宋体" w:hAnsi="Times New Roman" w:cs="Times New Roman" w:hint="eastAsia"/>
          <w:szCs w:val="28"/>
        </w:rPr>
        <w:t>、若让元素</w:t>
      </w:r>
      <w:r w:rsidRPr="00E67DAA">
        <w:rPr>
          <w:rFonts w:ascii="Times New Roman" w:eastAsia="宋体" w:hAnsi="Times New Roman" w:cs="Times New Roman" w:hint="eastAsia"/>
          <w:szCs w:val="28"/>
        </w:rPr>
        <w:t>1</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2</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依次进栈，则出栈次序不可能是</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2</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1</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hint="eastAsia"/>
          <w:szCs w:val="28"/>
        </w:rPr>
        <w:t>2</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1</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3</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1</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2</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Times New Roman" w:eastAsia="宋体" w:hAnsi="Times New Roman" w:cs="Times New Roman" w:hint="eastAsia"/>
          <w:szCs w:val="28"/>
        </w:rPr>
        <w:t>1</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2</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8"/>
          <w:lang w:val="en-US"/>
        </w:rPr>
        <w:lastRenderedPageBreak/>
        <w:t>24</w:t>
      </w:r>
      <w:r w:rsidRPr="00E67DAA">
        <w:rPr>
          <w:rFonts w:ascii="Courier New" w:eastAsia="宋体" w:hAnsi="Times New Roman" w:cs="Courier New" w:hint="eastAsia"/>
          <w:szCs w:val="28"/>
          <w:lang w:val="en-US"/>
        </w:rPr>
        <w:t>、</w:t>
      </w:r>
      <w:r w:rsidRPr="00E67DAA">
        <w:rPr>
          <w:rFonts w:ascii="Courier New" w:eastAsia="宋体" w:hAnsi="Times New Roman" w:cs="Courier New"/>
          <w:szCs w:val="28"/>
          <w:lang w:val="en-US"/>
        </w:rPr>
        <w:t>循环队列用数组</w:t>
      </w:r>
      <w:r w:rsidRPr="00E67DAA">
        <w:rPr>
          <w:rFonts w:ascii="Courier New" w:eastAsia="宋体" w:hAnsi="Courier New" w:cs="Courier New"/>
          <w:szCs w:val="28"/>
          <w:lang w:val="en-US"/>
        </w:rPr>
        <w:t>A[0</w:t>
      </w:r>
      <w:r w:rsidRPr="00E67DAA">
        <w:rPr>
          <w:rFonts w:ascii="Courier New" w:eastAsia="宋体" w:hAnsi="Times New Roman" w:cs="Courier New"/>
          <w:szCs w:val="28"/>
          <w:lang w:val="en-US"/>
        </w:rPr>
        <w:t>，</w:t>
      </w:r>
      <w:r w:rsidRPr="00E67DAA">
        <w:rPr>
          <w:rFonts w:ascii="Courier New" w:eastAsia="宋体" w:hAnsi="Courier New" w:cs="Courier New"/>
          <w:szCs w:val="28"/>
          <w:lang w:val="en-US"/>
        </w:rPr>
        <w:t>m-1]</w:t>
      </w:r>
      <w:r w:rsidRPr="00E67DAA">
        <w:rPr>
          <w:rFonts w:ascii="Courier New" w:eastAsia="宋体" w:hAnsi="Times New Roman" w:cs="Courier New"/>
          <w:szCs w:val="28"/>
          <w:lang w:val="en-US"/>
        </w:rPr>
        <w:t>存放其元素值，已知其头尾指针分别是</w:t>
      </w:r>
      <w:r w:rsidRPr="00E67DAA">
        <w:rPr>
          <w:rFonts w:ascii="Courier New" w:eastAsia="宋体" w:hAnsi="Courier New" w:cs="Courier New"/>
          <w:szCs w:val="28"/>
          <w:lang w:val="en-US"/>
        </w:rPr>
        <w:t>front</w:t>
      </w:r>
      <w:r w:rsidRPr="00E67DAA">
        <w:rPr>
          <w:rFonts w:ascii="Courier New" w:eastAsia="宋体" w:hAnsi="Times New Roman" w:cs="Courier New"/>
          <w:szCs w:val="28"/>
          <w:lang w:val="en-US"/>
        </w:rPr>
        <w:t>和</w:t>
      </w:r>
      <w:r w:rsidRPr="00E67DAA">
        <w:rPr>
          <w:rFonts w:ascii="Courier New" w:eastAsia="宋体" w:hAnsi="Courier New" w:cs="Courier New"/>
          <w:szCs w:val="28"/>
          <w:lang w:val="en-US"/>
        </w:rPr>
        <w:t>rear</w:t>
      </w:r>
      <w:r w:rsidRPr="00E67DAA">
        <w:rPr>
          <w:rFonts w:ascii="Courier New" w:eastAsia="宋体" w:hAnsi="Times New Roman" w:cs="Courier New"/>
          <w:szCs w:val="28"/>
          <w:lang w:val="en-US"/>
        </w:rPr>
        <w:t>，则当前队列中的元素个数是</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szCs w:val="24"/>
          <w:lang w:val="en-US"/>
        </w:rPr>
        <w:tab/>
        <w:t xml:space="preserve">A. </w:t>
      </w:r>
      <w:r w:rsidRPr="00E67DAA">
        <w:rPr>
          <w:rFonts w:ascii="Courier New" w:eastAsia="宋体" w:hAnsi="Courier New" w:cs="Courier New"/>
          <w:szCs w:val="28"/>
          <w:lang w:val="en-US"/>
        </w:rPr>
        <w:t>(rear-front+m)%m</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Courier New" w:cs="Courier New"/>
          <w:szCs w:val="28"/>
          <w:lang w:val="en-US"/>
        </w:rPr>
        <w:t>rear-front+1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C. rear-front-1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D. rear-front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Times New Roman" w:cs="Courier New" w:hint="eastAsia"/>
          <w:szCs w:val="24"/>
        </w:rPr>
        <w:t>25</w:t>
      </w:r>
      <w:r w:rsidRPr="00E67DAA">
        <w:rPr>
          <w:rFonts w:ascii="Courier New" w:eastAsia="宋体" w:hAnsi="Times New Roman" w:cs="Courier New" w:hint="eastAsia"/>
          <w:szCs w:val="24"/>
        </w:rPr>
        <w:t>、在解决计算机主机和打印机之间速度不匹配问题时，通常设置一个打印数据缓冲区，主机将要输出的数据依次写入该缓冲区，而打印机则从该缓冲区中取走数据打印。该缓冲区应该是一个</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）结构</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8"/>
        </w:rPr>
        <w:t>堆栈</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8"/>
        </w:rPr>
        <w:t>队列</w:t>
      </w:r>
      <w:r w:rsidRPr="00E67DAA">
        <w:rPr>
          <w:rFonts w:ascii="Courier New" w:eastAsia="宋体" w:hAnsi="Courier New" w:cs="Courier New" w:hint="eastAsia"/>
          <w:szCs w:val="28"/>
        </w:rPr>
        <w:tab/>
      </w:r>
      <w:r w:rsidRPr="00E67DAA">
        <w:rPr>
          <w:rFonts w:ascii="Courier New" w:eastAsia="宋体" w:hAnsi="Courier New" w:cs="Courier New" w:hint="eastAsia"/>
          <w:szCs w:val="28"/>
        </w:rPr>
        <w:tab/>
      </w:r>
      <w:r w:rsidRPr="00E67DAA">
        <w:rPr>
          <w:rFonts w:ascii="Courier New" w:eastAsia="宋体" w:hAnsi="Courier New" w:cs="Courier New" w:hint="eastAsia"/>
          <w:szCs w:val="28"/>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8"/>
        </w:rPr>
        <w:t>数组</w:t>
      </w:r>
      <w:r w:rsidRPr="00E67DAA">
        <w:rPr>
          <w:rFonts w:ascii="Times New Roman" w:eastAsia="宋体" w:hAnsi="Times New Roman" w:cs="Times New Roman" w:hint="eastAsia"/>
          <w:szCs w:val="28"/>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 D. </w:t>
      </w:r>
      <w:r w:rsidRPr="00E67DAA">
        <w:rPr>
          <w:rFonts w:ascii="Courier New" w:eastAsia="宋体" w:hAnsi="Courier New" w:cs="Courier New" w:hint="eastAsia"/>
          <w:szCs w:val="24"/>
        </w:rPr>
        <w:t>线性表</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Times New Roman" w:cs="Courier New" w:hint="eastAsia"/>
          <w:szCs w:val="24"/>
        </w:rPr>
        <w:t>26</w:t>
      </w:r>
      <w:r w:rsidRPr="00E67DAA">
        <w:rPr>
          <w:rFonts w:ascii="Courier New" w:eastAsia="宋体" w:hAnsi="Times New Roman" w:cs="Courier New" w:hint="eastAsia"/>
          <w:szCs w:val="24"/>
        </w:rPr>
        <w:t>、栈和队列都是</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链式存储的线性结构</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链式存储的非线性结构</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Times New Roman" w:eastAsia="宋体" w:hAnsi="Times New Roman" w:cs="Times New Roman" w:hint="eastAsia"/>
          <w:color w:val="000000"/>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限制存取点的线性结构</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color w:val="000000"/>
          <w:szCs w:val="24"/>
        </w:rPr>
        <w:t>限制存取点的非线性结构</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27</w:t>
      </w:r>
      <w:r w:rsidRPr="00E67DAA">
        <w:rPr>
          <w:rFonts w:ascii="Courier New" w:eastAsia="宋体" w:hAnsi="Times New Roman" w:cs="Courier New"/>
          <w:szCs w:val="24"/>
        </w:rPr>
        <w:t>、</w:t>
      </w:r>
      <w:r w:rsidRPr="00E67DAA">
        <w:rPr>
          <w:rFonts w:ascii="Times New Roman" w:eastAsia="宋体" w:hAnsi="Times New Roman" w:cs="Times New Roman" w:hint="eastAsia"/>
          <w:color w:val="000000"/>
          <w:szCs w:val="24"/>
        </w:rPr>
        <w:t>在一个链队列中，假定</w:t>
      </w:r>
      <w:r w:rsidRPr="00E67DAA">
        <w:rPr>
          <w:rFonts w:ascii="Times New Roman" w:eastAsia="宋体" w:hAnsi="Times New Roman" w:cs="Times New Roman" w:hint="eastAsia"/>
          <w:color w:val="000000"/>
          <w:szCs w:val="24"/>
        </w:rPr>
        <w:t>front</w:t>
      </w:r>
      <w:r w:rsidRPr="00E67DAA">
        <w:rPr>
          <w:rFonts w:ascii="Times New Roman" w:eastAsia="宋体" w:hAnsi="Times New Roman" w:cs="Times New Roman" w:hint="eastAsia"/>
          <w:color w:val="000000"/>
          <w:szCs w:val="24"/>
        </w:rPr>
        <w:t>和</w:t>
      </w:r>
      <w:r w:rsidRPr="00E67DAA">
        <w:rPr>
          <w:rFonts w:ascii="Times New Roman" w:eastAsia="宋体" w:hAnsi="Times New Roman" w:cs="Times New Roman" w:hint="eastAsia"/>
          <w:color w:val="000000"/>
          <w:szCs w:val="24"/>
        </w:rPr>
        <w:t>rear</w:t>
      </w:r>
      <w:r w:rsidRPr="00E67DAA">
        <w:rPr>
          <w:rFonts w:ascii="Times New Roman" w:eastAsia="宋体" w:hAnsi="Times New Roman" w:cs="Times New Roman" w:hint="eastAsia"/>
          <w:color w:val="000000"/>
          <w:szCs w:val="24"/>
        </w:rPr>
        <w:t>分别为队头指针和队尾指针，删除一个结点的操作是</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color w:val="000000"/>
          <w:szCs w:val="24"/>
        </w:rPr>
        <w:t>front=front-&gt;next</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color w:val="000000"/>
          <w:szCs w:val="24"/>
        </w:rPr>
        <w:t>rear= rear-&gt;next</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Chars="225" w:firstLine="473"/>
        <w:rPr>
          <w:rFonts w:ascii="Courier New" w:eastAsia="宋体" w:hAnsi="Courier New" w:cs="Courier New"/>
          <w:szCs w:val="24"/>
        </w:rPr>
      </w:pPr>
      <w:r w:rsidRPr="00E67DAA">
        <w:rPr>
          <w:rFonts w:ascii="Courier New" w:eastAsia="宋体" w:hAnsi="Courier New" w:cs="Courier New"/>
          <w:szCs w:val="24"/>
        </w:rPr>
        <w:t xml:space="preserve">C. </w:t>
      </w:r>
      <w:r w:rsidRPr="00E67DAA">
        <w:rPr>
          <w:rFonts w:ascii="Courier New" w:eastAsia="宋体" w:hAnsi="Courier New" w:cs="Courier New"/>
          <w:color w:val="000000"/>
          <w:szCs w:val="24"/>
        </w:rPr>
        <w:t>rear-&gt;next=front</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color w:val="000000"/>
          <w:szCs w:val="24"/>
        </w:rPr>
        <w:t>front-&gt;next=rear</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szCs w:val="24"/>
          <w:lang w:val="en-US"/>
        </w:rPr>
        <w:t>28</w:t>
      </w:r>
      <w:r w:rsidRPr="00E67DAA">
        <w:rPr>
          <w:rFonts w:ascii="Times New Roman" w:eastAsia="宋体" w:hAnsi="Times New Roman" w:cs="Times New Roman" w:hint="eastAsia"/>
          <w:szCs w:val="24"/>
          <w:lang w:val="en-US"/>
        </w:rPr>
        <w:t>、队和栈的主要区别是</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4"/>
          <w:lang w:val="en-US"/>
        </w:rPr>
        <w:t>逻辑结构不同</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B.</w:t>
      </w:r>
      <w:r w:rsidRPr="00E67DAA">
        <w:rPr>
          <w:rFonts w:ascii="Courier New" w:eastAsia="宋体" w:hAnsi="Courier New" w:cs="Courier New"/>
          <w:kern w:val="0"/>
          <w:sz w:val="18"/>
          <w:szCs w:val="24"/>
          <w:lang w:val="en-US"/>
        </w:rPr>
        <w:t xml:space="preserve"> </w:t>
      </w:r>
      <w:r w:rsidRPr="00E67DAA">
        <w:rPr>
          <w:rFonts w:ascii="Times New Roman" w:eastAsia="宋体" w:hAnsi="Times New Roman" w:cs="Times New Roman" w:hint="eastAsia"/>
          <w:szCs w:val="24"/>
          <w:lang w:val="en-US"/>
        </w:rPr>
        <w:t>存储结构不同</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Times New Roman" w:eastAsia="宋体" w:hAnsi="Times New Roman" w:cs="Times New Roman" w:hint="eastAsia"/>
          <w:szCs w:val="24"/>
          <w:lang w:val="en-US"/>
        </w:rPr>
        <w:t>所包含的运算个数不同</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4"/>
          <w:lang w:val="en-US"/>
        </w:rPr>
        <w:t>限定插入和删除的位置不同</w:t>
      </w:r>
    </w:p>
    <w:p w:rsidR="00E67DAA" w:rsidRPr="00E67DAA" w:rsidRDefault="00E67DAA" w:rsidP="00E67DAA">
      <w:pPr>
        <w:autoSpaceDE w:val="0"/>
        <w:autoSpaceDN w:val="0"/>
        <w:adjustRightInd w:val="0"/>
        <w:ind w:firstLine="420"/>
        <w:rPr>
          <w:rFonts w:ascii="Times New Roman" w:eastAsia="宋体" w:hAnsi="Times New Roman" w:cs="Times New Roman" w:hint="eastAsia"/>
          <w:szCs w:val="24"/>
          <w:lang w:val="en-US"/>
        </w:rPr>
      </w:pP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hint="eastAsia"/>
          <w:szCs w:val="24"/>
        </w:rPr>
        <w:t>二、填空题</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1</w:t>
      </w:r>
      <w:r w:rsidRPr="00E67DAA">
        <w:rPr>
          <w:rFonts w:ascii="Courier New" w:eastAsia="宋体" w:hAnsi="Courier New" w:cs="Courier New"/>
          <w:szCs w:val="24"/>
        </w:rPr>
        <w:t>、</w:t>
      </w:r>
      <w:r w:rsidRPr="00E67DAA">
        <w:rPr>
          <w:rFonts w:ascii="Courier New" w:eastAsia="宋体" w:hAnsi="Courier New" w:cs="Courier New" w:hint="eastAsia"/>
          <w:szCs w:val="24"/>
        </w:rPr>
        <w:t>设栈</w:t>
      </w:r>
      <w:r w:rsidRPr="00E67DAA">
        <w:rPr>
          <w:rFonts w:ascii="Courier New" w:eastAsia="宋体" w:hAnsi="Courier New" w:cs="Courier New" w:hint="eastAsia"/>
          <w:szCs w:val="24"/>
          <w:lang w:val="en-US"/>
        </w:rPr>
        <w:t>S</w:t>
      </w:r>
      <w:r w:rsidRPr="00E67DAA">
        <w:rPr>
          <w:rFonts w:ascii="Courier New" w:eastAsia="宋体" w:hAnsi="Courier New" w:cs="Courier New" w:hint="eastAsia"/>
          <w:szCs w:val="24"/>
        </w:rPr>
        <w:t>和队列</w:t>
      </w:r>
      <w:r w:rsidRPr="00E67DAA">
        <w:rPr>
          <w:rFonts w:ascii="Courier New" w:eastAsia="宋体" w:hAnsi="Courier New" w:cs="Courier New" w:hint="eastAsia"/>
          <w:szCs w:val="24"/>
          <w:lang w:val="en-US"/>
        </w:rPr>
        <w:t>Q</w:t>
      </w:r>
      <w:r w:rsidRPr="00E67DAA">
        <w:rPr>
          <w:rFonts w:ascii="Courier New" w:eastAsia="宋体" w:hAnsi="Courier New" w:cs="Courier New" w:hint="eastAsia"/>
          <w:szCs w:val="24"/>
        </w:rPr>
        <w:t>的初始状态为空</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元素</w:t>
      </w:r>
      <w:r w:rsidRPr="00E67DAA">
        <w:rPr>
          <w:rFonts w:ascii="Courier New" w:eastAsia="宋体" w:hAnsi="Courier New" w:cs="Courier New" w:hint="eastAsia"/>
          <w:szCs w:val="24"/>
          <w:lang w:val="en-US"/>
        </w:rPr>
        <w:t>e1,e2,e3,e4,e5,e6</w:t>
      </w:r>
      <w:r w:rsidRPr="00E67DAA">
        <w:rPr>
          <w:rFonts w:ascii="Courier New" w:eastAsia="宋体" w:hAnsi="Courier New" w:cs="Courier New" w:hint="eastAsia"/>
          <w:szCs w:val="24"/>
        </w:rPr>
        <w:t>依次通过栈</w:t>
      </w:r>
      <w:r w:rsidRPr="00E67DAA">
        <w:rPr>
          <w:rFonts w:ascii="Courier New" w:eastAsia="宋体" w:hAnsi="Courier New" w:cs="Courier New" w:hint="eastAsia"/>
          <w:szCs w:val="24"/>
          <w:lang w:val="en-US"/>
        </w:rPr>
        <w:t>S</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一个元素出栈后即进入队列</w:t>
      </w:r>
      <w:r w:rsidRPr="00E67DAA">
        <w:rPr>
          <w:rFonts w:ascii="Courier New" w:eastAsia="宋体" w:hAnsi="Courier New" w:cs="Courier New" w:hint="eastAsia"/>
          <w:szCs w:val="24"/>
          <w:lang w:val="en-US"/>
        </w:rPr>
        <w:t>Q</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若</w:t>
      </w:r>
      <w:r w:rsidRPr="00E67DAA">
        <w:rPr>
          <w:rFonts w:ascii="Courier New" w:eastAsia="宋体" w:hAnsi="Courier New" w:cs="Courier New" w:hint="eastAsia"/>
          <w:szCs w:val="24"/>
          <w:lang w:val="en-US"/>
        </w:rPr>
        <w:t>6</w:t>
      </w:r>
      <w:r w:rsidRPr="00E67DAA">
        <w:rPr>
          <w:rFonts w:ascii="Courier New" w:eastAsia="宋体" w:hAnsi="Courier New" w:cs="Courier New" w:hint="eastAsia"/>
          <w:szCs w:val="24"/>
        </w:rPr>
        <w:t>个元素出队的序列是</w:t>
      </w:r>
      <w:r w:rsidRPr="00E67DAA">
        <w:rPr>
          <w:rFonts w:ascii="Courier New" w:eastAsia="宋体" w:hAnsi="Courier New" w:cs="Courier New" w:hint="eastAsia"/>
          <w:szCs w:val="24"/>
          <w:lang w:val="en-US"/>
        </w:rPr>
        <w:t>e2,e4,e3,e6,e5,e1</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则栈的容量至少应该是</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color w:val="FF0000"/>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lang w:val="en-US"/>
        </w:rPr>
        <w:t>：</w:t>
      </w:r>
      <w:r w:rsidRPr="00E67DAA">
        <w:rPr>
          <w:rFonts w:ascii="Courier New" w:eastAsia="宋体" w:hAnsi="Courier New" w:cs="Courier New" w:hint="eastAsia"/>
          <w:color w:val="FF0000"/>
          <w:szCs w:val="24"/>
          <w:lang w:val="en-US"/>
        </w:rPr>
        <w:t>3</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lang w:val="en-US"/>
        </w:rPr>
        <w:t>2</w:t>
      </w:r>
      <w:r w:rsidRPr="00E67DAA">
        <w:rPr>
          <w:rFonts w:ascii="Courier New" w:eastAsia="宋体" w:hAnsi="Courier New" w:cs="Courier New" w:hint="eastAsia"/>
          <w:szCs w:val="24"/>
        </w:rPr>
        <w:t>、一个循环队列</w:t>
      </w:r>
      <w:r w:rsidRPr="00E67DAA">
        <w:rPr>
          <w:rFonts w:ascii="Courier New" w:eastAsia="宋体" w:hAnsi="Courier New" w:cs="Courier New" w:hint="eastAsia"/>
          <w:szCs w:val="24"/>
          <w:lang w:val="en-US"/>
        </w:rPr>
        <w:t>Q</w:t>
      </w:r>
      <w:r w:rsidRPr="00E67DAA">
        <w:rPr>
          <w:rFonts w:ascii="Courier New" w:eastAsia="宋体" w:hAnsi="Courier New" w:cs="Courier New" w:hint="eastAsia"/>
          <w:szCs w:val="24"/>
        </w:rPr>
        <w:t>的存储空间大小为</w:t>
      </w:r>
      <w:r w:rsidRPr="00E67DAA">
        <w:rPr>
          <w:rFonts w:ascii="Courier New" w:eastAsia="宋体" w:hAnsi="Courier New" w:cs="Courier New" w:hint="eastAsia"/>
          <w:szCs w:val="24"/>
        </w:rPr>
        <w:t>M,</w:t>
      </w:r>
      <w:r w:rsidRPr="00E67DAA">
        <w:rPr>
          <w:rFonts w:ascii="Courier New" w:eastAsia="宋体" w:hAnsi="Courier New" w:cs="Courier New" w:hint="eastAsia"/>
          <w:szCs w:val="24"/>
        </w:rPr>
        <w:t>其队头和队尾指针分别为</w:t>
      </w:r>
      <w:r w:rsidRPr="00E67DAA">
        <w:rPr>
          <w:rFonts w:ascii="Courier New" w:eastAsia="宋体" w:hAnsi="Courier New" w:cs="Courier New" w:hint="eastAsia"/>
          <w:szCs w:val="24"/>
        </w:rPr>
        <w:t>front</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rear</w:t>
      </w:r>
      <w:r w:rsidRPr="00E67DAA">
        <w:rPr>
          <w:rFonts w:ascii="Courier New" w:eastAsia="宋体" w:hAnsi="Courier New" w:cs="Courier New" w:hint="eastAsia"/>
          <w:szCs w:val="24"/>
        </w:rPr>
        <w:t>，则循环队列中元素的个数为：</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(rear-front+M)%M</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3</w:t>
      </w:r>
      <w:r w:rsidRPr="00E67DAA">
        <w:rPr>
          <w:rFonts w:ascii="Courier New" w:eastAsia="宋体" w:hAnsi="Courier New" w:cs="Courier New"/>
          <w:szCs w:val="24"/>
        </w:rPr>
        <w:t>、</w:t>
      </w:r>
      <w:r w:rsidRPr="00E67DAA">
        <w:rPr>
          <w:rFonts w:ascii="Courier New" w:eastAsia="宋体" w:hAnsi="Courier New" w:cs="Courier New" w:hint="eastAsia"/>
          <w:szCs w:val="24"/>
        </w:rPr>
        <w:t>在具有</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个元素的循环队列中，队满时具有</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lang w:val="en-US"/>
        </w:rPr>
        <w:t>个元素</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n-1</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4</w:t>
      </w:r>
      <w:r w:rsidRPr="00E67DAA">
        <w:rPr>
          <w:rFonts w:ascii="Courier New" w:eastAsia="宋体" w:hAnsi="Courier New" w:cs="Courier New" w:hint="eastAsia"/>
          <w:szCs w:val="24"/>
        </w:rPr>
        <w:t>、设循环队列的容量为</w:t>
      </w:r>
      <w:r w:rsidRPr="00E67DAA">
        <w:rPr>
          <w:rFonts w:ascii="Courier New" w:eastAsia="宋体" w:hAnsi="Courier New" w:cs="Courier New" w:hint="eastAsia"/>
          <w:szCs w:val="24"/>
        </w:rPr>
        <w:t>70</w:t>
      </w:r>
      <w:r w:rsidRPr="00E67DAA">
        <w:rPr>
          <w:rFonts w:ascii="Courier New" w:eastAsia="宋体" w:hAnsi="Courier New" w:cs="Courier New" w:hint="eastAsia"/>
          <w:szCs w:val="24"/>
        </w:rPr>
        <w:t>，现经过一系列的入队和出队操作后，</w:t>
      </w:r>
      <w:r w:rsidRPr="00E67DAA">
        <w:rPr>
          <w:rFonts w:ascii="Courier New" w:eastAsia="宋体" w:hAnsi="Courier New" w:cs="Courier New" w:hint="eastAsia"/>
          <w:szCs w:val="24"/>
        </w:rPr>
        <w:t>front</w:t>
      </w:r>
      <w:r w:rsidRPr="00E67DAA">
        <w:rPr>
          <w:rFonts w:ascii="Courier New" w:eastAsia="宋体" w:hAnsi="Courier New" w:cs="Courier New" w:hint="eastAsia"/>
          <w:szCs w:val="24"/>
        </w:rPr>
        <w:t>为</w:t>
      </w:r>
      <w:r w:rsidRPr="00E67DAA">
        <w:rPr>
          <w:rFonts w:ascii="Courier New" w:eastAsia="宋体" w:hAnsi="Courier New" w:cs="Courier New" w:hint="eastAsia"/>
          <w:szCs w:val="24"/>
        </w:rPr>
        <w:t>20</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rear</w:t>
      </w:r>
      <w:r w:rsidRPr="00E67DAA">
        <w:rPr>
          <w:rFonts w:ascii="Courier New" w:eastAsia="宋体" w:hAnsi="Courier New" w:cs="Courier New" w:hint="eastAsia"/>
          <w:szCs w:val="24"/>
        </w:rPr>
        <w:t>为</w:t>
      </w:r>
      <w:r w:rsidRPr="00E67DAA">
        <w:rPr>
          <w:rFonts w:ascii="Courier New" w:eastAsia="宋体" w:hAnsi="Courier New" w:cs="Courier New" w:hint="eastAsia"/>
          <w:szCs w:val="24"/>
        </w:rPr>
        <w:t>11</w:t>
      </w:r>
      <w:r w:rsidRPr="00E67DAA">
        <w:rPr>
          <w:rFonts w:ascii="Courier New" w:eastAsia="宋体" w:hAnsi="Courier New" w:cs="Courier New" w:hint="eastAsia"/>
          <w:szCs w:val="24"/>
        </w:rPr>
        <w:t>，则队列中元素的个数为</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61</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Times New Roman" w:eastAsia="宋体" w:hAnsi="Times New Roman" w:cs="Times New Roman" w:hint="eastAsia"/>
          <w:szCs w:val="24"/>
          <w:lang w:val="en-US"/>
        </w:rPr>
        <w:t>5</w:t>
      </w:r>
      <w:r w:rsidRPr="00E67DAA">
        <w:rPr>
          <w:rFonts w:ascii="Times New Roman" w:eastAsia="宋体" w:hAnsi="Times New Roman" w:cs="Times New Roman" w:hint="eastAsia"/>
          <w:szCs w:val="24"/>
          <w:lang w:val="en-US"/>
        </w:rPr>
        <w:t>、已知循环队列的存储空间大小为</w:t>
      </w:r>
      <w:r w:rsidRPr="00E67DAA">
        <w:rPr>
          <w:rFonts w:ascii="Times New Roman" w:eastAsia="宋体" w:hAnsi="Times New Roman" w:cs="Times New Roman" w:hint="eastAsia"/>
          <w:szCs w:val="24"/>
          <w:lang w:val="en-US"/>
        </w:rPr>
        <w:t>20</w:t>
      </w:r>
      <w:r w:rsidRPr="00E67DAA">
        <w:rPr>
          <w:rFonts w:ascii="Times New Roman" w:eastAsia="宋体" w:hAnsi="Times New Roman" w:cs="Times New Roman" w:hint="eastAsia"/>
          <w:szCs w:val="24"/>
          <w:lang w:val="en-US"/>
        </w:rPr>
        <w:t>，且当前队列的头指针和尾指针的值分别为</w:t>
      </w:r>
      <w:r w:rsidRPr="00E67DAA">
        <w:rPr>
          <w:rFonts w:ascii="Times New Roman" w:eastAsia="宋体" w:hAnsi="Times New Roman" w:cs="Times New Roman" w:hint="eastAsia"/>
          <w:szCs w:val="24"/>
          <w:lang w:val="en-US"/>
        </w:rPr>
        <w:t>8</w:t>
      </w:r>
      <w:r w:rsidRPr="00E67DAA">
        <w:rPr>
          <w:rFonts w:ascii="Times New Roman" w:eastAsia="宋体" w:hAnsi="Times New Roman" w:cs="Times New Roman" w:hint="eastAsia"/>
          <w:szCs w:val="24"/>
          <w:lang w:val="en-US"/>
        </w:rPr>
        <w:t>和</w:t>
      </w:r>
      <w:r w:rsidRPr="00E67DAA">
        <w:rPr>
          <w:rFonts w:ascii="Times New Roman" w:eastAsia="宋体" w:hAnsi="Times New Roman" w:cs="Times New Roman" w:hint="eastAsia"/>
          <w:szCs w:val="24"/>
          <w:lang w:val="en-US"/>
        </w:rPr>
        <w:t>3</w:t>
      </w:r>
      <w:r w:rsidRPr="00E67DAA">
        <w:rPr>
          <w:rFonts w:ascii="Times New Roman" w:eastAsia="宋体" w:hAnsi="Times New Roman" w:cs="Times New Roman" w:hint="eastAsia"/>
          <w:szCs w:val="24"/>
          <w:lang w:val="en-US"/>
        </w:rPr>
        <w:t>，且该队列的当前的长度为</w:t>
      </w:r>
      <w:r w:rsidRPr="00E67DAA">
        <w:rPr>
          <w:rFonts w:ascii="Times New Roman" w:eastAsia="宋体" w:hAnsi="Times New Roman" w:cs="Times New Roman"/>
          <w:szCs w:val="24"/>
          <w:lang w:val="en-US"/>
        </w:rPr>
        <w:t>_______</w:t>
      </w:r>
      <w:r w:rsidRPr="00E67DAA">
        <w:rPr>
          <w:rFonts w:ascii="Times New Roman" w:eastAsia="宋体" w:hAnsi="Times New Roman" w:cs="Times New Roman" w:hint="eastAsia"/>
          <w:szCs w:val="24"/>
          <w:lang w:val="en-US"/>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三、判断题</w:t>
      </w:r>
    </w:p>
    <w:p w:rsidR="00E67DAA" w:rsidRPr="00E67DAA" w:rsidRDefault="00E67DAA" w:rsidP="00E67DAA">
      <w:pPr>
        <w:autoSpaceDE w:val="0"/>
        <w:autoSpaceDN w:val="0"/>
        <w:adjustRightInd w:val="0"/>
        <w:rPr>
          <w:rFonts w:ascii="Courier New" w:eastAsia="宋体" w:hAnsi="Courier New" w:cs="Courier New" w:hint="eastAsia"/>
          <w:color w:val="FF0000"/>
          <w:szCs w:val="21"/>
          <w:lang w:val="zh-CN"/>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1"/>
          <w:lang w:val="zh-CN"/>
        </w:rPr>
        <w:t>栈和队列都是受限的线性结构</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50"/>
      </w:r>
    </w:p>
    <w:p w:rsidR="00E67DAA" w:rsidRPr="00E67DAA" w:rsidRDefault="00E67DAA" w:rsidP="00E67DAA">
      <w:pPr>
        <w:autoSpaceDE w:val="0"/>
        <w:autoSpaceDN w:val="0"/>
        <w:adjustRightInd w:val="0"/>
        <w:rPr>
          <w:rFonts w:ascii="宋体" w:eastAsia="宋体" w:hAnsi="宋体" w:cs="Courier New" w:hint="eastAsia"/>
          <w:szCs w:val="21"/>
          <w:lang w:val="zh-CN"/>
        </w:rPr>
      </w:pPr>
      <w:r w:rsidRPr="00E67DAA">
        <w:rPr>
          <w:rFonts w:ascii="Courier New" w:eastAsia="宋体" w:hAnsi="Courier New" w:cs="Courier New" w:hint="eastAsia"/>
          <w:szCs w:val="21"/>
          <w:lang w:val="zh-CN"/>
        </w:rPr>
        <w:t>2</w:t>
      </w:r>
      <w:r w:rsidRPr="00E67DAA">
        <w:rPr>
          <w:rFonts w:ascii="Courier New" w:eastAsia="宋体" w:hAnsi="Courier New" w:cs="Courier New" w:hint="eastAsia"/>
          <w:szCs w:val="21"/>
          <w:lang w:val="zh-CN"/>
        </w:rPr>
        <w:t>、在单链表中，要访问某个结点，只要知道该结点的地址即可；因此，单链表是一种随机存取结构</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rPr>
          <w:rFonts w:ascii="Courier New" w:eastAsia="宋体" w:hAnsi="Courier New" w:cs="Courier New" w:hint="eastAsia"/>
          <w:szCs w:val="24"/>
        </w:rPr>
      </w:pPr>
      <w:r w:rsidRPr="00E67DAA">
        <w:rPr>
          <w:rFonts w:ascii="Times New Roman" w:eastAsia="宋体" w:hAnsi="Times New Roman" w:cs="Times New Roman" w:hint="eastAsia"/>
          <w:szCs w:val="32"/>
        </w:rPr>
        <w:t>3</w:t>
      </w:r>
      <w:r w:rsidRPr="00E67DAA">
        <w:rPr>
          <w:rFonts w:ascii="Times New Roman" w:eastAsia="宋体" w:hAnsi="Times New Roman" w:cs="Times New Roman" w:hint="eastAsia"/>
          <w:szCs w:val="32"/>
        </w:rPr>
        <w:t>、以链表作为栈的存储结构，出栈操作必须判别栈空的情况</w:t>
      </w:r>
      <w:r w:rsidRPr="00E67DAA">
        <w:rPr>
          <w:rFonts w:ascii="Courier New" w:eastAsia="宋体" w:hAnsi="Courier New" w:cs="Courier New" w:hint="eastAsia"/>
          <w:szCs w:val="21"/>
          <w:lang w:val="zh-CN"/>
        </w:rPr>
        <w:t>。</w:t>
      </w:r>
      <w:r w:rsidRPr="00E67DAA">
        <w:rPr>
          <w:rFonts w:ascii="宋体" w:eastAsia="宋体" w:hAnsi="宋体" w:cs="Courier New" w:hint="eastAsia"/>
          <w:color w:val="FF0000"/>
          <w:szCs w:val="21"/>
          <w:lang w:val="zh-CN"/>
        </w:rPr>
        <w:sym w:font="Wingdings 2" w:char="F050"/>
      </w:r>
    </w:p>
    <w:p w:rsidR="00E67DAA" w:rsidRPr="00E67DAA" w:rsidRDefault="00E67DAA" w:rsidP="00E67DAA">
      <w:pPr>
        <w:rPr>
          <w:rFonts w:ascii="Courier New" w:eastAsia="宋体" w:hAnsi="Courier New" w:cs="Courier New" w:hint="eastAsia"/>
          <w:szCs w:val="24"/>
        </w:rPr>
      </w:pPr>
    </w:p>
    <w:p w:rsidR="00E67DAA" w:rsidRPr="00E67DAA" w:rsidRDefault="00E67DAA" w:rsidP="00E67DAA">
      <w:pPr>
        <w:autoSpaceDE w:val="0"/>
        <w:autoSpaceDN w:val="0"/>
        <w:adjustRightInd w:val="0"/>
        <w:rPr>
          <w:rFonts w:ascii="Times New Roman" w:eastAsia="宋体" w:hAnsi="Times New Roman" w:cs="Times New Roman" w:hint="eastAsia"/>
          <w:szCs w:val="24"/>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四、程序分析填空题</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1</w:t>
      </w:r>
      <w:r w:rsidRPr="00E67DAA">
        <w:rPr>
          <w:rFonts w:ascii="Courier New" w:eastAsia="宋体" w:hAnsi="Courier New" w:cs="Courier New" w:hint="eastAsia"/>
          <w:szCs w:val="21"/>
          <w:lang w:val="zh-CN"/>
        </w:rPr>
        <w:t>、已知栈的基本操作函数：</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ab/>
        <w:t>int InitStack(SqStack *S); //</w:t>
      </w:r>
      <w:r w:rsidRPr="00E67DAA">
        <w:rPr>
          <w:rFonts w:ascii="Courier New" w:eastAsia="宋体" w:hAnsi="Courier New" w:cs="Courier New" w:hint="eastAsia"/>
          <w:szCs w:val="21"/>
          <w:lang w:val="zh-CN"/>
        </w:rPr>
        <w:t>构造空栈</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lastRenderedPageBreak/>
        <w:tab/>
        <w:t>int StackEmpty(SqStack *S);//</w:t>
      </w:r>
      <w:r w:rsidRPr="00E67DAA">
        <w:rPr>
          <w:rFonts w:ascii="Courier New" w:eastAsia="宋体" w:hAnsi="Courier New" w:cs="Courier New" w:hint="eastAsia"/>
          <w:szCs w:val="21"/>
          <w:lang w:val="zh-CN"/>
        </w:rPr>
        <w:t>判断栈空</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rPr>
        <w:t>int Push(SqStack *S,ElemType e);//</w:t>
      </w:r>
      <w:r w:rsidRPr="00E67DAA">
        <w:rPr>
          <w:rFonts w:ascii="Courier New" w:eastAsia="宋体" w:hAnsi="Courier New" w:cs="Courier New" w:hint="eastAsia"/>
          <w:szCs w:val="21"/>
        </w:rPr>
        <w:t>入栈</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t>int Pop(SqStack *S,ElemType *e);//</w:t>
      </w:r>
      <w:r w:rsidRPr="00E67DAA">
        <w:rPr>
          <w:rFonts w:ascii="Courier New" w:eastAsia="宋体" w:hAnsi="Courier New" w:cs="Courier New" w:hint="eastAsia"/>
          <w:szCs w:val="21"/>
        </w:rPr>
        <w:t>出栈</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函数</w:t>
      </w:r>
      <w:r w:rsidRPr="00E67DAA">
        <w:rPr>
          <w:rFonts w:ascii="Courier New" w:eastAsia="宋体" w:hAnsi="Courier New" w:cs="Courier New" w:hint="eastAsia"/>
          <w:szCs w:val="21"/>
        </w:rPr>
        <w:t>conversion</w:t>
      </w:r>
      <w:r w:rsidRPr="00E67DAA">
        <w:rPr>
          <w:rFonts w:ascii="Courier New" w:eastAsia="宋体" w:hAnsi="Courier New" w:cs="Courier New" w:hint="eastAsia"/>
          <w:szCs w:val="21"/>
        </w:rPr>
        <w:t>实现十进制数转换为八进制数，请将函数补充完整。</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void conversion(){</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ab/>
        <w:t>InitStack(S);</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ab/>
        <w:t>scanf(</w:t>
      </w:r>
      <w:r w:rsidRPr="00E67DAA">
        <w:rPr>
          <w:rFonts w:ascii="Courier New" w:eastAsia="宋体" w:hAnsi="Courier New" w:cs="Courier New"/>
          <w:szCs w:val="21"/>
        </w:rPr>
        <w:t>“</w:t>
      </w:r>
      <w:r w:rsidRPr="00E67DAA">
        <w:rPr>
          <w:rFonts w:ascii="Courier New" w:eastAsia="宋体" w:hAnsi="Courier New" w:cs="Courier New" w:hint="eastAsia"/>
          <w:szCs w:val="21"/>
        </w:rPr>
        <w:t>%d</w:t>
      </w:r>
      <w:r w:rsidRPr="00E67DAA">
        <w:rPr>
          <w:rFonts w:ascii="Courier New" w:eastAsia="宋体" w:hAnsi="Courier New" w:cs="Courier New"/>
          <w:szCs w:val="21"/>
        </w:rPr>
        <w:t>”</w:t>
      </w:r>
      <w:r w:rsidRPr="00E67DAA">
        <w:rPr>
          <w:rFonts w:ascii="Courier New" w:eastAsia="宋体" w:hAnsi="Courier New" w:cs="Courier New" w:hint="eastAsia"/>
          <w:szCs w:val="21"/>
        </w:rPr>
        <w:t>,&amp;N);</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ab/>
        <w:t>while(N){</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1</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N=N/8;</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while(</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2</w:t>
      </w:r>
      <w:r w:rsidRPr="00E67DAA">
        <w:rPr>
          <w:rFonts w:ascii="Courier New" w:eastAsia="宋体" w:hAnsi="Courier New" w:cs="Courier New" w:hint="eastAsia"/>
          <w:szCs w:val="21"/>
          <w:u w:val="single"/>
        </w:rPr>
        <w:t>）</w:t>
      </w:r>
      <w:r w:rsidRPr="00E67DAA">
        <w:rPr>
          <w:rFonts w:ascii="Courier New" w:eastAsia="宋体" w:hAnsi="Courier New" w:cs="Courier New" w:hint="eastAsia"/>
          <w:szCs w:val="21"/>
          <w:u w:val="single"/>
        </w:rPr>
        <w:t xml:space="preserve">       </w:t>
      </w:r>
      <w:r w:rsidRPr="00E67DAA">
        <w:rPr>
          <w:rFonts w:ascii="Courier New" w:eastAsia="宋体" w:hAnsi="Courier New" w:cs="Courier New" w:hint="eastAsia"/>
          <w:szCs w:val="21"/>
        </w:rPr>
        <w:t>){</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hint="eastAsia"/>
          <w:szCs w:val="21"/>
        </w:rPr>
        <w:tab/>
        <w:t>Pop(S,&amp;e);</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lang w:val="en-US"/>
        </w:rPr>
      </w:pPr>
      <w:r w:rsidRPr="00E67DAA">
        <w:rPr>
          <w:rFonts w:ascii="Courier New" w:eastAsia="宋体" w:hAnsi="Courier New" w:cs="Courier New" w:hint="eastAsia"/>
          <w:szCs w:val="21"/>
        </w:rPr>
        <w:tab/>
      </w:r>
      <w:r w:rsidRPr="00E67DAA">
        <w:rPr>
          <w:rFonts w:ascii="Courier New" w:eastAsia="宋体" w:hAnsi="Courier New" w:cs="Courier New" w:hint="eastAsia"/>
          <w:szCs w:val="21"/>
          <w:lang w:val="en-US"/>
        </w:rPr>
        <w:t>printf(</w:t>
      </w:r>
      <w:r w:rsidRPr="00E67DAA">
        <w:rPr>
          <w:rFonts w:ascii="Courier New" w:eastAsia="宋体" w:hAnsi="Courier New" w:cs="Courier New"/>
          <w:szCs w:val="21"/>
          <w:lang w:val="en-US"/>
        </w:rPr>
        <w:t>“</w:t>
      </w:r>
      <w:r w:rsidRPr="00E67DAA">
        <w:rPr>
          <w:rFonts w:ascii="Courier New" w:eastAsia="宋体" w:hAnsi="Courier New" w:cs="Courier New" w:hint="eastAsia"/>
          <w:szCs w:val="21"/>
          <w:lang w:val="en-US"/>
        </w:rPr>
        <w:t>%d</w:t>
      </w:r>
      <w:r w:rsidRPr="00E67DAA">
        <w:rPr>
          <w:rFonts w:ascii="Courier New" w:eastAsia="宋体" w:hAnsi="Courier New" w:cs="Courier New"/>
          <w:szCs w:val="21"/>
          <w:lang w:val="en-US"/>
        </w:rPr>
        <w:t>”</w:t>
      </w:r>
      <w:r w:rsidRPr="00E67DAA">
        <w:rPr>
          <w:rFonts w:ascii="Courier New" w:eastAsia="宋体" w:hAnsi="Courier New" w:cs="Courier New" w:hint="eastAsia"/>
          <w:szCs w:val="21"/>
          <w:lang w:val="en-US"/>
        </w:rPr>
        <w:t>,e);</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lang w:val="en-US"/>
        </w:rPr>
        <w:t>}//conversion</w:t>
      </w:r>
    </w:p>
    <w:p w:rsidR="00E67DAA" w:rsidRPr="00E67DAA" w:rsidRDefault="00E67DAA" w:rsidP="00E67DAA">
      <w:pPr>
        <w:autoSpaceDE w:val="0"/>
        <w:autoSpaceDN w:val="0"/>
        <w:adjustRightInd w:val="0"/>
        <w:rPr>
          <w:rFonts w:ascii="Courier New" w:eastAsia="宋体" w:hAnsi="Courier New" w:cs="Courier New" w:hint="eastAsia"/>
          <w:color w:val="FF0000"/>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color w:val="FF0000"/>
          <w:szCs w:val="24"/>
        </w:rPr>
        <w:t>）</w:t>
      </w:r>
      <w:r w:rsidRPr="00E67DAA">
        <w:rPr>
          <w:rFonts w:ascii="宋体" w:eastAsia="宋体" w:hAnsi="宋体" w:cs="宋体" w:hint="eastAsia"/>
          <w:color w:val="FF0000"/>
          <w:sz w:val="20"/>
          <w:szCs w:val="20"/>
        </w:rPr>
        <w:t xml:space="preserve">Push(S,N%8)    </w:t>
      </w:r>
      <w:r w:rsidRPr="00E67DAA">
        <w:rPr>
          <w:rFonts w:ascii="宋体" w:eastAsia="宋体" w:hAnsi="宋体" w:cs="宋体" w:hint="eastAsia"/>
          <w:color w:val="FF0000"/>
          <w:sz w:val="20"/>
          <w:szCs w:val="20"/>
        </w:rPr>
        <w:tab/>
        <w:t>（2）!StackEmpty(S)</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en-US"/>
        </w:rPr>
      </w:pPr>
      <w:r w:rsidRPr="00E67DAA">
        <w:rPr>
          <w:rFonts w:ascii="Courier New" w:eastAsia="宋体" w:hAnsi="Courier New" w:cs="Courier New" w:hint="eastAsia"/>
          <w:color w:val="0000FF"/>
          <w:szCs w:val="21"/>
          <w:lang w:val="en-US"/>
        </w:rPr>
        <w:t>2</w:t>
      </w:r>
      <w:r w:rsidRPr="00E67DAA">
        <w:rPr>
          <w:rFonts w:ascii="Courier New" w:eastAsia="宋体" w:hAnsi="Courier New" w:cs="Courier New" w:hint="eastAsia"/>
          <w:color w:val="0000FF"/>
          <w:szCs w:val="21"/>
        </w:rPr>
        <w:t>、写出算法的功能。</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en-US"/>
        </w:rPr>
      </w:pPr>
      <w:r w:rsidRPr="00E67DAA">
        <w:rPr>
          <w:rFonts w:ascii="Courier New" w:eastAsia="宋体" w:hAnsi="Courier New" w:cs="Courier New" w:hint="eastAsia"/>
          <w:color w:val="0000FF"/>
          <w:szCs w:val="21"/>
          <w:lang w:val="en-US"/>
        </w:rPr>
        <w:t>int  function(SqQueue *Q,ElemType *e){</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en-US"/>
        </w:rPr>
      </w:pPr>
      <w:r w:rsidRPr="00E67DAA">
        <w:rPr>
          <w:rFonts w:ascii="Courier New" w:eastAsia="宋体" w:hAnsi="Courier New" w:cs="Courier New" w:hint="eastAsia"/>
          <w:color w:val="0000FF"/>
          <w:szCs w:val="21"/>
          <w:lang w:val="en-US"/>
        </w:rPr>
        <w:tab/>
        <w:t>if(Q-&gt;front==Q-&gt;rear)</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en-US"/>
        </w:rPr>
      </w:pPr>
      <w:r w:rsidRPr="00E67DAA">
        <w:rPr>
          <w:rFonts w:ascii="Courier New" w:eastAsia="宋体" w:hAnsi="Courier New" w:cs="Courier New" w:hint="eastAsia"/>
          <w:color w:val="0000FF"/>
          <w:szCs w:val="21"/>
          <w:lang w:val="en-US"/>
        </w:rPr>
        <w:tab/>
      </w:r>
      <w:r w:rsidRPr="00E67DAA">
        <w:rPr>
          <w:rFonts w:ascii="Courier New" w:eastAsia="宋体" w:hAnsi="Courier New" w:cs="Courier New" w:hint="eastAsia"/>
          <w:color w:val="0000FF"/>
          <w:szCs w:val="21"/>
          <w:lang w:val="en-US"/>
        </w:rPr>
        <w:tab/>
        <w:t>return ERROR;</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en-US"/>
        </w:rPr>
      </w:pPr>
      <w:r w:rsidRPr="00E67DAA">
        <w:rPr>
          <w:rFonts w:ascii="Courier New" w:eastAsia="宋体" w:hAnsi="Courier New" w:cs="Courier New" w:hint="eastAsia"/>
          <w:color w:val="0000FF"/>
          <w:szCs w:val="21"/>
          <w:lang w:val="en-US"/>
        </w:rPr>
        <w:tab/>
        <w:t>*e=Q-&gt;base[Q-&gt;front];</w:t>
      </w:r>
    </w:p>
    <w:p w:rsidR="00E67DAA" w:rsidRPr="00E67DAA" w:rsidRDefault="00E67DAA" w:rsidP="00E67DAA">
      <w:pPr>
        <w:autoSpaceDE w:val="0"/>
        <w:autoSpaceDN w:val="0"/>
        <w:adjustRightInd w:val="0"/>
        <w:rPr>
          <w:rFonts w:ascii="Courier New" w:eastAsia="宋体" w:hAnsi="Courier New" w:cs="Courier New" w:hint="eastAsia"/>
          <w:color w:val="0000FF"/>
          <w:szCs w:val="21"/>
        </w:rPr>
      </w:pPr>
      <w:r w:rsidRPr="00E67DAA">
        <w:rPr>
          <w:rFonts w:ascii="Courier New" w:eastAsia="宋体" w:hAnsi="Courier New" w:cs="Courier New" w:hint="eastAsia"/>
          <w:color w:val="0000FF"/>
          <w:szCs w:val="21"/>
          <w:lang w:val="en-US"/>
        </w:rPr>
        <w:tab/>
      </w:r>
      <w:r w:rsidRPr="00E67DAA">
        <w:rPr>
          <w:rFonts w:ascii="Courier New" w:eastAsia="宋体" w:hAnsi="Courier New" w:cs="Courier New" w:hint="eastAsia"/>
          <w:color w:val="0000FF"/>
          <w:szCs w:val="21"/>
        </w:rPr>
        <w:t>Q-&gt;front=(Q-&gt;front+1)%MAXSIZE;</w:t>
      </w:r>
    </w:p>
    <w:p w:rsidR="00E67DAA" w:rsidRPr="00E67DAA" w:rsidRDefault="00E67DAA" w:rsidP="00E67DAA">
      <w:pPr>
        <w:autoSpaceDE w:val="0"/>
        <w:autoSpaceDN w:val="0"/>
        <w:adjustRightInd w:val="0"/>
        <w:rPr>
          <w:rFonts w:ascii="Courier New" w:eastAsia="宋体" w:hAnsi="Courier New" w:cs="Courier New" w:hint="eastAsia"/>
          <w:color w:val="0000FF"/>
          <w:szCs w:val="21"/>
        </w:rPr>
      </w:pPr>
      <w:r w:rsidRPr="00E67DAA">
        <w:rPr>
          <w:rFonts w:ascii="Courier New" w:eastAsia="宋体" w:hAnsi="Courier New" w:cs="Courier New" w:hint="eastAsia"/>
          <w:color w:val="0000FF"/>
          <w:szCs w:val="21"/>
        </w:rPr>
        <w:tab/>
        <w:t>return OK;</w:t>
      </w:r>
    </w:p>
    <w:p w:rsidR="00E67DAA" w:rsidRPr="00E67DAA" w:rsidRDefault="00E67DAA" w:rsidP="00E67DAA">
      <w:pPr>
        <w:autoSpaceDE w:val="0"/>
        <w:autoSpaceDN w:val="0"/>
        <w:adjustRightInd w:val="0"/>
        <w:rPr>
          <w:rFonts w:ascii="Courier New" w:eastAsia="宋体" w:hAnsi="Courier New" w:cs="Courier New" w:hint="eastAsia"/>
          <w:color w:val="0000FF"/>
          <w:szCs w:val="21"/>
        </w:rPr>
      </w:pPr>
      <w:r w:rsidRPr="00E67DAA">
        <w:rPr>
          <w:rFonts w:ascii="Courier New" w:eastAsia="宋体" w:hAnsi="Courier New" w:cs="Courier New" w:hint="eastAsia"/>
          <w:color w:val="0000FF"/>
          <w:szCs w:val="21"/>
        </w:rPr>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3</w:t>
      </w:r>
      <w:r w:rsidRPr="00E67DAA">
        <w:rPr>
          <w:rFonts w:ascii="Courier New" w:eastAsia="宋体" w:hAnsi="Courier New" w:cs="Courier New" w:hint="eastAsia"/>
          <w:szCs w:val="21"/>
        </w:rPr>
        <w:t>、阅读算法</w:t>
      </w:r>
      <w:r w:rsidRPr="00E67DAA">
        <w:rPr>
          <w:rFonts w:ascii="Courier New" w:eastAsia="宋体" w:hAnsi="Courier New" w:cs="Courier New" w:hint="eastAsia"/>
          <w:szCs w:val="21"/>
        </w:rPr>
        <w:t>f2,</w:t>
      </w:r>
      <w:r w:rsidRPr="00E67DAA">
        <w:rPr>
          <w:rFonts w:ascii="Courier New" w:eastAsia="宋体" w:hAnsi="Courier New" w:cs="Courier New" w:hint="eastAsia"/>
          <w:szCs w:val="21"/>
        </w:rPr>
        <w:t>并回答下列问题：</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w:t>
      </w:r>
      <w:r w:rsidRPr="00E67DAA">
        <w:rPr>
          <w:rFonts w:ascii="Courier New" w:eastAsia="宋体" w:hAnsi="Courier New" w:cs="Courier New" w:hint="eastAsia"/>
          <w:szCs w:val="21"/>
        </w:rPr>
        <w:t>1</w:t>
      </w:r>
      <w:r w:rsidRPr="00E67DAA">
        <w:rPr>
          <w:rFonts w:ascii="Courier New" w:eastAsia="宋体" w:hAnsi="Courier New" w:cs="Courier New" w:hint="eastAsia"/>
          <w:szCs w:val="21"/>
        </w:rPr>
        <w:t>）设队列</w:t>
      </w:r>
      <w:r w:rsidRPr="00E67DAA">
        <w:rPr>
          <w:rFonts w:ascii="Courier New" w:eastAsia="宋体" w:hAnsi="Courier New" w:cs="Courier New" w:hint="eastAsia"/>
          <w:szCs w:val="21"/>
        </w:rPr>
        <w:t>Q=</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1</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3</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5</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2</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4</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6</w:t>
      </w:r>
      <w:r w:rsidRPr="00E67DAA">
        <w:rPr>
          <w:rFonts w:ascii="Courier New" w:eastAsia="宋体" w:hAnsi="Courier New" w:cs="Courier New" w:hint="eastAsia"/>
          <w:szCs w:val="21"/>
        </w:rPr>
        <w:t>）。写出执行算法</w:t>
      </w:r>
      <w:r w:rsidRPr="00E67DAA">
        <w:rPr>
          <w:rFonts w:ascii="Courier New" w:eastAsia="宋体" w:hAnsi="Courier New" w:cs="Courier New" w:hint="eastAsia"/>
          <w:szCs w:val="21"/>
        </w:rPr>
        <w:t>f2</w:t>
      </w:r>
      <w:r w:rsidRPr="00E67DAA">
        <w:rPr>
          <w:rFonts w:ascii="Courier New" w:eastAsia="宋体" w:hAnsi="Courier New" w:cs="Courier New" w:hint="eastAsia"/>
          <w:szCs w:val="21"/>
        </w:rPr>
        <w:t>后的队列</w:t>
      </w:r>
      <w:r w:rsidRPr="00E67DAA">
        <w:rPr>
          <w:rFonts w:ascii="Courier New" w:eastAsia="宋体" w:hAnsi="Courier New" w:cs="Courier New" w:hint="eastAsia"/>
          <w:szCs w:val="21"/>
        </w:rPr>
        <w:t>Q;</w:t>
      </w:r>
    </w:p>
    <w:p w:rsidR="00E67DAA" w:rsidRPr="00E67DAA" w:rsidRDefault="00E67DAA" w:rsidP="00E67DAA">
      <w:pPr>
        <w:autoSpaceDE w:val="0"/>
        <w:autoSpaceDN w:val="0"/>
        <w:adjustRightInd w:val="0"/>
        <w:ind w:firstLine="420"/>
        <w:rPr>
          <w:rFonts w:ascii="Courier New" w:eastAsia="宋体" w:hAnsi="Courier New" w:cs="Courier New" w:hint="eastAsia"/>
          <w:szCs w:val="21"/>
        </w:rPr>
      </w:pPr>
      <w:r w:rsidRPr="00E67DAA">
        <w:rPr>
          <w:rFonts w:ascii="Courier New" w:eastAsia="宋体" w:hAnsi="Courier New" w:cs="Courier New" w:hint="eastAsia"/>
          <w:szCs w:val="21"/>
        </w:rPr>
        <w:t>（</w:t>
      </w:r>
      <w:r w:rsidRPr="00E67DAA">
        <w:rPr>
          <w:rFonts w:ascii="Courier New" w:eastAsia="宋体" w:hAnsi="Courier New" w:cs="Courier New" w:hint="eastAsia"/>
          <w:szCs w:val="21"/>
        </w:rPr>
        <w:t>2</w:t>
      </w:r>
      <w:r w:rsidRPr="00E67DAA">
        <w:rPr>
          <w:rFonts w:ascii="Courier New" w:eastAsia="宋体" w:hAnsi="Courier New" w:cs="Courier New" w:hint="eastAsia"/>
          <w:szCs w:val="21"/>
        </w:rPr>
        <w:t>）简述算法</w:t>
      </w:r>
      <w:r w:rsidRPr="00E67DAA">
        <w:rPr>
          <w:rFonts w:ascii="Courier New" w:eastAsia="宋体" w:hAnsi="Courier New" w:cs="Courier New" w:hint="eastAsia"/>
          <w:szCs w:val="21"/>
        </w:rPr>
        <w:t>f2</w:t>
      </w:r>
      <w:r w:rsidRPr="00E67DAA">
        <w:rPr>
          <w:rFonts w:ascii="Courier New" w:eastAsia="宋体" w:hAnsi="Courier New" w:cs="Courier New" w:hint="eastAsia"/>
          <w:szCs w:val="21"/>
        </w:rPr>
        <w:t>的功能。</w:t>
      </w:r>
    </w:p>
    <w:p w:rsidR="00E67DAA" w:rsidRPr="00E67DAA" w:rsidRDefault="00E67DAA" w:rsidP="00E67DAA">
      <w:pPr>
        <w:autoSpaceDE w:val="0"/>
        <w:autoSpaceDN w:val="0"/>
        <w:adjustRightInd w:val="0"/>
        <w:ind w:left="420" w:firstLine="420"/>
        <w:rPr>
          <w:rFonts w:ascii="Courier New" w:eastAsia="宋体" w:hAnsi="Courier New" w:cs="Courier New"/>
          <w:szCs w:val="21"/>
          <w:lang w:val="en-US"/>
        </w:rPr>
      </w:pPr>
      <w:r w:rsidRPr="00E67DAA">
        <w:rPr>
          <w:rFonts w:ascii="Courier New" w:eastAsia="宋体" w:hAnsi="Courier New" w:cs="Courier New"/>
          <w:szCs w:val="21"/>
          <w:lang w:val="en-US"/>
        </w:rPr>
        <w:t>void  f</w:t>
      </w:r>
      <w:r w:rsidRPr="00E67DAA">
        <w:rPr>
          <w:rFonts w:ascii="Courier New" w:eastAsia="宋体" w:hAnsi="Courier New" w:cs="Courier New" w:hint="eastAsia"/>
          <w:szCs w:val="21"/>
          <w:lang w:val="en-US"/>
        </w:rPr>
        <w:t>2</w:t>
      </w:r>
      <w:r w:rsidRPr="00E67DAA">
        <w:rPr>
          <w:rFonts w:ascii="Courier New" w:eastAsia="宋体" w:hAnsi="Courier New" w:cs="Courier New"/>
          <w:szCs w:val="21"/>
          <w:lang w:val="en-US"/>
        </w:rPr>
        <w:t>(Queue *Q){</w:t>
      </w:r>
    </w:p>
    <w:p w:rsidR="00E67DAA" w:rsidRPr="00E67DAA" w:rsidRDefault="00E67DAA" w:rsidP="00E67DAA">
      <w:pPr>
        <w:autoSpaceDE w:val="0"/>
        <w:autoSpaceDN w:val="0"/>
        <w:adjustRightInd w:val="0"/>
        <w:ind w:left="420" w:firstLine="420"/>
        <w:rPr>
          <w:rFonts w:ascii="Courier New" w:eastAsia="宋体" w:hAnsi="Courier New" w:cs="Courier New"/>
          <w:szCs w:val="21"/>
          <w:lang w:val="en-US"/>
        </w:rPr>
      </w:pPr>
      <w:r w:rsidRPr="00E67DAA">
        <w:rPr>
          <w:rFonts w:ascii="Courier New" w:eastAsia="宋体" w:hAnsi="Courier New" w:cs="Courier New"/>
          <w:szCs w:val="21"/>
          <w:lang w:val="en-US"/>
        </w:rPr>
        <w:t xml:space="preserve">   DataType   e;</w:t>
      </w:r>
    </w:p>
    <w:p w:rsidR="00E67DAA" w:rsidRPr="00E67DAA" w:rsidRDefault="00E67DAA" w:rsidP="00E67DAA">
      <w:pPr>
        <w:autoSpaceDE w:val="0"/>
        <w:autoSpaceDN w:val="0"/>
        <w:adjustRightInd w:val="0"/>
        <w:ind w:left="420" w:firstLine="420"/>
        <w:rPr>
          <w:rFonts w:ascii="Courier New" w:eastAsia="宋体" w:hAnsi="Courier New" w:cs="Courier New"/>
          <w:szCs w:val="21"/>
          <w:lang w:val="en-US"/>
        </w:rPr>
      </w:pPr>
      <w:r w:rsidRPr="00E67DAA">
        <w:rPr>
          <w:rFonts w:ascii="Courier New" w:eastAsia="宋体" w:hAnsi="Courier New" w:cs="Courier New"/>
          <w:szCs w:val="21"/>
          <w:lang w:val="en-US"/>
        </w:rPr>
        <w:t xml:space="preserve">   if (!QueueEmpty(Q)){</w:t>
      </w:r>
    </w:p>
    <w:p w:rsidR="00E67DAA" w:rsidRPr="00E67DAA" w:rsidRDefault="00E67DAA" w:rsidP="00E67DAA">
      <w:pPr>
        <w:autoSpaceDE w:val="0"/>
        <w:autoSpaceDN w:val="0"/>
        <w:adjustRightInd w:val="0"/>
        <w:ind w:left="420" w:firstLine="420"/>
        <w:rPr>
          <w:rFonts w:ascii="Courier New" w:eastAsia="宋体" w:hAnsi="Courier New" w:cs="Courier New"/>
          <w:szCs w:val="21"/>
          <w:lang w:val="en-US"/>
        </w:rPr>
      </w:pPr>
      <w:r w:rsidRPr="00E67DAA">
        <w:rPr>
          <w:rFonts w:ascii="Courier New" w:eastAsia="宋体" w:hAnsi="Courier New" w:cs="Courier New"/>
          <w:szCs w:val="21"/>
          <w:lang w:val="en-US"/>
        </w:rPr>
        <w:t xml:space="preserve">     e=DeQueue(Q);</w:t>
      </w:r>
    </w:p>
    <w:p w:rsidR="00E67DAA" w:rsidRPr="00E67DAA" w:rsidRDefault="00E67DAA" w:rsidP="00E67DAA">
      <w:pPr>
        <w:autoSpaceDE w:val="0"/>
        <w:autoSpaceDN w:val="0"/>
        <w:adjustRightInd w:val="0"/>
        <w:ind w:left="420" w:firstLine="420"/>
        <w:rPr>
          <w:rFonts w:ascii="Courier New" w:eastAsia="宋体" w:hAnsi="Courier New" w:cs="Courier New"/>
          <w:szCs w:val="21"/>
          <w:lang w:val="en-US"/>
        </w:rPr>
      </w:pPr>
      <w:r w:rsidRPr="00E67DAA">
        <w:rPr>
          <w:rFonts w:ascii="Courier New" w:eastAsia="宋体" w:hAnsi="Courier New" w:cs="Courier New"/>
          <w:szCs w:val="21"/>
          <w:lang w:val="en-US"/>
        </w:rPr>
        <w:t xml:space="preserve">     f</w:t>
      </w:r>
      <w:r w:rsidRPr="00E67DAA">
        <w:rPr>
          <w:rFonts w:ascii="Courier New" w:eastAsia="宋体" w:hAnsi="Courier New" w:cs="Courier New" w:hint="eastAsia"/>
          <w:szCs w:val="21"/>
          <w:lang w:val="en-US"/>
        </w:rPr>
        <w:t>2</w:t>
      </w:r>
      <w:r w:rsidRPr="00E67DAA">
        <w:rPr>
          <w:rFonts w:ascii="Courier New" w:eastAsia="宋体" w:hAnsi="Courier New" w:cs="Courier New"/>
          <w:szCs w:val="21"/>
          <w:lang w:val="en-US"/>
        </w:rPr>
        <w:t>(Q);</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lang w:val="en-US"/>
        </w:rPr>
        <w:t xml:space="preserve">     </w:t>
      </w:r>
      <w:r w:rsidRPr="00E67DAA">
        <w:rPr>
          <w:rFonts w:ascii="Courier New" w:eastAsia="宋体" w:hAnsi="Courier New" w:cs="Courier New"/>
          <w:szCs w:val="21"/>
        </w:rPr>
        <w:t>EnQueue(Q,e);</w:t>
      </w:r>
    </w:p>
    <w:p w:rsidR="00E67DAA" w:rsidRPr="00E67DAA" w:rsidRDefault="00E67DAA" w:rsidP="00E67DAA">
      <w:pPr>
        <w:autoSpaceDE w:val="0"/>
        <w:autoSpaceDN w:val="0"/>
        <w:adjustRightInd w:val="0"/>
        <w:ind w:left="420" w:firstLine="420"/>
        <w:rPr>
          <w:rFonts w:ascii="Courier New" w:eastAsia="宋体" w:hAnsi="Courier New" w:cs="Courier New"/>
          <w:szCs w:val="21"/>
        </w:rPr>
      </w:pPr>
      <w:r w:rsidRPr="00E67DAA">
        <w:rPr>
          <w:rFonts w:ascii="Courier New" w:eastAsia="宋体" w:hAnsi="Courier New" w:cs="Courier New"/>
          <w:szCs w:val="21"/>
        </w:rPr>
        <w:t xml:space="preserve">   }</w:t>
      </w:r>
    </w:p>
    <w:p w:rsidR="00E67DAA" w:rsidRPr="00E67DAA" w:rsidRDefault="00E67DAA" w:rsidP="00E67DAA">
      <w:pPr>
        <w:autoSpaceDE w:val="0"/>
        <w:autoSpaceDN w:val="0"/>
        <w:adjustRightInd w:val="0"/>
        <w:ind w:left="420" w:firstLine="42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color w:val="FF0000"/>
          <w:szCs w:val="24"/>
        </w:rPr>
        <w:t>）</w:t>
      </w:r>
      <w:r w:rsidRPr="00E67DAA">
        <w:rPr>
          <w:rFonts w:ascii="Times New Roman" w:eastAsia="宋体" w:hAnsi="Times New Roman" w:cs="Times New Roman" w:hint="eastAsia"/>
          <w:color w:val="FF0000"/>
          <w:szCs w:val="24"/>
        </w:rPr>
        <w:t>6,4,2,5,3,1</w:t>
      </w:r>
      <w:r w:rsidRPr="00E67DAA">
        <w:rPr>
          <w:rFonts w:ascii="Times New Roman" w:eastAsia="宋体" w:hAnsi="Times New Roman" w:cs="Times New Roman" w:hint="eastAsia"/>
          <w:color w:val="FF0000"/>
          <w:szCs w:val="24"/>
        </w:rPr>
        <w:tab/>
      </w:r>
      <w:r w:rsidRPr="00E67DAA">
        <w:rPr>
          <w:rFonts w:ascii="Times New Roman" w:eastAsia="宋体" w:hAnsi="Times New Roman" w:cs="Times New Roman" w:hint="eastAsia"/>
          <w:color w:val="FF0000"/>
          <w:szCs w:val="24"/>
        </w:rPr>
        <w:tab/>
      </w:r>
      <w:r w:rsidRPr="00E67DAA">
        <w:rPr>
          <w:rFonts w:ascii="Times New Roman" w:eastAsia="宋体" w:hAnsi="Times New Roman" w:cs="Times New Roman" w:hint="eastAsia"/>
          <w:color w:val="FF0000"/>
          <w:szCs w:val="24"/>
        </w:rPr>
        <w:tab/>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）将队列倒置</w:t>
      </w:r>
    </w:p>
    <w:p w:rsidR="00E67DAA" w:rsidRPr="00E67DAA" w:rsidRDefault="00E67DAA" w:rsidP="00E67DAA">
      <w:pPr>
        <w:autoSpaceDE w:val="0"/>
        <w:autoSpaceDN w:val="0"/>
        <w:adjustRightInd w:val="0"/>
        <w:rPr>
          <w:rFonts w:ascii="Courier New" w:eastAsia="宋体" w:hAnsi="Courier New" w:cs="Courier New" w:hint="eastAsia"/>
          <w:szCs w:val="24"/>
          <w:lang w:val="en-US"/>
        </w:rPr>
      </w:pPr>
    </w:p>
    <w:p w:rsidR="00E67DAA" w:rsidRPr="00E67DAA" w:rsidRDefault="00E67DAA" w:rsidP="00E67DAA">
      <w:pPr>
        <w:autoSpaceDE w:val="0"/>
        <w:autoSpaceDN w:val="0"/>
        <w:adjustRightInd w:val="0"/>
        <w:rPr>
          <w:rFonts w:ascii="Courier New" w:eastAsia="宋体" w:hAnsi="Courier New" w:cs="Courier New" w:hint="eastAsia"/>
          <w:szCs w:val="24"/>
          <w:lang w:val="en-US"/>
        </w:rPr>
      </w:pP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五、综合题</w:t>
      </w:r>
    </w:p>
    <w:p w:rsidR="00E67DAA" w:rsidRPr="00E67DAA" w:rsidRDefault="00E67DAA" w:rsidP="00E67DAA">
      <w:pPr>
        <w:rPr>
          <w:rFonts w:ascii="Courier New" w:eastAsia="宋体" w:hAnsi="Courier New" w:cs="Courier New" w:hint="eastAsia"/>
          <w:szCs w:val="21"/>
          <w:lang w:val="zh-CN"/>
        </w:rPr>
      </w:pPr>
      <w:r w:rsidRPr="00E67DAA">
        <w:rPr>
          <w:rFonts w:ascii="Times New Roman" w:eastAsia="宋体" w:hAnsi="Times New Roman" w:cs="Times New Roman" w:hint="eastAsia"/>
          <w:szCs w:val="24"/>
          <w:lang w:val="en-US"/>
        </w:rPr>
        <w:t>1</w:t>
      </w:r>
      <w:r w:rsidRPr="00E67DAA">
        <w:rPr>
          <w:rFonts w:ascii="Times New Roman" w:eastAsia="宋体" w:hAnsi="Times New Roman" w:cs="Times New Roman" w:hint="eastAsia"/>
          <w:szCs w:val="24"/>
          <w:lang w:val="en-US"/>
        </w:rPr>
        <w:t>、</w:t>
      </w:r>
      <w:r w:rsidRPr="00E67DAA">
        <w:rPr>
          <w:rFonts w:ascii="Courier New" w:eastAsia="宋体" w:hAnsi="Courier New" w:cs="Courier New" w:hint="eastAsia"/>
          <w:szCs w:val="21"/>
          <w:lang w:val="zh-CN"/>
        </w:rPr>
        <w:t>假设以带头结点的循环链表表示队列，并且只设一个指针指向队尾结点，但不设头指针，请写出相应的入队列算法</w:t>
      </w:r>
      <w:r w:rsidRPr="00E67DAA">
        <w:rPr>
          <w:rFonts w:ascii="Courier New" w:eastAsia="宋体" w:hAnsi="Courier New" w:cs="Courier New"/>
          <w:szCs w:val="21"/>
          <w:lang w:val="zh-CN"/>
        </w:rPr>
        <w:t>（用函数实现）</w:t>
      </w:r>
      <w:r w:rsidRPr="00E67DAA">
        <w:rPr>
          <w:rFonts w:ascii="Courier New" w:eastAsia="宋体" w:hAnsi="Courier New" w:cs="Courier New" w:hint="eastAsia"/>
          <w:szCs w:val="21"/>
          <w:lang w:val="zh-CN"/>
        </w:rPr>
        <w:t>。</w:t>
      </w:r>
    </w:p>
    <w:p w:rsidR="00E67DAA" w:rsidRPr="00E67DAA" w:rsidRDefault="00E67DAA" w:rsidP="00E67DAA">
      <w:pPr>
        <w:autoSpaceDE w:val="0"/>
        <w:autoSpaceDN w:val="0"/>
        <w:adjustRightInd w:val="0"/>
        <w:jc w:val="center"/>
        <w:rPr>
          <w:rFonts w:ascii="Courier New" w:eastAsia="宋体" w:hAnsi="Courier New" w:cs="Courier New" w:hint="eastAsia"/>
          <w:szCs w:val="21"/>
          <w:lang w:val="zh-CN"/>
        </w:rPr>
      </w:pPr>
      <w:r>
        <w:rPr>
          <w:rFonts w:ascii="Courier New" w:eastAsia="宋体" w:hAnsi="Courier New" w:cs="Courier New" w:hint="eastAsia"/>
          <w:noProof/>
          <w:szCs w:val="21"/>
        </w:rPr>
        <w:lastRenderedPageBreak/>
        <w:drawing>
          <wp:inline distT="0" distB="0" distL="0" distR="0">
            <wp:extent cx="3212465" cy="621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465" cy="621665"/>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void EnQueue(Lnode *rear, ElemType e)</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  Lnode *new;</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r w:rsidRPr="00E67DAA">
        <w:rPr>
          <w:rFonts w:ascii="Times New Roman" w:eastAsia="宋体" w:hAnsi="Times New Roman" w:cs="Times New Roman"/>
          <w:color w:val="FF0000"/>
          <w:szCs w:val="24"/>
        </w:rPr>
        <w:t>N</w:t>
      </w:r>
      <w:r w:rsidRPr="00E67DAA">
        <w:rPr>
          <w:rFonts w:ascii="Times New Roman" w:eastAsia="宋体" w:hAnsi="Times New Roman" w:cs="Times New Roman" w:hint="eastAsia"/>
          <w:color w:val="FF0000"/>
          <w:szCs w:val="24"/>
        </w:rPr>
        <w:t>ew=(Lnode *)malloc(sizeof(Lnode));</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I</w:t>
      </w:r>
      <w:r w:rsidRPr="00E67DAA">
        <w:rPr>
          <w:rFonts w:ascii="Times New Roman" w:eastAsia="宋体" w:hAnsi="Times New Roman" w:cs="Times New Roman" w:hint="eastAsia"/>
          <w:color w:val="FF0000"/>
          <w:szCs w:val="24"/>
        </w:rPr>
        <w:t>f(!new) return ERROR;</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new-&gt;data=e; new-&gt;next=rear-&gt;next; </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rear-&gt;next=new; rear =new;</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2</w:t>
      </w:r>
      <w:r w:rsidRPr="00E67DAA">
        <w:rPr>
          <w:rFonts w:ascii="Courier New" w:eastAsia="宋体" w:hAnsi="Courier New" w:cs="Courier New" w:hint="eastAsia"/>
          <w:szCs w:val="21"/>
          <w:lang w:val="zh-CN"/>
        </w:rPr>
        <w:t>、已知</w:t>
      </w:r>
      <w:r w:rsidRPr="00E67DAA">
        <w:rPr>
          <w:rFonts w:ascii="Courier New" w:eastAsia="宋体" w:hAnsi="Courier New" w:cs="Courier New" w:hint="eastAsia"/>
          <w:szCs w:val="21"/>
          <w:lang w:val="zh-CN"/>
        </w:rPr>
        <w:t>Q</w:t>
      </w:r>
      <w:r w:rsidRPr="00E67DAA">
        <w:rPr>
          <w:rFonts w:ascii="Courier New" w:eastAsia="宋体" w:hAnsi="Courier New" w:cs="Courier New" w:hint="eastAsia"/>
          <w:szCs w:val="21"/>
          <w:lang w:val="zh-CN"/>
        </w:rPr>
        <w:t>是一个非空队列，</w:t>
      </w:r>
      <w:r w:rsidRPr="00E67DAA">
        <w:rPr>
          <w:rFonts w:ascii="Courier New" w:eastAsia="宋体" w:hAnsi="Courier New" w:cs="Courier New" w:hint="eastAsia"/>
          <w:szCs w:val="21"/>
          <w:lang w:val="zh-CN"/>
        </w:rPr>
        <w:t>S</w:t>
      </w:r>
      <w:r w:rsidRPr="00E67DAA">
        <w:rPr>
          <w:rFonts w:ascii="Courier New" w:eastAsia="宋体" w:hAnsi="Courier New" w:cs="Courier New" w:hint="eastAsia"/>
          <w:szCs w:val="21"/>
          <w:lang w:val="zh-CN"/>
        </w:rPr>
        <w:t>是一个空栈。编写算法，仅用队列和栈的</w:t>
      </w:r>
      <w:r w:rsidRPr="00E67DAA">
        <w:rPr>
          <w:rFonts w:ascii="Courier New" w:eastAsia="宋体" w:hAnsi="Courier New" w:cs="Courier New" w:hint="eastAsia"/>
          <w:szCs w:val="21"/>
          <w:lang w:val="zh-CN"/>
        </w:rPr>
        <w:t>ADT</w:t>
      </w:r>
      <w:r w:rsidRPr="00E67DAA">
        <w:rPr>
          <w:rFonts w:ascii="Courier New" w:eastAsia="宋体" w:hAnsi="Courier New" w:cs="Courier New" w:hint="eastAsia"/>
          <w:szCs w:val="21"/>
          <w:lang w:val="zh-CN"/>
        </w:rPr>
        <w:t>函数和少量工作变量，将队列</w:t>
      </w:r>
      <w:r w:rsidRPr="00E67DAA">
        <w:rPr>
          <w:rFonts w:ascii="Courier New" w:eastAsia="宋体" w:hAnsi="Courier New" w:cs="Courier New" w:hint="eastAsia"/>
          <w:szCs w:val="21"/>
          <w:lang w:val="zh-CN"/>
        </w:rPr>
        <w:t>Q</w:t>
      </w:r>
      <w:r w:rsidRPr="00E67DAA">
        <w:rPr>
          <w:rFonts w:ascii="Courier New" w:eastAsia="宋体" w:hAnsi="Courier New" w:cs="Courier New" w:hint="eastAsia"/>
          <w:szCs w:val="21"/>
          <w:lang w:val="zh-CN"/>
        </w:rPr>
        <w:t>的所有元素逆置。</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栈的</w:t>
      </w:r>
      <w:r w:rsidRPr="00E67DAA">
        <w:rPr>
          <w:rFonts w:ascii="Courier New" w:eastAsia="宋体" w:hAnsi="Courier New" w:cs="Courier New" w:hint="eastAsia"/>
          <w:szCs w:val="21"/>
          <w:lang w:val="zh-CN"/>
        </w:rPr>
        <w:t>ADT</w:t>
      </w:r>
      <w:r w:rsidRPr="00E67DAA">
        <w:rPr>
          <w:rFonts w:ascii="Courier New" w:eastAsia="宋体" w:hAnsi="Courier New" w:cs="Courier New" w:hint="eastAsia"/>
          <w:szCs w:val="21"/>
          <w:lang w:val="zh-CN"/>
        </w:rPr>
        <w:t>函数有：</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void makeEmpty(SqStack s);</w:t>
      </w: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lang w:val="zh-CN"/>
        </w:rPr>
        <w:t>置空栈</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void push(SqStack s,ElemType e);</w:t>
      </w: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lang w:val="zh-CN"/>
        </w:rPr>
        <w:t>元素</w:t>
      </w:r>
      <w:r w:rsidRPr="00E67DAA">
        <w:rPr>
          <w:rFonts w:ascii="Courier New" w:eastAsia="宋体" w:hAnsi="Courier New" w:cs="Courier New" w:hint="eastAsia"/>
          <w:szCs w:val="21"/>
          <w:lang w:val="zh-CN"/>
        </w:rPr>
        <w:t>e</w:t>
      </w:r>
      <w:r w:rsidRPr="00E67DAA">
        <w:rPr>
          <w:rFonts w:ascii="Courier New" w:eastAsia="宋体" w:hAnsi="Courier New" w:cs="Courier New" w:hint="eastAsia"/>
          <w:szCs w:val="21"/>
          <w:lang w:val="zh-CN"/>
        </w:rPr>
        <w:t>入栈</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ElemType pop(SqStack s);</w:t>
      </w: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lang w:val="zh-CN"/>
        </w:rPr>
        <w:t>出栈，返回栈顶元素</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int isEmpty(SqStack s);</w:t>
      </w: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lang w:val="zh-CN"/>
        </w:rPr>
        <w:t>判断栈空</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队列的</w:t>
      </w:r>
      <w:r w:rsidRPr="00E67DAA">
        <w:rPr>
          <w:rFonts w:ascii="Courier New" w:eastAsia="宋体" w:hAnsi="Courier New" w:cs="Courier New" w:hint="eastAsia"/>
          <w:szCs w:val="21"/>
          <w:lang w:val="zh-CN"/>
        </w:rPr>
        <w:t>ADT</w:t>
      </w:r>
      <w:r w:rsidRPr="00E67DAA">
        <w:rPr>
          <w:rFonts w:ascii="Courier New" w:eastAsia="宋体" w:hAnsi="Courier New" w:cs="Courier New" w:hint="eastAsia"/>
          <w:szCs w:val="21"/>
          <w:lang w:val="zh-CN"/>
        </w:rPr>
        <w:t>函数有：</w:t>
      </w:r>
    </w:p>
    <w:p w:rsidR="00E67DAA" w:rsidRPr="00E67DAA" w:rsidRDefault="00E67DAA" w:rsidP="00E67DAA">
      <w:pPr>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void enQueue(Queue q,ElemType e);</w:t>
      </w:r>
      <w:r w:rsidRPr="00E67DAA">
        <w:rPr>
          <w:rFonts w:ascii="Courier New" w:eastAsia="宋体" w:hAnsi="Courier New" w:cs="Courier New" w:hint="eastAsia"/>
          <w:szCs w:val="21"/>
          <w:lang w:val="en-US"/>
        </w:rPr>
        <w:tab/>
      </w:r>
      <w:r w:rsidRPr="00E67DAA">
        <w:rPr>
          <w:rFonts w:ascii="Courier New" w:eastAsia="宋体" w:hAnsi="Courier New" w:cs="Courier New" w:hint="eastAsia"/>
          <w:szCs w:val="21"/>
          <w:lang w:val="zh-CN"/>
        </w:rPr>
        <w:t>元素</w:t>
      </w:r>
      <w:r w:rsidRPr="00E67DAA">
        <w:rPr>
          <w:rFonts w:ascii="Courier New" w:eastAsia="宋体" w:hAnsi="Courier New" w:cs="Courier New" w:hint="eastAsia"/>
          <w:szCs w:val="21"/>
          <w:lang w:val="en-US"/>
        </w:rPr>
        <w:t>e</w:t>
      </w:r>
      <w:r w:rsidRPr="00E67DAA">
        <w:rPr>
          <w:rFonts w:ascii="Courier New" w:eastAsia="宋体" w:hAnsi="Courier New" w:cs="Courier New" w:hint="eastAsia"/>
          <w:szCs w:val="21"/>
          <w:lang w:val="en-US"/>
        </w:rPr>
        <w:t>入队</w:t>
      </w:r>
    </w:p>
    <w:p w:rsidR="00E67DAA" w:rsidRPr="00E67DAA" w:rsidRDefault="00E67DAA" w:rsidP="00E67DAA">
      <w:pPr>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ElemType deQueue(Queue q);</w:t>
      </w:r>
      <w:r w:rsidRPr="00E67DAA">
        <w:rPr>
          <w:rFonts w:ascii="Courier New" w:eastAsia="宋体" w:hAnsi="Courier New" w:cs="Courier New" w:hint="eastAsia"/>
          <w:szCs w:val="21"/>
          <w:lang w:val="en-US"/>
        </w:rPr>
        <w:tab/>
      </w:r>
      <w:r w:rsidRPr="00E67DAA">
        <w:rPr>
          <w:rFonts w:ascii="Courier New" w:eastAsia="宋体" w:hAnsi="Courier New" w:cs="Courier New" w:hint="eastAsia"/>
          <w:szCs w:val="21"/>
          <w:lang w:val="en-US"/>
        </w:rPr>
        <w:t>出队，返回队头元素</w:t>
      </w:r>
    </w:p>
    <w:p w:rsidR="00E67DAA" w:rsidRPr="00E67DAA" w:rsidRDefault="00E67DAA" w:rsidP="00E67DAA">
      <w:pPr>
        <w:autoSpaceDE w:val="0"/>
        <w:autoSpaceDN w:val="0"/>
        <w:adjustRightInd w:val="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int isEmpty(Queue q);</w:t>
      </w:r>
      <w:r w:rsidRPr="00E67DAA">
        <w:rPr>
          <w:rFonts w:ascii="Courier New" w:eastAsia="宋体" w:hAnsi="Courier New" w:cs="Courier New" w:hint="eastAsia"/>
          <w:szCs w:val="21"/>
          <w:lang w:val="en-US"/>
        </w:rPr>
        <w:tab/>
      </w:r>
      <w:r w:rsidRPr="00E67DAA">
        <w:rPr>
          <w:rFonts w:ascii="Courier New" w:eastAsia="宋体" w:hAnsi="Courier New" w:cs="Courier New" w:hint="eastAsia"/>
          <w:szCs w:val="21"/>
          <w:lang w:val="en-US"/>
        </w:rPr>
        <w:t>判断队空</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void QueueInvent(Queue q)</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  ElemType x;</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makeEmpty(SqStack s);</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while(!isEmpty(Queue q))</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{x=deQueue(Queue q);</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push(SqStack s, ElemTypex);}</w:t>
      </w:r>
    </w:p>
    <w:p w:rsidR="00E67DAA" w:rsidRPr="00E67DAA" w:rsidRDefault="00E67DAA" w:rsidP="00E67DAA">
      <w:pPr>
        <w:ind w:firstLineChars="450" w:firstLine="94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while(!isEmpty(SqStack s))</w:t>
      </w:r>
    </w:p>
    <w:p w:rsidR="00E67DAA" w:rsidRPr="00E67DAA" w:rsidRDefault="00E67DAA" w:rsidP="00E67DAA">
      <w:pPr>
        <w:ind w:firstLineChars="650" w:firstLine="1365"/>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{x=pop(SqStack s); </w:t>
      </w:r>
    </w:p>
    <w:p w:rsidR="00E67DAA" w:rsidRPr="00E67DAA" w:rsidRDefault="00E67DAA" w:rsidP="00E67DAA">
      <w:pPr>
        <w:ind w:firstLineChars="700" w:firstLine="147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enQueue(Queue q, ElemType x);}</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w:t>
      </w:r>
    </w:p>
    <w:p w:rsidR="00E67DAA" w:rsidRPr="00E67DAA" w:rsidRDefault="00E67DAA" w:rsidP="00E67DAA">
      <w:pPr>
        <w:jc w:val="left"/>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3</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对于一个栈，给出输入项</w:t>
      </w:r>
      <w:r w:rsidRPr="00E67DAA">
        <w:rPr>
          <w:rFonts w:ascii="Courier New" w:eastAsia="宋体" w:hAnsi="Courier New" w:cs="Courier New" w:hint="eastAsia"/>
          <w:szCs w:val="21"/>
          <w:lang w:val="zh-CN"/>
        </w:rPr>
        <w:t>A,B,C,D</w:t>
      </w:r>
      <w:r w:rsidRPr="00E67DAA">
        <w:rPr>
          <w:rFonts w:ascii="Courier New" w:eastAsia="宋体" w:hAnsi="Courier New" w:cs="Courier New" w:hint="eastAsia"/>
          <w:szCs w:val="21"/>
          <w:lang w:val="zh-CN"/>
        </w:rPr>
        <w:t>，如果输入项序列为</w:t>
      </w:r>
      <w:r w:rsidRPr="00E67DAA">
        <w:rPr>
          <w:rFonts w:ascii="Courier New" w:eastAsia="宋体" w:hAnsi="Courier New" w:cs="Courier New" w:hint="eastAsia"/>
          <w:szCs w:val="21"/>
          <w:lang w:val="zh-CN"/>
        </w:rPr>
        <w:t>A,B,C,D</w:t>
      </w:r>
      <w:r w:rsidRPr="00E67DAA">
        <w:rPr>
          <w:rFonts w:ascii="Courier New" w:eastAsia="宋体" w:hAnsi="Courier New" w:cs="Courier New" w:hint="eastAsia"/>
          <w:szCs w:val="21"/>
          <w:lang w:val="zh-CN"/>
        </w:rPr>
        <w:t>，试给出全部可能的输出序列。</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出栈的可能序列：</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ABCD  ABDC  ACDB  ACBD  ADCB  BACD  BADC  BCAD  BCDA</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CBDA  CBAD  CDBA  DCBA</w:t>
      </w:r>
    </w:p>
    <w:p w:rsidR="00E67DAA" w:rsidRPr="00E67DAA" w:rsidRDefault="00E67DAA" w:rsidP="00E67DAA">
      <w:pPr>
        <w:jc w:val="center"/>
        <w:rPr>
          <w:rFonts w:ascii="黑体" w:eastAsia="黑体" w:hAnsi="Times New Roman" w:cs="Times New Roman" w:hint="eastAsia"/>
          <w:sz w:val="28"/>
          <w:szCs w:val="28"/>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第四章  串</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一、选择题</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rPr>
        <w:t>1</w:t>
      </w:r>
      <w:r w:rsidRPr="00E67DAA">
        <w:rPr>
          <w:rFonts w:ascii="Courier New" w:eastAsia="宋体" w:hAnsi="Times New Roman" w:cs="Courier New"/>
          <w:szCs w:val="24"/>
        </w:rPr>
        <w:t>、设</w:t>
      </w:r>
      <w:r w:rsidRPr="00E67DAA">
        <w:rPr>
          <w:rFonts w:ascii="Courier New" w:eastAsia="宋体" w:hAnsi="Courier New" w:cs="Courier New" w:hint="eastAsia"/>
          <w:szCs w:val="24"/>
        </w:rPr>
        <w:t>有两个串</w:t>
      </w:r>
      <w:r w:rsidRPr="00E67DAA">
        <w:rPr>
          <w:rFonts w:ascii="Courier New" w:eastAsia="宋体" w:hAnsi="Courier New" w:cs="Courier New" w:hint="eastAsia"/>
          <w:szCs w:val="24"/>
        </w:rPr>
        <w:t>S1</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S2</w:t>
      </w:r>
      <w:r w:rsidRPr="00E67DAA">
        <w:rPr>
          <w:rFonts w:ascii="Courier New" w:eastAsia="宋体" w:hAnsi="Courier New" w:cs="Courier New" w:hint="eastAsia"/>
          <w:szCs w:val="24"/>
        </w:rPr>
        <w:t>，求串</w:t>
      </w:r>
      <w:r w:rsidRPr="00E67DAA">
        <w:rPr>
          <w:rFonts w:ascii="Courier New" w:eastAsia="宋体" w:hAnsi="Courier New" w:cs="Courier New" w:hint="eastAsia"/>
          <w:szCs w:val="24"/>
        </w:rPr>
        <w:t>S2</w:t>
      </w:r>
      <w:r w:rsidRPr="00E67DAA">
        <w:rPr>
          <w:rFonts w:ascii="Courier New" w:eastAsia="宋体" w:hAnsi="Courier New" w:cs="Courier New" w:hint="eastAsia"/>
          <w:szCs w:val="24"/>
        </w:rPr>
        <w:t>在</w:t>
      </w:r>
      <w:r w:rsidRPr="00E67DAA">
        <w:rPr>
          <w:rFonts w:ascii="Courier New" w:eastAsia="宋体" w:hAnsi="Courier New" w:cs="Courier New" w:hint="eastAsia"/>
          <w:szCs w:val="24"/>
        </w:rPr>
        <w:t>S1</w:t>
      </w:r>
      <w:r w:rsidRPr="00E67DAA">
        <w:rPr>
          <w:rFonts w:ascii="Courier New" w:eastAsia="宋体" w:hAnsi="Courier New" w:cs="Courier New" w:hint="eastAsia"/>
          <w:szCs w:val="24"/>
        </w:rPr>
        <w:t>中首次出现位置的运算称作（</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连接</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r>
      <w:r w:rsidRPr="00E67DAA">
        <w:rPr>
          <w:rFonts w:ascii="Courier New" w:eastAsia="宋体" w:hAnsi="Courier New" w:cs="Courier New" w:hint="eastAsia"/>
          <w:szCs w:val="24"/>
          <w:lang w:val="zh-CN"/>
        </w:rPr>
        <w:tab/>
      </w:r>
      <w:r w:rsidRPr="00E67DAA">
        <w:rPr>
          <w:rFonts w:ascii="Courier New" w:eastAsia="宋体" w:hAnsi="Courier New" w:cs="Courier New"/>
          <w:szCs w:val="24"/>
          <w:lang w:val="zh-CN"/>
        </w:rPr>
        <w:t>B.</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求子串</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模式匹配</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lang w:val="zh-CN"/>
        </w:rPr>
        <w:t>D.</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判断子串</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lastRenderedPageBreak/>
        <w:t>2</w:t>
      </w:r>
      <w:r w:rsidRPr="00E67DAA">
        <w:rPr>
          <w:rFonts w:ascii="Courier New" w:eastAsia="宋体" w:hAnsi="Times New Roman" w:cs="Courier New"/>
          <w:szCs w:val="24"/>
        </w:rPr>
        <w:t>、</w:t>
      </w:r>
      <w:r w:rsidRPr="00E67DAA">
        <w:rPr>
          <w:rFonts w:ascii="Courier New" w:eastAsia="宋体" w:hAnsi="Times New Roman" w:cs="Courier New" w:hint="eastAsia"/>
          <w:szCs w:val="24"/>
        </w:rPr>
        <w:t>已知串</w:t>
      </w:r>
      <w:r w:rsidRPr="00E67DAA">
        <w:rPr>
          <w:rFonts w:ascii="Courier New" w:eastAsia="宋体" w:hAnsi="Times New Roman" w:cs="Courier New" w:hint="eastAsia"/>
          <w:szCs w:val="24"/>
        </w:rPr>
        <w:t>S=</w:t>
      </w:r>
      <w:r w:rsidRPr="00E67DAA">
        <w:rPr>
          <w:rFonts w:ascii="Courier New" w:eastAsia="宋体" w:hAnsi="Times New Roman" w:cs="Courier New"/>
          <w:szCs w:val="24"/>
        </w:rPr>
        <w:t>’</w:t>
      </w:r>
      <w:r w:rsidRPr="00E67DAA">
        <w:rPr>
          <w:rFonts w:ascii="Courier New" w:eastAsia="宋体" w:hAnsi="Times New Roman" w:cs="Courier New" w:hint="eastAsia"/>
          <w:szCs w:val="24"/>
        </w:rPr>
        <w:t>aaab</w:t>
      </w:r>
      <w:r w:rsidRPr="00E67DAA">
        <w:rPr>
          <w:rFonts w:ascii="Courier New" w:eastAsia="宋体" w:hAnsi="Times New Roman" w:cs="Courier New"/>
          <w:szCs w:val="24"/>
        </w:rPr>
        <w:t>’</w:t>
      </w:r>
      <w:r w:rsidRPr="00E67DAA">
        <w:rPr>
          <w:rFonts w:ascii="Courier New" w:eastAsia="宋体" w:hAnsi="Times New Roman" w:cs="Courier New" w:hint="eastAsia"/>
          <w:szCs w:val="24"/>
        </w:rPr>
        <w:t>，则</w:t>
      </w:r>
      <w:r w:rsidRPr="00E67DAA">
        <w:rPr>
          <w:rFonts w:ascii="Courier New" w:eastAsia="宋体" w:hAnsi="Times New Roman" w:cs="Courier New" w:hint="eastAsia"/>
          <w:szCs w:val="24"/>
        </w:rPr>
        <w:t>next</w:t>
      </w:r>
      <w:r w:rsidRPr="00E67DAA">
        <w:rPr>
          <w:rFonts w:ascii="Courier New" w:eastAsia="宋体" w:hAnsi="Times New Roman" w:cs="Courier New" w:hint="eastAsia"/>
          <w:szCs w:val="24"/>
        </w:rPr>
        <w:t>数组值为</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A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lang w:val="en-US"/>
        </w:rPr>
        <w:t>0123</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1123</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1231</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1211</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Courier New" w:eastAsia="宋体" w:hAnsi="Courier New" w:cs="Courier New" w:hint="eastAsia"/>
          <w:szCs w:val="24"/>
        </w:rPr>
        <w:t>串与普通的线性表相比较，它的特殊性体现在</w:t>
      </w:r>
      <w:r w:rsidRPr="00E67DAA">
        <w:rPr>
          <w:rFonts w:ascii="Courier New" w:eastAsia="宋体" w:hAnsi="Courier New" w:cs="Courier New"/>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C</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顺序的存储结构</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链式存储结构</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数据元素是一个字符</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数据元素任意</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4</w:t>
      </w:r>
      <w:r w:rsidRPr="00E67DAA">
        <w:rPr>
          <w:rFonts w:ascii="Courier New" w:eastAsia="宋体" w:hAnsi="宋体" w:cs="Courier New"/>
          <w:szCs w:val="24"/>
        </w:rPr>
        <w:t>、</w:t>
      </w:r>
      <w:r w:rsidRPr="00E67DAA">
        <w:rPr>
          <w:rFonts w:ascii="Courier New" w:eastAsia="宋体" w:hAnsi="Courier New" w:cs="Courier New" w:hint="eastAsia"/>
          <w:szCs w:val="24"/>
        </w:rPr>
        <w:t>设串长为</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，模式串长为</w:t>
      </w:r>
      <w:r w:rsidRPr="00E67DAA">
        <w:rPr>
          <w:rFonts w:ascii="Courier New" w:eastAsia="宋体" w:hAnsi="Courier New" w:cs="Courier New" w:hint="eastAsia"/>
          <w:szCs w:val="24"/>
        </w:rPr>
        <w:t>m</w:t>
      </w:r>
      <w:r w:rsidRPr="00E67DAA">
        <w:rPr>
          <w:rFonts w:ascii="Courier New" w:eastAsia="宋体" w:hAnsi="Courier New" w:cs="Courier New" w:hint="eastAsia"/>
          <w:szCs w:val="24"/>
        </w:rPr>
        <w:t>，则</w:t>
      </w:r>
      <w:r w:rsidRPr="00E67DAA">
        <w:rPr>
          <w:rFonts w:ascii="Courier New" w:eastAsia="宋体" w:hAnsi="Courier New" w:cs="Courier New" w:hint="eastAsia"/>
          <w:szCs w:val="24"/>
        </w:rPr>
        <w:t>KMP</w:t>
      </w:r>
      <w:r w:rsidRPr="00E67DAA">
        <w:rPr>
          <w:rFonts w:ascii="Courier New" w:eastAsia="宋体" w:hAnsi="Courier New" w:cs="Courier New" w:hint="eastAsia"/>
          <w:szCs w:val="24"/>
        </w:rPr>
        <w:t>算法所需的附加空间为</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A</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    A. </w:t>
      </w:r>
      <w:r w:rsidRPr="00E67DAA">
        <w:rPr>
          <w:rFonts w:ascii="Courier New" w:eastAsia="宋体" w:hAnsi="Courier New" w:cs="Courier New" w:hint="eastAsia"/>
          <w:szCs w:val="24"/>
          <w:lang w:val="en-US"/>
        </w:rPr>
        <w:t>O(m)</w:t>
      </w:r>
      <w:r w:rsidRPr="00E67DAA">
        <w:rPr>
          <w:rFonts w:ascii="Courier New" w:eastAsia="宋体" w:hAnsi="Courier New" w:cs="Courier New"/>
          <w:szCs w:val="24"/>
          <w:lang w:val="en-US"/>
        </w:rPr>
        <w:t xml:space="preserve">              B. </w:t>
      </w:r>
      <w:r w:rsidRPr="00E67DAA">
        <w:rPr>
          <w:rFonts w:ascii="Courier New" w:eastAsia="宋体" w:hAnsi="Courier New" w:cs="Courier New" w:hint="eastAsia"/>
          <w:szCs w:val="24"/>
          <w:lang w:val="en-US"/>
        </w:rPr>
        <w:t>O(n)</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 C. </w:t>
      </w:r>
      <w:r w:rsidRPr="00E67DAA">
        <w:rPr>
          <w:rFonts w:ascii="Courier New" w:eastAsia="宋体" w:hAnsi="Courier New" w:cs="Courier New" w:hint="eastAsia"/>
          <w:szCs w:val="24"/>
          <w:lang w:val="en-US"/>
        </w:rPr>
        <w:t>O(m*n)</w:t>
      </w:r>
      <w:r w:rsidRPr="00E67DAA">
        <w:rPr>
          <w:rFonts w:ascii="Courier New" w:eastAsia="宋体" w:hAnsi="Courier New" w:cs="Courier New"/>
          <w:szCs w:val="24"/>
          <w:lang w:val="en-US"/>
        </w:rPr>
        <w:t xml:space="preserve">           D. </w:t>
      </w:r>
      <w:r w:rsidRPr="00E67DAA">
        <w:rPr>
          <w:rFonts w:ascii="Courier New" w:eastAsia="宋体" w:hAnsi="Courier New" w:cs="Courier New" w:hint="eastAsia"/>
          <w:szCs w:val="24"/>
          <w:lang w:val="en-US"/>
        </w:rPr>
        <w:t>O(nlog</w:t>
      </w:r>
      <w:r w:rsidRPr="00E67DAA">
        <w:rPr>
          <w:rFonts w:ascii="Courier New" w:eastAsia="宋体" w:hAnsi="Courier New" w:cs="Courier New" w:hint="eastAsia"/>
          <w:szCs w:val="24"/>
          <w:vertAlign w:val="subscript"/>
          <w:lang w:val="en-US"/>
        </w:rPr>
        <w:t>2</w:t>
      </w:r>
      <w:r w:rsidRPr="00E67DAA">
        <w:rPr>
          <w:rFonts w:ascii="Courier New" w:eastAsia="宋体" w:hAnsi="Courier New" w:cs="Courier New" w:hint="eastAsia"/>
          <w:szCs w:val="24"/>
          <w:lang w:val="en-US"/>
        </w:rPr>
        <w:t>m)</w:t>
      </w:r>
    </w:p>
    <w:p w:rsidR="00E67DAA" w:rsidRPr="00E67DAA" w:rsidRDefault="00E67DAA" w:rsidP="00E67DAA">
      <w:pPr>
        <w:rPr>
          <w:rFonts w:ascii="Courier New" w:eastAsia="宋体" w:hAnsi="Courier New" w:cs="Courier New"/>
          <w:szCs w:val="24"/>
          <w:lang w:val="en-US"/>
        </w:rPr>
      </w:pPr>
      <w:r w:rsidRPr="00E67DAA">
        <w:rPr>
          <w:rFonts w:ascii="Courier New" w:eastAsia="宋体" w:hAnsi="Courier New" w:cs="Courier New"/>
          <w:szCs w:val="24"/>
          <w:lang w:val="en-US"/>
        </w:rPr>
        <w:t>5</w:t>
      </w:r>
      <w:r w:rsidRPr="00E67DAA">
        <w:rPr>
          <w:rFonts w:ascii="Courier New" w:eastAsia="宋体" w:hAnsi="宋体" w:cs="Courier New"/>
          <w:szCs w:val="24"/>
        </w:rPr>
        <w:t>、</w:t>
      </w:r>
      <w:r w:rsidRPr="00E67DAA">
        <w:rPr>
          <w:rFonts w:ascii="Courier New" w:eastAsia="宋体" w:hAnsi="Courier New" w:cs="Courier New" w:hint="eastAsia"/>
          <w:szCs w:val="24"/>
        </w:rPr>
        <w:t>空串和空格串</w:t>
      </w:r>
      <w:r w:rsidRPr="00E67DAA">
        <w:rPr>
          <w:rFonts w:ascii="Courier New" w:eastAsia="宋体" w:hAnsi="Times New Roman" w:cs="Courier New"/>
          <w:szCs w:val="24"/>
          <w:lang w:val="en-US"/>
        </w:rPr>
        <w:t>（</w:t>
      </w:r>
      <w:r w:rsidRPr="00E67DAA">
        <w:rPr>
          <w:rFonts w:ascii="Courier New" w:eastAsia="宋体" w:hAnsi="Times New Roman" w:cs="Courier New" w:hint="eastAsia"/>
          <w:szCs w:val="24"/>
          <w:lang w:val="en-US"/>
        </w:rPr>
        <w:t xml:space="preserve"> </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B</w:t>
      </w:r>
      <w:r w:rsidRPr="00E67DAA">
        <w:rPr>
          <w:rFonts w:ascii="Courier New" w:eastAsia="宋体" w:hAnsi="Courier New" w:cs="Courier New"/>
          <w:szCs w:val="24"/>
          <w:lang w:val="en-US"/>
        </w:rPr>
        <w:t xml:space="preserve"> </w:t>
      </w:r>
      <w:r w:rsidRPr="00E67DAA">
        <w:rPr>
          <w:rFonts w:ascii="Courier New" w:eastAsia="宋体" w:hAnsi="Times New Roman" w:cs="Courier New"/>
          <w:szCs w:val="24"/>
          <w:lang w:val="en-US"/>
        </w:rPr>
        <w:t>）</w:t>
      </w:r>
      <w:r w:rsidRPr="00E67DAA">
        <w:rPr>
          <w:rFonts w:ascii="Courier New" w:eastAsia="宋体" w:hAnsi="Times New Roman" w:cs="Courier New"/>
          <w:szCs w:val="24"/>
        </w:rPr>
        <w:t>。</w:t>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    A. </w:t>
      </w:r>
      <w:r w:rsidRPr="00E67DAA">
        <w:rPr>
          <w:rFonts w:ascii="Courier New" w:eastAsia="宋体" w:hAnsi="Courier New" w:cs="Courier New" w:hint="eastAsia"/>
          <w:szCs w:val="24"/>
          <w:lang w:val="en-US"/>
        </w:rPr>
        <w:t>相同</w:t>
      </w:r>
      <w:r w:rsidRPr="00E67DAA">
        <w:rPr>
          <w:rFonts w:ascii="Courier New" w:eastAsia="宋体" w:hAnsi="Courier New" w:cs="Courier New"/>
          <w:szCs w:val="24"/>
          <w:lang w:val="en-US"/>
        </w:rPr>
        <w:t xml:space="preserve">              B. </w:t>
      </w:r>
      <w:r w:rsidRPr="00E67DAA">
        <w:rPr>
          <w:rFonts w:ascii="Courier New" w:eastAsia="宋体" w:hAnsi="Courier New" w:cs="Courier New" w:hint="eastAsia"/>
          <w:szCs w:val="24"/>
          <w:lang w:val="en-US"/>
        </w:rPr>
        <w:t>不相同</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 C. </w:t>
      </w:r>
      <w:r w:rsidRPr="00E67DAA">
        <w:rPr>
          <w:rFonts w:ascii="Courier New" w:eastAsia="宋体" w:hAnsi="Courier New" w:cs="Courier New" w:hint="eastAsia"/>
          <w:szCs w:val="24"/>
          <w:lang w:val="en-US"/>
        </w:rPr>
        <w:t>可能相同</w:t>
      </w:r>
      <w:r w:rsidRPr="00E67DAA">
        <w:rPr>
          <w:rFonts w:ascii="Courier New" w:eastAsia="宋体" w:hAnsi="Courier New" w:cs="Courier New"/>
          <w:szCs w:val="24"/>
          <w:lang w:val="en-US"/>
        </w:rPr>
        <w:t xml:space="preserve">          D. </w:t>
      </w:r>
      <w:r w:rsidRPr="00E67DAA">
        <w:rPr>
          <w:rFonts w:ascii="Courier New" w:eastAsia="宋体" w:hAnsi="Courier New" w:cs="Courier New" w:hint="eastAsia"/>
          <w:szCs w:val="24"/>
          <w:lang w:val="en-US"/>
        </w:rPr>
        <w:t>无法确定</w:t>
      </w:r>
    </w:p>
    <w:p w:rsidR="00E67DAA" w:rsidRPr="00E67DAA" w:rsidRDefault="00E67DAA" w:rsidP="00E67DAA">
      <w:pPr>
        <w:autoSpaceDE w:val="0"/>
        <w:autoSpaceDN w:val="0"/>
        <w:adjustRightInd w:val="0"/>
        <w:rPr>
          <w:rFonts w:ascii="Courier New" w:eastAsia="宋体" w:hAnsi="宋体" w:cs="Courier New" w:hint="eastAsia"/>
          <w:szCs w:val="24"/>
        </w:rPr>
      </w:pPr>
      <w:r w:rsidRPr="00E67DAA">
        <w:rPr>
          <w:rFonts w:ascii="Courier New" w:eastAsia="宋体" w:hAnsi="Courier New" w:cs="Courier New" w:hint="eastAsia"/>
          <w:szCs w:val="24"/>
          <w:lang w:val="zh-CN"/>
        </w:rPr>
        <w:t>6</w:t>
      </w:r>
      <w:r w:rsidRPr="00E67DAA">
        <w:rPr>
          <w:rFonts w:ascii="Courier New" w:eastAsia="宋体" w:hAnsi="Courier New" w:cs="Courier New"/>
          <w:szCs w:val="24"/>
          <w:lang w:val="zh-CN"/>
        </w:rPr>
        <w:t>、</w:t>
      </w:r>
      <w:r w:rsidRPr="00E67DAA">
        <w:rPr>
          <w:rFonts w:ascii="Times New Roman" w:eastAsia="宋体" w:hAnsi="Times New Roman" w:cs="Times New Roman" w:hint="eastAsia"/>
          <w:szCs w:val="24"/>
        </w:rPr>
        <w:t>与线性表相比，串的插入和删除操作的特点是</w:t>
      </w:r>
      <w:r w:rsidRPr="00E67DAA">
        <w:rPr>
          <w:rFonts w:ascii="Courier New" w:eastAsia="宋体" w:hAnsi="宋体" w:cs="Courier New"/>
          <w:szCs w:val="24"/>
        </w:rPr>
        <w:t>（</w:t>
      </w:r>
      <w:r w:rsidRPr="00E67DAA">
        <w:rPr>
          <w:rFonts w:ascii="Courier New" w:eastAsia="宋体" w:hAnsi="Courier New" w:cs="Courier New"/>
          <w:szCs w:val="24"/>
        </w:rPr>
        <w:t xml:space="preserve">   </w:t>
      </w:r>
      <w:r w:rsidRPr="00E67DAA">
        <w:rPr>
          <w:rFonts w:ascii="Courier New" w:eastAsia="宋体" w:hAnsi="宋体" w:cs="Courier New"/>
          <w:szCs w:val="24"/>
        </w:rPr>
        <w:t>）。</w:t>
      </w:r>
    </w:p>
    <w:p w:rsidR="00E67DAA" w:rsidRPr="00E67DAA" w:rsidRDefault="00E67DAA" w:rsidP="00E67DAA">
      <w:pPr>
        <w:autoSpaceDE w:val="0"/>
        <w:autoSpaceDN w:val="0"/>
        <w:adjustRightInd w:val="0"/>
        <w:rPr>
          <w:rFonts w:ascii="Courier New" w:eastAsia="宋体" w:hAnsi="宋体" w:cs="Courier New" w:hint="eastAsia"/>
          <w:szCs w:val="24"/>
          <w:lang w:val="en-US"/>
        </w:rPr>
      </w:pPr>
      <w:r w:rsidRPr="00E67DAA">
        <w:rPr>
          <w:rFonts w:ascii="Courier New" w:eastAsia="宋体" w:hAnsi="宋体" w:cs="Courier New" w:hint="eastAsia"/>
          <w:szCs w:val="24"/>
        </w:rPr>
        <w:tab/>
      </w: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4"/>
        </w:rPr>
        <w:t>通常以串整体作为操作对象</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Times New Roman" w:eastAsia="宋体" w:hAnsi="Times New Roman" w:cs="Times New Roman" w:hint="eastAsia"/>
          <w:szCs w:val="24"/>
        </w:rPr>
        <w:t>需要更多的辅助空间</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宋体" w:cs="Courier New" w:hint="eastAsia"/>
          <w:szCs w:val="24"/>
          <w:lang w:val="en-US"/>
        </w:rPr>
        <w:tab/>
      </w:r>
      <w:r w:rsidRPr="00E67DAA">
        <w:rPr>
          <w:rFonts w:ascii="Courier New" w:eastAsia="宋体" w:hAnsi="Courier New" w:cs="Courier New"/>
          <w:szCs w:val="24"/>
          <w:lang w:val="en-US"/>
        </w:rPr>
        <w:t xml:space="preserve">C. </w:t>
      </w:r>
      <w:r w:rsidRPr="00E67DAA">
        <w:rPr>
          <w:rFonts w:ascii="Times New Roman" w:eastAsia="宋体" w:hAnsi="Times New Roman" w:cs="Times New Roman" w:hint="eastAsia"/>
          <w:szCs w:val="24"/>
        </w:rPr>
        <w:t>算法的时间复杂度较高</w:t>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宋体"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4"/>
        </w:rPr>
        <w:t>涉及移动的元素更多</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7</w:t>
      </w:r>
      <w:r w:rsidRPr="00E67DAA">
        <w:rPr>
          <w:rFonts w:ascii="Courier New" w:eastAsia="宋体" w:hAnsi="Courier New" w:cs="Courier New"/>
          <w:szCs w:val="24"/>
        </w:rPr>
        <w:t>、</w:t>
      </w:r>
      <w:r w:rsidRPr="00E67DAA">
        <w:rPr>
          <w:rFonts w:ascii="Courier New" w:eastAsia="宋体" w:hAnsi="Times New Roman" w:cs="Courier New"/>
          <w:szCs w:val="24"/>
        </w:rPr>
        <w:t>设</w:t>
      </w:r>
      <w:r w:rsidRPr="00E67DAA">
        <w:rPr>
          <w:rFonts w:ascii="Courier New" w:eastAsia="宋体" w:hAnsi="Courier New" w:cs="Courier New"/>
          <w:szCs w:val="24"/>
          <w:lang w:val="en-US"/>
        </w:rPr>
        <w:t>SUBSTR(S,i,k)</w:t>
      </w:r>
      <w:r w:rsidRPr="00E67DAA">
        <w:rPr>
          <w:rFonts w:ascii="Courier New" w:eastAsia="宋体" w:hAnsi="Courier New" w:cs="Courier New" w:hint="eastAsia"/>
          <w:szCs w:val="24"/>
          <w:lang w:val="en-US"/>
        </w:rPr>
        <w:t>是</w:t>
      </w:r>
      <w:r w:rsidRPr="00E67DAA">
        <w:rPr>
          <w:rFonts w:ascii="Courier New" w:eastAsia="宋体" w:hAnsi="Times New Roman" w:cs="Courier New"/>
          <w:szCs w:val="24"/>
        </w:rPr>
        <w:t>求</w:t>
      </w:r>
      <w:r w:rsidRPr="00E67DAA">
        <w:rPr>
          <w:rFonts w:ascii="Courier New" w:eastAsia="宋体" w:hAnsi="Courier New" w:cs="Courier New"/>
          <w:szCs w:val="24"/>
          <w:lang w:val="en-US"/>
        </w:rPr>
        <w:t>S</w:t>
      </w:r>
      <w:r w:rsidRPr="00E67DAA">
        <w:rPr>
          <w:rFonts w:ascii="Courier New" w:eastAsia="宋体" w:hAnsi="Times New Roman" w:cs="Courier New"/>
          <w:szCs w:val="24"/>
        </w:rPr>
        <w:t>中从第</w:t>
      </w:r>
      <w:r w:rsidRPr="00E67DAA">
        <w:rPr>
          <w:rFonts w:ascii="Courier New" w:eastAsia="宋体" w:hAnsi="Courier New" w:cs="Courier New"/>
          <w:szCs w:val="24"/>
          <w:lang w:val="en-US"/>
        </w:rPr>
        <w:t>i</w:t>
      </w:r>
      <w:r w:rsidRPr="00E67DAA">
        <w:rPr>
          <w:rFonts w:ascii="Courier New" w:eastAsia="宋体" w:hAnsi="Times New Roman" w:cs="Courier New"/>
          <w:szCs w:val="24"/>
        </w:rPr>
        <w:t>个字符开始的连续</w:t>
      </w:r>
      <w:r w:rsidRPr="00E67DAA">
        <w:rPr>
          <w:rFonts w:ascii="Courier New" w:eastAsia="宋体" w:hAnsi="Courier New" w:cs="Courier New"/>
          <w:szCs w:val="24"/>
          <w:lang w:val="en-US"/>
        </w:rPr>
        <w:t>k</w:t>
      </w:r>
      <w:r w:rsidRPr="00E67DAA">
        <w:rPr>
          <w:rFonts w:ascii="Courier New" w:eastAsia="宋体" w:hAnsi="Times New Roman" w:cs="Courier New"/>
          <w:szCs w:val="24"/>
        </w:rPr>
        <w:t>个字符组成的子串的操作</w:t>
      </w:r>
      <w:r w:rsidRPr="00E67DAA">
        <w:rPr>
          <w:rFonts w:ascii="Courier New" w:eastAsia="宋体" w:hAnsi="Times New Roman" w:cs="Courier New"/>
          <w:szCs w:val="24"/>
          <w:lang w:val="en-US"/>
        </w:rPr>
        <w:t>，</w:t>
      </w:r>
      <w:r w:rsidRPr="00E67DAA">
        <w:rPr>
          <w:rFonts w:ascii="Courier New" w:eastAsia="宋体" w:hAnsi="Times New Roman" w:cs="Courier New"/>
          <w:szCs w:val="24"/>
        </w:rPr>
        <w:t>则对于</w:t>
      </w:r>
      <w:r w:rsidRPr="00E67DAA">
        <w:rPr>
          <w:rFonts w:ascii="Courier New" w:eastAsia="宋体" w:hAnsi="Courier New" w:cs="Courier New"/>
          <w:szCs w:val="24"/>
          <w:lang w:val="en-US"/>
        </w:rPr>
        <w:t>S=’Beijing&amp;Nanjing’</w:t>
      </w:r>
      <w:r w:rsidRPr="00E67DAA">
        <w:rPr>
          <w:rFonts w:ascii="Courier New" w:eastAsia="宋体" w:hAnsi="Times New Roman" w:cs="Courier New"/>
          <w:szCs w:val="24"/>
          <w:lang w:val="en-US"/>
        </w:rPr>
        <w:t>，</w:t>
      </w:r>
      <w:r w:rsidRPr="00E67DAA">
        <w:rPr>
          <w:rFonts w:ascii="Courier New" w:eastAsia="宋体" w:hAnsi="Courier New" w:cs="Courier New"/>
          <w:szCs w:val="24"/>
          <w:lang w:val="en-US"/>
        </w:rPr>
        <w:t>SUBSTR(S,4,5)=</w:t>
      </w:r>
      <w:r w:rsidRPr="00E67DAA">
        <w:rPr>
          <w:rFonts w:ascii="Courier New" w:eastAsia="宋体" w:hAnsi="Courier New" w:cs="Courier New"/>
          <w:szCs w:val="24"/>
          <w:lang w:val="en-US"/>
        </w:rPr>
        <w:t>（</w:t>
      </w:r>
      <w:r w:rsidRPr="00E67DAA">
        <w:rPr>
          <w:rFonts w:ascii="Courier New" w:eastAsia="宋体" w:hAnsi="Courier New" w:cs="Courier New" w:hint="eastAsia"/>
          <w:szCs w:val="24"/>
          <w:lang w:val="en-US"/>
        </w:rPr>
        <w:t xml:space="preserve"> B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ijing</w:t>
      </w:r>
      <w:r w:rsidRPr="00E67DAA">
        <w:rPr>
          <w:rFonts w:ascii="Times New Roman" w:eastAsia="宋体" w:hAnsi="Times New Roman" w:cs="Times New Roman"/>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jing&amp;</w:t>
      </w:r>
      <w:r w:rsidRPr="00E67DAA">
        <w:rPr>
          <w:rFonts w:ascii="Times New Roman" w:eastAsia="宋体" w:hAnsi="Times New Roman" w:cs="Times New Roman"/>
          <w:szCs w:val="24"/>
        </w:rPr>
        <w:t>’</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w:t>
      </w:r>
      <w:r w:rsidRPr="00E67DAA">
        <w:rPr>
          <w:rFonts w:ascii="Courier New" w:eastAsia="宋体" w:hAnsi="Courier New" w:cs="Courier New"/>
          <w:color w:val="0000FF"/>
          <w:szCs w:val="24"/>
        </w:rPr>
        <w:t xml:space="preserve"> </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ingNa</w:t>
      </w:r>
      <w:r w:rsidRPr="00E67DAA">
        <w:rPr>
          <w:rFonts w:ascii="Times New Roman" w:eastAsia="宋体" w:hAnsi="Times New Roman" w:cs="Times New Roman"/>
          <w:szCs w:val="24"/>
        </w:rPr>
        <w:t>’</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ing&amp;N</w:t>
      </w:r>
      <w:r w:rsidRPr="00E67DAA">
        <w:rPr>
          <w:rFonts w:ascii="Times New Roman" w:eastAsia="宋体" w:hAnsi="Times New Roman" w:cs="Times New Roman"/>
          <w:szCs w:val="24"/>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二、判断题</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 xml:space="preserve">  </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1</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造成简单模式匹配算法</w:t>
      </w:r>
      <w:r w:rsidRPr="00E67DAA">
        <w:rPr>
          <w:rFonts w:ascii="Times New Roman" w:eastAsia="宋体" w:hAnsi="Times New Roman" w:cs="Times New Roman" w:hint="eastAsia"/>
          <w:szCs w:val="32"/>
        </w:rPr>
        <w:t>BF</w:t>
      </w:r>
      <w:r w:rsidRPr="00E67DAA">
        <w:rPr>
          <w:rFonts w:ascii="Times New Roman" w:eastAsia="宋体" w:hAnsi="Times New Roman" w:cs="Times New Roman" w:hint="eastAsia"/>
          <w:szCs w:val="32"/>
        </w:rPr>
        <w:t>算法执行效率低的原因是有回溯存在。</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2</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KMP</w:t>
      </w:r>
      <w:r w:rsidRPr="00E67DAA">
        <w:rPr>
          <w:rFonts w:ascii="Courier New" w:eastAsia="宋体" w:hAnsi="Courier New" w:cs="Courier New" w:hint="eastAsia"/>
          <w:szCs w:val="21"/>
          <w:lang w:val="zh-CN"/>
        </w:rPr>
        <w:t>算法的最大特点是指示主串的指针不需要回溯</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 xml:space="preserve">√ </w:t>
      </w:r>
      <w:r w:rsidRPr="00E67DAA">
        <w:rPr>
          <w:rFonts w:ascii="Courier New" w:eastAsia="宋体" w:hAnsi="Courier New" w:cs="Courier New"/>
          <w:szCs w:val="21"/>
          <w:lang w:val="zh-CN"/>
        </w:rPr>
        <w:t>）</w:t>
      </w:r>
      <w:r w:rsidRPr="00E67DAA">
        <w:rPr>
          <w:rFonts w:ascii="Courier New" w:eastAsia="宋体" w:hAnsi="Courier New" w:cs="Courier New"/>
          <w:szCs w:val="21"/>
          <w:lang w:val="zh-CN"/>
        </w:rPr>
        <w:t>3</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完全二叉树某结点有右子树，则必然有左子树</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三、填空题</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szCs w:val="24"/>
        </w:rPr>
        <w:t>、</w:t>
      </w:r>
      <w:r w:rsidRPr="00E67DAA">
        <w:rPr>
          <w:rFonts w:ascii="Courier New" w:eastAsia="宋体" w:hAnsi="Courier New" w:cs="Courier New" w:hint="eastAsia"/>
          <w:szCs w:val="24"/>
        </w:rPr>
        <w:t>求子串在主串中首次出现的位置的运算称为</w:t>
      </w:r>
      <w:r w:rsidRPr="00E67DAA">
        <w:rPr>
          <w:rFonts w:ascii="Courier New" w:eastAsia="宋体" w:hAnsi="Courier New" w:cs="Courier New" w:hint="eastAsia"/>
          <w:szCs w:val="24"/>
          <w:u w:val="single"/>
        </w:rPr>
        <w:t xml:space="preserve">      </w:t>
      </w:r>
      <w:r w:rsidRPr="00E67DAA">
        <w:rPr>
          <w:rFonts w:ascii="宋体" w:eastAsia="宋体" w:hAnsi="宋体" w:cs="宋体" w:hint="eastAsia"/>
          <w:sz w:val="20"/>
          <w:szCs w:val="20"/>
          <w:u w:val="single"/>
        </w:rPr>
        <w:t>模式匹配</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Times New Roman" w:eastAsia="宋体" w:hAnsi="Times New Roman" w:cs="Times New Roman" w:hint="eastAsia"/>
          <w:szCs w:val="24"/>
          <w:lang w:val="en-US"/>
        </w:rPr>
      </w:pPr>
      <w:r w:rsidRPr="00E67DAA">
        <w:rPr>
          <w:rFonts w:ascii="Courier New" w:eastAsia="宋体" w:hAnsi="Courier New" w:cs="Courier New" w:hint="eastAsia"/>
          <w:szCs w:val="24"/>
        </w:rPr>
        <w:t>2</w:t>
      </w:r>
      <w:r w:rsidRPr="00E67DAA">
        <w:rPr>
          <w:rFonts w:ascii="Courier New" w:eastAsia="宋体" w:hAnsi="Courier New" w:cs="Courier New"/>
          <w:szCs w:val="24"/>
        </w:rPr>
        <w:t>、</w:t>
      </w:r>
      <w:r w:rsidRPr="00E67DAA">
        <w:rPr>
          <w:rFonts w:ascii="Times New Roman" w:eastAsia="宋体" w:hAnsi="Times New Roman" w:cs="Times New Roman" w:hint="eastAsia"/>
          <w:szCs w:val="24"/>
          <w:lang w:val="en-US"/>
        </w:rPr>
        <w:t>设</w:t>
      </w:r>
      <w:r w:rsidRPr="00E67DAA">
        <w:rPr>
          <w:rFonts w:ascii="Times New Roman" w:eastAsia="宋体" w:hAnsi="Times New Roman" w:cs="Times New Roman"/>
          <w:szCs w:val="24"/>
          <w:lang w:val="en-US"/>
        </w:rPr>
        <w:t>s=’I</w:t>
      </w:r>
      <w:r w:rsidRPr="00E67DAA">
        <w:rPr>
          <w:rFonts w:ascii="Times New Roman" w:eastAsia="宋体" w:hAnsi="Times New Roman" w:cs="Times New Roman" w:hint="eastAsia"/>
          <w:szCs w:val="24"/>
          <w:lang w:val="en-US"/>
        </w:rPr>
        <w:t>︺</w:t>
      </w:r>
      <w:r w:rsidRPr="00E67DAA">
        <w:rPr>
          <w:rFonts w:ascii="Times New Roman" w:eastAsia="宋体" w:hAnsi="Times New Roman" w:cs="Times New Roman"/>
          <w:szCs w:val="24"/>
          <w:lang w:val="en-US"/>
        </w:rPr>
        <w:t>AM</w:t>
      </w:r>
      <w:r w:rsidRPr="00E67DAA">
        <w:rPr>
          <w:rFonts w:ascii="Times New Roman" w:eastAsia="宋体" w:hAnsi="Times New Roman" w:cs="Times New Roman" w:hint="eastAsia"/>
          <w:szCs w:val="24"/>
          <w:lang w:val="en-US"/>
        </w:rPr>
        <w:t>︺</w:t>
      </w:r>
      <w:r w:rsidRPr="00E67DAA">
        <w:rPr>
          <w:rFonts w:ascii="Times New Roman" w:eastAsia="宋体" w:hAnsi="Times New Roman" w:cs="Times New Roman"/>
          <w:szCs w:val="24"/>
          <w:lang w:val="en-US"/>
        </w:rPr>
        <w:t>A</w:t>
      </w:r>
      <w:r w:rsidRPr="00E67DAA">
        <w:rPr>
          <w:rFonts w:ascii="Times New Roman" w:eastAsia="宋体" w:hAnsi="Times New Roman" w:cs="Times New Roman" w:hint="eastAsia"/>
          <w:szCs w:val="24"/>
          <w:lang w:val="en-US"/>
        </w:rPr>
        <w:t>︺</w:t>
      </w:r>
      <w:r w:rsidRPr="00E67DAA">
        <w:rPr>
          <w:rFonts w:ascii="Times New Roman" w:eastAsia="宋体" w:hAnsi="Times New Roman" w:cs="Times New Roman"/>
          <w:szCs w:val="24"/>
          <w:lang w:val="en-US"/>
        </w:rPr>
        <w:t>TEACHER’,</w:t>
      </w:r>
      <w:r w:rsidRPr="00E67DAA">
        <w:rPr>
          <w:rFonts w:ascii="Times New Roman" w:eastAsia="宋体" w:hAnsi="Times New Roman" w:cs="Times New Roman" w:hint="eastAsia"/>
          <w:szCs w:val="24"/>
          <w:lang w:val="en-US"/>
        </w:rPr>
        <w:t>其长度是</w:t>
      </w:r>
      <w:r w:rsidRPr="00E67DAA">
        <w:rPr>
          <w:rFonts w:ascii="Times New Roman" w:eastAsia="宋体" w:hAnsi="Times New Roman" w:cs="Times New Roman"/>
          <w:szCs w:val="24"/>
          <w:lang w:val="en-US"/>
        </w:rPr>
        <w:t>____</w:t>
      </w:r>
      <w:r w:rsidRPr="00E67DAA">
        <w:rPr>
          <w:rFonts w:ascii="Times New Roman" w:eastAsia="宋体" w:hAnsi="Times New Roman" w:cs="Times New Roman" w:hint="eastAsia"/>
          <w:szCs w:val="24"/>
          <w:lang w:val="en-US"/>
        </w:rPr>
        <w:t>。</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lang w:val="en-US"/>
        </w:rPr>
        <w:t>3</w:t>
      </w:r>
      <w:r w:rsidRPr="00E67DAA">
        <w:rPr>
          <w:rFonts w:ascii="Courier New" w:eastAsia="宋体" w:hAnsi="Courier New" w:cs="Courier New"/>
          <w:szCs w:val="24"/>
        </w:rPr>
        <w:t>、</w:t>
      </w:r>
      <w:r w:rsidRPr="00E67DAA">
        <w:rPr>
          <w:rFonts w:ascii="Courier New" w:eastAsia="宋体" w:hAnsi="Courier New" w:cs="Courier New" w:hint="eastAsia"/>
          <w:szCs w:val="24"/>
        </w:rPr>
        <w:t>两个串相等的充分必要条件是两个串的长度相等且</w:t>
      </w:r>
      <w:r w:rsidRPr="00E67DAA">
        <w:rPr>
          <w:rFonts w:ascii="Courier New" w:eastAsia="宋体" w:hAnsi="Courier New" w:cs="Courier New" w:hint="eastAsia"/>
          <w:szCs w:val="24"/>
          <w:u w:val="single"/>
        </w:rPr>
        <w:t xml:space="preserve">       </w:t>
      </w:r>
      <w:r w:rsidRPr="00E67DAA">
        <w:rPr>
          <w:rFonts w:ascii="宋体" w:eastAsia="宋体" w:hAnsi="宋体" w:cs="宋体" w:hint="eastAsia"/>
          <w:sz w:val="20"/>
          <w:szCs w:val="20"/>
          <w:u w:val="single"/>
        </w:rPr>
        <w:t>对应位置字符相同</w:t>
      </w:r>
      <w:r w:rsidRPr="00E67DAA">
        <w:rPr>
          <w:rFonts w:ascii="Courier New" w:eastAsia="宋体" w:hAnsi="Courier New" w:cs="Courier New" w:hint="eastAsia"/>
          <w:szCs w:val="24"/>
          <w:u w:val="single"/>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四、程序填空题</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lang w:val="zh-CN"/>
        </w:rPr>
        <w:t>1</w:t>
      </w:r>
      <w:r w:rsidRPr="00E67DAA">
        <w:rPr>
          <w:rFonts w:ascii="Courier New" w:eastAsia="宋体" w:hAnsi="Courier New" w:cs="Courier New"/>
          <w:szCs w:val="21"/>
          <w:lang w:val="zh-CN"/>
        </w:rPr>
        <w:t>、</w:t>
      </w:r>
      <w:r w:rsidRPr="00E67DAA">
        <w:rPr>
          <w:rFonts w:ascii="Courier New" w:eastAsia="宋体" w:hAnsi="Courier New" w:cs="Courier New" w:hint="eastAsia"/>
          <w:szCs w:val="21"/>
        </w:rPr>
        <w:t>函数</w:t>
      </w:r>
      <w:r w:rsidRPr="00E67DAA">
        <w:rPr>
          <w:rFonts w:ascii="Courier New" w:eastAsia="宋体" w:hAnsi="Courier New" w:cs="Courier New" w:hint="eastAsia"/>
          <w:szCs w:val="21"/>
        </w:rPr>
        <w:t>kmp</w:t>
      </w:r>
      <w:r w:rsidRPr="00E67DAA">
        <w:rPr>
          <w:rFonts w:ascii="Courier New" w:eastAsia="宋体" w:hAnsi="Courier New" w:cs="Courier New" w:hint="eastAsia"/>
          <w:szCs w:val="21"/>
        </w:rPr>
        <w:t>实现串的模式匹配，请在空格处将算法补充完整。</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int</w:t>
      </w:r>
      <w:r w:rsidRPr="00E67DAA">
        <w:rPr>
          <w:rFonts w:ascii="Courier New" w:eastAsia="宋体" w:hAnsi="Courier New" w:cs="Courier New" w:hint="eastAsia"/>
          <w:szCs w:val="21"/>
        </w:rPr>
        <w:t xml:space="preserve"> </w:t>
      </w:r>
      <w:r w:rsidRPr="00E67DAA">
        <w:rPr>
          <w:rFonts w:ascii="Courier New" w:eastAsia="宋体" w:hAnsi="Courier New" w:cs="Courier New"/>
          <w:szCs w:val="21"/>
        </w:rPr>
        <w:t>kmp(sqstring *s,sqstring *t,int start,int next[]){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hint="eastAsia"/>
          <w:szCs w:val="21"/>
        </w:rPr>
        <w:tab/>
      </w:r>
      <w:r w:rsidRPr="00E67DAA">
        <w:rPr>
          <w:rFonts w:ascii="Courier New" w:eastAsia="宋体" w:hAnsi="Courier New" w:cs="Courier New"/>
          <w:szCs w:val="21"/>
        </w:rPr>
        <w:t>int i=start-1,j=0;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while(i&lt;s-&gt;len&amp;&amp;j&lt;t-&gt;len)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if(j==-1||s-&gt;data[i]==t-&gt;data[j]){</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i++;j++;</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else j=</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if(j&gt;=t-&gt;len)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return(</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else</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szCs w:val="21"/>
        </w:rPr>
        <w:tab/>
        <w:t>return(-1);</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hint="eastAsia"/>
          <w:szCs w:val="21"/>
        </w:rPr>
        <w:t>2</w:t>
      </w:r>
      <w:r w:rsidRPr="00E67DAA">
        <w:rPr>
          <w:rFonts w:ascii="Courier New" w:eastAsia="宋体" w:hAnsi="Courier New" w:cs="Courier New"/>
          <w:szCs w:val="21"/>
          <w:lang w:val="zh-CN"/>
        </w:rPr>
        <w:t>、函数</w:t>
      </w:r>
      <w:r w:rsidRPr="00E67DAA">
        <w:rPr>
          <w:rFonts w:ascii="Courier New" w:eastAsia="宋体" w:hAnsi="Courier New" w:cs="Courier New" w:hint="eastAsia"/>
          <w:szCs w:val="21"/>
          <w:lang w:val="zh-CN"/>
        </w:rPr>
        <w:t>实现串的模式匹配算法</w:t>
      </w:r>
      <w:r w:rsidRPr="00E67DAA">
        <w:rPr>
          <w:rFonts w:ascii="Courier New" w:eastAsia="宋体" w:hAnsi="Courier New" w:cs="Courier New"/>
          <w:szCs w:val="21"/>
        </w:rPr>
        <w:t>，</w:t>
      </w:r>
      <w:r w:rsidRPr="00E67DAA">
        <w:rPr>
          <w:rFonts w:ascii="Courier New" w:eastAsia="宋体" w:hAnsi="Courier New" w:cs="Courier New" w:hint="eastAsia"/>
          <w:szCs w:val="21"/>
          <w:lang w:val="zh-CN"/>
        </w:rPr>
        <w:t>请在空格处将算法补充完整</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int</w:t>
      </w:r>
      <w:r w:rsidRPr="00E67DAA">
        <w:rPr>
          <w:rFonts w:ascii="Courier New" w:eastAsia="宋体" w:hAnsi="Courier New" w:cs="Courier New" w:hint="eastAsia"/>
          <w:szCs w:val="21"/>
        </w:rPr>
        <w:t xml:space="preserve"> </w:t>
      </w:r>
      <w:r w:rsidRPr="00E67DAA">
        <w:rPr>
          <w:rFonts w:ascii="Courier New" w:eastAsia="宋体" w:hAnsi="Courier New" w:cs="Courier New"/>
          <w:szCs w:val="21"/>
        </w:rPr>
        <w:t>index_bf(sqstring*s,sqstring *t,int start){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int i=start-1,j=0;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while(i&lt;s-&gt;len&amp;&amp;j&lt;t-&gt;len)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if(s-&gt;data[i]==t-&gt;data[j]){</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rPr>
        <w:t xml:space="preserve">            </w:t>
      </w:r>
      <w:r w:rsidRPr="00E67DAA">
        <w:rPr>
          <w:rFonts w:ascii="Courier New" w:eastAsia="宋体" w:hAnsi="Courier New" w:cs="Courier New"/>
          <w:szCs w:val="21"/>
          <w:lang w:val="en-US"/>
        </w:rPr>
        <w:t>i++;j++;</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lastRenderedPageBreak/>
        <w:t xml:space="preserve">        }else{</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 xml:space="preserve">            i=</w:t>
      </w:r>
      <w:r w:rsidRPr="00E67DAA">
        <w:rPr>
          <w:rFonts w:ascii="Courier New" w:eastAsia="宋体" w:hAnsi="Courier New" w:cs="Courier New" w:hint="eastAsia"/>
          <w:szCs w:val="21"/>
          <w:u w:val="single"/>
          <w:lang w:val="en-US"/>
        </w:rPr>
        <w:t xml:space="preserve">     </w:t>
      </w:r>
      <w:r w:rsidRPr="00E67DAA">
        <w:rPr>
          <w:rFonts w:ascii="宋体" w:eastAsia="宋体" w:hAnsi="宋体" w:cs="宋体" w:hint="eastAsia"/>
          <w:sz w:val="20"/>
          <w:szCs w:val="20"/>
          <w:u w:val="single"/>
        </w:rPr>
        <w:t>i-j+1</w:t>
      </w:r>
      <w:r w:rsidRPr="00E67DAA">
        <w:rPr>
          <w:rFonts w:ascii="Courier New" w:eastAsia="宋体" w:hAnsi="Courier New" w:cs="Courier New" w:hint="eastAsia"/>
          <w:szCs w:val="21"/>
          <w:u w:val="single"/>
          <w:lang w:val="en-US"/>
        </w:rPr>
        <w:t xml:space="preserve">     </w:t>
      </w:r>
      <w:r w:rsidRPr="00E67DAA">
        <w:rPr>
          <w:rFonts w:ascii="Courier New" w:eastAsia="宋体" w:hAnsi="Courier New" w:cs="Courier New"/>
          <w:szCs w:val="21"/>
          <w:lang w:val="en-US"/>
        </w:rPr>
        <w:t>;j=0;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lang w:val="en-US"/>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if(j&gt;=t-&gt;len)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return</w:t>
      </w:r>
      <w:r w:rsidRPr="00E67DAA">
        <w:rPr>
          <w:rFonts w:ascii="Courier New" w:eastAsia="宋体" w:hAnsi="Courier New" w:cs="Courier New" w:hint="eastAsia"/>
          <w:szCs w:val="21"/>
        </w:rPr>
        <w:t xml:space="preserve"> </w:t>
      </w:r>
      <w:r w:rsidRPr="00E67DAA">
        <w:rPr>
          <w:rFonts w:ascii="Courier New" w:eastAsia="宋体" w:hAnsi="Courier New" w:cs="Courier New" w:hint="eastAsia"/>
          <w:szCs w:val="21"/>
          <w:u w:val="single"/>
        </w:rPr>
        <w:t xml:space="preserve">    </w:t>
      </w:r>
      <w:r w:rsidRPr="00E67DAA">
        <w:rPr>
          <w:rFonts w:ascii="宋体" w:eastAsia="宋体" w:hAnsi="宋体" w:cs="宋体" w:hint="eastAsia"/>
          <w:sz w:val="20"/>
          <w:szCs w:val="20"/>
          <w:u w:val="single"/>
        </w:rPr>
        <w:t>i-t-&gt;len+1</w:t>
      </w:r>
      <w:r w:rsidRPr="00E67DAA">
        <w:rPr>
          <w:rFonts w:ascii="Courier New" w:eastAsia="宋体" w:hAnsi="Courier New" w:cs="Courier New" w:hint="eastAsia"/>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else</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return -1;</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}}/*listDelete*/</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3</w:t>
      </w:r>
      <w:r w:rsidRPr="00E67DAA">
        <w:rPr>
          <w:rFonts w:ascii="Courier New" w:eastAsia="宋体" w:hAnsi="Courier New" w:cs="Courier New" w:hint="eastAsia"/>
          <w:szCs w:val="21"/>
        </w:rPr>
        <w:t>、写出下面算法的功能。</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int </w:t>
      </w:r>
      <w:r w:rsidRPr="00E67DAA">
        <w:rPr>
          <w:rFonts w:ascii="Courier New" w:eastAsia="宋体" w:hAnsi="Courier New" w:cs="Courier New" w:hint="eastAsia"/>
          <w:szCs w:val="21"/>
        </w:rPr>
        <w:t>function</w:t>
      </w:r>
      <w:r w:rsidRPr="00E67DAA">
        <w:rPr>
          <w:rFonts w:ascii="Courier New" w:eastAsia="宋体" w:hAnsi="Courier New" w:cs="Courier New"/>
          <w:szCs w:val="21"/>
        </w:rPr>
        <w:t>(SqString *s1,SqString *s2){</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int i;</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for(i=0;i&lt;s1-&gt;length&amp;&amp;i&lt;s1-&gt;length;i++)</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if(s-&gt;data[i]!=s2-&gt;data[i])</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return s1-&gt;data[i]-s2-&gt;data[i];</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return s1-&gt;length-s2-&gt;length;</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jc w:val="left"/>
        <w:rPr>
          <w:rFonts w:ascii="Times New Roman" w:eastAsia="宋体" w:hAnsi="Times New Roman" w:cs="Times New Roman" w:hint="eastAsia"/>
          <w:szCs w:val="24"/>
        </w:rPr>
      </w:pPr>
      <w:r w:rsidRPr="00E67DAA">
        <w:rPr>
          <w:rFonts w:ascii="Courier New" w:eastAsia="宋体" w:hAnsi="Courier New" w:cs="Courier New" w:hint="eastAsia"/>
          <w:szCs w:val="21"/>
        </w:rPr>
        <w:t>答案：</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串比较算法</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4</w:t>
      </w:r>
      <w:r w:rsidRPr="00E67DAA">
        <w:rPr>
          <w:rFonts w:ascii="Courier New" w:eastAsia="宋体" w:hAnsi="Courier New" w:cs="Courier New" w:hint="eastAsia"/>
          <w:szCs w:val="21"/>
        </w:rPr>
        <w:t>、写出算法的功能。</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int </w:t>
      </w:r>
      <w:r w:rsidRPr="00E67DAA">
        <w:rPr>
          <w:rFonts w:ascii="Courier New" w:eastAsia="宋体" w:hAnsi="Courier New" w:cs="Courier New" w:hint="eastAsia"/>
          <w:szCs w:val="21"/>
        </w:rPr>
        <w:t>fun</w:t>
      </w:r>
      <w:r w:rsidRPr="00E67DAA">
        <w:rPr>
          <w:rFonts w:ascii="Courier New" w:eastAsia="宋体" w:hAnsi="Courier New" w:cs="Courier New"/>
          <w:szCs w:val="21"/>
        </w:rPr>
        <w:t>(sqstring</w:t>
      </w:r>
      <w:r w:rsidRPr="00E67DAA">
        <w:rPr>
          <w:rFonts w:ascii="Courier New" w:eastAsia="宋体" w:hAnsi="Courier New" w:cs="Courier New" w:hint="eastAsia"/>
          <w:szCs w:val="21"/>
        </w:rPr>
        <w:t xml:space="preserve"> </w:t>
      </w:r>
      <w:r w:rsidRPr="00E67DAA">
        <w:rPr>
          <w:rFonts w:ascii="Courier New" w:eastAsia="宋体" w:hAnsi="Courier New" w:cs="Courier New"/>
          <w:szCs w:val="21"/>
        </w:rPr>
        <w:t>*s,sqstring *t,int start){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int i=start-1,j=0;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while(i&lt;s-&gt;len&amp;&amp;j&lt;t-&gt;len)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if(s-&gt;data[i]==t-&gt;data[j]){</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rPr>
        <w:t xml:space="preserve">            </w:t>
      </w:r>
      <w:r w:rsidRPr="00E67DAA">
        <w:rPr>
          <w:rFonts w:ascii="Courier New" w:eastAsia="宋体" w:hAnsi="Courier New" w:cs="Courier New"/>
          <w:szCs w:val="21"/>
          <w:lang w:val="en-US"/>
        </w:rPr>
        <w:t>i++;j++;</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 xml:space="preserve">        }else{</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 xml:space="preserve">            i=i-j+1;j=0;</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lang w:val="en-US"/>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if(j&gt;=t-&gt;len)</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return i-t-&gt;len+1;</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else</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return -1;</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hint="eastAsia"/>
          <w:color w:val="FF0000"/>
          <w:szCs w:val="21"/>
          <w:lang w:val="en-US"/>
        </w:rPr>
      </w:pPr>
      <w:r w:rsidRPr="00E67DAA">
        <w:rPr>
          <w:rFonts w:ascii="Courier New" w:eastAsia="宋体" w:hAnsi="Courier New" w:cs="Courier New" w:hint="eastAsia"/>
          <w:szCs w:val="21"/>
        </w:rPr>
        <w:t>答案：</w:t>
      </w:r>
      <w:r w:rsidRPr="00E67DAA">
        <w:rPr>
          <w:rFonts w:ascii="Times New Roman" w:eastAsia="宋体" w:hAnsi="Times New Roman" w:cs="Times New Roman" w:hint="eastAsia"/>
          <w:szCs w:val="24"/>
        </w:rPr>
        <w:t>串的模式匹配算法</w:t>
      </w:r>
    </w:p>
    <w:p w:rsidR="00E67DAA" w:rsidRPr="00E67DAA" w:rsidRDefault="00E67DAA" w:rsidP="00E67DAA">
      <w:pPr>
        <w:jc w:val="center"/>
        <w:rPr>
          <w:rFonts w:ascii="黑体" w:eastAsia="黑体" w:hAnsi="Times New Roman" w:cs="Times New Roman" w:hint="eastAsia"/>
          <w:sz w:val="28"/>
          <w:szCs w:val="28"/>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第五章 数组和广义表</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一、选择题</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Times New Roman" w:cs="Courier New"/>
          <w:szCs w:val="24"/>
        </w:rPr>
        <w:t>、</w:t>
      </w:r>
      <w:r w:rsidRPr="00E67DAA">
        <w:rPr>
          <w:rFonts w:ascii="Courier New" w:eastAsia="宋体" w:hAnsi="Times New Roman" w:cs="Courier New" w:hint="eastAsia"/>
          <w:szCs w:val="24"/>
        </w:rPr>
        <w:t>设广义表</w:t>
      </w:r>
      <w:r w:rsidRPr="00E67DAA">
        <w:rPr>
          <w:rFonts w:ascii="Courier New" w:eastAsia="宋体" w:hAnsi="Times New Roman" w:cs="Courier New" w:hint="eastAsia"/>
          <w:szCs w:val="24"/>
        </w:rPr>
        <w:t>L=((a</w:t>
      </w:r>
      <w:r w:rsidRPr="00E67DAA">
        <w:rPr>
          <w:rFonts w:ascii="Courier New" w:eastAsia="宋体" w:hAnsi="Times New Roman" w:cs="Courier New" w:hint="eastAsia"/>
          <w:szCs w:val="24"/>
        </w:rPr>
        <w:t>，</w:t>
      </w:r>
      <w:r w:rsidRPr="00E67DAA">
        <w:rPr>
          <w:rFonts w:ascii="Courier New" w:eastAsia="宋体" w:hAnsi="Times New Roman" w:cs="Courier New" w:hint="eastAsia"/>
          <w:szCs w:val="24"/>
        </w:rPr>
        <w:t>b</w:t>
      </w:r>
      <w:r w:rsidRPr="00E67DAA">
        <w:rPr>
          <w:rFonts w:ascii="Courier New" w:eastAsia="宋体" w:hAnsi="Times New Roman" w:cs="Courier New" w:hint="eastAsia"/>
          <w:szCs w:val="24"/>
        </w:rPr>
        <w:t>，</w:t>
      </w:r>
      <w:r w:rsidRPr="00E67DAA">
        <w:rPr>
          <w:rFonts w:ascii="Courier New" w:eastAsia="宋体" w:hAnsi="Times New Roman" w:cs="Courier New" w:hint="eastAsia"/>
          <w:szCs w:val="24"/>
        </w:rPr>
        <w:t>c))</w:t>
      </w:r>
      <w:r w:rsidRPr="00E67DAA">
        <w:rPr>
          <w:rFonts w:ascii="Courier New" w:eastAsia="宋体" w:hAnsi="Times New Roman" w:cs="Courier New" w:hint="eastAsia"/>
          <w:szCs w:val="24"/>
        </w:rPr>
        <w:t>，则</w:t>
      </w:r>
      <w:r w:rsidRPr="00E67DAA">
        <w:rPr>
          <w:rFonts w:ascii="Courier New" w:eastAsia="宋体" w:hAnsi="Times New Roman" w:cs="Courier New" w:hint="eastAsia"/>
          <w:szCs w:val="24"/>
        </w:rPr>
        <w:t>L</w:t>
      </w:r>
      <w:r w:rsidRPr="00E67DAA">
        <w:rPr>
          <w:rFonts w:ascii="Courier New" w:eastAsia="宋体" w:hAnsi="Times New Roman" w:cs="Courier New" w:hint="eastAsia"/>
          <w:szCs w:val="24"/>
        </w:rPr>
        <w:t>的长度和深度分别为</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C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Times New Roman" w:cs="Courier New" w:hint="eastAsia"/>
          <w:szCs w:val="24"/>
        </w:rPr>
        <w:t>1</w:t>
      </w:r>
      <w:r w:rsidRPr="00E67DAA">
        <w:rPr>
          <w:rFonts w:ascii="Courier New" w:eastAsia="宋体" w:hAnsi="Times New Roman" w:cs="Courier New" w:hint="eastAsia"/>
          <w:szCs w:val="24"/>
        </w:rPr>
        <w:t>和</w:t>
      </w:r>
      <w:r w:rsidRPr="00E67DAA">
        <w:rPr>
          <w:rFonts w:ascii="Courier New" w:eastAsia="宋体" w:hAnsi="Times New Roman" w:cs="Courier New" w:hint="eastAsia"/>
          <w:szCs w:val="24"/>
        </w:rPr>
        <w:t>1</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1</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3</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2</w:t>
      </w:r>
      <w:r w:rsidRPr="00E67DAA">
        <w:rPr>
          <w:rFonts w:ascii="Courier New" w:eastAsia="宋体" w:hAnsi="Courier New" w:cs="Courier New"/>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3</w:t>
      </w:r>
    </w:p>
    <w:p w:rsidR="00E67DAA" w:rsidRPr="00E67DAA" w:rsidRDefault="00E67DAA" w:rsidP="00E67DAA">
      <w:pPr>
        <w:autoSpaceDE w:val="0"/>
        <w:autoSpaceDN w:val="0"/>
        <w:adjustRightInd w:val="0"/>
        <w:rPr>
          <w:rFonts w:ascii="Courier New" w:eastAsia="宋体" w:hAnsi="Courier New" w:cs="Courier New" w:hint="eastAsia"/>
          <w:color w:val="0000FF"/>
          <w:szCs w:val="24"/>
        </w:rPr>
      </w:pPr>
      <w:r w:rsidRPr="00E67DAA">
        <w:rPr>
          <w:rFonts w:ascii="Courier New" w:eastAsia="宋体" w:hAnsi="Courier New" w:cs="Courier New" w:hint="eastAsia"/>
          <w:color w:val="0000FF"/>
          <w:szCs w:val="24"/>
          <w:lang w:val="en-US"/>
        </w:rPr>
        <w:t>2</w:t>
      </w:r>
      <w:r w:rsidRPr="00E67DAA">
        <w:rPr>
          <w:rFonts w:ascii="Courier New" w:eastAsia="宋体" w:hAnsi="Times New Roman" w:cs="Courier New"/>
          <w:color w:val="0000FF"/>
          <w:szCs w:val="24"/>
        </w:rPr>
        <w:t>、广义表</w:t>
      </w:r>
      <w:r w:rsidRPr="00E67DAA">
        <w:rPr>
          <w:rFonts w:ascii="Courier New" w:eastAsia="宋体" w:hAnsi="Courier New" w:cs="Courier New"/>
          <w:color w:val="0000FF"/>
          <w:szCs w:val="24"/>
        </w:rPr>
        <w:t>((a),a)</w:t>
      </w:r>
      <w:r w:rsidRPr="00E67DAA">
        <w:rPr>
          <w:rFonts w:ascii="Courier New" w:eastAsia="宋体" w:hAnsi="Times New Roman" w:cs="Courier New"/>
          <w:color w:val="0000FF"/>
          <w:szCs w:val="24"/>
        </w:rPr>
        <w:t>的表尾是</w:t>
      </w:r>
      <w:r w:rsidRPr="00E67DAA">
        <w:rPr>
          <w:rFonts w:ascii="Courier New" w:eastAsia="宋体" w:hAnsi="Times New Roman" w:cs="Courier New"/>
          <w:color w:val="0000FF"/>
          <w:szCs w:val="24"/>
          <w:lang w:val="en-US"/>
        </w:rPr>
        <w:t>（</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hint="eastAsia"/>
          <w:color w:val="0000FF"/>
          <w:szCs w:val="24"/>
          <w:lang w:val="en-US"/>
        </w:rPr>
        <w:t xml:space="preserve">B </w:t>
      </w:r>
      <w:r w:rsidRPr="00E67DAA">
        <w:rPr>
          <w:rFonts w:ascii="Courier New" w:eastAsia="宋体" w:hAnsi="Courier New" w:cs="Courier New"/>
          <w:color w:val="0000FF"/>
          <w:szCs w:val="24"/>
          <w:lang w:val="en-US"/>
        </w:rPr>
        <w:t xml:space="preserve"> </w:t>
      </w:r>
      <w:r w:rsidRPr="00E67DAA">
        <w:rPr>
          <w:rFonts w:ascii="Courier New" w:eastAsia="宋体" w:hAnsi="Times New Roman" w:cs="Courier New"/>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szCs w:val="24"/>
        </w:rPr>
        <w:t>a</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w:t>
      </w:r>
      <w:r w:rsidRPr="00E67DAA">
        <w:rPr>
          <w:rFonts w:ascii="Courier New" w:eastAsia="宋体" w:hAnsi="Courier New" w:cs="Courier New"/>
          <w:szCs w:val="24"/>
          <w:lang w:val="en-US"/>
        </w:rPr>
        <w:tab/>
        <w:t xml:space="preserve">B. </w:t>
      </w:r>
      <w:r w:rsidRPr="00E67DAA">
        <w:rPr>
          <w:rFonts w:ascii="Courier New" w:eastAsia="宋体" w:hAnsi="Courier New" w:cs="Courier New"/>
          <w:szCs w:val="24"/>
        </w:rPr>
        <w:t>(a)</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lang w:val="en-US"/>
        </w:rPr>
        <w:t xml:space="preserve">C. </w:t>
      </w:r>
      <w:r w:rsidRPr="00E67DAA">
        <w:rPr>
          <w:rFonts w:ascii="Courier New" w:eastAsia="宋体" w:hAnsi="Courier New" w:cs="Courier New"/>
          <w:szCs w:val="24"/>
        </w:rPr>
        <w:t>()</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D. (</w:t>
      </w:r>
      <w:r w:rsidRPr="00E67DAA">
        <w:rPr>
          <w:rFonts w:ascii="Courier New" w:eastAsia="宋体" w:hAnsi="Courier New" w:cs="Courier New"/>
          <w:szCs w:val="24"/>
        </w:rPr>
        <w:t>(a))</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3</w:t>
      </w:r>
      <w:r w:rsidRPr="00E67DAA">
        <w:rPr>
          <w:rFonts w:ascii="Courier New" w:eastAsia="宋体" w:hAnsi="Times New Roman" w:cs="Courier New"/>
          <w:szCs w:val="24"/>
        </w:rPr>
        <w:t>、</w:t>
      </w:r>
      <w:r w:rsidRPr="00E67DAA">
        <w:rPr>
          <w:rFonts w:ascii="Courier New" w:eastAsia="宋体" w:hAnsi="Times New Roman" w:cs="Courier New" w:hint="eastAsia"/>
          <w:szCs w:val="24"/>
        </w:rPr>
        <w:t>稀疏矩阵的常见压缩存储方法有</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）两种</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lang w:val="zh-CN"/>
        </w:rPr>
        <w:t>A.</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二维数组和三维数组</w:t>
      </w:r>
      <w:r w:rsidRPr="00E67DAA">
        <w:rPr>
          <w:rFonts w:ascii="Courier New" w:eastAsia="宋体" w:hAnsi="Courier New" w:cs="Courier New"/>
          <w:szCs w:val="24"/>
          <w:lang w:val="zh-CN"/>
        </w:rPr>
        <w:t xml:space="preserve">   </w:t>
      </w:r>
      <w:r w:rsidRPr="00E67DAA">
        <w:rPr>
          <w:rFonts w:ascii="Courier New" w:eastAsia="宋体" w:hAnsi="Courier New" w:cs="Courier New"/>
          <w:szCs w:val="24"/>
          <w:lang w:val="zh-CN"/>
        </w:rPr>
        <w:tab/>
      </w:r>
      <w:r w:rsidRPr="00E67DAA">
        <w:rPr>
          <w:rFonts w:ascii="Courier New" w:eastAsia="宋体" w:hAnsi="Courier New" w:cs="Courier New"/>
          <w:szCs w:val="24"/>
          <w:lang w:val="zh-CN"/>
        </w:rPr>
        <w:tab/>
        <w:t>B.</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三元组和散列表</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lang w:val="zh-CN"/>
        </w:rPr>
        <w:t>C.</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三元组和十字链表</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lang w:val="zh-CN"/>
        </w:rPr>
        <w:t>D.</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散列表和十字链表</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bCs/>
          <w:szCs w:val="24"/>
        </w:rPr>
        <w:lastRenderedPageBreak/>
        <w:t>4</w:t>
      </w:r>
      <w:r w:rsidRPr="00E67DAA">
        <w:rPr>
          <w:rFonts w:ascii="Courier New" w:eastAsia="宋体" w:hAnsi="Courier New" w:cs="Courier New"/>
          <w:bCs/>
          <w:szCs w:val="24"/>
        </w:rPr>
        <w:t>、</w:t>
      </w:r>
      <w:r w:rsidRPr="00E67DAA">
        <w:rPr>
          <w:rFonts w:ascii="Courier New" w:eastAsia="宋体" w:hAnsi="Times New Roman" w:cs="Courier New" w:hint="eastAsia"/>
          <w:szCs w:val="24"/>
        </w:rPr>
        <w:t>一个非空广义表的表头</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D</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ind w:firstLineChars="200"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不可能是子表</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只能是子表</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lang w:val="en-US"/>
        </w:rPr>
        <w:t>只能是原子</w:t>
      </w:r>
      <w:r w:rsidRPr="00E67DAA">
        <w:rPr>
          <w:rFonts w:ascii="Courier New" w:eastAsia="宋体" w:hAnsi="Courier New" w:cs="Courier New"/>
          <w:szCs w:val="24"/>
        </w:rPr>
        <w:tab/>
      </w:r>
      <w:r w:rsidRPr="00E67DAA">
        <w:rPr>
          <w:rFonts w:ascii="Courier New" w:eastAsia="宋体" w:hAnsi="Courier New" w:cs="Courier New"/>
          <w:szCs w:val="24"/>
        </w:rPr>
        <w:tab/>
        <w:t xml:space="preserve">    D.</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可以是子表或原子</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5</w:t>
      </w:r>
      <w:r w:rsidRPr="00E67DAA">
        <w:rPr>
          <w:rFonts w:ascii="Courier New" w:eastAsia="宋体" w:hAnsi="Times New Roman" w:cs="Courier New"/>
          <w:szCs w:val="24"/>
        </w:rPr>
        <w:t>、</w:t>
      </w:r>
      <w:r w:rsidRPr="00E67DAA">
        <w:rPr>
          <w:rFonts w:ascii="Courier New" w:eastAsia="宋体" w:hAnsi="Courier New" w:cs="Courier New" w:hint="eastAsia"/>
          <w:szCs w:val="24"/>
        </w:rPr>
        <w:t>数组</w:t>
      </w:r>
      <w:r w:rsidRPr="00E67DAA">
        <w:rPr>
          <w:rFonts w:ascii="Courier New" w:eastAsia="宋体" w:hAnsi="Courier New" w:cs="Courier New" w:hint="eastAsia"/>
          <w:szCs w:val="24"/>
          <w:lang w:val="en-US"/>
        </w:rPr>
        <w:t>A[0..5,0..6]</w:t>
      </w:r>
      <w:r w:rsidRPr="00E67DAA">
        <w:rPr>
          <w:rFonts w:ascii="Courier New" w:eastAsia="宋体" w:hAnsi="Courier New" w:cs="Courier New" w:hint="eastAsia"/>
          <w:szCs w:val="24"/>
          <w:lang w:val="en-US"/>
        </w:rPr>
        <w:t>的每个元素占</w:t>
      </w:r>
      <w:r w:rsidRPr="00E67DAA">
        <w:rPr>
          <w:rFonts w:ascii="Courier New" w:eastAsia="宋体" w:hAnsi="Courier New" w:cs="Courier New" w:hint="eastAsia"/>
          <w:szCs w:val="24"/>
          <w:lang w:val="en-US"/>
        </w:rPr>
        <w:t>5</w:t>
      </w:r>
      <w:r w:rsidRPr="00E67DAA">
        <w:rPr>
          <w:rFonts w:ascii="Courier New" w:eastAsia="宋体" w:hAnsi="Courier New" w:cs="Courier New" w:hint="eastAsia"/>
          <w:szCs w:val="24"/>
          <w:lang w:val="en-US"/>
        </w:rPr>
        <w:t>个字节，将其按列优先次序存储在起始地址为</w:t>
      </w:r>
      <w:r w:rsidRPr="00E67DAA">
        <w:rPr>
          <w:rFonts w:ascii="Courier New" w:eastAsia="宋体" w:hAnsi="Courier New" w:cs="Courier New" w:hint="eastAsia"/>
          <w:szCs w:val="24"/>
          <w:lang w:val="en-US"/>
        </w:rPr>
        <w:t>1000</w:t>
      </w:r>
      <w:r w:rsidRPr="00E67DAA">
        <w:rPr>
          <w:rFonts w:ascii="Courier New" w:eastAsia="宋体" w:hAnsi="Courier New" w:cs="Courier New" w:hint="eastAsia"/>
          <w:szCs w:val="24"/>
          <w:lang w:val="en-US"/>
        </w:rPr>
        <w:t>的内存单元中，则元素</w:t>
      </w:r>
      <w:r w:rsidRPr="00E67DAA">
        <w:rPr>
          <w:rFonts w:ascii="Courier New" w:eastAsia="宋体" w:hAnsi="Courier New" w:cs="Courier New" w:hint="eastAsia"/>
          <w:szCs w:val="24"/>
          <w:lang w:val="en-US"/>
        </w:rPr>
        <w:t>A[5][5]</w:t>
      </w:r>
      <w:r w:rsidRPr="00E67DAA">
        <w:rPr>
          <w:rFonts w:ascii="Courier New" w:eastAsia="宋体" w:hAnsi="Courier New" w:cs="Courier New" w:hint="eastAsia"/>
          <w:szCs w:val="24"/>
          <w:lang w:val="en-US"/>
        </w:rPr>
        <w:t>的地址是（</w:t>
      </w:r>
      <w:r w:rsidRPr="00E67DAA">
        <w:rPr>
          <w:rFonts w:ascii="Courier New" w:eastAsia="宋体" w:hAnsi="Courier New" w:cs="Courier New" w:hint="eastAsia"/>
          <w:color w:val="0000FF"/>
          <w:szCs w:val="24"/>
          <w:lang w:val="en-US"/>
        </w:rPr>
        <w:t xml:space="preserve"> </w:t>
      </w:r>
      <w:r w:rsidRPr="00E67DAA">
        <w:rPr>
          <w:rFonts w:ascii="Courier New" w:eastAsia="宋体" w:hAnsi="Courier New" w:cs="Courier New" w:hint="eastAsia"/>
          <w:color w:val="0000FF"/>
          <w:szCs w:val="24"/>
        </w:rPr>
        <w:t>A</w:t>
      </w:r>
      <w:r w:rsidRPr="00E67DAA">
        <w:rPr>
          <w:rFonts w:ascii="Courier New" w:eastAsia="宋体" w:hAnsi="Courier New" w:cs="Courier New" w:hint="eastAsia"/>
          <w:color w:val="0000FF"/>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1175</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Courier New" w:cs="Courier New" w:hint="eastAsia"/>
          <w:szCs w:val="24"/>
          <w:lang w:val="en-US"/>
        </w:rPr>
        <w:t>1180</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1205</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D. </w:t>
      </w:r>
      <w:r w:rsidRPr="00E67DAA">
        <w:rPr>
          <w:rFonts w:ascii="Courier New" w:eastAsia="宋体" w:hAnsi="Courier New" w:cs="Courier New" w:hint="eastAsia"/>
          <w:szCs w:val="24"/>
          <w:lang w:val="en-US"/>
        </w:rPr>
        <w:t>1210</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6</w:t>
      </w:r>
      <w:r w:rsidRPr="00E67DAA">
        <w:rPr>
          <w:rFonts w:ascii="Courier New" w:eastAsia="宋体" w:hAnsi="Times New Roman" w:cs="Courier New"/>
          <w:szCs w:val="24"/>
        </w:rPr>
        <w:t>、</w:t>
      </w:r>
      <w:r w:rsidRPr="00E67DAA">
        <w:rPr>
          <w:rFonts w:ascii="Courier New" w:eastAsia="宋体" w:hAnsi="Times New Roman" w:cs="Courier New" w:hint="eastAsia"/>
          <w:szCs w:val="24"/>
        </w:rPr>
        <w:t>广义表</w:t>
      </w:r>
      <w:r w:rsidRPr="00E67DAA">
        <w:rPr>
          <w:rFonts w:ascii="Courier New" w:eastAsia="宋体" w:hAnsi="Times New Roman" w:cs="Courier New" w:hint="eastAsia"/>
          <w:szCs w:val="24"/>
          <w:lang w:val="en-US"/>
        </w:rPr>
        <w:t>G=(a,b(c,d,(e,f)),g)</w:t>
      </w:r>
      <w:r w:rsidRPr="00E67DAA">
        <w:rPr>
          <w:rFonts w:ascii="Courier New" w:eastAsia="宋体" w:hAnsi="Times New Roman" w:cs="Courier New" w:hint="eastAsia"/>
          <w:szCs w:val="24"/>
        </w:rPr>
        <w:t>的长度是</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A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3</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4</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7</w:t>
      </w:r>
      <w:r w:rsidRPr="00E67DAA">
        <w:rPr>
          <w:rFonts w:ascii="Courier New" w:eastAsia="宋体" w:hAnsi="Courier New" w:cs="Courier New"/>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8</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7</w:t>
      </w:r>
      <w:r w:rsidRPr="00E67DAA">
        <w:rPr>
          <w:rFonts w:ascii="Courier New" w:eastAsia="宋体" w:hAnsi="Times New Roman" w:cs="Courier New"/>
          <w:szCs w:val="24"/>
        </w:rPr>
        <w:t>、</w:t>
      </w:r>
      <w:r w:rsidRPr="00E67DAA">
        <w:rPr>
          <w:rFonts w:ascii="Courier New" w:eastAsia="宋体" w:hAnsi="Courier New" w:cs="Courier New" w:hint="eastAsia"/>
          <w:szCs w:val="24"/>
        </w:rPr>
        <w:t>采用稀疏矩阵的三元组表形式进行压缩存储，若要完成对三元组表进行转置，只要将行和列对换，这种说法</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B </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正确</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Courier New" w:cs="Courier New" w:hint="eastAsia"/>
          <w:szCs w:val="24"/>
          <w:lang w:val="en-US"/>
        </w:rPr>
        <w:t>错误</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无法确定</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D. </w:t>
      </w:r>
      <w:r w:rsidRPr="00E67DAA">
        <w:rPr>
          <w:rFonts w:ascii="Courier New" w:eastAsia="宋体" w:hAnsi="Courier New" w:cs="Courier New" w:hint="eastAsia"/>
          <w:szCs w:val="24"/>
          <w:lang w:val="en-US"/>
        </w:rPr>
        <w:t>以上均不对</w:t>
      </w:r>
    </w:p>
    <w:p w:rsidR="00E67DAA" w:rsidRPr="00E67DAA" w:rsidRDefault="00E67DAA" w:rsidP="00E67DAA">
      <w:pPr>
        <w:autoSpaceDE w:val="0"/>
        <w:autoSpaceDN w:val="0"/>
        <w:adjustRightInd w:val="0"/>
        <w:rPr>
          <w:rFonts w:ascii="Courier New" w:eastAsia="宋体" w:hAnsi="Courier New" w:cs="Courier New"/>
          <w:color w:val="0000FF"/>
          <w:szCs w:val="24"/>
          <w:lang w:val="en-US"/>
        </w:rPr>
      </w:pPr>
      <w:r w:rsidRPr="00E67DAA">
        <w:rPr>
          <w:rFonts w:ascii="Courier New" w:eastAsia="宋体" w:hAnsi="Courier New" w:cs="Courier New" w:hint="eastAsia"/>
          <w:color w:val="0000FF"/>
          <w:szCs w:val="24"/>
          <w:lang w:val="en-US"/>
        </w:rPr>
        <w:t>8</w:t>
      </w:r>
      <w:r w:rsidRPr="00E67DAA">
        <w:rPr>
          <w:rFonts w:ascii="Courier New" w:eastAsia="宋体" w:hAnsi="Times New Roman" w:cs="Courier New"/>
          <w:color w:val="0000FF"/>
          <w:szCs w:val="24"/>
        </w:rPr>
        <w:t>、</w:t>
      </w:r>
      <w:r w:rsidRPr="00E67DAA">
        <w:rPr>
          <w:rFonts w:ascii="Courier New" w:eastAsia="宋体" w:hAnsi="Times New Roman" w:cs="Courier New" w:hint="eastAsia"/>
          <w:color w:val="0000FF"/>
          <w:szCs w:val="24"/>
        </w:rPr>
        <w:t>广义表</w:t>
      </w:r>
      <w:r w:rsidRPr="00E67DAA">
        <w:rPr>
          <w:rFonts w:ascii="Courier New" w:eastAsia="宋体" w:hAnsi="Times New Roman" w:cs="Courier New" w:hint="eastAsia"/>
          <w:color w:val="0000FF"/>
          <w:szCs w:val="24"/>
          <w:lang w:val="en-US"/>
        </w:rPr>
        <w:t>(a,b,c)</w:t>
      </w:r>
      <w:r w:rsidRPr="00E67DAA">
        <w:rPr>
          <w:rFonts w:ascii="Courier New" w:eastAsia="宋体" w:hAnsi="Times New Roman" w:cs="Courier New" w:hint="eastAsia"/>
          <w:color w:val="0000FF"/>
          <w:szCs w:val="24"/>
        </w:rPr>
        <w:t>的表尾是</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hint="eastAsia"/>
          <w:color w:val="0000FF"/>
          <w:szCs w:val="24"/>
          <w:lang w:val="en-US"/>
        </w:rPr>
        <w:t xml:space="preserve"> B  </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t xml:space="preserve">A. </w:t>
      </w:r>
      <w:r w:rsidRPr="00E67DAA">
        <w:rPr>
          <w:rFonts w:ascii="Courier New" w:eastAsia="宋体" w:hAnsi="Courier New" w:cs="Courier New" w:hint="eastAsia"/>
          <w:color w:val="0000FF"/>
          <w:szCs w:val="24"/>
          <w:lang w:val="en-US"/>
        </w:rPr>
        <w:t>b,c</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    B. </w:t>
      </w:r>
      <w:r w:rsidRPr="00E67DAA">
        <w:rPr>
          <w:rFonts w:ascii="Courier New" w:eastAsia="宋体" w:hAnsi="Courier New" w:cs="Courier New" w:hint="eastAsia"/>
          <w:color w:val="0000FF"/>
          <w:szCs w:val="24"/>
          <w:lang w:val="en-US"/>
        </w:rPr>
        <w:t>(b,c)</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c</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D. </w:t>
      </w:r>
      <w:r w:rsidRPr="00E67DAA">
        <w:rPr>
          <w:rFonts w:ascii="Courier New" w:eastAsia="宋体" w:hAnsi="Courier New" w:cs="Courier New" w:hint="eastAsia"/>
          <w:color w:val="0000FF"/>
          <w:szCs w:val="24"/>
          <w:lang w:val="en-US"/>
        </w:rPr>
        <w:t>(c)</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9</w:t>
      </w:r>
      <w:r w:rsidRPr="00E67DAA">
        <w:rPr>
          <w:rFonts w:ascii="Courier New" w:eastAsia="宋体" w:hAnsi="Courier New" w:cs="Courier New"/>
          <w:szCs w:val="24"/>
        </w:rPr>
        <w:t>、</w:t>
      </w:r>
      <w:r w:rsidRPr="00E67DAA">
        <w:rPr>
          <w:rFonts w:ascii="Courier New" w:eastAsia="宋体" w:hAnsi="Courier New" w:cs="Courier New" w:hint="eastAsia"/>
          <w:szCs w:val="24"/>
        </w:rPr>
        <w:t>常对数组进行两种基本操作是（</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8"/>
        </w:rPr>
        <w:t>建立和删除</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hint="eastAsia"/>
          <w:szCs w:val="28"/>
        </w:rPr>
        <w:t>索引和修改</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查找和修改</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Times New Roman" w:eastAsia="宋体" w:hAnsi="Times New Roman" w:cs="Times New Roman" w:hint="eastAsia"/>
          <w:szCs w:val="24"/>
        </w:rPr>
        <w:t>查找与索引</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0</w:t>
      </w:r>
      <w:r w:rsidRPr="00E67DAA">
        <w:rPr>
          <w:rFonts w:ascii="Courier New" w:eastAsia="宋体" w:hAnsi="Courier New" w:cs="Courier New"/>
          <w:szCs w:val="24"/>
          <w:lang w:val="en-US"/>
        </w:rPr>
        <w:t>、</w:t>
      </w:r>
      <w:r w:rsidRPr="00E67DAA">
        <w:rPr>
          <w:rFonts w:ascii="Times New Roman" w:eastAsia="宋体" w:hAnsi="Times New Roman" w:cs="Times New Roman" w:hint="eastAsia"/>
          <w:szCs w:val="28"/>
        </w:rPr>
        <w:t>对一些特殊矩阵采用压缩存储的目的主要是为了</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D </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表达变得简单</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B.</w:t>
      </w:r>
      <w:r w:rsidRPr="00E67DAA">
        <w:rPr>
          <w:rFonts w:ascii="Courier New" w:eastAsia="宋体" w:hAnsi="Courier New" w:cs="Courier New"/>
          <w:kern w:val="0"/>
          <w:sz w:val="18"/>
          <w:szCs w:val="24"/>
        </w:rPr>
        <w:t xml:space="preserve"> </w:t>
      </w:r>
      <w:r w:rsidRPr="00E67DAA">
        <w:rPr>
          <w:rFonts w:ascii="Times New Roman" w:eastAsia="宋体" w:hAnsi="Times New Roman" w:cs="Times New Roman" w:hint="eastAsia"/>
          <w:szCs w:val="24"/>
        </w:rPr>
        <w:t>对矩阵元素的存取变得简单</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Times New Roman" w:eastAsia="宋体" w:hAnsi="Times New Roman" w:cs="Times New Roman" w:hint="eastAsia"/>
          <w:szCs w:val="28"/>
        </w:rPr>
        <w:t>去掉矩阵中的多余元素</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减少不必要的存储空间的开销</w:t>
      </w:r>
    </w:p>
    <w:p w:rsidR="00E67DAA" w:rsidRPr="00E67DAA" w:rsidRDefault="00E67DAA" w:rsidP="00E67DAA">
      <w:pPr>
        <w:autoSpaceDE w:val="0"/>
        <w:autoSpaceDN w:val="0"/>
        <w:adjustRightInd w:val="0"/>
        <w:rPr>
          <w:rFonts w:ascii="Courier New" w:eastAsia="宋体" w:hAnsi="Courier New" w:cs="Courier New"/>
          <w:color w:val="0000FF"/>
          <w:szCs w:val="24"/>
        </w:rPr>
      </w:pPr>
      <w:r w:rsidRPr="00E67DAA">
        <w:rPr>
          <w:rFonts w:ascii="Courier New" w:eastAsia="宋体" w:hAnsi="Courier New" w:cs="Courier New"/>
          <w:color w:val="0000FF"/>
          <w:szCs w:val="24"/>
        </w:rPr>
        <w:t>1</w:t>
      </w:r>
      <w:r w:rsidRPr="00E67DAA">
        <w:rPr>
          <w:rFonts w:ascii="Courier New" w:eastAsia="宋体" w:hAnsi="Courier New" w:cs="Courier New" w:hint="eastAsia"/>
          <w:color w:val="0000FF"/>
          <w:szCs w:val="24"/>
        </w:rPr>
        <w:t>1</w:t>
      </w:r>
      <w:r w:rsidRPr="00E67DAA">
        <w:rPr>
          <w:rFonts w:ascii="Courier New" w:eastAsia="宋体" w:hAnsi="Courier New" w:cs="Courier New"/>
          <w:color w:val="0000FF"/>
          <w:szCs w:val="24"/>
          <w:lang w:val="en-US"/>
        </w:rPr>
        <w:t>、</w:t>
      </w:r>
      <w:r w:rsidRPr="00E67DAA">
        <w:rPr>
          <w:rFonts w:ascii="Courier New" w:eastAsia="宋体" w:hAnsi="Courier New" w:cs="Courier New" w:hint="eastAsia"/>
          <w:color w:val="0000FF"/>
          <w:szCs w:val="24"/>
        </w:rPr>
        <w:t>设有一个</w:t>
      </w:r>
      <w:r w:rsidRPr="00E67DAA">
        <w:rPr>
          <w:rFonts w:ascii="Courier New" w:eastAsia="宋体" w:hAnsi="Courier New" w:cs="Courier New" w:hint="eastAsia"/>
          <w:color w:val="0000FF"/>
          <w:szCs w:val="24"/>
        </w:rPr>
        <w:t>10</w:t>
      </w:r>
      <w:r w:rsidRPr="00E67DAA">
        <w:rPr>
          <w:rFonts w:ascii="Courier New" w:eastAsia="宋体" w:hAnsi="Courier New" w:cs="Courier New" w:hint="eastAsia"/>
          <w:color w:val="0000FF"/>
          <w:szCs w:val="24"/>
        </w:rPr>
        <w:t>阶的对称矩阵</w:t>
      </w:r>
      <w:r w:rsidRPr="00E67DAA">
        <w:rPr>
          <w:rFonts w:ascii="Courier New" w:eastAsia="宋体" w:hAnsi="Courier New" w:cs="Courier New" w:hint="eastAsia"/>
          <w:color w:val="0000FF"/>
          <w:szCs w:val="24"/>
        </w:rPr>
        <w:t>A</w:t>
      </w:r>
      <w:r w:rsidRPr="00E67DAA">
        <w:rPr>
          <w:rFonts w:ascii="Courier New" w:eastAsia="宋体" w:hAnsi="Courier New" w:cs="Courier New" w:hint="eastAsia"/>
          <w:color w:val="0000FF"/>
          <w:szCs w:val="24"/>
        </w:rPr>
        <w:t>，采用压缩存储方式，以行序为主存储，</w:t>
      </w:r>
      <w:r w:rsidRPr="00E67DAA">
        <w:rPr>
          <w:rFonts w:ascii="Courier New" w:eastAsia="宋体" w:hAnsi="Courier New" w:cs="Courier New" w:hint="eastAsia"/>
          <w:color w:val="0000FF"/>
          <w:szCs w:val="24"/>
        </w:rPr>
        <w:t>a11</w:t>
      </w:r>
      <w:r w:rsidRPr="00E67DAA">
        <w:rPr>
          <w:rFonts w:ascii="Courier New" w:eastAsia="宋体" w:hAnsi="Courier New" w:cs="Courier New" w:hint="eastAsia"/>
          <w:color w:val="0000FF"/>
          <w:szCs w:val="24"/>
        </w:rPr>
        <w:t>为第一个元素，其存储地址为</w:t>
      </w:r>
      <w:r w:rsidRPr="00E67DAA">
        <w:rPr>
          <w:rFonts w:ascii="Courier New" w:eastAsia="宋体" w:hAnsi="Courier New" w:cs="Courier New" w:hint="eastAsia"/>
          <w:color w:val="0000FF"/>
          <w:szCs w:val="24"/>
        </w:rPr>
        <w:t>1</w:t>
      </w:r>
      <w:r w:rsidRPr="00E67DAA">
        <w:rPr>
          <w:rFonts w:ascii="Courier New" w:eastAsia="宋体" w:hAnsi="Courier New" w:cs="Courier New" w:hint="eastAsia"/>
          <w:color w:val="0000FF"/>
          <w:szCs w:val="24"/>
        </w:rPr>
        <w:t>，每元素占</w:t>
      </w:r>
      <w:r w:rsidRPr="00E67DAA">
        <w:rPr>
          <w:rFonts w:ascii="Courier New" w:eastAsia="宋体" w:hAnsi="Courier New" w:cs="Courier New" w:hint="eastAsia"/>
          <w:color w:val="0000FF"/>
          <w:szCs w:val="24"/>
        </w:rPr>
        <w:t>1</w:t>
      </w:r>
      <w:r w:rsidRPr="00E67DAA">
        <w:rPr>
          <w:rFonts w:ascii="Courier New" w:eastAsia="宋体" w:hAnsi="Courier New" w:cs="Courier New" w:hint="eastAsia"/>
          <w:color w:val="0000FF"/>
          <w:szCs w:val="24"/>
        </w:rPr>
        <w:t>个地址空间，则</w:t>
      </w:r>
      <w:r w:rsidRPr="00E67DAA">
        <w:rPr>
          <w:rFonts w:ascii="Courier New" w:eastAsia="宋体" w:hAnsi="Courier New" w:cs="Courier New" w:hint="eastAsia"/>
          <w:color w:val="0000FF"/>
          <w:szCs w:val="24"/>
        </w:rPr>
        <w:t>a85</w:t>
      </w:r>
      <w:r w:rsidRPr="00E67DAA">
        <w:rPr>
          <w:rFonts w:ascii="Courier New" w:eastAsia="宋体" w:hAnsi="Courier New" w:cs="Courier New" w:hint="eastAsia"/>
          <w:color w:val="0000FF"/>
          <w:szCs w:val="24"/>
        </w:rPr>
        <w:t>的地址为（</w:t>
      </w:r>
      <w:r w:rsidRPr="00E67DAA">
        <w:rPr>
          <w:rFonts w:ascii="Courier New" w:eastAsia="宋体" w:hAnsi="Courier New" w:cs="Courier New" w:hint="eastAsia"/>
          <w:color w:val="0000FF"/>
          <w:szCs w:val="24"/>
        </w:rPr>
        <w:t xml:space="preserve">   </w:t>
      </w:r>
      <w:r w:rsidRPr="00E67DAA">
        <w:rPr>
          <w:rFonts w:ascii="Courier New" w:eastAsia="宋体" w:hAnsi="Courier New" w:cs="Courier New" w:hint="eastAsia"/>
          <w:color w:val="0000FF"/>
          <w:szCs w:val="24"/>
        </w:rPr>
        <w:t>）</w:t>
      </w:r>
      <w:r w:rsidRPr="00E67DAA">
        <w:rPr>
          <w:rFonts w:ascii="Courier New" w:eastAsia="宋体" w:hAnsi="Courier New" w:cs="Courier New"/>
          <w:color w:val="0000FF"/>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t xml:space="preserve">A. </w:t>
      </w:r>
      <w:r w:rsidRPr="00E67DAA">
        <w:rPr>
          <w:rFonts w:ascii="Courier New" w:eastAsia="宋体" w:hAnsi="Courier New" w:cs="Courier New" w:hint="eastAsia"/>
          <w:color w:val="0000FF"/>
          <w:szCs w:val="24"/>
          <w:lang w:val="en-US"/>
        </w:rPr>
        <w:t>13</w:t>
      </w:r>
      <w:r w:rsidRPr="00E67DAA">
        <w:rPr>
          <w:rFonts w:ascii="Courier New" w:eastAsia="宋体" w:hAnsi="Courier New" w:cs="Courier New"/>
          <w:color w:val="0000FF"/>
          <w:szCs w:val="24"/>
        </w:rPr>
        <w:t xml:space="preserve">　</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B. </w:t>
      </w:r>
      <w:r w:rsidRPr="00E67DAA">
        <w:rPr>
          <w:rFonts w:ascii="Courier New" w:eastAsia="宋体" w:hAnsi="Courier New" w:cs="Courier New" w:hint="eastAsia"/>
          <w:color w:val="0000FF"/>
          <w:szCs w:val="24"/>
          <w:lang w:val="en-US"/>
        </w:rPr>
        <w:t>33</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18</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D. </w:t>
      </w:r>
      <w:r w:rsidRPr="00E67DAA">
        <w:rPr>
          <w:rFonts w:ascii="Courier New" w:eastAsia="宋体" w:hAnsi="Courier New" w:cs="Courier New" w:hint="eastAsia"/>
          <w:color w:val="0000FF"/>
          <w:szCs w:val="24"/>
          <w:lang w:val="en-US"/>
        </w:rPr>
        <w:t>40</w:t>
      </w:r>
    </w:p>
    <w:p w:rsidR="00E67DAA" w:rsidRPr="00E67DAA" w:rsidRDefault="00E67DAA" w:rsidP="00E67DAA">
      <w:pPr>
        <w:autoSpaceDE w:val="0"/>
        <w:autoSpaceDN w:val="0"/>
        <w:adjustRightInd w:val="0"/>
        <w:rPr>
          <w:rFonts w:ascii="Courier New" w:eastAsia="宋体" w:hAnsi="Courier New" w:cs="Courier New"/>
          <w:color w:val="0000FF"/>
          <w:szCs w:val="24"/>
          <w:lang w:val="en-US"/>
        </w:rPr>
      </w:pPr>
      <w:r w:rsidRPr="00E67DAA">
        <w:rPr>
          <w:rFonts w:ascii="Courier New" w:eastAsia="宋体" w:hAnsi="Courier New" w:cs="Courier New" w:hint="eastAsia"/>
          <w:color w:val="0000FF"/>
          <w:szCs w:val="24"/>
          <w:lang w:val="en-US"/>
        </w:rPr>
        <w:t>12</w:t>
      </w:r>
      <w:r w:rsidRPr="00E67DAA">
        <w:rPr>
          <w:rFonts w:ascii="Courier New" w:eastAsia="宋体" w:hAnsi="Times New Roman" w:cs="Courier New"/>
          <w:color w:val="0000FF"/>
          <w:szCs w:val="24"/>
        </w:rPr>
        <w:t>、</w:t>
      </w:r>
      <w:r w:rsidRPr="00E67DAA">
        <w:rPr>
          <w:rFonts w:ascii="Courier New" w:eastAsia="宋体" w:hAnsi="Times New Roman" w:cs="Courier New" w:hint="eastAsia"/>
          <w:color w:val="0000FF"/>
          <w:szCs w:val="24"/>
        </w:rPr>
        <w:t>设矩阵</w:t>
      </w:r>
      <w:r w:rsidRPr="00E67DAA">
        <w:rPr>
          <w:rFonts w:ascii="Courier New" w:eastAsia="宋体" w:hAnsi="Times New Roman" w:cs="Courier New" w:hint="eastAsia"/>
          <w:color w:val="0000FF"/>
          <w:szCs w:val="24"/>
        </w:rPr>
        <w:t>A</w:t>
      </w:r>
      <w:r w:rsidRPr="00E67DAA">
        <w:rPr>
          <w:rFonts w:ascii="Courier New" w:eastAsia="宋体" w:hAnsi="Times New Roman" w:cs="Courier New" w:hint="eastAsia"/>
          <w:color w:val="0000FF"/>
          <w:szCs w:val="24"/>
        </w:rPr>
        <w:t>是一个对称矩阵，为了节省存储，将其下三角部分按行序存放在一维数组</w:t>
      </w:r>
      <w:r w:rsidRPr="00E67DAA">
        <w:rPr>
          <w:rFonts w:ascii="Courier New" w:eastAsia="宋体" w:hAnsi="Times New Roman" w:cs="Courier New" w:hint="eastAsia"/>
          <w:color w:val="0000FF"/>
          <w:szCs w:val="24"/>
        </w:rPr>
        <w:t>B[1,n(n-1)/2]</w:t>
      </w:r>
      <w:r w:rsidRPr="00E67DAA">
        <w:rPr>
          <w:rFonts w:ascii="Courier New" w:eastAsia="宋体" w:hAnsi="Times New Roman" w:cs="Courier New" w:hint="eastAsia"/>
          <w:color w:val="0000FF"/>
          <w:szCs w:val="24"/>
        </w:rPr>
        <w:t>中，对下三角部分中任一元素</w:t>
      </w:r>
      <w:r w:rsidRPr="00E67DAA">
        <w:rPr>
          <w:rFonts w:ascii="Courier New" w:eastAsia="宋体" w:hAnsi="Times New Roman" w:cs="Courier New" w:hint="eastAsia"/>
          <w:color w:val="0000FF"/>
          <w:szCs w:val="24"/>
        </w:rPr>
        <w:t>ai,j(i&gt;=j)</w:t>
      </w:r>
      <w:r w:rsidRPr="00E67DAA">
        <w:rPr>
          <w:rFonts w:ascii="Courier New" w:eastAsia="宋体" w:hAnsi="Times New Roman" w:cs="Courier New" w:hint="eastAsia"/>
          <w:color w:val="0000FF"/>
          <w:szCs w:val="24"/>
        </w:rPr>
        <w:t>，在一维数组</w:t>
      </w:r>
      <w:r w:rsidRPr="00E67DAA">
        <w:rPr>
          <w:rFonts w:ascii="Courier New" w:eastAsia="宋体" w:hAnsi="Times New Roman" w:cs="Courier New" w:hint="eastAsia"/>
          <w:color w:val="0000FF"/>
          <w:szCs w:val="24"/>
        </w:rPr>
        <w:t>B</w:t>
      </w:r>
      <w:r w:rsidRPr="00E67DAA">
        <w:rPr>
          <w:rFonts w:ascii="Courier New" w:eastAsia="宋体" w:hAnsi="Times New Roman" w:cs="Courier New" w:hint="eastAsia"/>
          <w:color w:val="0000FF"/>
          <w:szCs w:val="24"/>
        </w:rPr>
        <w:t>的下标位置</w:t>
      </w:r>
      <w:r w:rsidRPr="00E67DAA">
        <w:rPr>
          <w:rFonts w:ascii="Courier New" w:eastAsia="宋体" w:hAnsi="Times New Roman" w:cs="Courier New" w:hint="eastAsia"/>
          <w:color w:val="0000FF"/>
          <w:szCs w:val="24"/>
        </w:rPr>
        <w:t>k</w:t>
      </w:r>
      <w:r w:rsidRPr="00E67DAA">
        <w:rPr>
          <w:rFonts w:ascii="Courier New" w:eastAsia="宋体" w:hAnsi="Times New Roman" w:cs="Courier New" w:hint="eastAsia"/>
          <w:color w:val="0000FF"/>
          <w:szCs w:val="24"/>
        </w:rPr>
        <w:t>的值是</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hint="eastAsia"/>
          <w:color w:val="0000FF"/>
          <w:szCs w:val="24"/>
          <w:lang w:val="en-US"/>
        </w:rPr>
        <w:t xml:space="preserve"> B  </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t xml:space="preserve">A. </w:t>
      </w:r>
      <w:r w:rsidRPr="00E67DAA">
        <w:rPr>
          <w:rFonts w:ascii="Courier New" w:eastAsia="宋体" w:hAnsi="Courier New" w:cs="Courier New" w:hint="eastAsia"/>
          <w:color w:val="0000FF"/>
          <w:szCs w:val="24"/>
          <w:lang w:val="en-US"/>
        </w:rPr>
        <w:t>i(i-1)/2+j-1</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    B. </w:t>
      </w:r>
      <w:r w:rsidRPr="00E67DAA">
        <w:rPr>
          <w:rFonts w:ascii="Courier New" w:eastAsia="宋体" w:hAnsi="Courier New" w:cs="Courier New" w:hint="eastAsia"/>
          <w:color w:val="0000FF"/>
          <w:szCs w:val="24"/>
          <w:lang w:val="en-US"/>
        </w:rPr>
        <w:t>i(i-1)/2+j</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i(i+1)/2+j-1</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D. </w:t>
      </w:r>
      <w:r w:rsidRPr="00E67DAA">
        <w:rPr>
          <w:rFonts w:ascii="Courier New" w:eastAsia="宋体" w:hAnsi="Courier New" w:cs="Courier New" w:hint="eastAsia"/>
          <w:color w:val="0000FF"/>
          <w:szCs w:val="24"/>
          <w:lang w:val="en-US"/>
        </w:rPr>
        <w:t>i(i+1)/2+j</w:t>
      </w:r>
    </w:p>
    <w:p w:rsidR="00E67DAA" w:rsidRPr="00E67DAA" w:rsidRDefault="00E67DAA" w:rsidP="00E67DAA">
      <w:pPr>
        <w:autoSpaceDE w:val="0"/>
        <w:autoSpaceDN w:val="0"/>
        <w:adjustRightInd w:val="0"/>
        <w:rPr>
          <w:rFonts w:ascii="Courier New" w:eastAsia="宋体" w:hAnsi="Courier New" w:cs="Courier New"/>
          <w:color w:val="0000FF"/>
          <w:szCs w:val="24"/>
          <w:lang w:val="en-US"/>
        </w:rPr>
      </w:pPr>
      <w:r w:rsidRPr="00E67DAA">
        <w:rPr>
          <w:rFonts w:ascii="Courier New" w:eastAsia="宋体" w:hAnsi="Courier New" w:cs="Courier New" w:hint="eastAsia"/>
          <w:color w:val="0000FF"/>
          <w:szCs w:val="24"/>
          <w:lang w:val="en-US"/>
        </w:rPr>
        <w:t>13</w:t>
      </w:r>
      <w:r w:rsidRPr="00E67DAA">
        <w:rPr>
          <w:rFonts w:ascii="Courier New" w:eastAsia="宋体" w:hAnsi="Times New Roman" w:cs="Courier New"/>
          <w:color w:val="0000FF"/>
          <w:szCs w:val="24"/>
        </w:rPr>
        <w:t>、</w:t>
      </w:r>
      <w:r w:rsidRPr="00E67DAA">
        <w:rPr>
          <w:rFonts w:ascii="Courier New" w:eastAsia="宋体" w:hAnsi="Times New Roman" w:cs="Courier New" w:hint="eastAsia"/>
          <w:color w:val="0000FF"/>
          <w:szCs w:val="24"/>
        </w:rPr>
        <w:t>广义表</w:t>
      </w:r>
      <w:r w:rsidRPr="00E67DAA">
        <w:rPr>
          <w:rFonts w:ascii="Courier New" w:eastAsia="宋体" w:hAnsi="Times New Roman" w:cs="Courier New" w:hint="eastAsia"/>
          <w:color w:val="0000FF"/>
          <w:szCs w:val="24"/>
          <w:lang w:val="en-US"/>
        </w:rPr>
        <w:t>A=((a),a)</w:t>
      </w:r>
      <w:r w:rsidRPr="00E67DAA">
        <w:rPr>
          <w:rFonts w:ascii="Courier New" w:eastAsia="宋体" w:hAnsi="Times New Roman" w:cs="Courier New" w:hint="eastAsia"/>
          <w:color w:val="0000FF"/>
          <w:szCs w:val="24"/>
        </w:rPr>
        <w:t>的表头是</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hint="eastAsia"/>
          <w:color w:val="0000FF"/>
          <w:szCs w:val="24"/>
          <w:lang w:val="en-US"/>
        </w:rPr>
        <w:t xml:space="preserve"> B  </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t xml:space="preserve">A. </w:t>
      </w:r>
      <w:r w:rsidRPr="00E67DAA">
        <w:rPr>
          <w:rFonts w:ascii="Courier New" w:eastAsia="宋体" w:hAnsi="Courier New" w:cs="Courier New" w:hint="eastAsia"/>
          <w:color w:val="0000FF"/>
          <w:szCs w:val="24"/>
          <w:lang w:val="en-US"/>
        </w:rPr>
        <w:t>a</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B. </w:t>
      </w:r>
      <w:r w:rsidRPr="00E67DAA">
        <w:rPr>
          <w:rFonts w:ascii="Courier New" w:eastAsia="宋体" w:hAnsi="Courier New" w:cs="Courier New" w:hint="eastAsia"/>
          <w:color w:val="0000FF"/>
          <w:szCs w:val="24"/>
          <w:lang w:val="en-US"/>
        </w:rPr>
        <w:t>(a)</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b</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D. </w:t>
      </w:r>
      <w:r w:rsidRPr="00E67DAA">
        <w:rPr>
          <w:rFonts w:ascii="Courier New" w:eastAsia="宋体" w:hAnsi="Courier New" w:cs="Courier New" w:hint="eastAsia"/>
          <w:color w:val="0000FF"/>
          <w:szCs w:val="24"/>
          <w:lang w:val="en-US"/>
        </w:rPr>
        <w:t>((a))</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14</w:t>
      </w:r>
      <w:r w:rsidRPr="00E67DAA">
        <w:rPr>
          <w:rFonts w:ascii="Courier New" w:eastAsia="宋体" w:hAnsi="Courier New" w:cs="Courier New"/>
          <w:szCs w:val="24"/>
        </w:rPr>
        <w:t>、</w:t>
      </w:r>
      <w:r w:rsidRPr="00E67DAA">
        <w:rPr>
          <w:rFonts w:ascii="Times New Roman" w:eastAsia="宋体" w:hAnsi="Times New Roman" w:cs="Times New Roman" w:hint="eastAsia"/>
          <w:szCs w:val="28"/>
        </w:rPr>
        <w:t>稀疏矩阵一般的压缩存储方法有两种，即</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C</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二维数组和三维数组</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三元组和散列</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三元组和十字链表</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散列和十字链表</w:t>
      </w:r>
    </w:p>
    <w:p w:rsidR="00E67DAA" w:rsidRPr="00E67DAA" w:rsidRDefault="00E67DAA" w:rsidP="00E67DAA">
      <w:pPr>
        <w:rPr>
          <w:rFonts w:ascii="Courier New" w:eastAsia="宋体" w:hAnsi="Courier New" w:cs="Courier New" w:hint="eastAsia"/>
          <w:szCs w:val="24"/>
          <w:lang w:val="zh-CN"/>
        </w:rPr>
      </w:pPr>
      <w:r w:rsidRPr="00E67DAA">
        <w:rPr>
          <w:rFonts w:ascii="Courier New" w:eastAsia="宋体" w:hAnsi="Courier New" w:cs="Courier New" w:hint="eastAsia"/>
          <w:bCs/>
          <w:szCs w:val="24"/>
        </w:rPr>
        <w:t>15</w:t>
      </w:r>
      <w:r w:rsidRPr="00E67DAA">
        <w:rPr>
          <w:rFonts w:ascii="Courier New" w:eastAsia="宋体" w:hAnsi="Courier New" w:cs="Courier New"/>
          <w:bCs/>
          <w:szCs w:val="24"/>
        </w:rPr>
        <w:t>、</w:t>
      </w:r>
      <w:r w:rsidRPr="00E67DAA">
        <w:rPr>
          <w:rFonts w:ascii="Times New Roman" w:eastAsia="宋体" w:hAnsi="Times New Roman" w:cs="Times New Roman" w:hint="eastAsia"/>
          <w:szCs w:val="24"/>
        </w:rPr>
        <w:t>假设以三元组表表示稀疏矩阵，则与如图所示三元组表对应的</w:t>
      </w:r>
      <w:r w:rsidRPr="00E67DAA">
        <w:rPr>
          <w:rFonts w:ascii="Times New Roman" w:eastAsia="宋体" w:hAnsi="Times New Roman" w:cs="Times New Roman" w:hint="eastAsia"/>
          <w:szCs w:val="24"/>
        </w:rPr>
        <w:t>4</w:t>
      </w:r>
      <w:r w:rsidRPr="00E67DAA">
        <w:rPr>
          <w:rFonts w:ascii="Times New Roman" w:eastAsia="宋体" w:hAnsi="Times New Roman" w:cs="Times New Roman" w:hint="eastAsia"/>
          <w:szCs w:val="24"/>
        </w:rPr>
        <w:t>×</w:t>
      </w:r>
      <w:r w:rsidRPr="00E67DAA">
        <w:rPr>
          <w:rFonts w:ascii="Times New Roman" w:eastAsia="宋体" w:hAnsi="Times New Roman" w:cs="Times New Roman" w:hint="eastAsia"/>
          <w:szCs w:val="24"/>
        </w:rPr>
        <w:t>5</w:t>
      </w:r>
      <w:r w:rsidRPr="00E67DAA">
        <w:rPr>
          <w:rFonts w:ascii="Times New Roman" w:eastAsia="宋体" w:hAnsi="Times New Roman" w:cs="Times New Roman" w:hint="eastAsia"/>
          <w:szCs w:val="24"/>
        </w:rPr>
        <w:t>的稀疏矩阵是（注：矩阵的行列下标均从</w:t>
      </w: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开始）</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B</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rPr>
          <w:rFonts w:ascii="Courier New" w:eastAsia="宋体" w:hAnsi="Courier New" w:cs="Courier New" w:hint="eastAsia"/>
          <w:szCs w:val="24"/>
          <w:lang w:val="en-US"/>
        </w:rPr>
      </w:pPr>
      <w:r>
        <w:rPr>
          <w:rFonts w:ascii="Courier New" w:eastAsia="宋体" w:hAnsi="Courier New" w:cs="Courier New"/>
          <w:noProof/>
          <w:szCs w:val="24"/>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374650</wp:posOffset>
            </wp:positionV>
            <wp:extent cx="895350" cy="108966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b="9685"/>
                    <a:stretch>
                      <a:fillRect/>
                    </a:stretch>
                  </pic:blipFill>
                  <pic:spPr bwMode="auto">
                    <a:xfrm>
                      <a:off x="0" y="0"/>
                      <a:ext cx="89535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7DAA">
        <w:rPr>
          <w:rFonts w:ascii="Courier New" w:eastAsia="宋体" w:hAnsi="Courier New" w:cs="Courier New"/>
          <w:szCs w:val="24"/>
          <w:lang w:val="en-US"/>
        </w:rPr>
        <w:t xml:space="preserve">A. </w:t>
      </w:r>
      <w:r w:rsidRPr="00E67DAA">
        <w:rPr>
          <w:rFonts w:ascii="Times New Roman" w:eastAsia="宋体" w:hAnsi="Times New Roman" w:cs="Times New Roman"/>
          <w:position w:val="-60"/>
          <w:szCs w:val="24"/>
        </w:rPr>
        <w:object w:dxaOrig="1864" w:dyaOrig="1302">
          <v:shape id="_x0000_i1029" type="#_x0000_t75" style="width:93.1pt;height:65.3pt;mso-position-horizontal-relative:page;mso-position-vertical-relative:page" o:ole="">
            <v:imagedata r:id="rId18" o:title=""/>
          </v:shape>
          <o:OLEObject Type="Embed" ProgID="Equation.3" ShapeID="_x0000_i1029" DrawAspect="Content" ObjectID="_1564339178" r:id="rId19">
            <o:FieldCodes>\* MERGEFORMAT</o:FieldCodes>
          </o:OLEObject>
        </w:objec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B.</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position w:val="-60"/>
          <w:szCs w:val="24"/>
        </w:rPr>
        <w:object w:dxaOrig="1864" w:dyaOrig="1302">
          <v:shape id="_x0000_i1030" type="#_x0000_t75" style="width:93.1pt;height:65.3pt;mso-position-horizontal-relative:page;mso-position-vertical-relative:page" o:ole="">
            <v:imagedata r:id="rId20" o:title=""/>
          </v:shape>
          <o:OLEObject Type="Embed" ProgID="Equation.3" ShapeID="_x0000_i1030" DrawAspect="Content" ObjectID="_1564339179" r:id="rId21">
            <o:FieldCodes>\* MERGEFORMAT</o:FieldCodes>
          </o:OLEObject>
        </w:objec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p>
    <w:p w:rsidR="00E67DAA" w:rsidRPr="00E67DAA" w:rsidRDefault="00E67DAA" w:rsidP="00E67DAA">
      <w:pPr>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Times New Roman" w:eastAsia="宋体" w:hAnsi="Times New Roman" w:cs="Times New Roman"/>
          <w:position w:val="-60"/>
          <w:szCs w:val="24"/>
        </w:rPr>
        <w:object w:dxaOrig="1864" w:dyaOrig="1302">
          <v:shape id="_x0000_i1031" type="#_x0000_t75" style="width:93.1pt;height:65.3pt;mso-position-horizontal-relative:page;mso-position-vertical-relative:page" o:ole="">
            <v:imagedata r:id="rId22" o:title=""/>
          </v:shape>
          <o:OLEObject Type="Embed" ProgID="Equation.3" ShapeID="_x0000_i1031" DrawAspect="Content" ObjectID="_1564339180" r:id="rId23">
            <o:FieldCodes>\* MERGEFORMAT</o:FieldCodes>
          </o:OLEObject>
        </w:objec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D.</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position w:val="-60"/>
          <w:szCs w:val="24"/>
        </w:rPr>
        <w:object w:dxaOrig="1864" w:dyaOrig="1302">
          <v:shape id="_x0000_i1032" type="#_x0000_t75" style="width:93.1pt;height:65.3pt;mso-position-horizontal-relative:page;mso-position-vertical-relative:page" o:ole="">
            <v:imagedata r:id="rId24" o:title=""/>
          </v:shape>
          <o:OLEObject Type="Embed" ProgID="Equation.3" ShapeID="_x0000_i1032" DrawAspect="Content" ObjectID="_1564339181" r:id="rId25">
            <o:FieldCodes>\* MERGEFORMAT</o:FieldCodes>
          </o:OLEObject>
        </w:object>
      </w:r>
    </w:p>
    <w:p w:rsidR="00E67DAA" w:rsidRPr="00E67DAA" w:rsidRDefault="00E67DAA" w:rsidP="00E67DAA">
      <w:pPr>
        <w:rPr>
          <w:rFonts w:ascii="Courier New" w:eastAsia="宋体" w:hAnsi="Courier New" w:cs="Courier New"/>
          <w:color w:val="0000FF"/>
          <w:szCs w:val="24"/>
        </w:rPr>
      </w:pPr>
      <w:r w:rsidRPr="00E67DAA">
        <w:rPr>
          <w:rFonts w:ascii="Courier New" w:eastAsia="宋体" w:hAnsi="Courier New" w:cs="Courier New" w:hint="eastAsia"/>
          <w:color w:val="0000FF"/>
          <w:szCs w:val="24"/>
        </w:rPr>
        <w:lastRenderedPageBreak/>
        <w:t>16</w:t>
      </w:r>
      <w:r w:rsidRPr="00E67DAA">
        <w:rPr>
          <w:rFonts w:ascii="Courier New" w:eastAsia="宋体" w:hAnsi="Times New Roman" w:cs="Courier New"/>
          <w:color w:val="0000FF"/>
          <w:szCs w:val="24"/>
        </w:rPr>
        <w:t>、</w:t>
      </w:r>
      <w:r w:rsidRPr="00E67DAA">
        <w:rPr>
          <w:rFonts w:ascii="Times New Roman" w:eastAsia="宋体" w:hAnsi="Times New Roman" w:cs="Times New Roman" w:hint="eastAsia"/>
          <w:color w:val="0000FF"/>
          <w:szCs w:val="24"/>
        </w:rPr>
        <w:t>以下有关广义表的表述中，正确的是</w:t>
      </w:r>
      <w:r w:rsidRPr="00E67DAA">
        <w:rPr>
          <w:rFonts w:ascii="Courier New" w:eastAsia="宋体" w:hAnsi="Times New Roman" w:cs="Courier New"/>
          <w:color w:val="0000FF"/>
          <w:szCs w:val="24"/>
        </w:rPr>
        <w:t>（</w:t>
      </w:r>
      <w:r w:rsidRPr="00E67DAA">
        <w:rPr>
          <w:rFonts w:ascii="Courier New" w:eastAsia="宋体" w:hAnsi="Courier New" w:cs="Courier New"/>
          <w:color w:val="0000FF"/>
          <w:szCs w:val="24"/>
        </w:rPr>
        <w:t xml:space="preserve">  </w:t>
      </w:r>
      <w:r w:rsidRPr="00E67DAA">
        <w:rPr>
          <w:rFonts w:ascii="Courier New" w:eastAsia="宋体" w:hAnsi="Courier New" w:cs="Courier New" w:hint="eastAsia"/>
          <w:color w:val="0000FF"/>
          <w:szCs w:val="24"/>
        </w:rPr>
        <w:t>A</w:t>
      </w:r>
      <w:r w:rsidRPr="00E67DAA">
        <w:rPr>
          <w:rFonts w:ascii="Courier New" w:eastAsia="宋体" w:hAnsi="Courier New" w:cs="Courier New"/>
          <w:color w:val="0000FF"/>
          <w:szCs w:val="24"/>
        </w:rPr>
        <w:t xml:space="preserve"> </w:t>
      </w:r>
      <w:r w:rsidRPr="00E67DAA">
        <w:rPr>
          <w:rFonts w:ascii="Courier New" w:eastAsia="宋体" w:hAnsi="Times New Roman" w:cs="Courier New"/>
          <w:color w:val="0000FF"/>
          <w:szCs w:val="24"/>
        </w:rPr>
        <w:t>）。</w:t>
      </w:r>
    </w:p>
    <w:p w:rsidR="00E67DAA" w:rsidRPr="00E67DAA" w:rsidRDefault="00E67DAA" w:rsidP="00E67DAA">
      <w:pPr>
        <w:ind w:firstLine="420"/>
        <w:rPr>
          <w:rFonts w:ascii="Courier New" w:eastAsia="宋体" w:hAnsi="Courier New" w:cs="Courier New" w:hint="eastAsia"/>
          <w:color w:val="0000FF"/>
          <w:szCs w:val="24"/>
        </w:rPr>
      </w:pPr>
      <w:r w:rsidRPr="00E67DAA">
        <w:rPr>
          <w:rFonts w:ascii="Courier New" w:eastAsia="宋体" w:hAnsi="Courier New" w:cs="Courier New"/>
          <w:color w:val="0000FF"/>
          <w:szCs w:val="24"/>
        </w:rPr>
        <w:t xml:space="preserve">A. </w:t>
      </w:r>
      <w:r w:rsidRPr="00E67DAA">
        <w:rPr>
          <w:rFonts w:ascii="Times New Roman" w:eastAsia="宋体" w:hAnsi="Times New Roman" w:cs="Times New Roman" w:hint="eastAsia"/>
          <w:color w:val="0000FF"/>
          <w:szCs w:val="24"/>
        </w:rPr>
        <w:t>由</w:t>
      </w:r>
      <w:r w:rsidRPr="00E67DAA">
        <w:rPr>
          <w:rFonts w:ascii="Times New Roman" w:eastAsia="宋体" w:hAnsi="Times New Roman" w:cs="Times New Roman" w:hint="eastAsia"/>
          <w:color w:val="0000FF"/>
          <w:szCs w:val="24"/>
        </w:rPr>
        <w:t>0</w:t>
      </w:r>
      <w:r w:rsidRPr="00E67DAA">
        <w:rPr>
          <w:rFonts w:ascii="Times New Roman" w:eastAsia="宋体" w:hAnsi="Times New Roman" w:cs="Times New Roman" w:hint="eastAsia"/>
          <w:color w:val="0000FF"/>
          <w:szCs w:val="24"/>
        </w:rPr>
        <w:t>个或多个原子或子表构成的有限序列</w:t>
      </w:r>
      <w:r w:rsidRPr="00E67DAA">
        <w:rPr>
          <w:rFonts w:ascii="Courier New" w:eastAsia="宋体" w:hAnsi="Courier New" w:cs="Courier New"/>
          <w:color w:val="0000FF"/>
          <w:szCs w:val="24"/>
        </w:rPr>
        <w:t xml:space="preserve">      </w:t>
      </w:r>
      <w:r w:rsidRPr="00E67DAA">
        <w:rPr>
          <w:rFonts w:ascii="Courier New" w:eastAsia="宋体" w:hAnsi="Courier New" w:cs="Courier New"/>
          <w:color w:val="0000FF"/>
          <w:szCs w:val="24"/>
        </w:rPr>
        <w:tab/>
      </w:r>
      <w:r w:rsidRPr="00E67DAA">
        <w:rPr>
          <w:rFonts w:ascii="Courier New" w:eastAsia="宋体" w:hAnsi="Courier New" w:cs="Courier New"/>
          <w:color w:val="0000FF"/>
          <w:szCs w:val="24"/>
        </w:rPr>
        <w:tab/>
        <w:t xml:space="preserve">B. </w:t>
      </w:r>
      <w:r w:rsidRPr="00E67DAA">
        <w:rPr>
          <w:rFonts w:ascii="Times New Roman" w:eastAsia="宋体" w:hAnsi="Times New Roman" w:cs="Times New Roman" w:hint="eastAsia"/>
          <w:color w:val="0000FF"/>
          <w:szCs w:val="24"/>
        </w:rPr>
        <w:t>至少有一个元素是子表</w:t>
      </w:r>
      <w:r w:rsidRPr="00E67DAA">
        <w:rPr>
          <w:rFonts w:ascii="Courier New" w:eastAsia="宋体" w:hAnsi="Courier New" w:cs="Courier New"/>
          <w:color w:val="0000FF"/>
          <w:szCs w:val="24"/>
        </w:rPr>
        <w:tab/>
        <w:t xml:space="preserve">   </w:t>
      </w:r>
      <w:r w:rsidRPr="00E67DAA">
        <w:rPr>
          <w:rFonts w:ascii="Courier New" w:eastAsia="宋体" w:hAnsi="Courier New" w:cs="Courier New"/>
          <w:color w:val="0000FF"/>
          <w:szCs w:val="24"/>
        </w:rPr>
        <w:tab/>
      </w:r>
    </w:p>
    <w:p w:rsidR="00E67DAA" w:rsidRPr="00E67DAA" w:rsidRDefault="00E67DAA" w:rsidP="00E67DAA">
      <w:pPr>
        <w:ind w:firstLine="420"/>
        <w:rPr>
          <w:rFonts w:ascii="Courier New" w:eastAsia="宋体" w:hAnsi="Courier New" w:cs="Courier New" w:hint="eastAsia"/>
          <w:color w:val="0000FF"/>
          <w:szCs w:val="24"/>
        </w:rPr>
      </w:pPr>
      <w:r w:rsidRPr="00E67DAA">
        <w:rPr>
          <w:rFonts w:ascii="Courier New" w:eastAsia="宋体" w:hAnsi="Courier New" w:cs="Courier New"/>
          <w:color w:val="0000FF"/>
          <w:szCs w:val="24"/>
        </w:rPr>
        <w:t xml:space="preserve">C. </w:t>
      </w:r>
      <w:r w:rsidRPr="00E67DAA">
        <w:rPr>
          <w:rFonts w:ascii="Times New Roman" w:eastAsia="宋体" w:hAnsi="Times New Roman" w:cs="Times New Roman" w:hint="eastAsia"/>
          <w:color w:val="0000FF"/>
          <w:szCs w:val="24"/>
        </w:rPr>
        <w:t>不能递归定义</w:t>
      </w:r>
      <w:r w:rsidRPr="00E67DAA">
        <w:rPr>
          <w:rFonts w:ascii="Courier New" w:eastAsia="宋体" w:hAnsi="Courier New" w:cs="Courier New"/>
          <w:color w:val="0000FF"/>
          <w:szCs w:val="24"/>
        </w:rPr>
        <w:t xml:space="preserve">      </w:t>
      </w:r>
      <w:r w:rsidRPr="00E67DAA">
        <w:rPr>
          <w:rFonts w:ascii="Courier New" w:eastAsia="宋体" w:hAnsi="Courier New" w:cs="Courier New"/>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hint="eastAsia"/>
          <w:color w:val="0000FF"/>
          <w:szCs w:val="24"/>
        </w:rPr>
        <w:tab/>
      </w:r>
      <w:r w:rsidRPr="00E67DAA">
        <w:rPr>
          <w:rFonts w:ascii="Courier New" w:eastAsia="宋体" w:hAnsi="Courier New" w:cs="Courier New"/>
          <w:color w:val="0000FF"/>
          <w:szCs w:val="24"/>
        </w:rPr>
        <w:t xml:space="preserve">D. </w:t>
      </w:r>
      <w:r w:rsidRPr="00E67DAA">
        <w:rPr>
          <w:rFonts w:ascii="Times New Roman" w:eastAsia="宋体" w:hAnsi="Times New Roman" w:cs="Times New Roman" w:hint="eastAsia"/>
          <w:color w:val="0000FF"/>
          <w:szCs w:val="24"/>
        </w:rPr>
        <w:t>不能为空表</w:t>
      </w:r>
    </w:p>
    <w:p w:rsidR="00E67DAA" w:rsidRPr="00E67DAA" w:rsidRDefault="00E67DAA" w:rsidP="00E67DAA">
      <w:pPr>
        <w:autoSpaceDE w:val="0"/>
        <w:autoSpaceDN w:val="0"/>
        <w:adjustRightInd w:val="0"/>
        <w:rPr>
          <w:rFonts w:ascii="Courier New" w:eastAsia="宋体" w:hAnsi="Courier New" w:cs="Courier New"/>
          <w:color w:val="0000FF"/>
          <w:szCs w:val="24"/>
          <w:lang w:val="en-US"/>
        </w:rPr>
      </w:pPr>
      <w:r w:rsidRPr="00E67DAA">
        <w:rPr>
          <w:rFonts w:ascii="Courier New" w:eastAsia="宋体" w:hAnsi="Courier New" w:cs="Courier New"/>
          <w:color w:val="0000FF"/>
          <w:szCs w:val="24"/>
          <w:lang w:val="en-US"/>
        </w:rPr>
        <w:t>1</w:t>
      </w:r>
      <w:r w:rsidRPr="00E67DAA">
        <w:rPr>
          <w:rFonts w:ascii="Courier New" w:eastAsia="宋体" w:hAnsi="Courier New" w:cs="Courier New" w:hint="eastAsia"/>
          <w:color w:val="0000FF"/>
          <w:szCs w:val="24"/>
          <w:lang w:val="en-US"/>
        </w:rPr>
        <w:t>7</w:t>
      </w:r>
      <w:r w:rsidRPr="00E67DAA">
        <w:rPr>
          <w:rFonts w:ascii="Courier New" w:eastAsia="宋体" w:hAnsi="Courier New" w:cs="Courier New"/>
          <w:color w:val="0000FF"/>
          <w:szCs w:val="24"/>
        </w:rPr>
        <w:t>、</w:t>
      </w:r>
      <w:r w:rsidRPr="00E67DAA">
        <w:rPr>
          <w:rFonts w:ascii="Courier New" w:eastAsia="宋体" w:hAnsi="Courier New" w:cs="Courier New" w:hint="eastAsia"/>
          <w:color w:val="0000FF"/>
          <w:szCs w:val="24"/>
        </w:rPr>
        <w:t>对广义表</w:t>
      </w:r>
      <w:r w:rsidRPr="00E67DAA">
        <w:rPr>
          <w:rFonts w:ascii="Courier New" w:eastAsia="宋体" w:hAnsi="Courier New" w:cs="Courier New" w:hint="eastAsia"/>
          <w:color w:val="0000FF"/>
          <w:szCs w:val="24"/>
          <w:lang w:val="en-US"/>
        </w:rPr>
        <w:t>L=((a,b),((c,d),(e,f)))</w:t>
      </w:r>
      <w:r w:rsidRPr="00E67DAA">
        <w:rPr>
          <w:rFonts w:ascii="Courier New" w:eastAsia="宋体" w:hAnsi="Courier New" w:cs="Courier New" w:hint="eastAsia"/>
          <w:color w:val="0000FF"/>
          <w:szCs w:val="24"/>
        </w:rPr>
        <w:t>执行</w:t>
      </w:r>
      <w:r w:rsidRPr="00E67DAA">
        <w:rPr>
          <w:rFonts w:ascii="Courier New" w:eastAsia="宋体" w:hAnsi="Courier New" w:cs="Courier New" w:hint="eastAsia"/>
          <w:color w:val="0000FF"/>
          <w:szCs w:val="24"/>
          <w:lang w:val="en-US"/>
        </w:rPr>
        <w:t>head(tail(head(tail(L))))</w:t>
      </w:r>
      <w:r w:rsidRPr="00E67DAA">
        <w:rPr>
          <w:rFonts w:ascii="Courier New" w:eastAsia="宋体" w:hAnsi="Courier New" w:cs="Courier New" w:hint="eastAsia"/>
          <w:color w:val="0000FF"/>
          <w:szCs w:val="24"/>
        </w:rPr>
        <w:t>操作的结果是</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hint="eastAsia"/>
          <w:color w:val="0000FF"/>
          <w:szCs w:val="24"/>
          <w:lang w:val="en-US"/>
        </w:rPr>
        <w:t xml:space="preserve">   </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t xml:space="preserve">A. </w:t>
      </w:r>
      <w:r w:rsidRPr="00E67DAA">
        <w:rPr>
          <w:rFonts w:ascii="Courier New" w:eastAsia="宋体" w:hAnsi="Courier New" w:cs="Courier New" w:hint="eastAsia"/>
          <w:color w:val="0000FF"/>
          <w:szCs w:val="24"/>
        </w:rPr>
        <w:t>的</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B. </w:t>
      </w:r>
      <w:r w:rsidRPr="00E67DAA">
        <w:rPr>
          <w:rFonts w:ascii="Courier New" w:eastAsia="宋体" w:hAnsi="Courier New" w:cs="Courier New" w:hint="eastAsia"/>
          <w:color w:val="0000FF"/>
          <w:szCs w:val="24"/>
          <w:lang w:val="en-US"/>
        </w:rPr>
        <w:t>e</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(e)</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D.</w:t>
      </w:r>
      <w:r w:rsidRPr="00E67DAA">
        <w:rPr>
          <w:rFonts w:ascii="Times New Roman" w:eastAsia="宋体" w:hAnsi="Times New Roman" w:cs="Times New Roman"/>
          <w:color w:val="0000FF"/>
          <w:szCs w:val="24"/>
          <w:lang w:val="en-US"/>
        </w:rPr>
        <w:t xml:space="preserve"> </w:t>
      </w:r>
      <w:r w:rsidRPr="00E67DAA">
        <w:rPr>
          <w:rFonts w:ascii="Courier New" w:eastAsia="宋体" w:hAnsi="Courier New" w:cs="Courier New" w:hint="eastAsia"/>
          <w:color w:val="0000FF"/>
          <w:szCs w:val="24"/>
          <w:lang w:val="en-US"/>
        </w:rPr>
        <w:t>（</w:t>
      </w:r>
      <w:r w:rsidRPr="00E67DAA">
        <w:rPr>
          <w:rFonts w:ascii="Courier New" w:eastAsia="宋体" w:hAnsi="Courier New" w:cs="Courier New" w:hint="eastAsia"/>
          <w:color w:val="0000FF"/>
          <w:szCs w:val="24"/>
          <w:lang w:val="en-US"/>
        </w:rPr>
        <w:t>e,f</w:t>
      </w:r>
      <w:r w:rsidRPr="00E67DAA">
        <w:rPr>
          <w:rFonts w:ascii="Courier New" w:eastAsia="宋体" w:hAnsi="Courier New" w:cs="Courier New" w:hint="eastAsia"/>
          <w:color w:val="0000FF"/>
          <w:szCs w:val="24"/>
          <w:lang w:val="en-US"/>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二、判断题</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szCs w:val="21"/>
          <w:lang w:val="zh-CN"/>
        </w:rPr>
        <w:t>1</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广义表中原子个数即为广义表的长度</w:t>
      </w:r>
      <w:r w:rsidRPr="00E67DAA">
        <w:rPr>
          <w:rFonts w:ascii="Courier New" w:eastAsia="宋体" w:hAnsi="Courier New" w:cs="Courier New" w:hint="eastAsia"/>
          <w:szCs w:val="21"/>
          <w:lang w:val="zh-CN"/>
        </w:rPr>
        <w:t>。</w:t>
      </w:r>
    </w:p>
    <w:p w:rsidR="00E67DAA" w:rsidRPr="00E67DAA" w:rsidRDefault="00E67DAA" w:rsidP="00E67DAA">
      <w:pPr>
        <w:autoSpaceDE w:val="0"/>
        <w:autoSpaceDN w:val="0"/>
        <w:adjustRightInd w:val="0"/>
        <w:rPr>
          <w:rFonts w:ascii="Courier New" w:eastAsia="黑体" w:hAnsi="Courier New" w:cs="Courier New"/>
          <w:sz w:val="24"/>
          <w:szCs w:val="24"/>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2</w:t>
      </w:r>
      <w:r w:rsidRPr="00E67DAA">
        <w:rPr>
          <w:rFonts w:ascii="Courier New" w:eastAsia="宋体" w:hAnsi="Courier New" w:cs="Courier New"/>
          <w:szCs w:val="21"/>
          <w:lang w:val="zh-CN"/>
        </w:rPr>
        <w:t>、一个稀疏矩阵采用三元组表示，若把三元组中有关行下标与列下标的值互换，并把</w:t>
      </w:r>
      <w:r w:rsidRPr="00E67DAA">
        <w:rPr>
          <w:rFonts w:ascii="Courier New" w:eastAsia="宋体" w:hAnsi="Courier New" w:cs="Courier New"/>
          <w:szCs w:val="21"/>
          <w:lang w:val="zh-CN"/>
        </w:rPr>
        <w:t>mu</w:t>
      </w:r>
      <w:r w:rsidRPr="00E67DAA">
        <w:rPr>
          <w:rFonts w:ascii="Courier New" w:eastAsia="宋体" w:hAnsi="Courier New" w:cs="Courier New"/>
          <w:szCs w:val="21"/>
          <w:lang w:val="zh-CN"/>
        </w:rPr>
        <w:t>和</w:t>
      </w:r>
      <w:r w:rsidRPr="00E67DAA">
        <w:rPr>
          <w:rFonts w:ascii="Courier New" w:eastAsia="宋体" w:hAnsi="Courier New" w:cs="Courier New"/>
          <w:szCs w:val="21"/>
          <w:lang w:val="zh-CN"/>
        </w:rPr>
        <w:t>nu</w:t>
      </w:r>
      <w:r w:rsidRPr="00E67DAA">
        <w:rPr>
          <w:rFonts w:ascii="Courier New" w:eastAsia="宋体" w:hAnsi="Courier New" w:cs="Courier New"/>
          <w:szCs w:val="21"/>
          <w:lang w:val="zh-CN"/>
        </w:rPr>
        <w:t>的值进行互换，则完成了矩阵转置。</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szCs w:val="21"/>
          <w:lang w:val="zh-CN"/>
        </w:rPr>
        <w:t>3</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稀疏矩阵压缩存储后，必会失去随机存取功能</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广义表的长度是指广义表中括号嵌套的层数。</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5</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广义表是一种多层次的数据结构，其元素可以是单原子也可以是子表。</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三、填空题</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szCs w:val="24"/>
        </w:rPr>
        <w:t>、</w:t>
      </w:r>
      <w:r w:rsidRPr="00E67DAA">
        <w:rPr>
          <w:rFonts w:ascii="Times New Roman" w:eastAsia="宋体" w:hAnsi="Times New Roman" w:cs="Times New Roman" w:hint="eastAsia"/>
          <w:szCs w:val="24"/>
          <w:lang w:val="en-US"/>
        </w:rPr>
        <w:t>已知二维数组</w:t>
      </w:r>
      <w:r w:rsidRPr="00E67DAA">
        <w:rPr>
          <w:rFonts w:ascii="Times New Roman" w:eastAsia="宋体" w:hAnsi="Times New Roman" w:cs="Times New Roman" w:hint="eastAsia"/>
          <w:szCs w:val="24"/>
          <w:lang w:val="en-US"/>
        </w:rPr>
        <w:t>A[m][n]</w:t>
      </w:r>
      <w:r w:rsidRPr="00E67DAA">
        <w:rPr>
          <w:rFonts w:ascii="Times New Roman" w:eastAsia="宋体" w:hAnsi="Times New Roman" w:cs="Times New Roman" w:hint="eastAsia"/>
          <w:szCs w:val="24"/>
          <w:lang w:val="en-US"/>
        </w:rPr>
        <w:t>采用行序为主方式存储，每个元素占</w:t>
      </w:r>
      <w:r w:rsidRPr="00E67DAA">
        <w:rPr>
          <w:rFonts w:ascii="Times New Roman" w:eastAsia="宋体" w:hAnsi="Times New Roman" w:cs="Times New Roman" w:hint="eastAsia"/>
          <w:szCs w:val="24"/>
          <w:lang w:val="en-US"/>
        </w:rPr>
        <w:t>k</w:t>
      </w:r>
      <w:r w:rsidRPr="00E67DAA">
        <w:rPr>
          <w:rFonts w:ascii="Times New Roman" w:eastAsia="宋体" w:hAnsi="Times New Roman" w:cs="Times New Roman" w:hint="eastAsia"/>
          <w:szCs w:val="24"/>
          <w:lang w:val="en-US"/>
        </w:rPr>
        <w:t>个存储单元，并且第一个元素的存储地址是</w:t>
      </w:r>
      <w:r w:rsidRPr="00E67DAA">
        <w:rPr>
          <w:rFonts w:ascii="Times New Roman" w:eastAsia="宋体" w:hAnsi="Times New Roman" w:cs="Times New Roman" w:hint="eastAsia"/>
          <w:szCs w:val="24"/>
          <w:lang w:val="en-US"/>
        </w:rPr>
        <w:t>LOC(A[0][0])</w:t>
      </w:r>
      <w:r w:rsidRPr="00E67DAA">
        <w:rPr>
          <w:rFonts w:ascii="Times New Roman" w:eastAsia="宋体" w:hAnsi="Times New Roman" w:cs="Times New Roman" w:hint="eastAsia"/>
          <w:szCs w:val="24"/>
          <w:lang w:val="en-US"/>
        </w:rPr>
        <w:t>，则</w:t>
      </w:r>
      <w:r w:rsidRPr="00E67DAA">
        <w:rPr>
          <w:rFonts w:ascii="Times New Roman" w:eastAsia="宋体" w:hAnsi="Times New Roman" w:cs="Times New Roman" w:hint="eastAsia"/>
          <w:szCs w:val="24"/>
          <w:lang w:val="en-US"/>
        </w:rPr>
        <w:t>A[i][j]</w:t>
      </w:r>
      <w:r w:rsidRPr="00E67DAA">
        <w:rPr>
          <w:rFonts w:ascii="Times New Roman" w:eastAsia="宋体" w:hAnsi="Times New Roman" w:cs="Times New Roman" w:hint="eastAsia"/>
          <w:szCs w:val="24"/>
          <w:lang w:val="en-US"/>
        </w:rPr>
        <w:t>的地址是</w:t>
      </w:r>
      <w:r w:rsidRPr="00E67DAA">
        <w:rPr>
          <w:rFonts w:ascii="Times New Roman" w:eastAsia="宋体" w:hAnsi="Times New Roman" w:cs="Times New Roman"/>
          <w:szCs w:val="24"/>
          <w:lang w:val="en-US"/>
        </w:rPr>
        <w:t>___</w:t>
      </w:r>
      <w:r w:rsidRPr="00E67DAA">
        <w:rPr>
          <w:rFonts w:ascii="宋体" w:eastAsia="宋体" w:hAnsi="宋体" w:cs="宋体" w:hint="eastAsia"/>
          <w:sz w:val="20"/>
          <w:szCs w:val="20"/>
          <w:u w:val="single"/>
        </w:rPr>
        <w:t xml:space="preserve"> Loc(A[0][0])+(i*N+j)*k</w:t>
      </w:r>
      <w:r w:rsidRPr="00E67DAA">
        <w:rPr>
          <w:rFonts w:ascii="Times New Roman" w:eastAsia="宋体" w:hAnsi="Times New Roman" w:cs="Times New Roman"/>
          <w:szCs w:val="24"/>
          <w:lang w:val="en-US"/>
        </w:rPr>
        <w:t xml:space="preserve"> ____</w:t>
      </w:r>
      <w:r w:rsidRPr="00E67DAA">
        <w:rPr>
          <w:rFonts w:ascii="Times New Roman" w:eastAsia="宋体" w:hAnsi="Times New Roman" w:cs="Times New Roman" w:hint="eastAsia"/>
          <w:szCs w:val="24"/>
          <w:lang w:val="en-US"/>
        </w:rPr>
        <w:t>。</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2</w:t>
      </w:r>
      <w:r w:rsidRPr="00E67DAA">
        <w:rPr>
          <w:rFonts w:ascii="Courier New" w:eastAsia="宋体" w:hAnsi="Courier New" w:cs="Courier New"/>
          <w:szCs w:val="24"/>
        </w:rPr>
        <w:t>、</w:t>
      </w:r>
      <w:r w:rsidRPr="00E67DAA">
        <w:rPr>
          <w:rFonts w:ascii="Courier New" w:eastAsia="宋体" w:hAnsi="Courier New" w:cs="Courier New" w:hint="eastAsia"/>
          <w:szCs w:val="24"/>
        </w:rPr>
        <w:t>广义表运算式</w:t>
      </w:r>
      <w:r w:rsidRPr="00E67DAA">
        <w:rPr>
          <w:rFonts w:ascii="Courier New" w:eastAsia="宋体" w:hAnsi="Courier New" w:cs="Courier New" w:hint="eastAsia"/>
          <w:szCs w:val="24"/>
        </w:rPr>
        <w:t>HEAD(TAIL((a,b,c),(x,y,z)))</w:t>
      </w:r>
      <w:r w:rsidRPr="00E67DAA">
        <w:rPr>
          <w:rFonts w:ascii="Courier New" w:eastAsia="宋体" w:hAnsi="Courier New" w:cs="Courier New" w:hint="eastAsia"/>
          <w:szCs w:val="24"/>
        </w:rPr>
        <w:t>的结果是：</w:t>
      </w:r>
      <w:r w:rsidRPr="00E67DAA">
        <w:rPr>
          <w:rFonts w:ascii="Courier New" w:eastAsia="宋体" w:hAnsi="Courier New" w:cs="Courier New"/>
          <w:szCs w:val="24"/>
          <w:u w:val="single"/>
        </w:rPr>
        <w:t xml:space="preserve">     </w:t>
      </w:r>
      <w:r w:rsidRPr="00E67DAA">
        <w:rPr>
          <w:rFonts w:ascii="宋体" w:eastAsia="宋体" w:hAnsi="宋体" w:cs="宋体" w:hint="eastAsia"/>
          <w:sz w:val="20"/>
          <w:szCs w:val="20"/>
          <w:u w:val="single"/>
        </w:rPr>
        <w:t>(x,y,z)</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u w:val="single"/>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Times New Roman" w:eastAsia="宋体" w:hAnsi="Times New Roman" w:cs="Times New Roman" w:hint="eastAsia"/>
          <w:szCs w:val="28"/>
        </w:rPr>
        <w:t>二维数组，可以按照</w:t>
      </w:r>
      <w:r w:rsidRPr="00E67DAA">
        <w:rPr>
          <w:rFonts w:ascii="Times New Roman" w:eastAsia="宋体" w:hAnsi="Times New Roman" w:cs="Times New Roman" w:hint="eastAsia"/>
          <w:szCs w:val="28"/>
          <w:u w:val="single"/>
        </w:rPr>
        <w:t xml:space="preserve">                         </w:t>
      </w:r>
      <w:r w:rsidRPr="00E67DAA">
        <w:rPr>
          <w:rFonts w:ascii="Times New Roman" w:eastAsia="宋体" w:hAnsi="Times New Roman" w:cs="Times New Roman" w:hint="eastAsia"/>
          <w:szCs w:val="28"/>
        </w:rPr>
        <w:t>两种不同的存储方式。</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4</w:t>
      </w:r>
      <w:r w:rsidRPr="00E67DAA">
        <w:rPr>
          <w:rFonts w:ascii="Courier New" w:eastAsia="宋体" w:hAnsi="Courier New" w:cs="Courier New"/>
          <w:szCs w:val="24"/>
        </w:rPr>
        <w:t>、</w:t>
      </w:r>
      <w:r w:rsidRPr="00E67DAA">
        <w:rPr>
          <w:rFonts w:ascii="Courier New" w:eastAsia="宋体" w:hAnsi="Times New Roman" w:cs="Courier New" w:hint="eastAsia"/>
          <w:szCs w:val="28"/>
        </w:rPr>
        <w:t>稀疏矩阵的压缩存储方式有：</w:t>
      </w:r>
      <w:r w:rsidRPr="00E67DAA">
        <w:rPr>
          <w:rFonts w:ascii="Courier New" w:eastAsia="宋体" w:hAnsi="Courier New" w:cs="Courier New"/>
          <w:szCs w:val="28"/>
          <w:u w:val="single"/>
        </w:rPr>
        <w:t xml:space="preserve">          </w:t>
      </w:r>
      <w:r w:rsidRPr="00E67DAA">
        <w:rPr>
          <w:rFonts w:ascii="Courier New" w:eastAsia="宋体" w:hAnsi="Courier New" w:cs="Courier New" w:hint="eastAsia"/>
          <w:szCs w:val="28"/>
        </w:rPr>
        <w:t>和</w:t>
      </w:r>
      <w:r w:rsidRPr="00E67DAA">
        <w:rPr>
          <w:rFonts w:ascii="Courier New" w:eastAsia="宋体" w:hAnsi="Courier New" w:cs="Courier New"/>
          <w:szCs w:val="28"/>
          <w:u w:val="single"/>
        </w:rPr>
        <w:t xml:space="preserve">          </w:t>
      </w:r>
      <w:r w:rsidRPr="00E67DAA">
        <w:rPr>
          <w:rFonts w:ascii="Courier New" w:eastAsia="宋体" w:hAnsi="Times New Roman" w:cs="Courier New"/>
          <w:szCs w:val="28"/>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四、综合题</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、现有一个稀疏矩阵，请给出它的三元组表。</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position w:val="-66"/>
          <w:szCs w:val="24"/>
        </w:rPr>
        <w:object w:dxaOrig="1603" w:dyaOrig="1443">
          <v:shape id="_x0000_i1033" type="#_x0000_t75" style="width:81.6pt;height:1in;mso-position-horizontal-relative:page;mso-position-vertical-relative:page" o:ole="">
            <v:imagedata r:id="rId26" o:title=""/>
          </v:shape>
          <o:OLEObject Type="Embed" ProgID="Equation.3" ShapeID="_x0000_i1033" DrawAspect="Content" ObjectID="_1564339182" r:id="rId27">
            <o:FieldCodes>\* MERGEFORMAT</o:FieldCodes>
          </o:OLEObject>
        </w:objec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答案：</w:t>
      </w:r>
    </w:p>
    <w:p w:rsidR="00E67DAA" w:rsidRPr="00E67DAA" w:rsidRDefault="00E67DAA" w:rsidP="00E67DAA">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1365250" cy="1578610"/>
            <wp:effectExtent l="0" t="0" r="635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5250" cy="1578610"/>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Courier New" w:eastAsia="宋体" w:hAnsi="Courier New" w:cs="Courier New" w:hint="eastAsia"/>
          <w:szCs w:val="21"/>
          <w:lang w:val="en-US"/>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第六章 树</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一、选择题</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szCs w:val="24"/>
        </w:rPr>
        <w:t>、</w:t>
      </w:r>
      <w:r w:rsidRPr="00E67DAA">
        <w:rPr>
          <w:rFonts w:ascii="Courier New" w:eastAsia="宋体" w:hAnsi="Courier New" w:cs="Courier New" w:hint="eastAsia"/>
          <w:szCs w:val="24"/>
        </w:rPr>
        <w:t>二叉树的深度为</w:t>
      </w:r>
      <w:r w:rsidRPr="00E67DAA">
        <w:rPr>
          <w:rFonts w:ascii="Courier New" w:eastAsia="宋体" w:hAnsi="Courier New" w:cs="Courier New" w:hint="eastAsia"/>
          <w:szCs w:val="24"/>
        </w:rPr>
        <w:t>k</w:t>
      </w:r>
      <w:r w:rsidRPr="00E67DAA">
        <w:rPr>
          <w:rFonts w:ascii="Courier New" w:eastAsia="宋体" w:hAnsi="Courier New" w:cs="Courier New" w:hint="eastAsia"/>
          <w:szCs w:val="24"/>
        </w:rPr>
        <w:t>，则二叉树最多有（</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）个结点</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2k</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2</w:t>
      </w:r>
      <w:r w:rsidRPr="00E67DAA">
        <w:rPr>
          <w:rFonts w:ascii="Courier New" w:eastAsia="宋体" w:hAnsi="Courier New" w:cs="Courier New" w:hint="eastAsia"/>
          <w:szCs w:val="24"/>
          <w:vertAlign w:val="superscript"/>
        </w:rPr>
        <w:t>k-1</w:t>
      </w:r>
      <w:r w:rsidRPr="00E67DAA">
        <w:rPr>
          <w:rFonts w:ascii="Courier New" w:eastAsia="宋体" w:hAnsi="Courier New" w:cs="Courier New"/>
          <w:szCs w:val="24"/>
        </w:rPr>
        <w:tab/>
        <w:t xml:space="preserve">    C. </w:t>
      </w:r>
      <w:r w:rsidRPr="00E67DAA">
        <w:rPr>
          <w:rFonts w:ascii="Courier New" w:eastAsia="宋体" w:hAnsi="Courier New" w:cs="Courier New" w:hint="eastAsia"/>
          <w:szCs w:val="24"/>
        </w:rPr>
        <w:t>2</w:t>
      </w:r>
      <w:r w:rsidRPr="00E67DAA">
        <w:rPr>
          <w:rFonts w:ascii="Courier New" w:eastAsia="宋体" w:hAnsi="Courier New" w:cs="Courier New" w:hint="eastAsia"/>
          <w:szCs w:val="24"/>
          <w:vertAlign w:val="superscript"/>
        </w:rPr>
        <w:t>k</w:t>
      </w:r>
      <w:r w:rsidRPr="00E67DAA">
        <w:rPr>
          <w:rFonts w:ascii="Courier New" w:eastAsia="宋体" w:hAnsi="Courier New" w:cs="Courier New" w:hint="eastAsia"/>
          <w:szCs w:val="24"/>
        </w:rPr>
        <w:t>-1</w:t>
      </w:r>
      <w:r w:rsidRPr="00E67DAA">
        <w:rPr>
          <w:rFonts w:ascii="Courier New" w:eastAsia="宋体" w:hAnsi="Courier New" w:cs="Courier New"/>
          <w:szCs w:val="24"/>
        </w:rPr>
        <w:tab/>
        <w:t xml:space="preserve">    D. </w:t>
      </w:r>
      <w:r w:rsidRPr="00E67DAA">
        <w:rPr>
          <w:rFonts w:ascii="Courier New" w:eastAsia="宋体" w:hAnsi="Courier New" w:cs="Courier New" w:hint="eastAsia"/>
          <w:szCs w:val="24"/>
        </w:rPr>
        <w:t>2k-1</w:t>
      </w:r>
    </w:p>
    <w:p w:rsidR="00E67DAA" w:rsidRPr="00E67DAA" w:rsidRDefault="00E67DAA" w:rsidP="00E67DAA">
      <w:pPr>
        <w:autoSpaceDE w:val="0"/>
        <w:autoSpaceDN w:val="0"/>
        <w:adjustRightInd w:val="0"/>
        <w:rPr>
          <w:rFonts w:ascii="Courier New" w:eastAsia="宋体" w:hAnsi="Courier New" w:cs="Courier New"/>
          <w:color w:val="0000FF"/>
          <w:szCs w:val="24"/>
          <w:lang w:val="zh-CN"/>
        </w:rPr>
      </w:pPr>
      <w:r w:rsidRPr="00E67DAA">
        <w:rPr>
          <w:rFonts w:ascii="Courier New" w:eastAsia="宋体" w:hAnsi="Courier New" w:cs="Courier New" w:hint="eastAsia"/>
          <w:color w:val="0000FF"/>
          <w:szCs w:val="24"/>
        </w:rPr>
        <w:t>2</w:t>
      </w:r>
      <w:r w:rsidRPr="00E67DAA">
        <w:rPr>
          <w:rFonts w:ascii="Courier New" w:eastAsia="宋体" w:hAnsi="Courier New" w:cs="Courier New"/>
          <w:color w:val="0000FF"/>
          <w:szCs w:val="24"/>
        </w:rPr>
        <w:t>、</w:t>
      </w:r>
      <w:r w:rsidRPr="00E67DAA">
        <w:rPr>
          <w:rFonts w:ascii="Courier New" w:eastAsia="宋体" w:hAnsi="Courier New" w:cs="Courier New" w:hint="eastAsia"/>
          <w:color w:val="0000FF"/>
          <w:szCs w:val="24"/>
        </w:rPr>
        <w:t>用顺序存储的方法，将完全二叉树中所有结点按层逐个从左到右的顺序存放在一维数组</w:t>
      </w:r>
      <w:r w:rsidRPr="00E67DAA">
        <w:rPr>
          <w:rFonts w:ascii="Courier New" w:eastAsia="宋体" w:hAnsi="Courier New" w:cs="Courier New" w:hint="eastAsia"/>
          <w:color w:val="0000FF"/>
          <w:szCs w:val="24"/>
        </w:rPr>
        <w:t>R[1..N]</w:t>
      </w:r>
      <w:r w:rsidRPr="00E67DAA">
        <w:rPr>
          <w:rFonts w:ascii="Courier New" w:eastAsia="宋体" w:hAnsi="Courier New" w:cs="Courier New" w:hint="eastAsia"/>
          <w:color w:val="0000FF"/>
          <w:szCs w:val="24"/>
        </w:rPr>
        <w:t>中，若结点</w:t>
      </w:r>
      <w:r w:rsidRPr="00E67DAA">
        <w:rPr>
          <w:rFonts w:ascii="Courier New" w:eastAsia="宋体" w:hAnsi="Courier New" w:cs="Courier New" w:hint="eastAsia"/>
          <w:color w:val="0000FF"/>
          <w:szCs w:val="24"/>
        </w:rPr>
        <w:t>R[i]</w:t>
      </w:r>
      <w:r w:rsidRPr="00E67DAA">
        <w:rPr>
          <w:rFonts w:ascii="Courier New" w:eastAsia="宋体" w:hAnsi="Courier New" w:cs="Courier New" w:hint="eastAsia"/>
          <w:color w:val="0000FF"/>
          <w:szCs w:val="24"/>
        </w:rPr>
        <w:t>有右孩子，则其右孩子是（</w:t>
      </w:r>
      <w:r w:rsidRPr="00E67DAA">
        <w:rPr>
          <w:rFonts w:ascii="Courier New" w:eastAsia="宋体" w:hAnsi="Courier New" w:cs="Courier New" w:hint="eastAsia"/>
          <w:color w:val="0000FF"/>
          <w:szCs w:val="24"/>
        </w:rPr>
        <w:t xml:space="preserve"> B  </w:t>
      </w:r>
      <w:r w:rsidRPr="00E67DAA">
        <w:rPr>
          <w:rFonts w:ascii="Courier New" w:eastAsia="宋体" w:hAnsi="Courier New" w:cs="Courier New" w:hint="eastAsia"/>
          <w:color w:val="0000FF"/>
          <w:szCs w:val="24"/>
        </w:rPr>
        <w:t>）</w:t>
      </w:r>
      <w:r w:rsidRPr="00E67DAA">
        <w:rPr>
          <w:rFonts w:ascii="Courier New" w:eastAsia="宋体" w:hAnsi="Courier New" w:cs="Courier New"/>
          <w:color w:val="0000FF"/>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color w:val="0000FF"/>
          <w:szCs w:val="24"/>
          <w:lang w:val="en-US"/>
        </w:rPr>
      </w:pPr>
      <w:r w:rsidRPr="00E67DAA">
        <w:rPr>
          <w:rFonts w:ascii="Courier New" w:eastAsia="宋体" w:hAnsi="Courier New" w:cs="Courier New"/>
          <w:color w:val="0000FF"/>
          <w:szCs w:val="24"/>
          <w:lang w:val="en-US"/>
        </w:rPr>
        <w:lastRenderedPageBreak/>
        <w:t xml:space="preserve">A. </w:t>
      </w:r>
      <w:r w:rsidRPr="00E67DAA">
        <w:rPr>
          <w:rFonts w:ascii="Courier New" w:eastAsia="宋体" w:hAnsi="Courier New" w:cs="Courier New" w:hint="eastAsia"/>
          <w:color w:val="0000FF"/>
          <w:szCs w:val="24"/>
          <w:lang w:val="en-US"/>
        </w:rPr>
        <w:t>R[2i-1]</w:t>
      </w:r>
      <w:r w:rsidRPr="00E67DAA">
        <w:rPr>
          <w:rFonts w:ascii="Courier New" w:eastAsia="宋体" w:hAnsi="Courier New" w:cs="Courier New"/>
          <w:color w:val="0000FF"/>
          <w:szCs w:val="24"/>
          <w:lang w:val="en-US"/>
        </w:rPr>
        <w:t xml:space="preserve">  </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B. </w:t>
      </w:r>
      <w:r w:rsidRPr="00E67DAA">
        <w:rPr>
          <w:rFonts w:ascii="Courier New" w:eastAsia="宋体" w:hAnsi="Courier New" w:cs="Courier New" w:hint="eastAsia"/>
          <w:color w:val="0000FF"/>
          <w:szCs w:val="24"/>
          <w:lang w:val="en-US"/>
        </w:rPr>
        <w:t>R[2i+1]</w:t>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hint="eastAsia"/>
          <w:color w:val="0000FF"/>
          <w:szCs w:val="24"/>
          <w:lang w:val="en-US"/>
        </w:rPr>
        <w:tab/>
      </w:r>
      <w:r w:rsidRPr="00E67DAA">
        <w:rPr>
          <w:rFonts w:ascii="Courier New" w:eastAsia="宋体" w:hAnsi="Courier New" w:cs="Courier New"/>
          <w:color w:val="0000FF"/>
          <w:szCs w:val="24"/>
          <w:lang w:val="en-US"/>
        </w:rPr>
        <w:t xml:space="preserve">C. </w:t>
      </w:r>
      <w:r w:rsidRPr="00E67DAA">
        <w:rPr>
          <w:rFonts w:ascii="Courier New" w:eastAsia="宋体" w:hAnsi="Courier New" w:cs="Courier New" w:hint="eastAsia"/>
          <w:color w:val="0000FF"/>
          <w:szCs w:val="24"/>
          <w:lang w:val="en-US"/>
        </w:rPr>
        <w:t>R[2i]</w:t>
      </w:r>
      <w:r w:rsidRPr="00E67DAA">
        <w:rPr>
          <w:rFonts w:ascii="Courier New" w:eastAsia="宋体" w:hAnsi="Courier New" w:cs="Courier New"/>
          <w:color w:val="0000FF"/>
          <w:szCs w:val="24"/>
          <w:lang w:val="en-US"/>
        </w:rPr>
        <w:tab/>
      </w:r>
      <w:r w:rsidRPr="00E67DAA">
        <w:rPr>
          <w:rFonts w:ascii="Courier New" w:eastAsia="宋体" w:hAnsi="Courier New" w:cs="Courier New"/>
          <w:color w:val="0000FF"/>
          <w:szCs w:val="24"/>
          <w:lang w:val="en-US"/>
        </w:rPr>
        <w:tab/>
        <w:t xml:space="preserve">   </w:t>
      </w:r>
      <w:r w:rsidRPr="00E67DAA">
        <w:rPr>
          <w:rFonts w:ascii="Courier New" w:eastAsia="宋体" w:hAnsi="Courier New" w:cs="Courier New"/>
          <w:color w:val="0000FF"/>
          <w:szCs w:val="24"/>
          <w:lang w:val="en-US"/>
        </w:rPr>
        <w:tab/>
        <w:t xml:space="preserve">D. </w:t>
      </w:r>
      <w:r w:rsidRPr="00E67DAA">
        <w:rPr>
          <w:rFonts w:ascii="Courier New" w:eastAsia="宋体" w:hAnsi="Courier New" w:cs="Courier New" w:hint="eastAsia"/>
          <w:color w:val="0000FF"/>
          <w:szCs w:val="24"/>
          <w:lang w:val="en-US"/>
        </w:rPr>
        <w:t>R[2/i]</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3</w:t>
      </w:r>
      <w:r w:rsidRPr="00E67DAA">
        <w:rPr>
          <w:rFonts w:ascii="Courier New" w:eastAsia="宋体" w:hAnsi="Times New Roman" w:cs="Courier New"/>
          <w:szCs w:val="24"/>
        </w:rPr>
        <w:t>、</w:t>
      </w:r>
      <w:r w:rsidRPr="00E67DAA">
        <w:rPr>
          <w:rFonts w:ascii="Courier New" w:eastAsia="宋体" w:hAnsi="Times New Roman" w:cs="Courier New" w:hint="eastAsia"/>
          <w:szCs w:val="24"/>
        </w:rPr>
        <w:t>设</w:t>
      </w:r>
      <w:r w:rsidRPr="00E67DAA">
        <w:rPr>
          <w:rFonts w:ascii="Courier New" w:eastAsia="宋体" w:hAnsi="Times New Roman" w:cs="Courier New" w:hint="eastAsia"/>
          <w:szCs w:val="24"/>
        </w:rPr>
        <w:t>a,b</w:t>
      </w:r>
      <w:r w:rsidRPr="00E67DAA">
        <w:rPr>
          <w:rFonts w:ascii="Courier New" w:eastAsia="宋体" w:hAnsi="Times New Roman" w:cs="Courier New" w:hint="eastAsia"/>
          <w:szCs w:val="24"/>
        </w:rPr>
        <w:t>为一棵二叉树上的两个结点，在中序遍历时，</w:t>
      </w:r>
      <w:r w:rsidRPr="00E67DAA">
        <w:rPr>
          <w:rFonts w:ascii="Courier New" w:eastAsia="宋体" w:hAnsi="Times New Roman" w:cs="Courier New" w:hint="eastAsia"/>
          <w:szCs w:val="24"/>
        </w:rPr>
        <w:t>a</w:t>
      </w:r>
      <w:r w:rsidRPr="00E67DAA">
        <w:rPr>
          <w:rFonts w:ascii="Courier New" w:eastAsia="宋体" w:hAnsi="Times New Roman" w:cs="Courier New" w:hint="eastAsia"/>
          <w:szCs w:val="24"/>
        </w:rPr>
        <w:t>在</w:t>
      </w:r>
      <w:r w:rsidRPr="00E67DAA">
        <w:rPr>
          <w:rFonts w:ascii="Courier New" w:eastAsia="宋体" w:hAnsi="Times New Roman" w:cs="Courier New" w:hint="eastAsia"/>
          <w:szCs w:val="24"/>
        </w:rPr>
        <w:t>b</w:t>
      </w:r>
      <w:r w:rsidRPr="00E67DAA">
        <w:rPr>
          <w:rFonts w:ascii="Courier New" w:eastAsia="宋体" w:hAnsi="Times New Roman" w:cs="Courier New" w:hint="eastAsia"/>
          <w:szCs w:val="24"/>
        </w:rPr>
        <w:t>前面的条件是</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B</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Times New Roman" w:cs="Courier New" w:hint="eastAsia"/>
          <w:szCs w:val="24"/>
        </w:rPr>
        <w:t>a</w:t>
      </w:r>
      <w:r w:rsidRPr="00E67DAA">
        <w:rPr>
          <w:rFonts w:ascii="Courier New" w:eastAsia="宋体" w:hAnsi="Times New Roman" w:cs="Courier New" w:hint="eastAsia"/>
          <w:szCs w:val="24"/>
        </w:rPr>
        <w:t>在</w:t>
      </w:r>
      <w:r w:rsidRPr="00E67DAA">
        <w:rPr>
          <w:rFonts w:ascii="Courier New" w:eastAsia="宋体" w:hAnsi="Times New Roman" w:cs="Courier New" w:hint="eastAsia"/>
          <w:szCs w:val="24"/>
        </w:rPr>
        <w:t>b</w:t>
      </w:r>
      <w:r w:rsidRPr="00E67DAA">
        <w:rPr>
          <w:rFonts w:ascii="Courier New" w:eastAsia="宋体" w:hAnsi="Times New Roman" w:cs="Courier New" w:hint="eastAsia"/>
          <w:szCs w:val="24"/>
        </w:rPr>
        <w:t>的右方</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a</w:t>
      </w:r>
      <w:r w:rsidRPr="00E67DAA">
        <w:rPr>
          <w:rFonts w:ascii="Courier New" w:eastAsia="宋体" w:hAnsi="Courier New" w:cs="Courier New" w:hint="eastAsia"/>
          <w:szCs w:val="24"/>
          <w:lang w:val="en-US"/>
        </w:rPr>
        <w:t>在</w:t>
      </w:r>
      <w:r w:rsidRPr="00E67DAA">
        <w:rPr>
          <w:rFonts w:ascii="Courier New" w:eastAsia="宋体" w:hAnsi="Courier New" w:cs="Courier New" w:hint="eastAsia"/>
          <w:szCs w:val="24"/>
        </w:rPr>
        <w:t>b</w:t>
      </w:r>
      <w:r w:rsidRPr="00E67DAA">
        <w:rPr>
          <w:rFonts w:ascii="Courier New" w:eastAsia="宋体" w:hAnsi="Courier New" w:cs="Courier New" w:hint="eastAsia"/>
          <w:szCs w:val="24"/>
          <w:lang w:val="en-US"/>
        </w:rPr>
        <w:t>的左方</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是</w:t>
      </w:r>
      <w:r w:rsidRPr="00E67DAA">
        <w:rPr>
          <w:rFonts w:ascii="Courier New" w:eastAsia="宋体" w:hAnsi="Courier New" w:cs="Courier New" w:hint="eastAsia"/>
          <w:szCs w:val="24"/>
        </w:rPr>
        <w:t>b</w:t>
      </w:r>
      <w:r w:rsidRPr="00E67DAA">
        <w:rPr>
          <w:rFonts w:ascii="Courier New" w:eastAsia="宋体" w:hAnsi="Courier New" w:cs="Courier New" w:hint="eastAsia"/>
          <w:szCs w:val="24"/>
        </w:rPr>
        <w:t>的祖先</w:t>
      </w:r>
      <w:r w:rsidRPr="00E67DAA">
        <w:rPr>
          <w:rFonts w:ascii="Courier New" w:eastAsia="宋体" w:hAnsi="Courier New" w:cs="Courier New"/>
          <w:szCs w:val="24"/>
        </w:rPr>
        <w:tab/>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是</w:t>
      </w:r>
      <w:r w:rsidRPr="00E67DAA">
        <w:rPr>
          <w:rFonts w:ascii="Courier New" w:eastAsia="宋体" w:hAnsi="Courier New" w:cs="Courier New" w:hint="eastAsia"/>
          <w:szCs w:val="24"/>
        </w:rPr>
        <w:t>b</w:t>
      </w:r>
      <w:r w:rsidRPr="00E67DAA">
        <w:rPr>
          <w:rFonts w:ascii="Courier New" w:eastAsia="宋体" w:hAnsi="Courier New" w:cs="Courier New" w:hint="eastAsia"/>
          <w:szCs w:val="24"/>
        </w:rPr>
        <w:t>的子孙</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4</w:t>
      </w:r>
      <w:r w:rsidRPr="00E67DAA">
        <w:rPr>
          <w:rFonts w:ascii="Courier New" w:eastAsia="宋体" w:hAnsi="Courier New" w:cs="Courier New"/>
          <w:szCs w:val="24"/>
        </w:rPr>
        <w:t>、</w:t>
      </w:r>
      <w:r w:rsidRPr="00E67DAA">
        <w:rPr>
          <w:rFonts w:ascii="Courier New" w:eastAsia="宋体" w:hAnsi="Courier New" w:cs="Courier New" w:hint="eastAsia"/>
          <w:szCs w:val="24"/>
        </w:rPr>
        <w:t>设一棵二叉树的中序遍历序列：</w:t>
      </w:r>
      <w:r w:rsidRPr="00E67DAA">
        <w:rPr>
          <w:rFonts w:ascii="Courier New" w:eastAsia="宋体" w:hAnsi="Courier New" w:cs="Courier New" w:hint="eastAsia"/>
          <w:szCs w:val="24"/>
        </w:rPr>
        <w:t>badce</w:t>
      </w:r>
      <w:r w:rsidRPr="00E67DAA">
        <w:rPr>
          <w:rFonts w:ascii="Courier New" w:eastAsia="宋体" w:hAnsi="Courier New" w:cs="Courier New" w:hint="eastAsia"/>
          <w:szCs w:val="24"/>
        </w:rPr>
        <w:t>，后序遍历序列：</w:t>
      </w:r>
      <w:r w:rsidRPr="00E67DAA">
        <w:rPr>
          <w:rFonts w:ascii="Courier New" w:eastAsia="宋体" w:hAnsi="Courier New" w:cs="Courier New" w:hint="eastAsia"/>
          <w:szCs w:val="24"/>
        </w:rPr>
        <w:t>bdeca</w:t>
      </w:r>
      <w:r w:rsidRPr="00E67DAA">
        <w:rPr>
          <w:rFonts w:ascii="Courier New" w:eastAsia="宋体" w:hAnsi="Courier New" w:cs="Courier New" w:hint="eastAsia"/>
          <w:szCs w:val="24"/>
        </w:rPr>
        <w:t>，则二叉树先序遍历序列为（</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adbce</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decab</w:t>
      </w:r>
      <w:r w:rsidRPr="00E67DAA">
        <w:rPr>
          <w:rFonts w:ascii="Courier New" w:eastAsia="宋体" w:hAnsi="Courier New" w:cs="Courier New"/>
          <w:szCs w:val="24"/>
        </w:rPr>
        <w:tab/>
        <w:t xml:space="preserve">    C. </w:t>
      </w:r>
      <w:r w:rsidRPr="00E67DAA">
        <w:rPr>
          <w:rFonts w:ascii="Courier New" w:eastAsia="宋体" w:hAnsi="Courier New" w:cs="Courier New" w:hint="eastAsia"/>
          <w:szCs w:val="24"/>
        </w:rPr>
        <w:t>debac</w:t>
      </w:r>
      <w:r w:rsidRPr="00E67DAA">
        <w:rPr>
          <w:rFonts w:ascii="Courier New" w:eastAsia="宋体" w:hAnsi="Courier New" w:cs="Courier New"/>
          <w:szCs w:val="24"/>
        </w:rPr>
        <w:tab/>
        <w:t xml:space="preserve">    D. </w:t>
      </w:r>
      <w:r w:rsidRPr="00E67DAA">
        <w:rPr>
          <w:rFonts w:ascii="Courier New" w:eastAsia="宋体" w:hAnsi="Courier New" w:cs="Courier New" w:hint="eastAsia"/>
          <w:szCs w:val="24"/>
        </w:rPr>
        <w:t>abcde</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5</w:t>
      </w:r>
      <w:r w:rsidRPr="00E67DAA">
        <w:rPr>
          <w:rFonts w:ascii="Courier New" w:eastAsia="宋体" w:hAnsi="Times New Roman" w:cs="Courier New"/>
          <w:szCs w:val="24"/>
        </w:rPr>
        <w:t>、</w:t>
      </w:r>
      <w:r w:rsidRPr="00E67DAA">
        <w:rPr>
          <w:rFonts w:ascii="Courier New" w:eastAsia="宋体" w:hAnsi="Courier New" w:cs="Courier New" w:hint="eastAsia"/>
          <w:szCs w:val="24"/>
        </w:rPr>
        <w:t>在一棵具有</w:t>
      </w:r>
      <w:r w:rsidRPr="00E67DAA">
        <w:rPr>
          <w:rFonts w:ascii="Courier New" w:eastAsia="宋体" w:hAnsi="Courier New" w:cs="Courier New" w:hint="eastAsia"/>
          <w:szCs w:val="24"/>
        </w:rPr>
        <w:t>5</w:t>
      </w:r>
      <w:r w:rsidRPr="00E67DAA">
        <w:rPr>
          <w:rFonts w:ascii="Courier New" w:eastAsia="宋体" w:hAnsi="Courier New" w:cs="Courier New" w:hint="eastAsia"/>
          <w:szCs w:val="24"/>
        </w:rPr>
        <w:t>层的满二叉树中结点总数为</w:t>
      </w:r>
      <w:r w:rsidRPr="00E67DAA">
        <w:rPr>
          <w:rFonts w:ascii="Courier New" w:eastAsia="宋体" w:hAnsi="Times New Roman" w:cs="Courier New"/>
          <w:szCs w:val="24"/>
        </w:rPr>
        <w:t>（</w:t>
      </w:r>
      <w:r w:rsidRPr="00E67DAA">
        <w:rPr>
          <w:rFonts w:ascii="Courier New" w:eastAsia="宋体" w:hAnsi="Courier New" w:cs="Courier New" w:hint="eastAsia"/>
          <w:szCs w:val="24"/>
        </w:rPr>
        <w:t>A</w:t>
      </w:r>
      <w:r w:rsidRPr="00E67DAA">
        <w:rPr>
          <w:rFonts w:ascii="Courier New" w:eastAsia="宋体" w:hAnsi="Times New Roman" w:cs="Courier New"/>
          <w:szCs w:val="24"/>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szCs w:val="24"/>
        </w:rPr>
        <w:t xml:space="preserve">    A. </w:t>
      </w:r>
      <w:r w:rsidRPr="00E67DAA">
        <w:rPr>
          <w:rFonts w:ascii="Courier New" w:eastAsia="宋体" w:hAnsi="Courier New" w:cs="Courier New" w:hint="eastAsia"/>
          <w:szCs w:val="24"/>
        </w:rPr>
        <w:t>31</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32</w:t>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33</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16</w:t>
      </w:r>
    </w:p>
    <w:p w:rsidR="00E67DAA" w:rsidRPr="00E67DAA" w:rsidRDefault="00E67DAA" w:rsidP="00E67DAA">
      <w:pPr>
        <w:autoSpaceDE w:val="0"/>
        <w:autoSpaceDN w:val="0"/>
        <w:adjustRightInd w:val="0"/>
        <w:rPr>
          <w:rFonts w:ascii="Courier New" w:eastAsia="宋体" w:hAnsi="Courier New" w:cs="Courier New"/>
          <w:szCs w:val="24"/>
          <w:lang w:val="zh-CN"/>
        </w:rPr>
      </w:pPr>
      <w:r w:rsidRPr="00E67DAA">
        <w:rPr>
          <w:rFonts w:ascii="Courier New" w:eastAsia="宋体" w:hAnsi="Courier New" w:cs="Courier New" w:hint="eastAsia"/>
          <w:szCs w:val="24"/>
        </w:rPr>
        <w:t>6</w:t>
      </w:r>
      <w:r w:rsidRPr="00E67DAA">
        <w:rPr>
          <w:rFonts w:ascii="Courier New" w:eastAsia="宋体" w:hAnsi="Times New Roman" w:cs="Courier New"/>
          <w:szCs w:val="24"/>
        </w:rPr>
        <w:t>、</w:t>
      </w:r>
      <w:r w:rsidRPr="00E67DAA">
        <w:rPr>
          <w:rFonts w:ascii="Courier New" w:eastAsia="宋体" w:hAnsi="Times New Roman" w:cs="Courier New" w:hint="eastAsia"/>
          <w:szCs w:val="24"/>
        </w:rPr>
        <w:t>由二叉树的前序和后序遍历序列</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B </w:t>
      </w:r>
      <w:r w:rsidRPr="00E67DAA">
        <w:rPr>
          <w:rFonts w:ascii="Courier New" w:eastAsia="宋体" w:hAnsi="Courier New" w:cs="Courier New" w:hint="eastAsia"/>
          <w:szCs w:val="24"/>
        </w:rPr>
        <w:t>）惟一确定这棵二叉树</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能</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不能</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7</w:t>
      </w:r>
      <w:r w:rsidRPr="00E67DAA">
        <w:rPr>
          <w:rFonts w:ascii="Courier New" w:eastAsia="宋体" w:hAnsi="Courier New" w:cs="Courier New"/>
          <w:szCs w:val="24"/>
        </w:rPr>
        <w:t>、</w:t>
      </w:r>
      <w:r w:rsidRPr="00E67DAA">
        <w:rPr>
          <w:rFonts w:ascii="Courier New" w:eastAsia="宋体" w:hAnsi="Courier New" w:cs="Courier New" w:hint="eastAsia"/>
          <w:szCs w:val="24"/>
        </w:rPr>
        <w:t>某二叉树的中序序列为</w:t>
      </w:r>
      <w:r w:rsidRPr="00E67DAA">
        <w:rPr>
          <w:rFonts w:ascii="Courier New" w:eastAsia="宋体" w:hAnsi="Courier New" w:cs="Courier New" w:hint="eastAsia"/>
          <w:szCs w:val="24"/>
        </w:rPr>
        <w:t>ABCDEFG</w:t>
      </w:r>
      <w:r w:rsidRPr="00E67DAA">
        <w:rPr>
          <w:rFonts w:ascii="Courier New" w:eastAsia="宋体" w:hAnsi="Courier New" w:cs="Courier New" w:hint="eastAsia"/>
          <w:szCs w:val="24"/>
        </w:rPr>
        <w:t>，后序序列为</w:t>
      </w:r>
      <w:r w:rsidRPr="00E67DAA">
        <w:rPr>
          <w:rFonts w:ascii="Courier New" w:eastAsia="宋体" w:hAnsi="Courier New" w:cs="Courier New" w:hint="eastAsia"/>
          <w:szCs w:val="24"/>
        </w:rPr>
        <w:t>BDCAFGE</w:t>
      </w:r>
      <w:r w:rsidRPr="00E67DAA">
        <w:rPr>
          <w:rFonts w:ascii="Courier New" w:eastAsia="宋体" w:hAnsi="Courier New" w:cs="Courier New" w:hint="eastAsia"/>
          <w:szCs w:val="24"/>
        </w:rPr>
        <w:t>，则其左子树中结点数目为（</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3</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2</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4</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5</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8</w:t>
      </w:r>
      <w:r w:rsidRPr="00E67DAA">
        <w:rPr>
          <w:rFonts w:ascii="Courier New" w:eastAsia="宋体" w:hAnsi="Courier New" w:cs="Courier New"/>
          <w:szCs w:val="24"/>
        </w:rPr>
        <w:t>、</w:t>
      </w:r>
      <w:r w:rsidRPr="00E67DAA">
        <w:rPr>
          <w:rFonts w:ascii="Courier New" w:eastAsia="宋体" w:hAnsi="Courier New" w:cs="Courier New" w:hint="eastAsia"/>
          <w:szCs w:val="24"/>
        </w:rPr>
        <w:t>若以</w:t>
      </w:r>
      <w:r w:rsidRPr="00E67DAA">
        <w:rPr>
          <w:rFonts w:ascii="Courier New" w:eastAsia="宋体" w:hAnsi="Courier New" w:cs="Courier New" w:hint="eastAsia"/>
          <w:szCs w:val="24"/>
        </w:rPr>
        <w:t>{4,5,6,7,8}</w:t>
      </w:r>
      <w:r w:rsidRPr="00E67DAA">
        <w:rPr>
          <w:rFonts w:ascii="Courier New" w:eastAsia="宋体" w:hAnsi="Courier New" w:cs="Courier New" w:hint="eastAsia"/>
          <w:szCs w:val="24"/>
        </w:rPr>
        <w:t>作为权值构造哈夫曼树，则该树的带权路径长度为</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C</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67</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68</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69</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70</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9</w:t>
      </w:r>
      <w:r w:rsidRPr="00E67DAA">
        <w:rPr>
          <w:rFonts w:ascii="Courier New" w:eastAsia="宋体" w:hAnsi="Courier New" w:cs="Courier New"/>
          <w:szCs w:val="24"/>
        </w:rPr>
        <w:t>、</w:t>
      </w:r>
      <w:r w:rsidRPr="00E67DAA">
        <w:rPr>
          <w:rFonts w:ascii="Courier New" w:eastAsia="宋体" w:hAnsi="Courier New" w:cs="Courier New" w:hint="eastAsia"/>
          <w:szCs w:val="24"/>
        </w:rPr>
        <w:t>将一棵有</w:t>
      </w:r>
      <w:r w:rsidRPr="00E67DAA">
        <w:rPr>
          <w:rFonts w:ascii="Courier New" w:eastAsia="宋体" w:hAnsi="Courier New" w:cs="Courier New" w:hint="eastAsia"/>
          <w:szCs w:val="24"/>
        </w:rPr>
        <w:t>100</w:t>
      </w:r>
      <w:r w:rsidRPr="00E67DAA">
        <w:rPr>
          <w:rFonts w:ascii="Courier New" w:eastAsia="宋体" w:hAnsi="Courier New" w:cs="Courier New" w:hint="eastAsia"/>
          <w:szCs w:val="24"/>
        </w:rPr>
        <w:t>个结点的完全二叉树从根这一层开始，每一层上从左到右依次对结点进行编号，根结点的编号为</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，则编号为</w:t>
      </w:r>
      <w:r w:rsidRPr="00E67DAA">
        <w:rPr>
          <w:rFonts w:ascii="Courier New" w:eastAsia="宋体" w:hAnsi="Courier New" w:cs="Courier New" w:hint="eastAsia"/>
          <w:szCs w:val="24"/>
        </w:rPr>
        <w:t>49</w:t>
      </w:r>
      <w:r w:rsidRPr="00E67DAA">
        <w:rPr>
          <w:rFonts w:ascii="Courier New" w:eastAsia="宋体" w:hAnsi="Courier New" w:cs="Courier New" w:hint="eastAsia"/>
          <w:szCs w:val="24"/>
        </w:rPr>
        <w:t>的结点的左孩子编号为（</w:t>
      </w:r>
      <w:r w:rsidRPr="00E67DAA">
        <w:rPr>
          <w:rFonts w:ascii="Courier New" w:eastAsia="宋体" w:hAnsi="Courier New" w:cs="Courier New" w:hint="eastAsia"/>
          <w:szCs w:val="24"/>
        </w:rPr>
        <w:t xml:space="preserve">  A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98</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99</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50</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48</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lang w:val="en-US"/>
        </w:rPr>
        <w:t>1</w:t>
      </w:r>
      <w:r w:rsidRPr="00E67DAA">
        <w:rPr>
          <w:rFonts w:ascii="Courier New" w:eastAsia="宋体" w:hAnsi="Courier New" w:cs="Courier New" w:hint="eastAsia"/>
          <w:szCs w:val="24"/>
          <w:lang w:val="en-US"/>
        </w:rPr>
        <w:t>0</w:t>
      </w:r>
      <w:r w:rsidRPr="00E67DAA">
        <w:rPr>
          <w:rFonts w:ascii="Courier New" w:eastAsia="宋体" w:hAnsi="Courier New" w:cs="Courier New"/>
          <w:szCs w:val="24"/>
          <w:lang w:val="en-US"/>
        </w:rPr>
        <w:t>、</w:t>
      </w:r>
      <w:r w:rsidRPr="00E67DAA">
        <w:rPr>
          <w:rFonts w:ascii="Courier New" w:eastAsia="宋体" w:hAnsi="Courier New" w:cs="Courier New" w:hint="eastAsia"/>
          <w:szCs w:val="24"/>
        </w:rPr>
        <w:t>表达式</w:t>
      </w:r>
      <w:r w:rsidRPr="00E67DAA">
        <w:rPr>
          <w:rFonts w:ascii="Courier New" w:eastAsia="宋体" w:hAnsi="Courier New" w:cs="Courier New" w:hint="eastAsia"/>
          <w:szCs w:val="24"/>
        </w:rPr>
        <w:t>a*(b+c)-d</w:t>
      </w:r>
      <w:r w:rsidRPr="00E67DAA">
        <w:rPr>
          <w:rFonts w:ascii="Courier New" w:eastAsia="宋体" w:hAnsi="Courier New" w:cs="Courier New" w:hint="eastAsia"/>
          <w:szCs w:val="24"/>
        </w:rPr>
        <w:t>的后缀表达式是（</w:t>
      </w:r>
      <w:r w:rsidRPr="00E67DAA">
        <w:rPr>
          <w:rFonts w:ascii="Courier New" w:eastAsia="宋体" w:hAnsi="Courier New" w:cs="Courier New" w:hint="eastAsia"/>
          <w:szCs w:val="24"/>
        </w:rPr>
        <w:t xml:space="preserve"> B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abcd+-</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abc+*d-</w:t>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abc*+d-</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-+*abcd</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1</w:t>
      </w:r>
      <w:r w:rsidRPr="00E67DAA">
        <w:rPr>
          <w:rFonts w:ascii="Courier New" w:eastAsia="宋体" w:hAnsi="Courier New" w:cs="Courier New"/>
          <w:szCs w:val="24"/>
        </w:rPr>
        <w:t>、</w:t>
      </w:r>
      <w:r w:rsidRPr="00E67DAA">
        <w:rPr>
          <w:rFonts w:ascii="Courier New" w:eastAsia="宋体" w:hAnsi="Courier New" w:cs="Courier New" w:hint="eastAsia"/>
          <w:szCs w:val="24"/>
        </w:rPr>
        <w:t>对某二叉树进行先序遍历的结果为</w:t>
      </w:r>
      <w:r w:rsidRPr="00E67DAA">
        <w:rPr>
          <w:rFonts w:ascii="Courier New" w:eastAsia="宋体" w:hAnsi="Courier New" w:cs="Courier New" w:hint="eastAsia"/>
          <w:szCs w:val="24"/>
        </w:rPr>
        <w:t>ABDEFC</w:t>
      </w:r>
      <w:r w:rsidRPr="00E67DAA">
        <w:rPr>
          <w:rFonts w:ascii="Courier New" w:eastAsia="宋体" w:hAnsi="Courier New" w:cs="Courier New" w:hint="eastAsia"/>
          <w:szCs w:val="24"/>
        </w:rPr>
        <w:t>，中序遍历的结果为</w:t>
      </w:r>
      <w:r w:rsidRPr="00E67DAA">
        <w:rPr>
          <w:rFonts w:ascii="Courier New" w:eastAsia="宋体" w:hAnsi="Courier New" w:cs="Courier New" w:hint="eastAsia"/>
          <w:szCs w:val="24"/>
        </w:rPr>
        <w:t>DBFEAC</w:t>
      </w:r>
      <w:r w:rsidRPr="00E67DAA">
        <w:rPr>
          <w:rFonts w:ascii="Courier New" w:eastAsia="宋体" w:hAnsi="Courier New" w:cs="Courier New" w:hint="eastAsia"/>
          <w:szCs w:val="24"/>
        </w:rPr>
        <w:t>，则后序遍历的结果是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B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A. </w:t>
      </w:r>
      <w:r w:rsidRPr="00E67DAA">
        <w:rPr>
          <w:rFonts w:ascii="Courier New" w:eastAsia="宋体" w:hAnsi="Courier New" w:cs="Courier New" w:hint="eastAsia"/>
          <w:szCs w:val="24"/>
        </w:rPr>
        <w:t>DBFEAC</w:t>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DFEBCA</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w:t>
      </w:r>
      <w:r w:rsidRPr="00E67DAA">
        <w:rPr>
          <w:rFonts w:ascii="Courier New" w:eastAsia="宋体" w:hAnsi="Courier New" w:cs="Courier New" w:hint="eastAsia"/>
          <w:szCs w:val="24"/>
        </w:rPr>
        <w:t xml:space="preserve"> BDFECA</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BDEFAC</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2</w:t>
      </w:r>
      <w:r w:rsidRPr="00E67DAA">
        <w:rPr>
          <w:rFonts w:ascii="Courier New" w:eastAsia="宋体" w:hAnsi="Courier New" w:cs="Courier New"/>
          <w:szCs w:val="24"/>
        </w:rPr>
        <w:t>、</w:t>
      </w:r>
      <w:r w:rsidRPr="00E67DAA">
        <w:rPr>
          <w:rFonts w:ascii="Courier New" w:eastAsia="宋体" w:hAnsi="Courier New" w:cs="Courier New" w:hint="eastAsia"/>
          <w:szCs w:val="24"/>
        </w:rPr>
        <w:t>树最适合用来表示（</w:t>
      </w:r>
      <w:r w:rsidRPr="00E67DAA">
        <w:rPr>
          <w:rFonts w:ascii="Courier New" w:eastAsia="宋体" w:hAnsi="Courier New" w:cs="Courier New" w:hint="eastAsia"/>
          <w:szCs w:val="24"/>
        </w:rPr>
        <w:t xml:space="preserve"> C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有序数据元素</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无序数据元素</w:t>
      </w:r>
      <w:r w:rsidRPr="00E67DAA">
        <w:rPr>
          <w:rFonts w:ascii="Courier New" w:eastAsia="宋体" w:hAnsi="Courier New" w:cs="Courier New"/>
          <w:szCs w:val="24"/>
        </w:rPr>
        <w:tab/>
        <w:t xml:space="preserve">   C. </w:t>
      </w:r>
      <w:r w:rsidRPr="00E67DAA">
        <w:rPr>
          <w:rFonts w:ascii="Courier New" w:eastAsia="宋体" w:hAnsi="Courier New" w:cs="Courier New" w:hint="eastAsia"/>
          <w:szCs w:val="24"/>
        </w:rPr>
        <w:t>元素之间具有分支层次关系的数据</w:t>
      </w:r>
      <w:r w:rsidRPr="00E67DAA">
        <w:rPr>
          <w:rFonts w:ascii="Courier New" w:eastAsia="宋体" w:hAnsi="Courier New" w:cs="Courier New"/>
          <w:szCs w:val="24"/>
        </w:rPr>
        <w:tab/>
        <w:t xml:space="preserve">   D. </w:t>
      </w:r>
      <w:r w:rsidRPr="00E67DAA">
        <w:rPr>
          <w:rFonts w:ascii="Courier New" w:eastAsia="宋体" w:hAnsi="Courier New" w:cs="Courier New" w:hint="eastAsia"/>
          <w:szCs w:val="24"/>
        </w:rPr>
        <w:t>元素之间无联系的数据</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Courier New" w:eastAsia="宋体" w:hAnsi="Courier New" w:cs="Courier New" w:hint="eastAsia"/>
          <w:szCs w:val="24"/>
        </w:rPr>
        <w:t>表达式</w:t>
      </w:r>
      <w:r w:rsidRPr="00E67DAA">
        <w:rPr>
          <w:rFonts w:ascii="Courier New" w:eastAsia="宋体" w:hAnsi="Courier New" w:cs="Courier New" w:hint="eastAsia"/>
          <w:szCs w:val="24"/>
        </w:rPr>
        <w:t>A*(B+C)/(D-E+F)</w:t>
      </w:r>
      <w:r w:rsidRPr="00E67DAA">
        <w:rPr>
          <w:rFonts w:ascii="Courier New" w:eastAsia="宋体" w:hAnsi="Courier New" w:cs="Courier New" w:hint="eastAsia"/>
          <w:szCs w:val="24"/>
        </w:rPr>
        <w:t>的后缀表达式是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C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A. </w:t>
      </w:r>
      <w:r w:rsidRPr="00E67DAA">
        <w:rPr>
          <w:rFonts w:ascii="Courier New" w:eastAsia="宋体" w:hAnsi="Courier New" w:cs="Courier New" w:hint="eastAsia"/>
          <w:szCs w:val="24"/>
        </w:rPr>
        <w:t>A*B+C/D-E+F</w:t>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AB*C+D/E-F+</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w:t>
      </w:r>
      <w:r w:rsidRPr="00E67DAA">
        <w:rPr>
          <w:rFonts w:ascii="Courier New" w:eastAsia="宋体" w:hAnsi="Courier New" w:cs="Courier New" w:hint="eastAsia"/>
          <w:szCs w:val="24"/>
        </w:rPr>
        <w:t xml:space="preserve"> ABC+*DE-F+/</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ABCDED*+/-+</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14</w:t>
      </w:r>
      <w:r w:rsidRPr="00E67DAA">
        <w:rPr>
          <w:rFonts w:ascii="Courier New" w:eastAsia="宋体" w:hAnsi="Courier New" w:cs="Courier New"/>
          <w:szCs w:val="24"/>
        </w:rPr>
        <w:t>、</w:t>
      </w:r>
      <w:r w:rsidRPr="00E67DAA">
        <w:rPr>
          <w:rFonts w:ascii="Courier New" w:eastAsia="宋体" w:hAnsi="Times New Roman" w:cs="Courier New"/>
          <w:szCs w:val="28"/>
        </w:rPr>
        <w:t>在线索二叉树中，</w:t>
      </w:r>
      <w:r w:rsidRPr="00E67DAA">
        <w:rPr>
          <w:rFonts w:ascii="Courier New" w:eastAsia="宋体" w:hAnsi="Courier New" w:cs="Courier New"/>
          <w:szCs w:val="28"/>
        </w:rPr>
        <w:t>t</w:t>
      </w:r>
      <w:r w:rsidRPr="00E67DAA">
        <w:rPr>
          <w:rFonts w:ascii="Courier New" w:eastAsia="宋体" w:hAnsi="Times New Roman" w:cs="Courier New"/>
          <w:szCs w:val="28"/>
        </w:rPr>
        <w:t>所指结点没有左子树的充要条件是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A. t-&gt;left==</w:t>
      </w:r>
      <w:r w:rsidRPr="00E67DAA">
        <w:rPr>
          <w:rFonts w:ascii="Courier New" w:eastAsia="宋体" w:hAnsi="Courier New" w:cs="Courier New" w:hint="eastAsia"/>
          <w:szCs w:val="24"/>
        </w:rPr>
        <w:t>NULL</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Courier New" w:eastAsia="宋体" w:hAnsi="Courier New" w:cs="Courier New"/>
          <w:szCs w:val="28"/>
        </w:rPr>
        <w:t>t-&gt;ltag==1</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t-&gt;ltag==1&amp;&amp;t-&gt;left==NULL</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以上都不对</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5</w:t>
      </w:r>
      <w:r w:rsidRPr="00E67DAA">
        <w:rPr>
          <w:rFonts w:ascii="Courier New" w:eastAsia="宋体" w:hAnsi="Courier New" w:cs="Courier New"/>
          <w:szCs w:val="24"/>
        </w:rPr>
        <w:t>、</w:t>
      </w:r>
      <w:r w:rsidRPr="00E67DAA">
        <w:rPr>
          <w:rFonts w:ascii="Courier New" w:eastAsia="宋体" w:hAnsi="Courier New" w:cs="Courier New" w:hint="eastAsia"/>
          <w:szCs w:val="24"/>
        </w:rPr>
        <w:t>任何一棵二叉树的叶结点在先序、中序和后序遍历序列中的相对次序</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不发生改变</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发生改变</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不能确定</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以上都不对</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szCs w:val="24"/>
          <w:lang w:val="en-US"/>
        </w:rPr>
        <w:t>1</w:t>
      </w:r>
      <w:r w:rsidRPr="00E67DAA">
        <w:rPr>
          <w:rFonts w:ascii="Courier New" w:eastAsia="宋体" w:hAnsi="Courier New" w:cs="Courier New" w:hint="eastAsia"/>
          <w:szCs w:val="24"/>
          <w:lang w:val="en-US"/>
        </w:rPr>
        <w:t>6</w:t>
      </w:r>
      <w:r w:rsidRPr="00E67DAA">
        <w:rPr>
          <w:rFonts w:ascii="Courier New" w:eastAsia="宋体" w:hAnsi="Courier New" w:cs="Courier New"/>
          <w:szCs w:val="24"/>
        </w:rPr>
        <w:t>、</w:t>
      </w:r>
      <w:r w:rsidRPr="00E67DAA">
        <w:rPr>
          <w:rFonts w:ascii="Courier New" w:eastAsia="宋体" w:hAnsi="Courier New" w:cs="Courier New" w:hint="eastAsia"/>
          <w:szCs w:val="24"/>
        </w:rPr>
        <w:t>假定在一棵二叉树中，度为</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的结点数为</w:t>
      </w:r>
      <w:r w:rsidRPr="00E67DAA">
        <w:rPr>
          <w:rFonts w:ascii="Courier New" w:eastAsia="宋体" w:hAnsi="Courier New" w:cs="Courier New" w:hint="eastAsia"/>
          <w:szCs w:val="24"/>
        </w:rPr>
        <w:t>15</w:t>
      </w:r>
      <w:r w:rsidRPr="00E67DAA">
        <w:rPr>
          <w:rFonts w:ascii="Courier New" w:eastAsia="宋体" w:hAnsi="Courier New" w:cs="Courier New" w:hint="eastAsia"/>
          <w:szCs w:val="24"/>
        </w:rPr>
        <w:t>，度为</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的结点数为</w:t>
      </w:r>
      <w:r w:rsidRPr="00E67DAA">
        <w:rPr>
          <w:rFonts w:ascii="Courier New" w:eastAsia="宋体" w:hAnsi="Courier New" w:cs="Courier New" w:hint="eastAsia"/>
          <w:szCs w:val="24"/>
        </w:rPr>
        <w:t>30</w:t>
      </w:r>
      <w:r w:rsidRPr="00E67DAA">
        <w:rPr>
          <w:rFonts w:ascii="Courier New" w:eastAsia="宋体" w:hAnsi="Courier New" w:cs="Courier New" w:hint="eastAsia"/>
          <w:szCs w:val="24"/>
        </w:rPr>
        <w:t>，则叶子结点数为</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hint="eastAsia"/>
          <w:szCs w:val="24"/>
          <w:lang w:val="en-US"/>
        </w:rPr>
        <w:t>个</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lang w:val="en-US"/>
        </w:rPr>
        <w:tab/>
      </w: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15</w:t>
      </w:r>
      <w:r w:rsidRPr="00E67DAA">
        <w:rPr>
          <w:rFonts w:ascii="Courier New" w:eastAsia="宋体" w:hAnsi="Courier New" w:cs="Courier New" w:hint="eastAsia"/>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16</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w:t>
      </w:r>
      <w:r w:rsidRPr="00E67DAA">
        <w:rPr>
          <w:rFonts w:ascii="Courier New" w:eastAsia="宋体" w:hAnsi="Courier New" w:cs="Courier New" w:hint="eastAsia"/>
          <w:szCs w:val="24"/>
        </w:rPr>
        <w:t xml:space="preserve"> 17</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47</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17</w:t>
      </w:r>
      <w:r w:rsidRPr="00E67DAA">
        <w:rPr>
          <w:rFonts w:ascii="Courier New" w:eastAsia="宋体" w:hAnsi="Courier New" w:cs="Courier New"/>
          <w:szCs w:val="24"/>
        </w:rPr>
        <w:t>、</w:t>
      </w:r>
      <w:r w:rsidRPr="00E67DAA">
        <w:rPr>
          <w:rFonts w:ascii="Times New Roman" w:eastAsia="宋体" w:hAnsi="Times New Roman" w:cs="Times New Roman" w:hint="eastAsia"/>
          <w:szCs w:val="28"/>
        </w:rPr>
        <w:t>在下列情况中，可称为二叉树的是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B </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ab/>
      </w:r>
      <w:r w:rsidRPr="00E67DAA">
        <w:rPr>
          <w:rFonts w:ascii="Courier New" w:eastAsia="宋体" w:hAnsi="Courier New" w:cs="Courier New"/>
          <w:szCs w:val="24"/>
        </w:rPr>
        <w:t>A.</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8"/>
        </w:rPr>
        <w:t>每个结点至多有两棵子树的树</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Times New Roman" w:eastAsia="宋体" w:hAnsi="Times New Roman" w:cs="Times New Roman" w:hint="eastAsia"/>
          <w:szCs w:val="28"/>
        </w:rPr>
        <w:t>哈夫曼树</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Times New Roman" w:eastAsia="宋体" w:hAnsi="Times New Roman" w:cs="Times New Roman" w:hint="eastAsia"/>
          <w:szCs w:val="28"/>
        </w:rPr>
        <w:t>每个结点至多有两棵子树的有序树</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Times New Roman" w:eastAsia="宋体" w:hAnsi="Times New Roman" w:cs="Times New Roman" w:hint="eastAsia"/>
          <w:szCs w:val="28"/>
        </w:rPr>
        <w:t>每个结点只有一棵子树</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8</w:t>
      </w:r>
      <w:r w:rsidRPr="00E67DAA">
        <w:rPr>
          <w:rFonts w:ascii="Courier New" w:eastAsia="宋体" w:hAnsi="Courier New" w:cs="Courier New"/>
          <w:szCs w:val="24"/>
        </w:rPr>
        <w:t>、</w:t>
      </w:r>
      <w:r w:rsidRPr="00E67DAA">
        <w:rPr>
          <w:rFonts w:ascii="Times New Roman" w:eastAsia="宋体" w:hAnsi="Times New Roman" w:cs="Times New Roman" w:hint="eastAsia"/>
          <w:szCs w:val="24"/>
        </w:rPr>
        <w:t>用顺序存储的方法，将完全二叉树中所有结点按层逐个从左到右的顺序存放在一维数</w:t>
      </w:r>
      <w:r w:rsidRPr="00E67DAA">
        <w:rPr>
          <w:rFonts w:ascii="Times New Roman" w:eastAsia="宋体" w:hAnsi="Times New Roman" w:cs="Times New Roman" w:hint="eastAsia"/>
          <w:szCs w:val="24"/>
        </w:rPr>
        <w:lastRenderedPageBreak/>
        <w:t>组</w:t>
      </w:r>
      <w:r w:rsidRPr="00E67DAA">
        <w:rPr>
          <w:rFonts w:ascii="Times New Roman" w:eastAsia="宋体" w:hAnsi="Times New Roman" w:cs="Times New Roman" w:hint="eastAsia"/>
          <w:szCs w:val="24"/>
        </w:rPr>
        <w:t>R[1..n]</w:t>
      </w:r>
      <w:r w:rsidRPr="00E67DAA">
        <w:rPr>
          <w:rFonts w:ascii="Times New Roman" w:eastAsia="宋体" w:hAnsi="Times New Roman" w:cs="Times New Roman" w:hint="eastAsia"/>
          <w:szCs w:val="24"/>
        </w:rPr>
        <w:t>中，若结点</w:t>
      </w:r>
      <w:r w:rsidRPr="00E67DAA">
        <w:rPr>
          <w:rFonts w:ascii="Times New Roman" w:eastAsia="宋体" w:hAnsi="Times New Roman" w:cs="Times New Roman" w:hint="eastAsia"/>
          <w:szCs w:val="24"/>
        </w:rPr>
        <w:t>R[i]</w:t>
      </w:r>
      <w:r w:rsidRPr="00E67DAA">
        <w:rPr>
          <w:rFonts w:ascii="Times New Roman" w:eastAsia="宋体" w:hAnsi="Times New Roman" w:cs="Times New Roman" w:hint="eastAsia"/>
          <w:szCs w:val="24"/>
        </w:rPr>
        <w:t>有左孩子，则其左孩子是</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szCs w:val="24"/>
          <w:lang w:val="en-US"/>
        </w:rPr>
      </w:pPr>
      <w:r w:rsidRPr="00E67DAA">
        <w:rPr>
          <w:rFonts w:ascii="Courier New" w:eastAsia="宋体" w:hAnsi="Courier New" w:cs="Courier New"/>
          <w:szCs w:val="24"/>
          <w:lang w:val="en-US"/>
        </w:rPr>
        <w:t>A. R[2i-1]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B. R[2i+1]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C. R[2i]</w:t>
      </w:r>
      <w:r w:rsidRPr="00E67DAA">
        <w:rPr>
          <w:rFonts w:ascii="Courier New" w:eastAsia="宋体" w:hAnsi="Courier New" w:cs="Courier New"/>
          <w:szCs w:val="24"/>
          <w:lang w:val="en-US"/>
        </w:rPr>
        <w:tab/>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D. R[2/i]</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19</w:t>
      </w:r>
      <w:r w:rsidRPr="00E67DAA">
        <w:rPr>
          <w:rFonts w:ascii="Courier New" w:eastAsia="宋体" w:hAnsi="Courier New" w:cs="Courier New"/>
          <w:szCs w:val="24"/>
        </w:rPr>
        <w:t>、</w:t>
      </w:r>
      <w:r w:rsidRPr="00E67DAA">
        <w:rPr>
          <w:rFonts w:ascii="Courier New" w:eastAsia="宋体" w:hAnsi="Courier New" w:cs="Courier New" w:hint="eastAsia"/>
          <w:szCs w:val="24"/>
        </w:rPr>
        <w:t>下面说法中正确的是（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rPr>
        <w:t>度为</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的树是二叉树</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Courier New" w:eastAsia="宋体" w:hAnsi="Courier New" w:cs="Courier New" w:hint="eastAsia"/>
          <w:szCs w:val="24"/>
          <w:lang w:val="en-US"/>
        </w:rPr>
        <w:t>度为</w:t>
      </w:r>
      <w:r w:rsidRPr="00E67DAA">
        <w:rPr>
          <w:rFonts w:ascii="Courier New" w:eastAsia="宋体" w:hAnsi="Courier New" w:cs="Courier New" w:hint="eastAsia"/>
          <w:szCs w:val="24"/>
          <w:lang w:val="en-US"/>
        </w:rPr>
        <w:t>2</w:t>
      </w:r>
      <w:r w:rsidRPr="00E67DAA">
        <w:rPr>
          <w:rFonts w:ascii="Courier New" w:eastAsia="宋体" w:hAnsi="Courier New" w:cs="Courier New" w:hint="eastAsia"/>
          <w:szCs w:val="24"/>
          <w:lang w:val="en-US"/>
        </w:rPr>
        <w:t>的有序树是二叉树</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子树有严格左右之分的树是二叉树</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D.</w:t>
      </w:r>
      <w:r w:rsidRPr="00E67DAA">
        <w:rPr>
          <w:rFonts w:ascii="Times New Roman" w:eastAsia="宋体" w:hAnsi="Times New Roman" w:cs="Times New Roman"/>
          <w:szCs w:val="24"/>
          <w:lang w:val="en-US"/>
        </w:rPr>
        <w:t xml:space="preserve"> </w:t>
      </w:r>
      <w:r w:rsidRPr="00E67DAA">
        <w:rPr>
          <w:rFonts w:ascii="Courier New" w:eastAsia="宋体" w:hAnsi="Courier New" w:cs="Courier New" w:hint="eastAsia"/>
          <w:szCs w:val="24"/>
          <w:lang w:val="en-US"/>
        </w:rPr>
        <w:t>子树有严格左右之分，且度不超过</w:t>
      </w:r>
      <w:r w:rsidRPr="00E67DAA">
        <w:rPr>
          <w:rFonts w:ascii="Courier New" w:eastAsia="宋体" w:hAnsi="Courier New" w:cs="Courier New" w:hint="eastAsia"/>
          <w:szCs w:val="24"/>
          <w:lang w:val="en-US"/>
        </w:rPr>
        <w:t>2</w:t>
      </w:r>
      <w:r w:rsidRPr="00E67DAA">
        <w:rPr>
          <w:rFonts w:ascii="Courier New" w:eastAsia="宋体" w:hAnsi="Courier New" w:cs="Courier New" w:hint="eastAsia"/>
          <w:szCs w:val="24"/>
          <w:lang w:val="en-US"/>
        </w:rPr>
        <w:t>的树是二叉树</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20</w:t>
      </w:r>
      <w:r w:rsidRPr="00E67DAA">
        <w:rPr>
          <w:rFonts w:ascii="Courier New" w:eastAsia="宋体" w:hAnsi="宋体" w:cs="Courier New"/>
          <w:szCs w:val="24"/>
        </w:rPr>
        <w:t>、</w:t>
      </w:r>
      <w:r w:rsidRPr="00E67DAA">
        <w:rPr>
          <w:rFonts w:ascii="Times New Roman" w:eastAsia="宋体" w:hAnsi="Times New Roman" w:cs="Times New Roman" w:hint="eastAsia"/>
          <w:szCs w:val="24"/>
        </w:rPr>
        <w:t>树的先根序列等同于与该树对应的二叉树的</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先序序列</w:t>
      </w:r>
      <w:r w:rsidRPr="00E67DAA">
        <w:rPr>
          <w:rFonts w:ascii="Courier New" w:eastAsia="宋体" w:hAnsi="Courier New" w:cs="Courier New"/>
          <w:szCs w:val="24"/>
        </w:rPr>
        <w:t xml:space="preserve">              B. </w:t>
      </w:r>
      <w:r w:rsidRPr="00E67DAA">
        <w:rPr>
          <w:rFonts w:ascii="Times New Roman" w:eastAsia="宋体" w:hAnsi="Times New Roman" w:cs="Times New Roman" w:hint="eastAsia"/>
          <w:szCs w:val="24"/>
        </w:rPr>
        <w:t>中序序列</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Times New Roman" w:eastAsia="宋体" w:hAnsi="Times New Roman" w:cs="Times New Roman" w:hint="eastAsia"/>
          <w:szCs w:val="24"/>
        </w:rPr>
        <w:t>后序序列</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D. </w:t>
      </w:r>
      <w:r w:rsidRPr="00E67DAA">
        <w:rPr>
          <w:rFonts w:ascii="Times New Roman" w:eastAsia="宋体" w:hAnsi="Times New Roman" w:cs="Times New Roman" w:hint="eastAsia"/>
          <w:szCs w:val="24"/>
        </w:rPr>
        <w:t>层序序列</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21</w:t>
      </w:r>
      <w:r w:rsidRPr="00E67DAA">
        <w:rPr>
          <w:rFonts w:ascii="Courier New" w:eastAsia="宋体" w:hAnsi="Courier New" w:cs="Courier New"/>
          <w:szCs w:val="24"/>
        </w:rPr>
        <w:t>、</w:t>
      </w:r>
      <w:r w:rsidRPr="00E67DAA">
        <w:rPr>
          <w:rFonts w:ascii="Times New Roman" w:eastAsia="宋体" w:hAnsi="Times New Roman" w:cs="Times New Roman" w:hint="eastAsia"/>
          <w:szCs w:val="28"/>
        </w:rPr>
        <w:t>按照二叉树的定义，具有</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个结点的二叉树有</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C</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种</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3</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4</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5</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rPr>
        <w:t>6</w:t>
      </w:r>
    </w:p>
    <w:p w:rsidR="00E67DAA" w:rsidRPr="00E67DAA" w:rsidRDefault="00E67DAA" w:rsidP="00E67DAA">
      <w:pPr>
        <w:autoSpaceDE w:val="0"/>
        <w:autoSpaceDN w:val="0"/>
        <w:adjustRightInd w:val="0"/>
        <w:jc w:val="left"/>
        <w:rPr>
          <w:rFonts w:ascii="Courier New" w:eastAsia="宋体" w:hAnsi="Courier New" w:cs="Courier New" w:hint="eastAsia"/>
          <w:szCs w:val="24"/>
        </w:rPr>
      </w:pPr>
      <w:r w:rsidRPr="00E67DAA">
        <w:rPr>
          <w:rFonts w:ascii="Courier New" w:eastAsia="宋体" w:hAnsi="Courier New" w:cs="Courier New" w:hint="eastAsia"/>
          <w:szCs w:val="24"/>
        </w:rPr>
        <w:t>22</w:t>
      </w:r>
      <w:r w:rsidRPr="00E67DAA">
        <w:rPr>
          <w:rFonts w:ascii="Courier New" w:eastAsia="宋体" w:hAnsi="Courier New" w:cs="Courier New"/>
          <w:szCs w:val="24"/>
        </w:rPr>
        <w:t>、</w:t>
      </w:r>
      <w:r w:rsidRPr="00E67DAA">
        <w:rPr>
          <w:rFonts w:ascii="Times New Roman" w:eastAsia="宋体" w:hAnsi="Times New Roman" w:cs="Times New Roman" w:hint="eastAsia"/>
          <w:szCs w:val="28"/>
        </w:rPr>
        <w:t>由权值为</w:t>
      </w:r>
      <w:r w:rsidRPr="00E67DAA">
        <w:rPr>
          <w:rFonts w:ascii="Times New Roman" w:eastAsia="宋体" w:hAnsi="Times New Roman" w:cs="Times New Roman" w:hint="eastAsia"/>
          <w:szCs w:val="28"/>
        </w:rPr>
        <w:t>3</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6</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7</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2</w:t>
      </w:r>
      <w:r w:rsidRPr="00E67DAA">
        <w:rPr>
          <w:rFonts w:ascii="Times New Roman" w:eastAsia="宋体" w:hAnsi="Times New Roman" w:cs="Times New Roman" w:hint="eastAsia"/>
          <w:szCs w:val="28"/>
        </w:rPr>
        <w:t>，</w:t>
      </w:r>
      <w:r w:rsidRPr="00E67DAA">
        <w:rPr>
          <w:rFonts w:ascii="Times New Roman" w:eastAsia="宋体" w:hAnsi="Times New Roman" w:cs="Times New Roman" w:hint="eastAsia"/>
          <w:szCs w:val="28"/>
        </w:rPr>
        <w:t>5</w:t>
      </w:r>
      <w:r w:rsidRPr="00E67DAA">
        <w:rPr>
          <w:rFonts w:ascii="Times New Roman" w:eastAsia="宋体" w:hAnsi="Times New Roman" w:cs="Times New Roman" w:hint="eastAsia"/>
          <w:szCs w:val="28"/>
        </w:rPr>
        <w:t>的叶子结点生成一棵哈夫曼树，它的带权路径长度为</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rPr>
        <w:t>A</w:t>
      </w:r>
      <w:r w:rsidRPr="00E67DAA">
        <w:rPr>
          <w:rFonts w:ascii="Courier New" w:eastAsia="宋体" w:hAnsi="Courier New" w:cs="Courier New"/>
          <w:szCs w:val="24"/>
          <w:lang w:val="en-US"/>
        </w:rPr>
        <w:t>.</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8"/>
        </w:rPr>
        <w:t>51</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Times New Roman" w:eastAsia="宋体" w:hAnsi="Times New Roman" w:cs="Times New Roman" w:hint="eastAsia"/>
          <w:szCs w:val="28"/>
        </w:rPr>
        <w:t>23</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53</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8"/>
        </w:rPr>
        <w:t>74</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二、判断题</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1</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存在这样的二叉树，对它采用任何次序的遍历，结果相同</w:t>
      </w:r>
      <w:r w:rsidRPr="00E67DAA">
        <w:rPr>
          <w:rFonts w:ascii="Courier New" w:eastAsia="宋体" w:hAnsi="Courier New" w:cs="Courier New" w:hint="eastAsia"/>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2</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中序遍历一棵二叉排序树的结点，可得到排好序的结点序列</w:t>
      </w:r>
      <w:r w:rsidRPr="00E67DAA">
        <w:rPr>
          <w:rFonts w:ascii="Courier New" w:eastAsia="宋体" w:hAnsi="Courier New" w:cs="Courier New" w:hint="eastAsia"/>
          <w:szCs w:val="21"/>
          <w:lang w:val="zh-CN"/>
        </w:rPr>
        <w:t>。</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szCs w:val="21"/>
          <w:lang w:val="zh-CN"/>
        </w:rPr>
        <w:t>3</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对于任意非空二叉树，要设计其后序遍历的非递归算法而不使用堆栈结构，最适合的方法是对该二叉树采用三叉链表。</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在哈夫曼编码中，当两个字符出现的频率相同时，其编码也相同，对于这种情况应做特殊处理</w:t>
      </w:r>
      <w:r w:rsidRPr="00E67DAA">
        <w:rPr>
          <w:rFonts w:ascii="Courier New" w:eastAsia="宋体" w:hAnsi="Courier New" w:cs="Courier New"/>
          <w:szCs w:val="21"/>
          <w:lang w:val="zh-CN"/>
        </w:rPr>
        <w:t>。</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5</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一个含有</w:t>
      </w:r>
      <w:r w:rsidRPr="00E67DAA">
        <w:rPr>
          <w:rFonts w:ascii="Times New Roman" w:eastAsia="宋体" w:hAnsi="Times New Roman" w:cs="Times New Roman" w:hint="eastAsia"/>
          <w:szCs w:val="32"/>
        </w:rPr>
        <w:t>n</w:t>
      </w:r>
      <w:r w:rsidRPr="00E67DAA">
        <w:rPr>
          <w:rFonts w:ascii="Times New Roman" w:eastAsia="宋体" w:hAnsi="Times New Roman" w:cs="Times New Roman" w:hint="eastAsia"/>
          <w:szCs w:val="32"/>
        </w:rPr>
        <w:t>个结点的完全二叉树，它的高度是</w:t>
      </w:r>
      <w:r w:rsidRPr="00E67DAA">
        <w:rPr>
          <w:rFonts w:ascii="Times New Roman" w:eastAsia="宋体" w:hAnsi="Times New Roman" w:cs="Times New Roman" w:hint="eastAsia"/>
          <w:szCs w:val="32"/>
        </w:rPr>
        <w:sym w:font="Symbol" w:char="F0EB"/>
      </w:r>
      <w:r w:rsidRPr="00E67DAA">
        <w:rPr>
          <w:rFonts w:ascii="Times New Roman" w:eastAsia="宋体" w:hAnsi="Times New Roman" w:cs="Times New Roman" w:hint="eastAsia"/>
          <w:szCs w:val="32"/>
        </w:rPr>
        <w:t>log</w:t>
      </w:r>
      <w:r w:rsidRPr="00E67DAA">
        <w:rPr>
          <w:rFonts w:ascii="Times New Roman" w:eastAsia="宋体" w:hAnsi="Times New Roman" w:cs="Times New Roman" w:hint="eastAsia"/>
          <w:szCs w:val="32"/>
          <w:vertAlign w:val="subscript"/>
        </w:rPr>
        <w:t>2</w:t>
      </w:r>
      <w:r w:rsidRPr="00E67DAA">
        <w:rPr>
          <w:rFonts w:ascii="Times New Roman" w:eastAsia="宋体" w:hAnsi="Times New Roman" w:cs="Times New Roman" w:hint="eastAsia"/>
          <w:szCs w:val="32"/>
        </w:rPr>
        <w:t>n</w:t>
      </w:r>
      <w:r w:rsidRPr="00E67DAA">
        <w:rPr>
          <w:rFonts w:ascii="Times New Roman" w:eastAsia="宋体" w:hAnsi="Times New Roman" w:cs="Times New Roman" w:hint="eastAsia"/>
          <w:szCs w:val="32"/>
        </w:rPr>
        <w:sym w:font="Symbol" w:char="F0FB"/>
      </w:r>
      <w:r w:rsidRPr="00E67DAA">
        <w:rPr>
          <w:rFonts w:ascii="Times New Roman" w:eastAsia="宋体" w:hAnsi="Times New Roman" w:cs="Times New Roman" w:hint="eastAsia"/>
          <w:szCs w:val="32"/>
        </w:rPr>
        <w:t>＋</w:t>
      </w:r>
      <w:r w:rsidRPr="00E67DAA">
        <w:rPr>
          <w:rFonts w:ascii="Times New Roman" w:eastAsia="宋体" w:hAnsi="Times New Roman" w:cs="Times New Roman" w:hint="eastAsia"/>
          <w:szCs w:val="32"/>
        </w:rPr>
        <w:t>1</w:t>
      </w:r>
      <w:r w:rsidRPr="00E67DAA">
        <w:rPr>
          <w:rFonts w:ascii="Courier New" w:eastAsia="宋体" w:hAnsi="Courier New" w:cs="Courier New" w:hint="eastAsia"/>
          <w:szCs w:val="21"/>
          <w:lang w:val="zh-CN"/>
        </w:rPr>
        <w:t>。</w:t>
      </w:r>
    </w:p>
    <w:p w:rsidR="00E67DAA" w:rsidRPr="00E67DAA" w:rsidRDefault="00E67DAA" w:rsidP="00E67DAA">
      <w:pPr>
        <w:autoSpaceDE w:val="0"/>
        <w:autoSpaceDN w:val="0"/>
        <w:adjustRightInd w:val="0"/>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黑体" w:eastAsia="黑体" w:hAnsi="Times New Roman" w:cs="Times New Roman" w:hint="eastAsia"/>
          <w:szCs w:val="24"/>
        </w:rPr>
        <w:t>√</w:t>
      </w:r>
      <w:r w:rsidRPr="00E67DAA">
        <w:rPr>
          <w:rFonts w:ascii="Courier New" w:eastAsia="宋体" w:hAnsi="Courier New" w:cs="Courier New"/>
          <w:szCs w:val="21"/>
          <w:lang w:val="zh-CN"/>
        </w:rPr>
        <w:t xml:space="preserve"> </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6</w:t>
      </w:r>
      <w:r w:rsidRPr="00E67DAA">
        <w:rPr>
          <w:rFonts w:ascii="Courier New" w:eastAsia="宋体" w:hAnsi="Courier New" w:cs="Courier New"/>
          <w:szCs w:val="21"/>
          <w:lang w:val="zh-CN"/>
        </w:rPr>
        <w:t>、</w:t>
      </w:r>
      <w:r w:rsidRPr="00E67DAA">
        <w:rPr>
          <w:rFonts w:ascii="Times New Roman" w:eastAsia="宋体" w:hAnsi="Times New Roman" w:cs="Times New Roman" w:hint="eastAsia"/>
          <w:szCs w:val="32"/>
        </w:rPr>
        <w:t>完全二叉树的某结点若无左孩子，则它必是叶结点。</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三、填空题</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szCs w:val="24"/>
          <w:lang w:val="en-US"/>
        </w:rPr>
        <w:t>1</w:t>
      </w:r>
      <w:r w:rsidRPr="00E67DAA">
        <w:rPr>
          <w:rFonts w:ascii="Courier New" w:eastAsia="宋体" w:hAnsi="Courier New" w:cs="Courier New"/>
          <w:szCs w:val="24"/>
        </w:rPr>
        <w:t>、</w:t>
      </w:r>
      <w:r w:rsidRPr="00E67DAA">
        <w:rPr>
          <w:rFonts w:ascii="Courier New" w:eastAsia="宋体" w:hAnsi="Courier New" w:cs="Courier New" w:hint="eastAsia"/>
          <w:szCs w:val="24"/>
        </w:rPr>
        <w:t>具有</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个结点的完全二叉树的深度是</w:t>
      </w:r>
      <w:r w:rsidRPr="00E67DAA">
        <w:rPr>
          <w:rFonts w:ascii="Courier New" w:eastAsia="宋体" w:hAnsi="Courier New" w:cs="Courier New"/>
          <w:szCs w:val="24"/>
          <w:u w:val="single"/>
          <w:lang w:val="en-US"/>
        </w:rPr>
        <w:t xml:space="preserve">     </w:t>
      </w:r>
      <w:r w:rsidRPr="00E67DAA">
        <w:rPr>
          <w:rFonts w:ascii="Times New Roman" w:eastAsia="宋体" w:hAnsi="Times New Roman" w:cs="Times New Roman" w:hint="eastAsia"/>
          <w:szCs w:val="24"/>
          <w:u w:val="single"/>
        </w:rPr>
        <w:sym w:font="Symbol" w:char="F0EB"/>
      </w:r>
      <w:r w:rsidRPr="00E67DAA">
        <w:rPr>
          <w:rFonts w:ascii="宋体" w:eastAsia="宋体" w:hAnsi="宋体" w:cs="宋体" w:hint="eastAsia"/>
          <w:sz w:val="20"/>
          <w:szCs w:val="20"/>
          <w:u w:val="single"/>
        </w:rPr>
        <w:t>log</w:t>
      </w:r>
      <w:r w:rsidRPr="00E67DAA">
        <w:rPr>
          <w:rFonts w:ascii="宋体" w:eastAsia="宋体" w:hAnsi="宋体" w:cs="宋体" w:hint="eastAsia"/>
          <w:sz w:val="20"/>
          <w:szCs w:val="20"/>
          <w:u w:val="single"/>
          <w:vertAlign w:val="subscript"/>
        </w:rPr>
        <w:t>2</w:t>
      </w:r>
      <w:r w:rsidRPr="00E67DAA">
        <w:rPr>
          <w:rFonts w:ascii="宋体" w:eastAsia="宋体" w:hAnsi="宋体" w:cs="宋体" w:hint="eastAsia"/>
          <w:sz w:val="20"/>
          <w:szCs w:val="20"/>
          <w:u w:val="single"/>
        </w:rPr>
        <w:t>n</w:t>
      </w:r>
      <w:r w:rsidRPr="00E67DAA">
        <w:rPr>
          <w:rFonts w:ascii="Times New Roman" w:eastAsia="宋体" w:hAnsi="Times New Roman" w:cs="Times New Roman" w:hint="eastAsia"/>
          <w:szCs w:val="24"/>
          <w:u w:val="single"/>
        </w:rPr>
        <w:sym w:font="Symbol" w:char="F0FB"/>
      </w:r>
      <w:r w:rsidRPr="00E67DAA">
        <w:rPr>
          <w:rFonts w:ascii="宋体" w:eastAsia="宋体" w:hAnsi="宋体" w:cs="宋体" w:hint="eastAsia"/>
          <w:sz w:val="20"/>
          <w:szCs w:val="20"/>
          <w:u w:val="single"/>
        </w:rPr>
        <w:t>+1</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2</w:t>
      </w:r>
      <w:r w:rsidRPr="00E67DAA">
        <w:rPr>
          <w:rFonts w:ascii="Courier New" w:eastAsia="宋体" w:hAnsi="Courier New" w:cs="Courier New"/>
          <w:szCs w:val="24"/>
        </w:rPr>
        <w:t>、</w:t>
      </w:r>
      <w:r w:rsidRPr="00E67DAA">
        <w:rPr>
          <w:rFonts w:ascii="Courier New" w:eastAsia="宋体" w:hAnsi="Courier New" w:cs="Courier New" w:hint="eastAsia"/>
          <w:szCs w:val="24"/>
        </w:rPr>
        <w:t>哈夫曼树是其树的带权路径长度</w:t>
      </w:r>
      <w:r w:rsidRPr="00E67DAA">
        <w:rPr>
          <w:rFonts w:ascii="Courier New" w:eastAsia="宋体" w:hAnsi="Courier New" w:cs="Courier New"/>
          <w:szCs w:val="24"/>
          <w:u w:val="single"/>
        </w:rPr>
        <w:t xml:space="preserve">     </w:t>
      </w:r>
      <w:r w:rsidRPr="00E67DAA">
        <w:rPr>
          <w:rFonts w:ascii="宋体" w:eastAsia="宋体" w:hAnsi="宋体" w:cs="宋体" w:hint="eastAsia"/>
          <w:sz w:val="20"/>
          <w:szCs w:val="20"/>
          <w:u w:val="single"/>
        </w:rPr>
        <w:t>最小</w:t>
      </w:r>
      <w:r w:rsidRPr="00E67DAA">
        <w:rPr>
          <w:rFonts w:ascii="Courier New" w:eastAsia="宋体" w:hAnsi="Courier New" w:cs="Courier New"/>
          <w:szCs w:val="24"/>
          <w:u w:val="single"/>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的二叉树</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lang w:val="en-US"/>
        </w:rPr>
        <w:t>3</w:t>
      </w:r>
      <w:r w:rsidRPr="00E67DAA">
        <w:rPr>
          <w:rFonts w:ascii="Courier New" w:eastAsia="宋体" w:hAnsi="Courier New" w:cs="Courier New"/>
          <w:szCs w:val="24"/>
        </w:rPr>
        <w:t>、</w:t>
      </w:r>
      <w:r w:rsidRPr="00E67DAA">
        <w:rPr>
          <w:rFonts w:ascii="Courier New" w:eastAsia="宋体" w:hAnsi="Courier New" w:cs="Courier New" w:hint="eastAsia"/>
          <w:szCs w:val="24"/>
        </w:rPr>
        <w:t>在一棵二叉树中，度为</w:t>
      </w:r>
      <w:r w:rsidRPr="00E67DAA">
        <w:rPr>
          <w:rFonts w:ascii="Courier New" w:eastAsia="宋体" w:hAnsi="Courier New" w:cs="Courier New" w:hint="eastAsia"/>
          <w:szCs w:val="24"/>
        </w:rPr>
        <w:t>0</w:t>
      </w:r>
      <w:r w:rsidRPr="00E67DAA">
        <w:rPr>
          <w:rFonts w:ascii="Courier New" w:eastAsia="宋体" w:hAnsi="Courier New" w:cs="Courier New" w:hint="eastAsia"/>
          <w:szCs w:val="24"/>
        </w:rPr>
        <w:t>的结点的个数是</w:t>
      </w:r>
      <w:r w:rsidRPr="00E67DAA">
        <w:rPr>
          <w:rFonts w:ascii="Courier New" w:eastAsia="宋体" w:hAnsi="Courier New" w:cs="Courier New" w:hint="eastAsia"/>
          <w:szCs w:val="24"/>
        </w:rPr>
        <w:t>n0</w:t>
      </w:r>
      <w:r w:rsidRPr="00E67DAA">
        <w:rPr>
          <w:rFonts w:ascii="Courier New" w:eastAsia="宋体" w:hAnsi="Courier New" w:cs="Courier New" w:hint="eastAsia"/>
          <w:szCs w:val="24"/>
        </w:rPr>
        <w:t>，度为</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的结点的个数为</w:t>
      </w:r>
      <w:r w:rsidRPr="00E67DAA">
        <w:rPr>
          <w:rFonts w:ascii="Courier New" w:eastAsia="宋体" w:hAnsi="Courier New" w:cs="Courier New" w:hint="eastAsia"/>
          <w:szCs w:val="24"/>
        </w:rPr>
        <w:t>n2</w:t>
      </w:r>
      <w:r w:rsidRPr="00E67DAA">
        <w:rPr>
          <w:rFonts w:ascii="Courier New" w:eastAsia="宋体" w:hAnsi="Courier New" w:cs="Courier New" w:hint="eastAsia"/>
          <w:szCs w:val="24"/>
        </w:rPr>
        <w:t>，则有</w:t>
      </w:r>
      <w:r w:rsidRPr="00E67DAA">
        <w:rPr>
          <w:rFonts w:ascii="Courier New" w:eastAsia="宋体" w:hAnsi="Courier New" w:cs="Courier New" w:hint="eastAsia"/>
          <w:szCs w:val="24"/>
        </w:rPr>
        <w:t>n0=</w:t>
      </w:r>
      <w:r w:rsidRPr="00E67DAA">
        <w:rPr>
          <w:rFonts w:ascii="Courier New" w:eastAsia="宋体" w:hAnsi="Courier New" w:cs="Courier New" w:hint="eastAsia"/>
          <w:szCs w:val="24"/>
          <w:u w:val="single"/>
        </w:rPr>
        <w:t xml:space="preserve">           </w:t>
      </w:r>
      <w:r w:rsidRPr="00E67DAA">
        <w:rPr>
          <w:rFonts w:ascii="宋体" w:eastAsia="宋体" w:hAnsi="宋体" w:cs="宋体"/>
          <w:sz w:val="20"/>
          <w:szCs w:val="20"/>
          <w:u w:val="single"/>
        </w:rPr>
        <w:t>N</w:t>
      </w:r>
      <w:r w:rsidRPr="00E67DAA">
        <w:rPr>
          <w:rFonts w:ascii="宋体" w:eastAsia="宋体" w:hAnsi="宋体" w:cs="宋体" w:hint="eastAsia"/>
          <w:sz w:val="20"/>
          <w:szCs w:val="20"/>
          <w:u w:val="single"/>
        </w:rPr>
        <w:t>2+1</w:t>
      </w:r>
      <w:r w:rsidRPr="00E67DAA">
        <w:rPr>
          <w:rFonts w:ascii="Courier New" w:eastAsia="宋体" w:hAnsi="Courier New" w:cs="Courier New" w:hint="eastAsia"/>
          <w:szCs w:val="24"/>
          <w:u w:val="single"/>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Courier New" w:eastAsia="宋体" w:hAnsi="Courier New" w:cs="Courier New" w:hint="eastAsia"/>
          <w:szCs w:val="24"/>
          <w:lang w:val="en-US"/>
        </w:rPr>
        <w:t>4</w:t>
      </w:r>
      <w:r w:rsidRPr="00E67DAA">
        <w:rPr>
          <w:rFonts w:ascii="Courier New" w:eastAsia="宋体" w:hAnsi="Courier New" w:cs="Courier New"/>
          <w:szCs w:val="24"/>
        </w:rPr>
        <w:t>、</w:t>
      </w:r>
      <w:r w:rsidRPr="00E67DAA">
        <w:rPr>
          <w:rFonts w:ascii="Courier New" w:eastAsia="宋体" w:hAnsi="Courier New" w:cs="Courier New" w:hint="eastAsia"/>
          <w:szCs w:val="24"/>
        </w:rPr>
        <w:t>树内各结点度的</w:t>
      </w:r>
      <w:r w:rsidRPr="00E67DAA">
        <w:rPr>
          <w:rFonts w:ascii="Courier New" w:eastAsia="宋体" w:hAnsi="Courier New" w:cs="Courier New"/>
          <w:szCs w:val="24"/>
          <w:u w:val="single"/>
          <w:lang w:val="en-US"/>
        </w:rPr>
        <w:t xml:space="preserve">      </w:t>
      </w:r>
      <w:r w:rsidRPr="00E67DAA">
        <w:rPr>
          <w:rFonts w:ascii="宋体" w:eastAsia="宋体" w:hAnsi="宋体" w:cs="宋体" w:hint="eastAsia"/>
          <w:sz w:val="20"/>
          <w:szCs w:val="20"/>
          <w:u w:val="single"/>
        </w:rPr>
        <w:t>最大值</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rPr>
        <w:t>称为树的度</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1"/>
          <w:lang w:val="en-US"/>
        </w:rPr>
      </w:pPr>
      <w:r w:rsidRPr="00E67DAA">
        <w:rPr>
          <w:rFonts w:ascii="Courier New" w:eastAsia="宋体" w:hAnsi="Courier New" w:cs="Courier New" w:hint="eastAsia"/>
          <w:szCs w:val="21"/>
          <w:lang w:val="en-US"/>
        </w:rPr>
        <w:t>四、代码填空题</w:t>
      </w:r>
    </w:p>
    <w:p w:rsidR="00E67DAA" w:rsidRPr="00E67DAA" w:rsidRDefault="00E67DAA" w:rsidP="00E67DAA">
      <w:pPr>
        <w:autoSpaceDE w:val="0"/>
        <w:autoSpaceDN w:val="0"/>
        <w:adjustRightInd w:val="0"/>
        <w:rPr>
          <w:rFonts w:ascii="Courier New" w:eastAsia="宋体" w:hAnsi="Courier New" w:cs="Courier New" w:hint="eastAsia"/>
          <w:szCs w:val="21"/>
          <w:lang w:val="en-US"/>
        </w:rPr>
      </w:pPr>
      <w:r w:rsidRPr="00E67DAA">
        <w:rPr>
          <w:rFonts w:ascii="Courier New" w:eastAsia="宋体" w:hAnsi="Courier New" w:cs="Courier New"/>
          <w:szCs w:val="21"/>
          <w:lang w:val="en-US"/>
        </w:rPr>
        <w:t>1</w:t>
      </w:r>
      <w:r w:rsidRPr="00E67DAA">
        <w:rPr>
          <w:rFonts w:ascii="Courier New" w:eastAsia="宋体" w:hAnsi="Courier New" w:cs="Courier New"/>
          <w:szCs w:val="21"/>
          <w:lang w:val="zh-CN"/>
        </w:rPr>
        <w:t>、</w:t>
      </w:r>
      <w:r w:rsidRPr="00E67DAA">
        <w:rPr>
          <w:rFonts w:ascii="Courier New" w:eastAsia="宋体" w:hAnsi="Courier New" w:cs="Courier New" w:hint="eastAsia"/>
          <w:szCs w:val="21"/>
        </w:rPr>
        <w:t>函数</w:t>
      </w:r>
      <w:r w:rsidRPr="00E67DAA">
        <w:rPr>
          <w:rFonts w:ascii="Courier New" w:eastAsia="宋体" w:hAnsi="Courier New" w:cs="Courier New" w:hint="eastAsia"/>
          <w:szCs w:val="21"/>
          <w:lang w:val="en-US"/>
        </w:rPr>
        <w:t>InOrderTraverse(Bitree bt)</w:t>
      </w:r>
      <w:r w:rsidRPr="00E67DAA">
        <w:rPr>
          <w:rFonts w:ascii="Courier New" w:eastAsia="宋体" w:hAnsi="Courier New" w:cs="Courier New" w:hint="eastAsia"/>
          <w:szCs w:val="21"/>
        </w:rPr>
        <w:t>实现二叉树的中序遍历</w:t>
      </w:r>
      <w:r w:rsidRPr="00E67DAA">
        <w:rPr>
          <w:rFonts w:ascii="Courier New" w:eastAsia="宋体" w:hAnsi="Courier New" w:cs="Courier New" w:hint="eastAsia"/>
          <w:szCs w:val="21"/>
          <w:lang w:val="en-US"/>
        </w:rPr>
        <w:t>，</w:t>
      </w:r>
      <w:r w:rsidRPr="00E67DAA">
        <w:rPr>
          <w:rFonts w:ascii="Courier New" w:eastAsia="宋体" w:hAnsi="Courier New" w:cs="Courier New" w:hint="eastAsia"/>
          <w:szCs w:val="21"/>
        </w:rPr>
        <w:t>请在空格处将算法补充完整。</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lang w:val="en-US"/>
        </w:rPr>
        <w:tab/>
      </w:r>
      <w:r w:rsidRPr="00E67DAA">
        <w:rPr>
          <w:rFonts w:ascii="Courier New" w:eastAsia="宋体" w:hAnsi="Courier New" w:cs="Courier New"/>
          <w:szCs w:val="21"/>
        </w:rPr>
        <w:t>void InOrderTraverse(BiTree bt){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if(</w:t>
      </w:r>
      <w:r w:rsidRPr="00E67DAA">
        <w:rPr>
          <w:rFonts w:ascii="Courier New" w:eastAsia="宋体" w:hAnsi="Courier New" w:cs="Courier New"/>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InOrderTraverse(bt-&gt;lchild);</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printf(“%c”,bt-&gt;data);</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2</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函数</w:t>
      </w:r>
      <w:r w:rsidRPr="00E67DAA">
        <w:rPr>
          <w:rFonts w:ascii="Courier New" w:eastAsia="宋体" w:hAnsi="Courier New" w:cs="Courier New" w:hint="eastAsia"/>
          <w:szCs w:val="21"/>
        </w:rPr>
        <w:t>depth</w:t>
      </w:r>
      <w:r w:rsidRPr="00E67DAA">
        <w:rPr>
          <w:rFonts w:ascii="Courier New" w:eastAsia="宋体" w:hAnsi="Courier New" w:cs="Courier New" w:hint="eastAsia"/>
          <w:szCs w:val="21"/>
          <w:lang w:val="zh-CN"/>
        </w:rPr>
        <w:t>实现返回二叉树的高度</w:t>
      </w:r>
      <w:r w:rsidRPr="00E67DAA">
        <w:rPr>
          <w:rFonts w:ascii="Courier New" w:eastAsia="宋体" w:hAnsi="Courier New" w:cs="Courier New" w:hint="eastAsia"/>
          <w:szCs w:val="21"/>
        </w:rPr>
        <w:t>，</w:t>
      </w:r>
      <w:r w:rsidRPr="00E67DAA">
        <w:rPr>
          <w:rFonts w:ascii="Courier New" w:eastAsia="宋体" w:hAnsi="Courier New" w:cs="Courier New" w:hint="eastAsia"/>
          <w:szCs w:val="21"/>
          <w:lang w:val="zh-CN"/>
        </w:rPr>
        <w:t>请在空格处将算法补充完整。</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int depth(Bitree *t){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t>if(t==NULL)</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return 0;</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rPr>
        <w:lastRenderedPageBreak/>
        <w:tab/>
      </w:r>
      <w:r w:rsidRPr="00E67DAA">
        <w:rPr>
          <w:rFonts w:ascii="Courier New" w:eastAsia="宋体" w:hAnsi="Courier New" w:cs="Courier New"/>
          <w:szCs w:val="21"/>
        </w:rPr>
        <w:tab/>
      </w:r>
      <w:r w:rsidRPr="00E67DAA">
        <w:rPr>
          <w:rFonts w:ascii="Courier New" w:eastAsia="宋体" w:hAnsi="Courier New" w:cs="Courier New"/>
          <w:szCs w:val="21"/>
          <w:lang w:val="en-US"/>
        </w:rPr>
        <w:t>else{</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ab/>
      </w:r>
      <w:r w:rsidRPr="00E67DAA">
        <w:rPr>
          <w:rFonts w:ascii="Courier New" w:eastAsia="宋体" w:hAnsi="Courier New" w:cs="Courier New"/>
          <w:szCs w:val="21"/>
          <w:lang w:val="en-US"/>
        </w:rPr>
        <w:tab/>
      </w:r>
      <w:r w:rsidRPr="00E67DAA">
        <w:rPr>
          <w:rFonts w:ascii="Courier New" w:eastAsia="宋体" w:hAnsi="Courier New" w:cs="Courier New"/>
          <w:szCs w:val="21"/>
          <w:lang w:val="en-US"/>
        </w:rPr>
        <w:tab/>
        <w:t>hl=depth(t-&gt;lchild);</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lang w:val="en-US"/>
        </w:rPr>
        <w:tab/>
      </w:r>
      <w:r w:rsidRPr="00E67DAA">
        <w:rPr>
          <w:rFonts w:ascii="Courier New" w:eastAsia="宋体" w:hAnsi="Courier New" w:cs="Courier New"/>
          <w:szCs w:val="21"/>
          <w:lang w:val="en-US"/>
        </w:rPr>
        <w:tab/>
      </w:r>
      <w:r w:rsidRPr="00E67DAA">
        <w:rPr>
          <w:rFonts w:ascii="Courier New" w:eastAsia="宋体" w:hAnsi="Courier New" w:cs="Courier New"/>
          <w:szCs w:val="21"/>
          <w:lang w:val="en-US"/>
        </w:rPr>
        <w:tab/>
      </w:r>
      <w:r w:rsidRPr="00E67DAA">
        <w:rPr>
          <w:rFonts w:ascii="Courier New" w:eastAsia="宋体" w:hAnsi="Courier New" w:cs="Courier New"/>
          <w:szCs w:val="21"/>
        </w:rPr>
        <w:t>hr=</w:t>
      </w:r>
      <w:r w:rsidRPr="00E67DAA">
        <w:rPr>
          <w:rFonts w:ascii="Courier New" w:eastAsia="宋体" w:hAnsi="Courier New" w:cs="Courier New"/>
          <w:szCs w:val="21"/>
          <w:u w:val="single"/>
        </w:rPr>
        <w:t xml:space="preserve">       </w:t>
      </w:r>
      <w:r w:rsidRPr="00E67DAA">
        <w:rPr>
          <w:rFonts w:ascii="宋体" w:eastAsia="宋体" w:hAnsi="宋体" w:cs="宋体" w:hint="eastAsia"/>
          <w:sz w:val="20"/>
          <w:szCs w:val="20"/>
          <w:u w:val="single"/>
        </w:rPr>
        <w:t>depth(t-&gt;rchild)</w:t>
      </w:r>
      <w:r w:rsidRPr="00E67DAA">
        <w:rPr>
          <w:rFonts w:ascii="Courier New" w:eastAsia="宋体" w:hAnsi="Courier New" w:cs="Courier New"/>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if(</w:t>
      </w:r>
      <w:r w:rsidRPr="00E67DAA">
        <w:rPr>
          <w:rFonts w:ascii="Courier New" w:eastAsia="宋体" w:hAnsi="Courier New" w:cs="Courier New"/>
          <w:szCs w:val="21"/>
          <w:u w:val="single"/>
        </w:rPr>
        <w:t xml:space="preserve">     </w:t>
      </w:r>
      <w:r w:rsidRPr="00E67DAA">
        <w:rPr>
          <w:rFonts w:ascii="宋体" w:eastAsia="宋体" w:hAnsi="宋体" w:cs="宋体" w:hint="eastAsia"/>
          <w:sz w:val="20"/>
          <w:szCs w:val="20"/>
          <w:u w:val="single"/>
        </w:rPr>
        <w:t>hl&gt;hr</w:t>
      </w:r>
      <w:r w:rsidRPr="00E67DAA">
        <w:rPr>
          <w:rFonts w:ascii="Courier New" w:eastAsia="宋体" w:hAnsi="Courier New" w:cs="Courier New"/>
          <w:szCs w:val="21"/>
          <w:u w:val="single"/>
        </w:rPr>
        <w:t xml:space="preserve">     </w:t>
      </w:r>
      <w:r w:rsidRPr="00E67DAA">
        <w:rPr>
          <w:rFonts w:ascii="Courier New" w:eastAsia="宋体" w:hAnsi="Courier New" w:cs="Courier New"/>
          <w:szCs w:val="21"/>
        </w:rPr>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return hl+1;</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else</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return hr+1;</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r>
      <w:r w:rsidRPr="00E67DAA">
        <w:rPr>
          <w:rFonts w:ascii="Courier New" w:eastAsia="宋体" w:hAnsi="Courier New" w:cs="Courier New"/>
          <w:szCs w:val="21"/>
        </w:rPr>
        <w:tab/>
      </w: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ab/>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3</w:t>
      </w:r>
      <w:r w:rsidRPr="00E67DAA">
        <w:rPr>
          <w:rFonts w:ascii="Courier New" w:eastAsia="宋体" w:hAnsi="Courier New" w:cs="Courier New" w:hint="eastAsia"/>
          <w:szCs w:val="21"/>
        </w:rPr>
        <w:t>、写出下面算法的功能。</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t>Bitree *function(Bitree *bt){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Bitree *t,*t1,*t2;</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if(bt==NULL)</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t=NULL;</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else{</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t=(Bitree *)malloc(sizeof(Bitree));</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t-&gt;data=bt-&gt;data;</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t1=function(bt-&gt;left);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t2=function(bt-&gt;right);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t-&gt;left=t2;</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t-&gt;right=t1;</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r>
      <w:r w:rsidRPr="00E67DAA">
        <w:rPr>
          <w:rFonts w:ascii="Courier New" w:eastAsia="宋体" w:hAnsi="Courier New" w:cs="Courier New" w:hint="eastAsia"/>
          <w:szCs w:val="21"/>
        </w:rPr>
        <w:tab/>
        <w:t>return(t);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ab/>
        <w:t>}</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答案：</w:t>
      </w:r>
      <w:r w:rsidRPr="00E67DAA">
        <w:rPr>
          <w:rFonts w:ascii="Times New Roman" w:eastAsia="宋体" w:hAnsi="Times New Roman" w:cs="Times New Roman" w:hint="eastAsia"/>
          <w:szCs w:val="24"/>
        </w:rPr>
        <w:t>交换二叉树结点左右子树的递归算法</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rPr>
        <w:t>4</w:t>
      </w:r>
      <w:r w:rsidRPr="00E67DAA">
        <w:rPr>
          <w:rFonts w:ascii="Courier New" w:eastAsia="宋体" w:hAnsi="Courier New" w:cs="Courier New" w:hint="eastAsia"/>
          <w:szCs w:val="21"/>
        </w:rPr>
        <w:t>、写出下面算法的功能。</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void function(Bitree *t){</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ab/>
        <w:t>if(p!=NULL){</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ab/>
      </w:r>
      <w:r w:rsidRPr="00E67DAA">
        <w:rPr>
          <w:rFonts w:ascii="Courier New" w:eastAsia="黑体" w:hAnsi="Courier New" w:cs="Courier New" w:hint="eastAsia"/>
          <w:szCs w:val="21"/>
        </w:rPr>
        <w:tab/>
        <w:t>function(p-&gt;lchild);</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ab/>
      </w:r>
      <w:r w:rsidRPr="00E67DAA">
        <w:rPr>
          <w:rFonts w:ascii="Courier New" w:eastAsia="黑体" w:hAnsi="Courier New" w:cs="Courier New" w:hint="eastAsia"/>
          <w:szCs w:val="21"/>
        </w:rPr>
        <w:tab/>
        <w:t>function(p-&gt;rchild);</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ab/>
      </w:r>
      <w:r w:rsidRPr="00E67DAA">
        <w:rPr>
          <w:rFonts w:ascii="Courier New" w:eastAsia="黑体" w:hAnsi="Courier New" w:cs="Courier New" w:hint="eastAsia"/>
          <w:szCs w:val="21"/>
        </w:rPr>
        <w:tab/>
        <w:t>printf(</w:t>
      </w:r>
      <w:r w:rsidRPr="00E67DAA">
        <w:rPr>
          <w:rFonts w:ascii="Courier New" w:eastAsia="黑体" w:hAnsi="Courier New" w:cs="Courier New"/>
          <w:szCs w:val="21"/>
        </w:rPr>
        <w:t>“</w:t>
      </w:r>
      <w:r w:rsidRPr="00E67DAA">
        <w:rPr>
          <w:rFonts w:ascii="Courier New" w:eastAsia="黑体" w:hAnsi="Courier New" w:cs="Courier New" w:hint="eastAsia"/>
          <w:szCs w:val="21"/>
        </w:rPr>
        <w:t>%d</w:t>
      </w:r>
      <w:r w:rsidRPr="00E67DAA">
        <w:rPr>
          <w:rFonts w:ascii="Courier New" w:eastAsia="黑体" w:hAnsi="Courier New" w:cs="Courier New"/>
          <w:szCs w:val="21"/>
        </w:rPr>
        <w:t>”</w:t>
      </w:r>
      <w:r w:rsidRPr="00E67DAA">
        <w:rPr>
          <w:rFonts w:ascii="Courier New" w:eastAsia="黑体" w:hAnsi="Courier New" w:cs="Courier New" w:hint="eastAsia"/>
          <w:szCs w:val="21"/>
        </w:rPr>
        <w:t>,p-&gt;data);</w:t>
      </w:r>
    </w:p>
    <w:p w:rsidR="00E67DAA" w:rsidRPr="00E67DAA" w:rsidRDefault="00E67DAA" w:rsidP="00E67DAA">
      <w:pPr>
        <w:autoSpaceDE w:val="0"/>
        <w:autoSpaceDN w:val="0"/>
        <w:adjustRightInd w:val="0"/>
        <w:ind w:left="420" w:firstLine="420"/>
        <w:rPr>
          <w:rFonts w:ascii="Courier New" w:eastAsia="黑体" w:hAnsi="Courier New" w:cs="Courier New" w:hint="eastAsia"/>
          <w:szCs w:val="21"/>
        </w:rPr>
      </w:pPr>
      <w:r w:rsidRPr="00E67DAA">
        <w:rPr>
          <w:rFonts w:ascii="Courier New" w:eastAsia="黑体" w:hAnsi="Courier New" w:cs="Courier New" w:hint="eastAsia"/>
          <w:szCs w:val="21"/>
        </w:rPr>
        <w:t>}</w:t>
      </w:r>
    </w:p>
    <w:p w:rsidR="00E67DAA" w:rsidRPr="00E67DAA" w:rsidRDefault="00E67DAA" w:rsidP="00E67DAA">
      <w:pPr>
        <w:autoSpaceDE w:val="0"/>
        <w:autoSpaceDN w:val="0"/>
        <w:adjustRightInd w:val="0"/>
        <w:ind w:firstLine="420"/>
        <w:rPr>
          <w:rFonts w:ascii="Courier New" w:eastAsia="黑体" w:hAnsi="Courier New" w:cs="Courier New" w:hint="eastAsia"/>
          <w:szCs w:val="21"/>
        </w:rPr>
      </w:pPr>
      <w:r w:rsidRPr="00E67DAA">
        <w:rPr>
          <w:rFonts w:ascii="Courier New" w:eastAsia="黑体" w:hAnsi="Courier New" w:cs="Courier New" w:hint="eastAsia"/>
          <w:szCs w:val="21"/>
        </w:rPr>
        <w:t>}</w:t>
      </w:r>
    </w:p>
    <w:p w:rsidR="00E67DAA" w:rsidRPr="00E67DAA" w:rsidRDefault="00E67DAA" w:rsidP="00E67DAA">
      <w:pPr>
        <w:autoSpaceDE w:val="0"/>
        <w:autoSpaceDN w:val="0"/>
        <w:adjustRightInd w:val="0"/>
        <w:rPr>
          <w:rFonts w:ascii="Courier New" w:eastAsia="黑体" w:hAnsi="Courier New" w:cs="Courier New" w:hint="eastAsia"/>
          <w:szCs w:val="21"/>
        </w:rPr>
      </w:pPr>
      <w:r w:rsidRPr="00E67DAA">
        <w:rPr>
          <w:rFonts w:ascii="Courier New" w:eastAsia="黑体" w:hAnsi="Courier New" w:cs="Courier New" w:hint="eastAsia"/>
          <w:szCs w:val="21"/>
        </w:rPr>
        <w:t>答案：</w:t>
      </w:r>
      <w:r w:rsidRPr="00E67DAA">
        <w:rPr>
          <w:rFonts w:ascii="Times New Roman" w:eastAsia="宋体" w:hAnsi="Times New Roman" w:cs="Times New Roman" w:hint="eastAsia"/>
          <w:szCs w:val="24"/>
        </w:rPr>
        <w:t>二叉树后序遍历递归算法</w:t>
      </w:r>
    </w:p>
    <w:p w:rsidR="00E67DAA" w:rsidRPr="00E67DAA" w:rsidRDefault="00E67DAA" w:rsidP="00E67DAA">
      <w:pPr>
        <w:jc w:val="left"/>
        <w:rPr>
          <w:rFonts w:ascii="Courier New" w:eastAsia="宋体" w:hAnsi="Courier New" w:cs="Courier New" w:hint="eastAsia"/>
          <w:szCs w:val="24"/>
        </w:rPr>
      </w:pPr>
      <w:r w:rsidRPr="00E67DAA">
        <w:rPr>
          <w:rFonts w:ascii="Courier New" w:eastAsia="宋体" w:hAnsi="Courier New" w:cs="Courier New" w:hint="eastAsia"/>
          <w:szCs w:val="24"/>
        </w:rPr>
        <w:t>五、综合题</w:t>
      </w:r>
    </w:p>
    <w:p w:rsidR="00E67DAA" w:rsidRPr="00E67DAA" w:rsidRDefault="00E67DAA" w:rsidP="00E67DAA">
      <w:pPr>
        <w:jc w:val="left"/>
        <w:rPr>
          <w:rFonts w:ascii="Courier New" w:eastAsia="宋体" w:hAnsi="Times New Roman" w:cs="Courier New" w:hint="eastAsia"/>
          <w:szCs w:val="24"/>
        </w:rPr>
      </w:pPr>
      <w:r w:rsidRPr="00E67DAA">
        <w:rPr>
          <w:rFonts w:ascii="Courier New" w:eastAsia="宋体" w:hAnsi="Courier New" w:cs="Courier New"/>
          <w:szCs w:val="24"/>
        </w:rPr>
        <w:t>1</w:t>
      </w:r>
      <w:r w:rsidRPr="00E67DAA">
        <w:rPr>
          <w:rFonts w:ascii="Courier New" w:eastAsia="宋体" w:hAnsi="Times New Roman" w:cs="Courier New"/>
          <w:szCs w:val="24"/>
          <w:lang w:val="zh-CN"/>
        </w:rPr>
        <w:t>、</w:t>
      </w:r>
      <w:r w:rsidRPr="00E67DAA">
        <w:rPr>
          <w:rFonts w:ascii="Courier New" w:eastAsia="宋体" w:hAnsi="Times New Roman" w:cs="Courier New" w:hint="eastAsia"/>
          <w:szCs w:val="24"/>
          <w:lang w:val="zh-CN"/>
        </w:rPr>
        <w:t>假设以有序对</w:t>
      </w:r>
      <w:r w:rsidRPr="00E67DAA">
        <w:rPr>
          <w:rFonts w:ascii="Courier New" w:eastAsia="宋体" w:hAnsi="Times New Roman" w:cs="Courier New" w:hint="eastAsia"/>
          <w:szCs w:val="24"/>
        </w:rPr>
        <w:t>&lt;p,c&gt;</w:t>
      </w:r>
      <w:r w:rsidRPr="00E67DAA">
        <w:rPr>
          <w:rFonts w:ascii="Courier New" w:eastAsia="宋体" w:hAnsi="Times New Roman" w:cs="Courier New" w:hint="eastAsia"/>
          <w:szCs w:val="24"/>
          <w:lang w:val="zh-CN"/>
        </w:rPr>
        <w:t>表示从双亲结点到孩子结点的一条边</w:t>
      </w:r>
      <w:r w:rsidRPr="00E67DAA">
        <w:rPr>
          <w:rFonts w:ascii="Courier New" w:eastAsia="宋体" w:hAnsi="Times New Roman" w:cs="Courier New" w:hint="eastAsia"/>
          <w:szCs w:val="24"/>
        </w:rPr>
        <w:t>，</w:t>
      </w:r>
      <w:r w:rsidRPr="00E67DAA">
        <w:rPr>
          <w:rFonts w:ascii="Courier New" w:eastAsia="宋体" w:hAnsi="Times New Roman" w:cs="Courier New" w:hint="eastAsia"/>
          <w:szCs w:val="24"/>
          <w:lang w:val="zh-CN"/>
        </w:rPr>
        <w:t>若已知树中边的集合为</w:t>
      </w:r>
      <w:r w:rsidRPr="00E67DAA">
        <w:rPr>
          <w:rFonts w:ascii="Courier New" w:eastAsia="宋体" w:hAnsi="Times New Roman" w:cs="Courier New" w:hint="eastAsia"/>
          <w:szCs w:val="24"/>
        </w:rPr>
        <w:t>{&lt;a,b&gt;,&lt;a,d&gt;,&lt;a,c&gt;,&lt;c,e&gt;,&lt;c,f&gt;,&lt;c,g&gt;,&lt;c,h&gt;,&lt;e,i&gt;,&lt;e,j&gt;,&lt;g,k&gt;},</w:t>
      </w:r>
      <w:r w:rsidRPr="00E67DAA">
        <w:rPr>
          <w:rFonts w:ascii="Courier New" w:eastAsia="宋体" w:hAnsi="Times New Roman" w:cs="Courier New" w:hint="eastAsia"/>
          <w:szCs w:val="24"/>
          <w:lang w:val="zh-CN"/>
        </w:rPr>
        <w:t>请回答下列问题</w:t>
      </w:r>
      <w:r w:rsidRPr="00E67DAA">
        <w:rPr>
          <w:rFonts w:ascii="Courier New" w:eastAsia="宋体" w:hAnsi="Times New Roman" w:cs="Courier New" w:hint="eastAsia"/>
          <w:szCs w:val="24"/>
        </w:rPr>
        <w:t>：</w:t>
      </w:r>
    </w:p>
    <w:p w:rsidR="00E67DAA" w:rsidRPr="00E67DAA" w:rsidRDefault="00E67DAA" w:rsidP="00E67DAA">
      <w:pPr>
        <w:jc w:val="left"/>
        <w:rPr>
          <w:rFonts w:ascii="Courier New" w:eastAsia="宋体" w:hAnsi="Times New Roman" w:cs="Courier New" w:hint="eastAsia"/>
          <w:szCs w:val="24"/>
          <w:lang w:val="zh-CN"/>
        </w:rPr>
      </w:pPr>
      <w:r w:rsidRPr="00E67DAA">
        <w:rPr>
          <w:rFonts w:ascii="Courier New" w:eastAsia="宋体" w:hAnsi="Times New Roman" w:cs="Courier New" w:hint="eastAsia"/>
          <w:szCs w:val="24"/>
          <w:lang w:val="zh-CN"/>
        </w:rPr>
        <w:t>（</w:t>
      </w:r>
      <w:r w:rsidRPr="00E67DAA">
        <w:rPr>
          <w:rFonts w:ascii="Courier New" w:eastAsia="宋体" w:hAnsi="Times New Roman" w:cs="Courier New" w:hint="eastAsia"/>
          <w:szCs w:val="24"/>
          <w:lang w:val="zh-CN"/>
        </w:rPr>
        <w:t>1</w:t>
      </w:r>
      <w:r w:rsidRPr="00E67DAA">
        <w:rPr>
          <w:rFonts w:ascii="Courier New" w:eastAsia="宋体" w:hAnsi="Times New Roman" w:cs="Courier New" w:hint="eastAsia"/>
          <w:szCs w:val="24"/>
          <w:lang w:val="zh-CN"/>
        </w:rPr>
        <w:t>）哪个结点是根结点？</w:t>
      </w:r>
    </w:p>
    <w:p w:rsidR="00E67DAA" w:rsidRPr="00E67DAA" w:rsidRDefault="00E67DAA" w:rsidP="00E67DAA">
      <w:pPr>
        <w:jc w:val="left"/>
        <w:rPr>
          <w:rFonts w:ascii="Courier New" w:eastAsia="宋体" w:hAnsi="Times New Roman" w:cs="Courier New" w:hint="eastAsia"/>
          <w:szCs w:val="24"/>
          <w:lang w:val="zh-CN"/>
        </w:rPr>
      </w:pPr>
      <w:r w:rsidRPr="00E67DAA">
        <w:rPr>
          <w:rFonts w:ascii="Courier New" w:eastAsia="宋体" w:hAnsi="Times New Roman" w:cs="Courier New" w:hint="eastAsia"/>
          <w:szCs w:val="24"/>
          <w:lang w:val="zh-CN"/>
        </w:rPr>
        <w:t>（</w:t>
      </w:r>
      <w:r w:rsidRPr="00E67DAA">
        <w:rPr>
          <w:rFonts w:ascii="Courier New" w:eastAsia="宋体" w:hAnsi="Times New Roman" w:cs="Courier New" w:hint="eastAsia"/>
          <w:szCs w:val="24"/>
          <w:lang w:val="zh-CN"/>
        </w:rPr>
        <w:t>2</w:t>
      </w:r>
      <w:r w:rsidRPr="00E67DAA">
        <w:rPr>
          <w:rFonts w:ascii="Courier New" w:eastAsia="宋体" w:hAnsi="Times New Roman" w:cs="Courier New" w:hint="eastAsia"/>
          <w:szCs w:val="24"/>
          <w:lang w:val="zh-CN"/>
        </w:rPr>
        <w:t>）哪些结点是叶子结点？</w:t>
      </w:r>
    </w:p>
    <w:p w:rsidR="00E67DAA" w:rsidRPr="00E67DAA" w:rsidRDefault="00E67DAA" w:rsidP="00E67DAA">
      <w:pPr>
        <w:jc w:val="left"/>
        <w:rPr>
          <w:rFonts w:ascii="Courier New" w:eastAsia="宋体" w:hAnsi="Times New Roman" w:cs="Courier New" w:hint="eastAsia"/>
          <w:szCs w:val="24"/>
          <w:lang w:val="zh-CN"/>
        </w:rPr>
      </w:pPr>
      <w:r w:rsidRPr="00E67DAA">
        <w:rPr>
          <w:rFonts w:ascii="Courier New" w:eastAsia="宋体" w:hAnsi="Times New Roman" w:cs="Courier New" w:hint="eastAsia"/>
          <w:szCs w:val="24"/>
          <w:lang w:val="zh-CN"/>
        </w:rPr>
        <w:t>（</w:t>
      </w:r>
      <w:r w:rsidRPr="00E67DAA">
        <w:rPr>
          <w:rFonts w:ascii="Courier New" w:eastAsia="宋体" w:hAnsi="Times New Roman" w:cs="Courier New" w:hint="eastAsia"/>
          <w:szCs w:val="24"/>
          <w:lang w:val="zh-CN"/>
        </w:rPr>
        <w:t>3</w:t>
      </w:r>
      <w:r w:rsidRPr="00E67DAA">
        <w:rPr>
          <w:rFonts w:ascii="Courier New" w:eastAsia="宋体" w:hAnsi="Times New Roman" w:cs="Courier New" w:hint="eastAsia"/>
          <w:szCs w:val="24"/>
          <w:lang w:val="zh-CN"/>
        </w:rPr>
        <w:t>）哪些结点是</w:t>
      </w:r>
      <w:r w:rsidRPr="00E67DAA">
        <w:rPr>
          <w:rFonts w:ascii="Courier New" w:eastAsia="宋体" w:hAnsi="Times New Roman" w:cs="Courier New" w:hint="eastAsia"/>
          <w:szCs w:val="24"/>
          <w:lang w:val="zh-CN"/>
        </w:rPr>
        <w:t>k</w:t>
      </w:r>
      <w:r w:rsidRPr="00E67DAA">
        <w:rPr>
          <w:rFonts w:ascii="Courier New" w:eastAsia="宋体" w:hAnsi="Times New Roman" w:cs="Courier New" w:hint="eastAsia"/>
          <w:szCs w:val="24"/>
          <w:lang w:val="zh-CN"/>
        </w:rPr>
        <w:t>的祖先？</w:t>
      </w:r>
    </w:p>
    <w:p w:rsidR="00E67DAA" w:rsidRPr="00E67DAA" w:rsidRDefault="00E67DAA" w:rsidP="00E67DAA">
      <w:pPr>
        <w:jc w:val="left"/>
        <w:rPr>
          <w:rFonts w:ascii="Courier New" w:eastAsia="宋体" w:hAnsi="Times New Roman" w:cs="Courier New" w:hint="eastAsia"/>
          <w:szCs w:val="24"/>
          <w:lang w:val="zh-CN"/>
        </w:rPr>
      </w:pPr>
      <w:r w:rsidRPr="00E67DAA">
        <w:rPr>
          <w:rFonts w:ascii="Courier New" w:eastAsia="宋体" w:hAnsi="Times New Roman" w:cs="Courier New" w:hint="eastAsia"/>
          <w:szCs w:val="24"/>
          <w:lang w:val="zh-CN"/>
        </w:rPr>
        <w:t>（</w:t>
      </w:r>
      <w:r w:rsidRPr="00E67DAA">
        <w:rPr>
          <w:rFonts w:ascii="Courier New" w:eastAsia="宋体" w:hAnsi="Times New Roman" w:cs="Courier New" w:hint="eastAsia"/>
          <w:szCs w:val="24"/>
          <w:lang w:val="zh-CN"/>
        </w:rPr>
        <w:t>4</w:t>
      </w:r>
      <w:r w:rsidRPr="00E67DAA">
        <w:rPr>
          <w:rFonts w:ascii="Courier New" w:eastAsia="宋体" w:hAnsi="Times New Roman" w:cs="Courier New" w:hint="eastAsia"/>
          <w:szCs w:val="24"/>
          <w:lang w:val="zh-CN"/>
        </w:rPr>
        <w:t>）哪些结点是</w:t>
      </w:r>
      <w:r w:rsidRPr="00E67DAA">
        <w:rPr>
          <w:rFonts w:ascii="Courier New" w:eastAsia="宋体" w:hAnsi="Times New Roman" w:cs="Courier New" w:hint="eastAsia"/>
          <w:szCs w:val="24"/>
          <w:lang w:val="zh-CN"/>
        </w:rPr>
        <w:t>j</w:t>
      </w:r>
      <w:r w:rsidRPr="00E67DAA">
        <w:rPr>
          <w:rFonts w:ascii="Courier New" w:eastAsia="宋体" w:hAnsi="Times New Roman" w:cs="Courier New" w:hint="eastAsia"/>
          <w:szCs w:val="24"/>
          <w:lang w:val="zh-CN"/>
        </w:rPr>
        <w:t>的兄弟？</w:t>
      </w:r>
    </w:p>
    <w:p w:rsidR="00E67DAA" w:rsidRPr="00E67DAA" w:rsidRDefault="00E67DAA" w:rsidP="00E67DAA">
      <w:pPr>
        <w:jc w:val="left"/>
        <w:rPr>
          <w:rFonts w:ascii="Courier New" w:eastAsia="宋体" w:hAnsi="Times New Roman" w:cs="Courier New" w:hint="eastAsia"/>
          <w:szCs w:val="24"/>
          <w:lang w:val="zh-CN"/>
        </w:rPr>
      </w:pPr>
      <w:r w:rsidRPr="00E67DAA">
        <w:rPr>
          <w:rFonts w:ascii="Courier New" w:eastAsia="宋体" w:hAnsi="Times New Roman" w:cs="Courier New" w:hint="eastAsia"/>
          <w:szCs w:val="24"/>
          <w:lang w:val="zh-CN"/>
        </w:rPr>
        <w:t>（</w:t>
      </w:r>
      <w:r w:rsidRPr="00E67DAA">
        <w:rPr>
          <w:rFonts w:ascii="Courier New" w:eastAsia="宋体" w:hAnsi="Times New Roman" w:cs="Courier New" w:hint="eastAsia"/>
          <w:szCs w:val="24"/>
          <w:lang w:val="zh-CN"/>
        </w:rPr>
        <w:t>5</w:t>
      </w:r>
      <w:r w:rsidRPr="00E67DAA">
        <w:rPr>
          <w:rFonts w:ascii="Courier New" w:eastAsia="宋体" w:hAnsi="Times New Roman" w:cs="Courier New" w:hint="eastAsia"/>
          <w:szCs w:val="24"/>
          <w:lang w:val="zh-CN"/>
        </w:rPr>
        <w:t>）树的深度是多少？</w:t>
      </w:r>
      <w:r w:rsidRPr="00E67DAA">
        <w:rPr>
          <w:rFonts w:ascii="Courier New" w:eastAsia="宋体" w:hAnsi="Times New Roman" w:cs="Courier New"/>
          <w:szCs w:val="24"/>
          <w:lang w:val="zh-CN"/>
        </w:rPr>
        <w:t>。</w:t>
      </w:r>
    </w:p>
    <w:p w:rsidR="00E67DAA" w:rsidRPr="00E67DAA" w:rsidRDefault="00E67DAA" w:rsidP="00E67DAA">
      <w:pPr>
        <w:jc w:val="left"/>
        <w:rPr>
          <w:rFonts w:ascii="Courier New" w:eastAsia="宋体" w:hAnsi="Times New Roman" w:cs="Courier New" w:hint="eastAsia"/>
          <w:szCs w:val="24"/>
        </w:rPr>
      </w:pPr>
      <w:r w:rsidRPr="00E67DAA">
        <w:rPr>
          <w:rFonts w:ascii="Courier New" w:eastAsia="宋体" w:hAnsi="Courier New" w:cs="Courier New" w:hint="eastAsia"/>
          <w:szCs w:val="24"/>
        </w:rPr>
        <w:t>2</w:t>
      </w:r>
      <w:r w:rsidRPr="00E67DAA">
        <w:rPr>
          <w:rFonts w:ascii="Courier New" w:eastAsia="宋体" w:hAnsi="Times New Roman" w:cs="Courier New"/>
          <w:szCs w:val="24"/>
          <w:lang w:val="zh-CN"/>
        </w:rPr>
        <w:t>、假设一棵二叉树的先序序列为</w:t>
      </w:r>
      <w:r w:rsidRPr="00E67DAA">
        <w:rPr>
          <w:rFonts w:ascii="Courier New" w:eastAsia="宋体" w:hAnsi="Courier New" w:cs="Courier New"/>
          <w:szCs w:val="24"/>
        </w:rPr>
        <w:t>EBADCFHGIKJ</w:t>
      </w:r>
      <w:r w:rsidRPr="00E67DAA">
        <w:rPr>
          <w:rFonts w:ascii="Courier New" w:eastAsia="宋体" w:hAnsi="Times New Roman" w:cs="Courier New"/>
          <w:szCs w:val="24"/>
        </w:rPr>
        <w:t>，</w:t>
      </w:r>
      <w:r w:rsidRPr="00E67DAA">
        <w:rPr>
          <w:rFonts w:ascii="Courier New" w:eastAsia="宋体" w:hAnsi="Times New Roman" w:cs="Courier New"/>
          <w:szCs w:val="24"/>
          <w:lang w:val="zh-CN"/>
        </w:rPr>
        <w:t>中序序列为</w:t>
      </w:r>
      <w:r w:rsidRPr="00E67DAA">
        <w:rPr>
          <w:rFonts w:ascii="Courier New" w:eastAsia="宋体" w:hAnsi="Courier New" w:cs="Courier New"/>
          <w:szCs w:val="24"/>
        </w:rPr>
        <w:t>ABCDEFGHIJK</w:t>
      </w:r>
      <w:r w:rsidRPr="00E67DAA">
        <w:rPr>
          <w:rFonts w:ascii="Courier New" w:eastAsia="宋体" w:hAnsi="Times New Roman" w:cs="Courier New"/>
          <w:szCs w:val="24"/>
        </w:rPr>
        <w:t>，</w:t>
      </w:r>
      <w:r w:rsidRPr="00E67DAA">
        <w:rPr>
          <w:rFonts w:ascii="Courier New" w:eastAsia="宋体" w:hAnsi="Times New Roman" w:cs="Courier New"/>
          <w:szCs w:val="24"/>
          <w:lang w:val="zh-CN"/>
        </w:rPr>
        <w:t>请画出该</w:t>
      </w:r>
      <w:r w:rsidRPr="00E67DAA">
        <w:rPr>
          <w:rFonts w:ascii="Courier New" w:eastAsia="宋体" w:hAnsi="Times New Roman" w:cs="Courier New"/>
          <w:szCs w:val="24"/>
          <w:lang w:val="zh-CN"/>
        </w:rPr>
        <w:lastRenderedPageBreak/>
        <w:t>二叉树。</w:t>
      </w:r>
    </w:p>
    <w:p w:rsidR="00E67DAA" w:rsidRPr="00E67DAA" w:rsidRDefault="00E67DAA" w:rsidP="00E67DAA">
      <w:pPr>
        <w:snapToGrid w:val="0"/>
        <w:rPr>
          <w:rFonts w:ascii="宋体" w:eastAsia="宋体" w:hAnsi="Courier New" w:cs="Courier New" w:hint="eastAsia"/>
          <w:color w:val="000000"/>
          <w:szCs w:val="21"/>
        </w:rPr>
      </w:pPr>
      <w:r w:rsidRPr="00E67DAA">
        <w:rPr>
          <w:rFonts w:ascii="Courier New" w:eastAsia="宋体" w:hAnsi="Courier New" w:cs="Courier New" w:hint="eastAsia"/>
          <w:color w:val="000000"/>
          <w:szCs w:val="21"/>
          <w:lang w:val="zh-CN"/>
        </w:rPr>
        <w:t>3</w:t>
      </w:r>
      <w:r w:rsidRPr="00E67DAA">
        <w:rPr>
          <w:rFonts w:ascii="Courier New" w:eastAsia="宋体" w:hAnsi="Courier New" w:cs="Courier New" w:hint="eastAsia"/>
          <w:color w:val="000000"/>
          <w:szCs w:val="21"/>
          <w:lang w:val="zh-CN"/>
        </w:rPr>
        <w:t>、</w:t>
      </w:r>
      <w:r w:rsidRPr="00E67DAA">
        <w:rPr>
          <w:rFonts w:ascii="宋体" w:eastAsia="宋体" w:hAnsi="Courier New" w:cs="Courier New" w:hint="eastAsia"/>
          <w:color w:val="000000"/>
          <w:szCs w:val="21"/>
        </w:rPr>
        <w:t>假设用于通讯的电文仅由8个字母A、B、C、D、E、F、G、H组成，字母在电文中出现的频率分别为：0.07，0.19，0.02，0.06，0.32，0.03，0.21，0.10。请为这8个字母设计哈夫曼编码。</w:t>
      </w:r>
    </w:p>
    <w:p w:rsidR="00E67DAA" w:rsidRPr="00E67DAA" w:rsidRDefault="00E67DAA" w:rsidP="00E67DAA">
      <w:pPr>
        <w:snapToGrid w:val="0"/>
        <w:rPr>
          <w:rFonts w:ascii="宋体" w:eastAsia="宋体" w:hAnsi="Courier New" w:cs="Courier New" w:hint="eastAsia"/>
          <w:color w:val="000000"/>
          <w:szCs w:val="21"/>
        </w:rPr>
      </w:pPr>
      <w:r w:rsidRPr="00E67DAA">
        <w:rPr>
          <w:rFonts w:ascii="宋体" w:eastAsia="宋体" w:hAnsi="Courier New" w:cs="Courier New" w:hint="eastAsia"/>
          <w:color w:val="000000"/>
          <w:szCs w:val="21"/>
        </w:rPr>
        <w:t>答案：</w:t>
      </w:r>
      <w:r>
        <w:rPr>
          <w:rFonts w:ascii="宋体" w:eastAsia="宋体" w:hAnsi="Courier New" w:cs="Courier New" w:hint="eastAsia"/>
          <w:noProof/>
          <w:color w:val="000000"/>
          <w:szCs w:val="21"/>
        </w:rPr>
        <w:drawing>
          <wp:inline distT="0" distB="0" distL="0" distR="0">
            <wp:extent cx="2968625" cy="223710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8625" cy="2237105"/>
                    </a:xfrm>
                    <a:prstGeom prst="rect">
                      <a:avLst/>
                    </a:prstGeom>
                    <a:noFill/>
                    <a:ln>
                      <a:noFill/>
                    </a:ln>
                  </pic:spPr>
                </pic:pic>
              </a:graphicData>
            </a:graphic>
          </wp:inline>
        </w:drawing>
      </w:r>
    </w:p>
    <w:p w:rsidR="00E67DAA" w:rsidRPr="00E67DAA" w:rsidRDefault="00E67DAA" w:rsidP="00E67DAA">
      <w:pPr>
        <w:jc w:val="left"/>
        <w:rPr>
          <w:rFonts w:ascii="Courier New" w:eastAsia="宋体" w:hAnsi="Courier New" w:cs="Courier New" w:hint="eastAsia"/>
          <w:color w:val="0000FF"/>
          <w:szCs w:val="21"/>
          <w:lang w:val="zh-CN"/>
        </w:rPr>
      </w:pP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已知二叉树的先序遍历序列为</w:t>
      </w:r>
      <w:r w:rsidRPr="00E67DAA">
        <w:rPr>
          <w:rFonts w:ascii="Courier New" w:eastAsia="宋体" w:hAnsi="Courier New" w:cs="Courier New" w:hint="eastAsia"/>
          <w:szCs w:val="21"/>
          <w:lang w:val="zh-CN"/>
        </w:rPr>
        <w:t>ABCDEFGH</w:t>
      </w:r>
      <w:r w:rsidRPr="00E67DAA">
        <w:rPr>
          <w:rFonts w:ascii="Courier New" w:eastAsia="宋体" w:hAnsi="Courier New" w:cs="Courier New" w:hint="eastAsia"/>
          <w:szCs w:val="21"/>
          <w:lang w:val="zh-CN"/>
        </w:rPr>
        <w:t>，中序遍历序列为</w:t>
      </w:r>
      <w:r w:rsidRPr="00E67DAA">
        <w:rPr>
          <w:rFonts w:ascii="Courier New" w:eastAsia="宋体" w:hAnsi="Courier New" w:cs="Courier New" w:hint="eastAsia"/>
          <w:szCs w:val="21"/>
          <w:lang w:val="zh-CN"/>
        </w:rPr>
        <w:t>CBEDFAGH</w:t>
      </w:r>
      <w:r w:rsidRPr="00E67DAA">
        <w:rPr>
          <w:rFonts w:ascii="Courier New" w:eastAsia="宋体" w:hAnsi="Courier New" w:cs="Courier New" w:hint="eastAsia"/>
          <w:szCs w:val="21"/>
          <w:lang w:val="zh-CN"/>
        </w:rPr>
        <w:t>，画出二叉树。</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Courier New" w:eastAsia="宋体" w:hAnsi="Courier New" w:cs="Courier New" w:hint="eastAsia"/>
          <w:szCs w:val="21"/>
          <w:lang w:val="zh-CN"/>
        </w:rPr>
        <w:t>答案：</w:t>
      </w:r>
      <w:r w:rsidRPr="00E67DAA">
        <w:rPr>
          <w:rFonts w:ascii="Times New Roman" w:eastAsia="宋体" w:hAnsi="Times New Roman" w:cs="Times New Roman" w:hint="eastAsia"/>
          <w:szCs w:val="24"/>
        </w:rPr>
        <w:t>二叉树形态</w:t>
      </w:r>
      <w:r w:rsidRPr="00E67DAA">
        <w:rPr>
          <w:rFonts w:ascii="Times New Roman" w:eastAsia="宋体" w:hAnsi="Times New Roman" w:cs="Times New Roman" w:hint="eastAsia"/>
          <w:szCs w:val="24"/>
        </w:rPr>
        <w:t xml:space="preserve">                       </w:t>
      </w:r>
    </w:p>
    <w:p w:rsidR="00E67DAA" w:rsidRPr="00E67DAA" w:rsidRDefault="00E67DAA" w:rsidP="00E67DAA">
      <w:pPr>
        <w:autoSpaceDE w:val="0"/>
        <w:autoSpaceDN w:val="0"/>
        <w:adjustRightInd w:val="0"/>
        <w:rPr>
          <w:rFonts w:ascii="Courier New" w:eastAsia="宋体" w:hAnsi="Courier New" w:cs="Courier New" w:hint="eastAsia"/>
          <w:color w:val="0000FF"/>
          <w:szCs w:val="21"/>
          <w:lang w:val="zh-CN"/>
        </w:rPr>
      </w:pPr>
      <w:r w:rsidRPr="00E67DAA">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1572895" cy="1237615"/>
            <wp:effectExtent l="0" t="0" r="825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2895" cy="1237615"/>
                    </a:xfrm>
                    <a:prstGeom prst="rect">
                      <a:avLst/>
                    </a:prstGeom>
                    <a:noFill/>
                    <a:ln>
                      <a:noFill/>
                    </a:ln>
                  </pic:spPr>
                </pic:pic>
              </a:graphicData>
            </a:graphic>
          </wp:inline>
        </w:drawing>
      </w:r>
      <w:r w:rsidRPr="00E67DAA">
        <w:rPr>
          <w:rFonts w:ascii="Times New Roman" w:eastAsia="宋体" w:hAnsi="Times New Roman" w:cs="Times New Roman" w:hint="eastAsia"/>
          <w:szCs w:val="24"/>
        </w:rPr>
        <w:t xml:space="preserve">     </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5</w:t>
      </w:r>
      <w:r w:rsidRPr="00E67DAA">
        <w:rPr>
          <w:rFonts w:ascii="Courier New" w:eastAsia="宋体" w:hAnsi="Courier New" w:cs="Courier New" w:hint="eastAsia"/>
          <w:szCs w:val="24"/>
        </w:rPr>
        <w:t>、试用权集合</w:t>
      </w:r>
      <w:r w:rsidRPr="00E67DAA">
        <w:rPr>
          <w:rFonts w:ascii="Courier New" w:eastAsia="宋体" w:hAnsi="Courier New" w:cs="Courier New" w:hint="eastAsia"/>
          <w:szCs w:val="24"/>
        </w:rPr>
        <w:t>{12,4,5,6,1,2}</w:t>
      </w:r>
      <w:r w:rsidRPr="00E67DAA">
        <w:rPr>
          <w:rFonts w:ascii="Courier New" w:eastAsia="宋体" w:hAnsi="Courier New" w:cs="Courier New" w:hint="eastAsia"/>
          <w:szCs w:val="24"/>
        </w:rPr>
        <w:t>构造哈夫曼树，并计算哈夫曼树的带权路径长度。</w:t>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答案：</w:t>
      </w:r>
    </w:p>
    <w:p w:rsidR="00E67DAA" w:rsidRPr="00E67DAA" w:rsidRDefault="00E67DAA" w:rsidP="00E67DAA">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1774190" cy="16579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4190" cy="1657985"/>
                    </a:xfrm>
                    <a:prstGeom prst="rect">
                      <a:avLst/>
                    </a:prstGeom>
                    <a:noFill/>
                    <a:ln>
                      <a:noFill/>
                    </a:ln>
                  </pic:spPr>
                </pic:pic>
              </a:graphicData>
            </a:graphic>
          </wp:inline>
        </w:drawing>
      </w:r>
      <w:r w:rsidRPr="00E67DAA">
        <w:rPr>
          <w:rFonts w:ascii="Times New Roman" w:eastAsia="宋体" w:hAnsi="Times New Roman" w:cs="Times New Roman" w:hint="eastAsia"/>
          <w:szCs w:val="24"/>
        </w:rPr>
        <w:t xml:space="preserve"> </w:t>
      </w:r>
    </w:p>
    <w:p w:rsidR="00E67DAA" w:rsidRPr="00E67DAA" w:rsidRDefault="00E67DAA" w:rsidP="00E67DAA">
      <w:pPr>
        <w:ind w:firstLineChars="200" w:firstLine="420"/>
        <w:rPr>
          <w:rFonts w:ascii="Times New Roman" w:eastAsia="宋体" w:hAnsi="Times New Roman" w:cs="Times New Roman"/>
          <w:szCs w:val="24"/>
        </w:rPr>
      </w:pPr>
      <w:r w:rsidRPr="00E67DAA">
        <w:rPr>
          <w:rFonts w:ascii="Times New Roman" w:eastAsia="宋体" w:hAnsi="Times New Roman" w:cs="Times New Roman" w:hint="eastAsia"/>
          <w:szCs w:val="24"/>
        </w:rPr>
        <w:t>WPL=12*1+(4+5+6)*3+(1+2)*4=12+45+12=69</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hint="eastAsia"/>
          <w:szCs w:val="21"/>
        </w:rPr>
        <w:t>6</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已知权值集合为</w:t>
      </w:r>
      <w:r w:rsidRPr="00E67DAA">
        <w:rPr>
          <w:rFonts w:ascii="Courier New" w:eastAsia="宋体" w:hAnsi="Courier New" w:cs="Courier New" w:hint="eastAsia"/>
          <w:szCs w:val="21"/>
        </w:rPr>
        <w:t>{5,7,2,3,6,9}</w:t>
      </w:r>
      <w:r w:rsidRPr="00E67DAA">
        <w:rPr>
          <w:rFonts w:ascii="Courier New" w:eastAsia="宋体" w:hAnsi="Courier New" w:cs="Courier New" w:hint="eastAsia"/>
          <w:szCs w:val="21"/>
        </w:rPr>
        <w:t>，</w:t>
      </w:r>
      <w:r w:rsidRPr="00E67DAA">
        <w:rPr>
          <w:rFonts w:ascii="Courier New" w:eastAsia="宋体" w:hAnsi="Courier New" w:cs="Courier New" w:hint="eastAsia"/>
          <w:szCs w:val="21"/>
          <w:lang w:val="zh-CN"/>
        </w:rPr>
        <w:t>要求给出哈夫曼树</w:t>
      </w:r>
      <w:r w:rsidRPr="00E67DAA">
        <w:rPr>
          <w:rFonts w:ascii="Courier New" w:eastAsia="宋体" w:hAnsi="Courier New" w:cs="Courier New" w:hint="eastAsia"/>
          <w:szCs w:val="21"/>
        </w:rPr>
        <w:t>，</w:t>
      </w:r>
      <w:r w:rsidRPr="00E67DAA">
        <w:rPr>
          <w:rFonts w:ascii="Courier New" w:eastAsia="宋体" w:hAnsi="Courier New" w:cs="Courier New" w:hint="eastAsia"/>
          <w:szCs w:val="21"/>
          <w:lang w:val="zh-CN"/>
        </w:rPr>
        <w:t>并计算带权路径长度</w:t>
      </w:r>
      <w:r w:rsidRPr="00E67DAA">
        <w:rPr>
          <w:rFonts w:ascii="Courier New" w:eastAsia="宋体" w:hAnsi="Courier New" w:cs="Courier New" w:hint="eastAsia"/>
          <w:szCs w:val="21"/>
        </w:rPr>
        <w:t>WPL</w:t>
      </w:r>
      <w:r w:rsidRPr="00E67DAA">
        <w:rPr>
          <w:rFonts w:ascii="Courier New" w:eastAsia="宋体" w:hAnsi="Courier New" w:cs="Courier New" w:hint="eastAsia"/>
          <w:szCs w:val="21"/>
          <w:lang w:val="zh-CN"/>
        </w:rPr>
        <w:t>。</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szCs w:val="24"/>
        </w:rPr>
        <w:t>答案：</w:t>
      </w: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树形态：</w:t>
      </w:r>
      <w:r w:rsidRPr="00E67DAA">
        <w:rPr>
          <w:rFonts w:ascii="Times New Roman" w:eastAsia="宋体" w:hAnsi="Times New Roman" w:cs="Times New Roman" w:hint="eastAsia"/>
          <w:szCs w:val="24"/>
        </w:rPr>
        <w:t xml:space="preserve">              </w:t>
      </w:r>
    </w:p>
    <w:p w:rsidR="00E67DAA" w:rsidRPr="00E67DAA" w:rsidRDefault="00E67DAA" w:rsidP="00E67DAA">
      <w:pPr>
        <w:ind w:firstLineChars="350" w:firstLine="735"/>
        <w:rPr>
          <w:rFonts w:ascii="Times New Roman" w:eastAsia="宋体" w:hAnsi="Times New Roman" w:cs="Times New Roman" w:hint="eastAsia"/>
          <w:szCs w:val="24"/>
        </w:rPr>
      </w:pPr>
      <w:r>
        <w:rPr>
          <w:rFonts w:ascii="Times New Roman" w:eastAsia="宋体" w:hAnsi="Times New Roman" w:cs="Times New Roman" w:hint="eastAsia"/>
          <w:noProof/>
          <w:szCs w:val="24"/>
        </w:rPr>
        <w:lastRenderedPageBreak/>
        <w:drawing>
          <wp:inline distT="0" distB="0" distL="0" distR="0">
            <wp:extent cx="1774190" cy="1456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4190" cy="1456690"/>
                    </a:xfrm>
                    <a:prstGeom prst="rect">
                      <a:avLst/>
                    </a:prstGeom>
                    <a:noFill/>
                    <a:ln>
                      <a:noFill/>
                    </a:ln>
                  </pic:spPr>
                </pic:pic>
              </a:graphicData>
            </a:graphic>
          </wp:inline>
        </w:drawing>
      </w:r>
    </w:p>
    <w:p w:rsidR="00E67DAA" w:rsidRPr="00E67DAA" w:rsidRDefault="00E67DAA" w:rsidP="00E67DAA">
      <w:pPr>
        <w:ind w:firstLineChars="350" w:firstLine="735"/>
        <w:rPr>
          <w:rFonts w:ascii="Times New Roman" w:eastAsia="宋体" w:hAnsi="Times New Roman" w:cs="Times New Roman"/>
          <w:szCs w:val="24"/>
        </w:rPr>
      </w:pPr>
      <w:r w:rsidRPr="00E67DAA">
        <w:rPr>
          <w:rFonts w:ascii="Times New Roman" w:eastAsia="宋体" w:hAnsi="Times New Roman" w:cs="Times New Roman" w:hint="eastAsia"/>
          <w:szCs w:val="24"/>
        </w:rPr>
        <w:t>(2)</w:t>
      </w:r>
      <w:r w:rsidRPr="00E67DAA">
        <w:rPr>
          <w:rFonts w:ascii="Times New Roman" w:eastAsia="宋体" w:hAnsi="Times New Roman" w:cs="Times New Roman" w:hint="eastAsia"/>
          <w:szCs w:val="24"/>
        </w:rPr>
        <w:t>带权路径长度：</w:t>
      </w:r>
      <w:r w:rsidRPr="00E67DAA">
        <w:rPr>
          <w:rFonts w:ascii="Times New Roman" w:eastAsia="宋体" w:hAnsi="Times New Roman" w:cs="Times New Roman" w:hint="eastAsia"/>
          <w:szCs w:val="24"/>
        </w:rPr>
        <w:t>WPL=(6+7+9)*2+5*3+(2+3)*4=44+15+20=79</w:t>
      </w:r>
    </w:p>
    <w:p w:rsidR="00E67DAA" w:rsidRPr="00E67DAA" w:rsidRDefault="00E67DAA" w:rsidP="00E67DAA">
      <w:pPr>
        <w:rPr>
          <w:rFonts w:ascii="Courier New" w:eastAsia="宋体" w:hAnsi="Courier New" w:cs="Courier New" w:hint="eastAsia"/>
          <w:szCs w:val="21"/>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1"/>
        </w:rPr>
        <w:t>7</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已知一棵二叉树的先序序列</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ABDGJEHCFIKL</w:t>
      </w:r>
      <w:r w:rsidRPr="00E67DAA">
        <w:rPr>
          <w:rFonts w:ascii="Courier New" w:eastAsia="宋体" w:hAnsi="Courier New" w:cs="Courier New" w:hint="eastAsia"/>
          <w:szCs w:val="21"/>
        </w:rPr>
        <w:t>；</w:t>
      </w:r>
      <w:r w:rsidRPr="00E67DAA">
        <w:rPr>
          <w:rFonts w:ascii="Courier New" w:eastAsia="宋体" w:hAnsi="Courier New" w:cs="Courier New" w:hint="eastAsia"/>
          <w:szCs w:val="21"/>
          <w:lang w:val="zh-CN"/>
        </w:rPr>
        <w:t>中序序列</w:t>
      </w:r>
      <w:r w:rsidRPr="00E67DAA">
        <w:rPr>
          <w:rFonts w:ascii="Courier New" w:eastAsia="宋体" w:hAnsi="Courier New" w:cs="Courier New" w:hint="eastAsia"/>
          <w:szCs w:val="21"/>
        </w:rPr>
        <w:t>：</w:t>
      </w:r>
      <w:r w:rsidRPr="00E67DAA">
        <w:rPr>
          <w:rFonts w:ascii="Courier New" w:eastAsia="宋体" w:hAnsi="Courier New" w:cs="Courier New" w:hint="eastAsia"/>
          <w:szCs w:val="21"/>
        </w:rPr>
        <w:t>DJGBEHACKILF</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画出二叉树的形态。</w:t>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答案：</w:t>
      </w:r>
      <w:r>
        <w:rPr>
          <w:rFonts w:ascii="Times New Roman" w:eastAsia="宋体" w:hAnsi="Times New Roman" w:cs="Times New Roman" w:hint="eastAsia"/>
          <w:noProof/>
          <w:szCs w:val="24"/>
        </w:rPr>
        <w:drawing>
          <wp:inline distT="0" distB="0" distL="0" distR="0">
            <wp:extent cx="1774190" cy="1774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inline>
        </w:drawing>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8</w:t>
      </w:r>
      <w:r w:rsidRPr="00E67DAA">
        <w:rPr>
          <w:rFonts w:ascii="Courier New" w:eastAsia="宋体" w:hAnsi="Courier New" w:cs="Courier New"/>
          <w:szCs w:val="24"/>
        </w:rPr>
        <w:t>、一份电文中有</w:t>
      </w:r>
      <w:r w:rsidRPr="00E67DAA">
        <w:rPr>
          <w:rFonts w:ascii="Courier New" w:eastAsia="宋体" w:hAnsi="Courier New" w:cs="Courier New"/>
          <w:szCs w:val="24"/>
        </w:rPr>
        <w:t>6</w:t>
      </w:r>
      <w:r w:rsidRPr="00E67DAA">
        <w:rPr>
          <w:rFonts w:ascii="Courier New" w:eastAsia="宋体" w:hAnsi="Courier New" w:cs="Courier New"/>
          <w:szCs w:val="24"/>
        </w:rPr>
        <w:t>种字符：</w:t>
      </w:r>
      <w:r w:rsidRPr="00E67DAA">
        <w:rPr>
          <w:rFonts w:ascii="Courier New" w:eastAsia="宋体" w:hAnsi="Courier New" w:cs="Courier New"/>
          <w:szCs w:val="24"/>
        </w:rPr>
        <w:t>A,</w:t>
      </w:r>
      <w:r w:rsidRPr="00E67DAA">
        <w:rPr>
          <w:rFonts w:ascii="Courier New" w:eastAsia="宋体" w:hAnsi="Courier New" w:cs="Courier New" w:hint="eastAsia"/>
          <w:szCs w:val="24"/>
        </w:rPr>
        <w:t>B</w:t>
      </w:r>
      <w:r w:rsidRPr="00E67DAA">
        <w:rPr>
          <w:rFonts w:ascii="Courier New" w:eastAsia="宋体" w:hAnsi="Courier New" w:cs="Courier New"/>
          <w:szCs w:val="24"/>
        </w:rPr>
        <w:t>,</w:t>
      </w:r>
      <w:r w:rsidRPr="00E67DAA">
        <w:rPr>
          <w:rFonts w:ascii="Courier New" w:eastAsia="宋体" w:hAnsi="Courier New" w:cs="Courier New" w:hint="eastAsia"/>
          <w:szCs w:val="24"/>
        </w:rPr>
        <w:t>C</w:t>
      </w:r>
      <w:r w:rsidRPr="00E67DAA">
        <w:rPr>
          <w:rFonts w:ascii="Courier New" w:eastAsia="宋体" w:hAnsi="Courier New" w:cs="Courier New"/>
          <w:szCs w:val="24"/>
        </w:rPr>
        <w:t>,</w:t>
      </w:r>
      <w:r w:rsidRPr="00E67DAA">
        <w:rPr>
          <w:rFonts w:ascii="Courier New" w:eastAsia="宋体" w:hAnsi="Courier New" w:cs="Courier New" w:hint="eastAsia"/>
          <w:szCs w:val="24"/>
        </w:rPr>
        <w:t>D</w:t>
      </w:r>
      <w:r w:rsidRPr="00E67DAA">
        <w:rPr>
          <w:rFonts w:ascii="Courier New" w:eastAsia="宋体" w:hAnsi="Courier New" w:cs="Courier New"/>
          <w:szCs w:val="24"/>
        </w:rPr>
        <w:t>,</w:t>
      </w:r>
      <w:r w:rsidRPr="00E67DAA">
        <w:rPr>
          <w:rFonts w:ascii="Courier New" w:eastAsia="宋体" w:hAnsi="Courier New" w:cs="Courier New" w:hint="eastAsia"/>
          <w:szCs w:val="24"/>
        </w:rPr>
        <w:t>E</w:t>
      </w:r>
      <w:r w:rsidRPr="00E67DAA">
        <w:rPr>
          <w:rFonts w:ascii="Courier New" w:eastAsia="宋体" w:hAnsi="Courier New" w:cs="Courier New"/>
          <w:szCs w:val="24"/>
        </w:rPr>
        <w:t>,</w:t>
      </w:r>
      <w:r w:rsidRPr="00E67DAA">
        <w:rPr>
          <w:rFonts w:ascii="Courier New" w:eastAsia="宋体" w:hAnsi="Courier New" w:cs="Courier New" w:hint="eastAsia"/>
          <w:szCs w:val="24"/>
        </w:rPr>
        <w:t>F</w:t>
      </w:r>
      <w:r w:rsidRPr="00E67DAA">
        <w:rPr>
          <w:rFonts w:ascii="Courier New" w:eastAsia="宋体" w:hAnsi="Courier New" w:cs="Courier New"/>
          <w:szCs w:val="24"/>
        </w:rPr>
        <w:t>，它们的出现频率依次为</w:t>
      </w:r>
      <w:r w:rsidRPr="00E67DAA">
        <w:rPr>
          <w:rFonts w:ascii="Courier New" w:eastAsia="宋体" w:hAnsi="Courier New" w:cs="Courier New"/>
          <w:szCs w:val="24"/>
        </w:rPr>
        <w:t>1</w:t>
      </w:r>
      <w:r w:rsidRPr="00E67DAA">
        <w:rPr>
          <w:rFonts w:ascii="Courier New" w:eastAsia="宋体" w:hAnsi="Courier New" w:cs="Courier New" w:hint="eastAsia"/>
          <w:szCs w:val="24"/>
        </w:rPr>
        <w:t>6</w:t>
      </w:r>
      <w:r w:rsidRPr="00E67DAA">
        <w:rPr>
          <w:rFonts w:ascii="Courier New" w:eastAsia="宋体" w:hAnsi="Courier New" w:cs="Courier New"/>
          <w:szCs w:val="24"/>
        </w:rPr>
        <w:t>，</w:t>
      </w:r>
      <w:r w:rsidRPr="00E67DAA">
        <w:rPr>
          <w:rFonts w:ascii="Courier New" w:eastAsia="宋体" w:hAnsi="Courier New" w:cs="Courier New" w:hint="eastAsia"/>
          <w:szCs w:val="24"/>
        </w:rPr>
        <w:t>5</w:t>
      </w:r>
      <w:r w:rsidRPr="00E67DAA">
        <w:rPr>
          <w:rFonts w:ascii="Courier New" w:eastAsia="宋体" w:hAnsi="Courier New" w:cs="Courier New"/>
          <w:szCs w:val="24"/>
        </w:rPr>
        <w:t>，</w:t>
      </w:r>
      <w:r w:rsidRPr="00E67DAA">
        <w:rPr>
          <w:rFonts w:ascii="Courier New" w:eastAsia="宋体" w:hAnsi="Courier New" w:cs="Courier New" w:hint="eastAsia"/>
          <w:szCs w:val="24"/>
        </w:rPr>
        <w:t>9</w:t>
      </w:r>
      <w:r w:rsidRPr="00E67DAA">
        <w:rPr>
          <w:rFonts w:ascii="Courier New" w:eastAsia="宋体" w:hAnsi="Courier New" w:cs="Courier New"/>
          <w:szCs w:val="24"/>
        </w:rPr>
        <w:t>，</w:t>
      </w: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Courier New" w:eastAsia="宋体" w:hAnsi="Courier New" w:cs="Courier New" w:hint="eastAsia"/>
          <w:szCs w:val="24"/>
        </w:rPr>
        <w:t>30</w:t>
      </w:r>
      <w:r w:rsidRPr="00E67DAA">
        <w:rPr>
          <w:rFonts w:ascii="Courier New" w:eastAsia="宋体" w:hAnsi="Courier New" w:cs="Courier New"/>
          <w:szCs w:val="24"/>
        </w:rPr>
        <w:t>，</w:t>
      </w:r>
      <w:r w:rsidRPr="00E67DAA">
        <w:rPr>
          <w:rFonts w:ascii="Courier New" w:eastAsia="宋体" w:hAnsi="Courier New" w:cs="Courier New" w:hint="eastAsia"/>
          <w:szCs w:val="24"/>
        </w:rPr>
        <w:t>1</w:t>
      </w:r>
      <w:r w:rsidRPr="00E67DAA">
        <w:rPr>
          <w:rFonts w:ascii="Courier New" w:eastAsia="宋体" w:hAnsi="Courier New" w:cs="Courier New"/>
          <w:szCs w:val="24"/>
        </w:rPr>
        <w:t>，完成问题：</w:t>
      </w:r>
    </w:p>
    <w:p w:rsidR="00E67DAA" w:rsidRPr="00E67DAA" w:rsidRDefault="00E67DAA" w:rsidP="00E67DAA">
      <w:pPr>
        <w:rPr>
          <w:rFonts w:ascii="Courier New" w:eastAsia="宋体" w:hAnsi="Courier New" w:cs="Courier New"/>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1</w:t>
      </w:r>
      <w:r w:rsidRPr="00E67DAA">
        <w:rPr>
          <w:rFonts w:ascii="Courier New" w:eastAsia="宋体" w:hAnsi="Courier New" w:cs="Courier New"/>
          <w:szCs w:val="21"/>
          <w:lang w:val="zh-CN"/>
        </w:rPr>
        <w:t>）设计一棵哈夫曼树；（画出其树结构）</w:t>
      </w:r>
    </w:p>
    <w:p w:rsidR="00E67DAA" w:rsidRPr="00E67DAA" w:rsidRDefault="00E67DAA" w:rsidP="00E67DAA">
      <w:pPr>
        <w:rPr>
          <w:rFonts w:ascii="Courier New" w:eastAsia="宋体" w:hAnsi="Courier New" w:cs="Courier New" w:hint="eastAsia"/>
          <w:szCs w:val="21"/>
          <w:lang w:val="zh-CN"/>
        </w:rPr>
      </w:pPr>
      <w:r w:rsidRPr="00E67DAA">
        <w:rPr>
          <w:rFonts w:ascii="Courier New" w:eastAsia="宋体" w:hAnsi="Courier New" w:cs="Courier New"/>
          <w:szCs w:val="21"/>
          <w:lang w:val="zh-CN"/>
        </w:rPr>
        <w:t>（</w:t>
      </w:r>
      <w:r w:rsidRPr="00E67DAA">
        <w:rPr>
          <w:rFonts w:ascii="Courier New" w:eastAsia="宋体" w:hAnsi="Courier New" w:cs="Courier New"/>
          <w:szCs w:val="21"/>
          <w:lang w:val="zh-CN"/>
        </w:rPr>
        <w:t>2</w:t>
      </w:r>
      <w:r w:rsidRPr="00E67DAA">
        <w:rPr>
          <w:rFonts w:ascii="Courier New" w:eastAsia="宋体" w:hAnsi="Courier New" w:cs="Courier New"/>
          <w:szCs w:val="21"/>
          <w:lang w:val="zh-CN"/>
        </w:rPr>
        <w:t>）计算其带权路径长度</w:t>
      </w:r>
      <w:r w:rsidRPr="00E67DAA">
        <w:rPr>
          <w:rFonts w:ascii="Courier New" w:eastAsia="宋体" w:hAnsi="Courier New" w:cs="Courier New"/>
          <w:szCs w:val="21"/>
          <w:lang w:val="zh-CN"/>
        </w:rPr>
        <w:t>WPL</w:t>
      </w:r>
      <w:r w:rsidRPr="00E67DAA">
        <w:rPr>
          <w:rFonts w:ascii="Courier New" w:eastAsia="宋体" w:hAnsi="Courier New" w:cs="Courier New"/>
          <w:szCs w:val="21"/>
          <w:lang w:val="zh-CN"/>
        </w:rPr>
        <w:t>；</w: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szCs w:val="21"/>
          <w:lang w:val="zh-CN"/>
        </w:rPr>
        <w:t>答案：</w:t>
      </w: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树形态：</w:t>
      </w:r>
    </w:p>
    <w:p w:rsidR="00E67DAA" w:rsidRPr="00E67DAA" w:rsidRDefault="00E67DAA" w:rsidP="00E67DAA">
      <w:pPr>
        <w:ind w:firstLineChars="350" w:firstLine="735"/>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1743710" cy="227393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3710" cy="2273935"/>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(2)</w:t>
      </w:r>
      <w:r w:rsidRPr="00E67DAA">
        <w:rPr>
          <w:rFonts w:ascii="Times New Roman" w:eastAsia="宋体" w:hAnsi="Times New Roman" w:cs="Times New Roman" w:hint="eastAsia"/>
          <w:szCs w:val="24"/>
        </w:rPr>
        <w:t>带权路径长度：</w:t>
      </w:r>
      <w:r w:rsidRPr="00E67DAA">
        <w:rPr>
          <w:rFonts w:ascii="Times New Roman" w:eastAsia="宋体" w:hAnsi="Times New Roman" w:cs="Times New Roman" w:hint="eastAsia"/>
          <w:szCs w:val="24"/>
        </w:rPr>
        <w:t>WPL=30*1+16*2+9*3+5*4+(1+3)*5=30+32+27+20+20=129</w:t>
      </w:r>
    </w:p>
    <w:p w:rsidR="00E67DAA" w:rsidRPr="00E67DAA" w:rsidRDefault="00E67DAA" w:rsidP="00E67DAA">
      <w:pPr>
        <w:rPr>
          <w:rFonts w:ascii="Courier New" w:eastAsia="宋体" w:hAnsi="Courier New" w:cs="Courier New" w:hint="eastAsia"/>
          <w:szCs w:val="21"/>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9</w:t>
      </w:r>
      <w:r w:rsidRPr="00E67DAA">
        <w:rPr>
          <w:rFonts w:ascii="Courier New" w:eastAsia="宋体" w:hAnsi="Courier New" w:cs="Courier New" w:hint="eastAsia"/>
          <w:szCs w:val="24"/>
        </w:rPr>
        <w:t>、已知某森林的二叉树如下所示，试画出它所表示的森林。</w:t>
      </w:r>
    </w:p>
    <w:p w:rsidR="00E67DAA" w:rsidRPr="00E67DAA" w:rsidRDefault="00E67DAA" w:rsidP="00E67DAA">
      <w:pPr>
        <w:rPr>
          <w:rFonts w:ascii="Courier New" w:eastAsia="宋体" w:hAnsi="Courier New" w:cs="Courier New" w:hint="eastAsia"/>
          <w:szCs w:val="24"/>
        </w:rPr>
      </w:pPr>
      <w:r>
        <w:rPr>
          <w:rFonts w:ascii="Courier New" w:eastAsia="宋体" w:hAnsi="Courier New" w:cs="Courier New" w:hint="eastAsia"/>
          <w:noProof/>
          <w:szCs w:val="24"/>
        </w:rPr>
        <w:lastRenderedPageBreak/>
        <w:drawing>
          <wp:inline distT="0" distB="0" distL="0" distR="0">
            <wp:extent cx="1402080" cy="15240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2080" cy="1524000"/>
                    </a:xfrm>
                    <a:prstGeom prst="rect">
                      <a:avLst/>
                    </a:prstGeom>
                    <a:noFill/>
                    <a:ln>
                      <a:noFill/>
                    </a:ln>
                  </pic:spPr>
                </pic:pic>
              </a:graphicData>
            </a:graphic>
          </wp:inline>
        </w:drawing>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答案：</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237230" cy="11461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7230" cy="1146175"/>
                    </a:xfrm>
                    <a:prstGeom prst="rect">
                      <a:avLst/>
                    </a:prstGeom>
                    <a:noFill/>
                    <a:ln>
                      <a:noFill/>
                    </a:ln>
                  </pic:spPr>
                </pic:pic>
              </a:graphicData>
            </a:graphic>
          </wp:inline>
        </w:drawing>
      </w:r>
    </w:p>
    <w:p w:rsidR="00E67DAA" w:rsidRPr="00E67DAA" w:rsidRDefault="00E67DAA" w:rsidP="00E67DAA">
      <w:pPr>
        <w:rPr>
          <w:rFonts w:ascii="Courier New" w:eastAsia="宋体" w:hAnsi="Courier New" w:cs="Courier New" w:hint="eastAsia"/>
          <w:szCs w:val="24"/>
        </w:rPr>
      </w:pPr>
    </w:p>
    <w:p w:rsidR="00E67DAA" w:rsidRPr="00E67DAA" w:rsidRDefault="00E67DAA" w:rsidP="00E67DAA">
      <w:pPr>
        <w:jc w:val="left"/>
        <w:rPr>
          <w:rFonts w:ascii="Courier New" w:eastAsia="宋体" w:hAnsi="Times New Roman" w:cs="Courier New" w:hint="eastAsia"/>
          <w:szCs w:val="24"/>
        </w:rPr>
      </w:pPr>
    </w:p>
    <w:p w:rsidR="00E67DAA" w:rsidRPr="00E67DAA" w:rsidRDefault="00E67DAA" w:rsidP="00E67DAA">
      <w:pPr>
        <w:jc w:val="left"/>
        <w:rPr>
          <w:rFonts w:ascii="Courier New" w:eastAsia="宋体" w:hAnsi="Times New Roman" w:cs="Courier New" w:hint="eastAsia"/>
          <w:szCs w:val="24"/>
          <w:lang w:val="zh-CN"/>
        </w:rPr>
      </w:pPr>
    </w:p>
    <w:p w:rsidR="00E67DAA" w:rsidRPr="00E67DAA" w:rsidRDefault="00E67DAA" w:rsidP="00E67DAA">
      <w:pPr>
        <w:snapToGrid w:val="0"/>
        <w:rPr>
          <w:rFonts w:ascii="Times New Roman" w:eastAsia="宋体" w:hAnsi="Courier New" w:cs="Courier New" w:hint="eastAsia"/>
          <w:color w:val="000000"/>
          <w:szCs w:val="21"/>
        </w:rPr>
      </w:pPr>
      <w:r w:rsidRPr="00E67DAA">
        <w:rPr>
          <w:rFonts w:ascii="宋体" w:eastAsia="宋体" w:hAnsi="Courier New" w:cs="Courier New" w:hint="eastAsia"/>
          <w:color w:val="000000"/>
          <w:szCs w:val="21"/>
          <w:lang w:val="zh-CN"/>
        </w:rPr>
        <w:t>10、有一分电文共使用5个字符;a,b,c,d,e，它们的出现频率依次为4、7、5、2、9，试构造哈夫曼树，并给出每个字符的哈夫曼编码。</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11</w:t>
      </w:r>
      <w:r w:rsidRPr="00E67DAA">
        <w:rPr>
          <w:rFonts w:ascii="Courier New" w:eastAsia="宋体" w:hAnsi="Courier New" w:cs="Courier New" w:hint="eastAsia"/>
          <w:szCs w:val="24"/>
        </w:rPr>
        <w:t>、画出与下图所示的森林相对应的二叉树，并指出森林中的叶子结点在二叉树中具有什么特点。</w:t>
      </w:r>
    </w:p>
    <w:p w:rsidR="00E67DAA" w:rsidRPr="00E67DAA" w:rsidRDefault="00E67DAA" w:rsidP="00E67DAA">
      <w:pPr>
        <w:rPr>
          <w:rFonts w:ascii="Courier New" w:eastAsia="宋体" w:hAnsi="Courier New" w:cs="Courier New" w:hint="eastAsia"/>
          <w:szCs w:val="24"/>
        </w:rPr>
      </w:pPr>
      <w:r>
        <w:rPr>
          <w:rFonts w:ascii="Courier New" w:eastAsia="宋体" w:hAnsi="Courier New" w:cs="Courier New" w:hint="eastAsia"/>
          <w:noProof/>
          <w:szCs w:val="24"/>
        </w:rPr>
        <w:drawing>
          <wp:inline distT="0" distB="0" distL="0" distR="0">
            <wp:extent cx="2103120"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524000"/>
                    </a:xfrm>
                    <a:prstGeom prst="rect">
                      <a:avLst/>
                    </a:prstGeom>
                    <a:noFill/>
                    <a:ln>
                      <a:noFill/>
                    </a:ln>
                  </pic:spPr>
                </pic:pic>
              </a:graphicData>
            </a:graphic>
          </wp:inline>
        </w:drawing>
      </w:r>
    </w:p>
    <w:p w:rsidR="00E67DAA" w:rsidRPr="00E67DAA" w:rsidRDefault="00E67DAA" w:rsidP="00E67DAA">
      <w:pPr>
        <w:jc w:val="left"/>
        <w:rPr>
          <w:rFonts w:ascii="Courier New" w:eastAsia="宋体" w:hAnsi="Courier New" w:cs="Courier New" w:hint="eastAsia"/>
          <w:szCs w:val="21"/>
        </w:rPr>
      </w:pPr>
      <w:r w:rsidRPr="00E67DAA">
        <w:rPr>
          <w:rFonts w:ascii="Courier New" w:eastAsia="宋体" w:hAnsi="Courier New" w:cs="Courier New" w:hint="eastAsia"/>
          <w:szCs w:val="21"/>
        </w:rPr>
        <w:t>12</w:t>
      </w:r>
      <w:r w:rsidRPr="00E67DAA">
        <w:rPr>
          <w:rFonts w:ascii="Courier New" w:eastAsia="宋体" w:hAnsi="Courier New" w:cs="Courier New" w:hint="eastAsia"/>
          <w:szCs w:val="21"/>
          <w:lang w:val="zh-CN"/>
        </w:rPr>
        <w:t>、如下所示的二叉树</w:t>
      </w:r>
      <w:r w:rsidRPr="00E67DAA">
        <w:rPr>
          <w:rFonts w:ascii="Courier New" w:eastAsia="宋体" w:hAnsi="Courier New" w:cs="Courier New" w:hint="eastAsia"/>
          <w:szCs w:val="21"/>
        </w:rPr>
        <w:t>，</w:t>
      </w:r>
      <w:r w:rsidRPr="00E67DAA">
        <w:rPr>
          <w:rFonts w:ascii="Courier New" w:eastAsia="宋体" w:hAnsi="Courier New" w:cs="Courier New" w:hint="eastAsia"/>
          <w:szCs w:val="21"/>
          <w:lang w:val="zh-CN"/>
        </w:rPr>
        <w:t>请写出先序、中序、后序遍历的序列。</w:t>
      </w:r>
    </w:p>
    <w:p w:rsidR="00E67DAA" w:rsidRPr="00E67DAA" w:rsidRDefault="00E67DAA" w:rsidP="00E67DAA">
      <w:pPr>
        <w:jc w:val="left"/>
        <w:rPr>
          <w:rFonts w:ascii="Times New Roman" w:eastAsia="宋体" w:hAnsi="Times New Roman" w:cs="Times New Roman" w:hint="eastAsia"/>
          <w:szCs w:val="28"/>
        </w:rPr>
      </w:pPr>
      <w:r>
        <w:rPr>
          <w:rFonts w:ascii="Times New Roman" w:eastAsia="宋体" w:hAnsi="Times New Roman" w:cs="Times New Roman" w:hint="eastAsia"/>
          <w:noProof/>
          <w:szCs w:val="28"/>
        </w:rPr>
        <w:drawing>
          <wp:inline distT="0" distB="0" distL="0" distR="0">
            <wp:extent cx="2523490" cy="130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3490" cy="1304290"/>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宋体" w:cs="Courier New" w:hint="eastAsia"/>
          <w:szCs w:val="21"/>
        </w:rPr>
        <w:t xml:space="preserve"> </w:t>
      </w:r>
      <w:r w:rsidRPr="00E67DAA">
        <w:rPr>
          <w:rFonts w:ascii="Courier New" w:eastAsia="宋体" w:hAnsi="宋体" w:cs="Courier New" w:hint="eastAsia"/>
          <w:szCs w:val="21"/>
          <w:lang w:val="zh-CN"/>
        </w:rPr>
        <w:t>答案</w:t>
      </w:r>
      <w:r w:rsidRPr="00E67DAA">
        <w:rPr>
          <w:rFonts w:ascii="Courier New" w:eastAsia="宋体" w:hAnsi="宋体" w:cs="Courier New" w:hint="eastAsia"/>
          <w:szCs w:val="21"/>
        </w:rPr>
        <w:t>：</w:t>
      </w:r>
      <w:r w:rsidRPr="00E67DAA">
        <w:rPr>
          <w:rFonts w:ascii="Times New Roman" w:eastAsia="宋体" w:hAnsi="Times New Roman" w:cs="Times New Roman" w:hint="eastAsia"/>
          <w:szCs w:val="24"/>
        </w:rPr>
        <w:t>先序：</w:t>
      </w:r>
      <w:r w:rsidRPr="00E67DAA">
        <w:rPr>
          <w:rFonts w:ascii="Times New Roman" w:eastAsia="宋体" w:hAnsi="Times New Roman" w:cs="Times New Roman" w:hint="eastAsia"/>
          <w:szCs w:val="24"/>
        </w:rPr>
        <w:t>FDBACEGIHJ</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中序：</w:t>
      </w:r>
      <w:r w:rsidRPr="00E67DAA">
        <w:rPr>
          <w:rFonts w:ascii="Times New Roman" w:eastAsia="宋体" w:hAnsi="Times New Roman" w:cs="Times New Roman" w:hint="eastAsia"/>
          <w:szCs w:val="24"/>
        </w:rPr>
        <w:t>ABCDEFGHIJ</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r w:rsidRPr="00E67DAA">
        <w:rPr>
          <w:rFonts w:ascii="Times New Roman" w:eastAsia="宋体" w:hAnsi="Times New Roman" w:cs="Times New Roman" w:hint="eastAsia"/>
          <w:szCs w:val="24"/>
        </w:rPr>
        <w:t>后序：</w:t>
      </w:r>
      <w:r w:rsidRPr="00E67DAA">
        <w:rPr>
          <w:rFonts w:ascii="Times New Roman" w:eastAsia="宋体" w:hAnsi="Times New Roman" w:cs="Times New Roman" w:hint="eastAsia"/>
          <w:szCs w:val="24"/>
        </w:rPr>
        <w:t>ACBEDHJIGF</w:t>
      </w:r>
    </w:p>
    <w:p w:rsidR="00E67DAA" w:rsidRPr="00E67DAA" w:rsidRDefault="00E67DAA" w:rsidP="00E67DAA">
      <w:pPr>
        <w:rPr>
          <w:rFonts w:ascii="Courier New" w:eastAsia="宋体" w:hAnsi="宋体" w:cs="Courier New" w:hint="eastAsia"/>
          <w:szCs w:val="21"/>
          <w:lang w:val="zh-CN"/>
        </w:rPr>
      </w:pPr>
      <w:r w:rsidRPr="00E67DAA">
        <w:rPr>
          <w:rFonts w:ascii="Courier New" w:eastAsia="宋体" w:hAnsi="宋体" w:cs="Courier New" w:hint="eastAsia"/>
          <w:szCs w:val="21"/>
          <w:lang w:val="zh-CN"/>
        </w:rPr>
        <w:t>六、编程题</w:t>
      </w:r>
    </w:p>
    <w:p w:rsidR="00E67DAA" w:rsidRPr="00E67DAA" w:rsidRDefault="00E67DAA" w:rsidP="00E67DAA">
      <w:pPr>
        <w:rPr>
          <w:rFonts w:ascii="宋体" w:eastAsia="宋体" w:hAnsi="宋体" w:cs="Times New Roman" w:hint="eastAsia"/>
          <w:szCs w:val="21"/>
          <w:lang w:val="zh-CN"/>
        </w:rPr>
      </w:pPr>
      <w:r w:rsidRPr="00E67DAA">
        <w:rPr>
          <w:rFonts w:ascii="Courier New" w:eastAsia="宋体" w:hAnsi="宋体" w:cs="Courier New" w:hint="eastAsia"/>
          <w:szCs w:val="21"/>
          <w:lang w:val="zh-CN"/>
        </w:rPr>
        <w:t>1</w:t>
      </w:r>
      <w:r w:rsidRPr="00E67DAA">
        <w:rPr>
          <w:rFonts w:ascii="Courier New" w:eastAsia="宋体" w:hAnsi="宋体" w:cs="Courier New" w:hint="eastAsia"/>
          <w:szCs w:val="21"/>
          <w:lang w:val="zh-CN"/>
        </w:rPr>
        <w:t>、</w:t>
      </w:r>
      <w:r w:rsidRPr="00E67DAA">
        <w:rPr>
          <w:rFonts w:ascii="宋体" w:eastAsia="宋体" w:hAnsi="宋体" w:cs="Times New Roman" w:hint="eastAsia"/>
          <w:szCs w:val="21"/>
          <w:lang w:val="zh-CN"/>
        </w:rPr>
        <w:t>编写求一棵二叉树中结点总数的算法。</w:t>
      </w:r>
    </w:p>
    <w:p w:rsidR="00E67DAA" w:rsidRPr="00E67DAA" w:rsidRDefault="00E67DAA" w:rsidP="00E67DAA">
      <w:pPr>
        <w:ind w:firstLineChars="150" w:firstLine="315"/>
        <w:rPr>
          <w:rFonts w:ascii="Times New Roman" w:eastAsia="宋体" w:hAnsi="Times New Roman" w:cs="Times New Roman" w:hint="eastAsia"/>
          <w:szCs w:val="24"/>
        </w:rPr>
      </w:pPr>
      <w:r w:rsidRPr="00E67DAA">
        <w:rPr>
          <w:rFonts w:ascii="宋体" w:eastAsia="宋体" w:hAnsi="宋体" w:cs="Times New Roman" w:hint="eastAsia"/>
          <w:szCs w:val="21"/>
          <w:lang w:val="zh-CN"/>
        </w:rPr>
        <w:t>答案：</w:t>
      </w:r>
      <w:r w:rsidRPr="00E67DAA">
        <w:rPr>
          <w:rFonts w:ascii="Times New Roman" w:eastAsia="宋体" w:hAnsi="Times New Roman" w:cs="Times New Roman" w:hint="eastAsia"/>
          <w:szCs w:val="24"/>
        </w:rPr>
        <w:t> </w:t>
      </w:r>
      <w:r w:rsidRPr="00E67DAA">
        <w:rPr>
          <w:rFonts w:ascii="Times New Roman" w:eastAsia="宋体" w:hAnsi="Times New Roman" w:cs="Times New Roman"/>
          <w:szCs w:val="24"/>
        </w:rPr>
        <w:t>（</w:t>
      </w:r>
      <w:r w:rsidRPr="00E67DAA">
        <w:rPr>
          <w:rFonts w:ascii="Times New Roman" w:eastAsia="宋体" w:hAnsi="Times New Roman" w:cs="Times New Roman" w:hint="eastAsia"/>
          <w:szCs w:val="24"/>
        </w:rPr>
        <w:t>以先序遍历的方法为例）</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void count_preorder(Bitree *t, int *n)</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lastRenderedPageBreak/>
        <w:t xml:space="preserve">    {</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if(t!=NULL)</w:t>
      </w:r>
    </w:p>
    <w:p w:rsidR="00E67DAA" w:rsidRPr="00E67DAA" w:rsidRDefault="00E67DAA" w:rsidP="00E67DAA">
      <w:pPr>
        <w:ind w:firstLineChars="650" w:firstLine="1365"/>
        <w:rPr>
          <w:rFonts w:ascii="Times New Roman" w:eastAsia="宋体" w:hAnsi="Times New Roman" w:cs="Times New Roman" w:hint="eastAsia"/>
          <w:szCs w:val="24"/>
        </w:rPr>
      </w:pPr>
      <w:r w:rsidRPr="00E67DAA">
        <w:rPr>
          <w:rFonts w:ascii="Times New Roman" w:eastAsia="宋体" w:hAnsi="Times New Roman" w:cs="Times New Roman" w:hint="eastAsia"/>
          <w:szCs w:val="24"/>
        </w:rPr>
        <w:t>{*n++;</w:t>
      </w:r>
    </w:p>
    <w:p w:rsidR="00E67DAA" w:rsidRPr="00E67DAA" w:rsidRDefault="00E67DAA" w:rsidP="00E67DAA">
      <w:pPr>
        <w:ind w:firstLineChars="700" w:firstLine="1470"/>
        <w:rPr>
          <w:rFonts w:ascii="Times New Roman" w:eastAsia="宋体" w:hAnsi="Times New Roman" w:cs="Times New Roman" w:hint="eastAsia"/>
          <w:szCs w:val="24"/>
        </w:rPr>
      </w:pPr>
      <w:r w:rsidRPr="00E67DAA">
        <w:rPr>
          <w:rFonts w:ascii="Times New Roman" w:eastAsia="宋体" w:hAnsi="Times New Roman" w:cs="Times New Roman" w:hint="eastAsia"/>
          <w:szCs w:val="24"/>
        </w:rPr>
        <w:t>count_preorder(t-&gt;lchild);</w:t>
      </w:r>
    </w:p>
    <w:p w:rsidR="00E67DAA" w:rsidRPr="00E67DAA" w:rsidRDefault="00E67DAA" w:rsidP="00E67DAA">
      <w:pPr>
        <w:ind w:firstLineChars="700" w:firstLine="1470"/>
        <w:rPr>
          <w:rFonts w:ascii="Times New Roman" w:eastAsia="宋体" w:hAnsi="Times New Roman" w:cs="Times New Roman" w:hint="eastAsia"/>
          <w:szCs w:val="24"/>
        </w:rPr>
      </w:pPr>
      <w:r w:rsidRPr="00E67DAA">
        <w:rPr>
          <w:rFonts w:ascii="Times New Roman" w:eastAsia="宋体" w:hAnsi="Times New Roman" w:cs="Times New Roman" w:hint="eastAsia"/>
          <w:szCs w:val="24"/>
        </w:rPr>
        <w:t>count_preorder(t-&gt;lchild); }</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p>
    <w:p w:rsidR="00E67DAA" w:rsidRPr="00E67DAA" w:rsidRDefault="00E67DAA" w:rsidP="00E67DAA">
      <w:pPr>
        <w:ind w:firstLineChars="200" w:firstLine="420"/>
        <w:rPr>
          <w:rFonts w:ascii="Times New Roman" w:eastAsia="宋体" w:hAnsi="Times New Roman" w:cs="Times New Roman" w:hint="eastAsia"/>
          <w:szCs w:val="24"/>
        </w:rPr>
      </w:pPr>
    </w:p>
    <w:p w:rsidR="00E67DAA" w:rsidRPr="00E67DAA" w:rsidRDefault="00E67DAA" w:rsidP="00E67DAA">
      <w:pPr>
        <w:ind w:firstLineChars="200" w:firstLine="420"/>
        <w:rPr>
          <w:rFonts w:ascii="Times New Roman" w:eastAsia="宋体" w:hAnsi="Times New Roman" w:cs="Times New Roman" w:hint="eastAsia"/>
          <w:szCs w:val="24"/>
        </w:rPr>
      </w:pPr>
    </w:p>
    <w:p w:rsidR="00E67DAA" w:rsidRPr="00E67DAA" w:rsidRDefault="00E67DAA" w:rsidP="00E67DAA">
      <w:pPr>
        <w:ind w:firstLineChars="200" w:firstLine="420"/>
        <w:rPr>
          <w:rFonts w:ascii="Times New Roman" w:eastAsia="宋体" w:hAnsi="Times New Roman" w:cs="Times New Roman" w:hint="eastAsia"/>
          <w:szCs w:val="24"/>
        </w:rPr>
      </w:pPr>
    </w:p>
    <w:p w:rsidR="00E67DAA" w:rsidRPr="00E67DAA" w:rsidRDefault="00E67DAA" w:rsidP="00E67DAA">
      <w:pPr>
        <w:ind w:firstLineChars="200" w:firstLine="420"/>
        <w:rPr>
          <w:rFonts w:ascii="Times New Roman" w:eastAsia="宋体" w:hAnsi="Times New Roman" w:cs="Times New Roman" w:hint="eastAsia"/>
          <w:szCs w:val="24"/>
        </w:rPr>
      </w:pPr>
    </w:p>
    <w:p w:rsidR="00E67DAA" w:rsidRPr="00E67DAA" w:rsidRDefault="00E67DAA" w:rsidP="00E67DAA">
      <w:pPr>
        <w:jc w:val="center"/>
        <w:rPr>
          <w:rFonts w:ascii="黑体" w:eastAsia="黑体" w:hAnsi="Times New Roman" w:cs="Times New Roman" w:hint="eastAsia"/>
          <w:sz w:val="28"/>
          <w:szCs w:val="28"/>
        </w:rPr>
      </w:pPr>
      <w:r w:rsidRPr="00E67DAA">
        <w:rPr>
          <w:rFonts w:ascii="黑体" w:eastAsia="黑体" w:hAnsi="Times New Roman" w:cs="Times New Roman" w:hint="eastAsia"/>
          <w:sz w:val="28"/>
          <w:szCs w:val="28"/>
        </w:rPr>
        <w:t>第七章 图</w:t>
      </w:r>
    </w:p>
    <w:p w:rsidR="00E67DAA" w:rsidRPr="00E67DAA" w:rsidRDefault="00E67DAA" w:rsidP="00E67DAA">
      <w:pPr>
        <w:autoSpaceDE w:val="0"/>
        <w:autoSpaceDN w:val="0"/>
        <w:adjustRightInd w:val="0"/>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一、选择题</w:t>
      </w:r>
    </w:p>
    <w:p w:rsidR="00E67DAA" w:rsidRPr="00E67DAA" w:rsidRDefault="00E67DAA" w:rsidP="00E67DAA">
      <w:pPr>
        <w:autoSpaceDE w:val="0"/>
        <w:autoSpaceDN w:val="0"/>
        <w:adjustRightInd w:val="0"/>
        <w:rPr>
          <w:rFonts w:ascii="Times New Roman" w:eastAsia="宋体" w:hAnsi="Times New Roman" w:cs="Times New Roman" w:hint="eastAsia"/>
          <w:szCs w:val="24"/>
        </w:rPr>
      </w:pP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4"/>
        </w:rPr>
        <w:t>1</w:t>
      </w:r>
      <w:r w:rsidRPr="00E67DAA">
        <w:rPr>
          <w:rFonts w:ascii="Times New Roman" w:eastAsia="宋体" w:hAnsi="Times New Roman" w:cs="Times New Roman" w:hint="eastAsia"/>
          <w:szCs w:val="24"/>
        </w:rPr>
        <w:t>、</w:t>
      </w:r>
      <w:r w:rsidRPr="00E67DAA">
        <w:rPr>
          <w:rFonts w:ascii="Courier New" w:eastAsia="宋体" w:hAnsi="Courier New" w:cs="Courier New"/>
          <w:szCs w:val="24"/>
        </w:rPr>
        <w:t>12</w:t>
      </w:r>
      <w:r w:rsidRPr="00E67DAA">
        <w:rPr>
          <w:rFonts w:ascii="Courier New" w:eastAsia="宋体" w:hAnsi="Courier New" w:cs="Courier New"/>
          <w:szCs w:val="24"/>
        </w:rPr>
        <w:t>、</w:t>
      </w:r>
      <w:r w:rsidRPr="00E67DAA">
        <w:rPr>
          <w:rFonts w:ascii="Courier New" w:eastAsia="宋体" w:hAnsi="Courier New" w:cs="Courier New" w:hint="eastAsia"/>
          <w:szCs w:val="24"/>
        </w:rPr>
        <w:t>对于具有</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个顶点的图，若采用邻接矩阵表示，则该矩阵的大小为（</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n</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n</w:t>
      </w:r>
      <w:r w:rsidRPr="00E67DAA">
        <w:rPr>
          <w:rFonts w:ascii="Courier New" w:eastAsia="宋体" w:hAnsi="Courier New" w:cs="Courier New" w:hint="eastAsia"/>
          <w:color w:val="FF0000"/>
          <w:szCs w:val="24"/>
          <w:vertAlign w:val="superscript"/>
        </w:rPr>
        <w:t>2</w:t>
      </w:r>
      <w:r w:rsidRPr="00E67DAA">
        <w:rPr>
          <w:rFonts w:ascii="Courier New" w:eastAsia="宋体" w:hAnsi="Courier New" w:cs="Courier New"/>
          <w:color w:val="FF0000"/>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n-1</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(n-1)</w:t>
      </w:r>
      <w:r w:rsidRPr="00E67DAA">
        <w:rPr>
          <w:rFonts w:ascii="Courier New" w:eastAsia="宋体" w:hAnsi="Courier New" w:cs="Courier New" w:hint="eastAsia"/>
          <w:szCs w:val="24"/>
          <w:vertAlign w:val="superscript"/>
        </w:rPr>
        <w:t>2</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2</w:t>
      </w:r>
      <w:r w:rsidRPr="00E67DAA">
        <w:rPr>
          <w:rFonts w:ascii="Courier New" w:eastAsia="宋体" w:hAnsi="Courier New" w:cs="Courier New"/>
          <w:szCs w:val="24"/>
        </w:rPr>
        <w:t>、</w:t>
      </w:r>
      <w:r w:rsidRPr="00E67DAA">
        <w:rPr>
          <w:rFonts w:ascii="Courier New" w:eastAsia="宋体" w:hAnsi="Courier New" w:cs="Courier New" w:hint="eastAsia"/>
          <w:szCs w:val="24"/>
        </w:rPr>
        <w:t>如果从无向图的任一顶点出发进行一次深度优先搜索即可访问所有顶点，则该图一定是</w:t>
      </w:r>
      <w:r w:rsidRPr="00E67DAA">
        <w:rPr>
          <w:rFonts w:ascii="Courier New" w:eastAsia="宋体" w:hAnsi="Courier New" w:cs="Courier New"/>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完全图</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连通图</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有回路</w:t>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一棵树</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Courier New" w:eastAsia="宋体" w:hAnsi="Courier New" w:cs="Courier New" w:hint="eastAsia"/>
          <w:szCs w:val="24"/>
        </w:rPr>
        <w:t>关键路径是事件结点网络中（</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从源点到汇点的最长路径</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从源点到汇点的最短路径</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C.</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最长的回路</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D.</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最短的回路</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4</w:t>
      </w:r>
      <w:r w:rsidRPr="00E67DAA">
        <w:rPr>
          <w:rFonts w:ascii="Courier New" w:eastAsia="宋体" w:hAnsi="Courier New" w:cs="Courier New"/>
          <w:szCs w:val="24"/>
        </w:rPr>
        <w:t>、</w:t>
      </w:r>
      <w:r w:rsidRPr="00E67DAA">
        <w:rPr>
          <w:rFonts w:ascii="Courier New" w:eastAsia="宋体" w:hAnsi="Courier New" w:cs="Courier New" w:hint="eastAsia"/>
          <w:szCs w:val="24"/>
        </w:rPr>
        <w:t>下面</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可以判断出一个有向图中是否有环（回路）</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ab/>
        <w:t xml:space="preserve">A. </w:t>
      </w:r>
      <w:r w:rsidRPr="00E67DAA">
        <w:rPr>
          <w:rFonts w:ascii="Courier New" w:eastAsia="宋体" w:hAnsi="Courier New" w:cs="Courier New" w:hint="eastAsia"/>
          <w:szCs w:val="24"/>
        </w:rPr>
        <w:t>广度优先遍历</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拓扑排序</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求最短路径</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求关键路径</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5</w:t>
      </w:r>
      <w:r w:rsidRPr="00E67DAA">
        <w:rPr>
          <w:rFonts w:ascii="Courier New" w:eastAsia="宋体" w:hAnsi="Courier New" w:cs="Courier New"/>
          <w:szCs w:val="24"/>
        </w:rPr>
        <w:t>、</w:t>
      </w:r>
      <w:r w:rsidRPr="00E67DAA">
        <w:rPr>
          <w:rFonts w:ascii="Courier New" w:eastAsia="宋体" w:hAnsi="Courier New" w:cs="Courier New" w:hint="eastAsia"/>
          <w:szCs w:val="24"/>
        </w:rPr>
        <w:t>带权有向图</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用邻接矩阵</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存储，则顶点</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的入度等于</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中</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w:t>
      </w:r>
    </w:p>
    <w:p w:rsidR="00E67DAA" w:rsidRPr="00E67DAA" w:rsidRDefault="00E67DAA" w:rsidP="00E67DAA">
      <w:pPr>
        <w:autoSpaceDE w:val="0"/>
        <w:autoSpaceDN w:val="0"/>
        <w:adjustRightInd w:val="0"/>
        <w:rPr>
          <w:rFonts w:ascii="Courier New" w:eastAsia="宋体" w:hAnsi="Courier New" w:cs="Courier New" w:hint="eastAsia"/>
          <w:color w:val="FF0000"/>
          <w:szCs w:val="24"/>
          <w:lang w:val="en-US"/>
        </w:rPr>
      </w:pPr>
      <w:r w:rsidRPr="00E67DAA">
        <w:rPr>
          <w:rFonts w:ascii="Courier New" w:eastAsia="宋体" w:hAnsi="Courier New" w:cs="Courier New"/>
          <w:szCs w:val="24"/>
        </w:rPr>
        <w:tab/>
      </w: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第</w:t>
      </w:r>
      <w:r w:rsidRPr="00E67DAA">
        <w:rPr>
          <w:rFonts w:ascii="Courier New" w:eastAsia="宋体" w:hAnsi="Courier New" w:cs="Courier New" w:hint="eastAsia"/>
          <w:szCs w:val="24"/>
          <w:lang w:val="en-US"/>
        </w:rPr>
        <w:t>i</w:t>
      </w:r>
      <w:r w:rsidRPr="00E67DAA">
        <w:rPr>
          <w:rFonts w:ascii="Courier New" w:eastAsia="宋体" w:hAnsi="Courier New" w:cs="Courier New" w:hint="eastAsia"/>
          <w:szCs w:val="24"/>
          <w:lang w:val="en-US"/>
        </w:rPr>
        <w:t>行非无穷的元素之和</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color w:val="FF0000"/>
          <w:szCs w:val="24"/>
          <w:lang w:val="en-US"/>
        </w:rPr>
        <w:t xml:space="preserve">B. </w:t>
      </w:r>
      <w:r w:rsidRPr="00E67DAA">
        <w:rPr>
          <w:rFonts w:ascii="Courier New" w:eastAsia="宋体" w:hAnsi="Courier New" w:cs="Courier New" w:hint="eastAsia"/>
          <w:color w:val="FF0000"/>
          <w:szCs w:val="24"/>
          <w:lang w:val="en-US"/>
        </w:rPr>
        <w:t>第</w:t>
      </w:r>
      <w:r w:rsidRPr="00E67DAA">
        <w:rPr>
          <w:rFonts w:ascii="Courier New" w:eastAsia="宋体" w:hAnsi="Courier New" w:cs="Courier New" w:hint="eastAsia"/>
          <w:color w:val="FF0000"/>
          <w:szCs w:val="24"/>
          <w:lang w:val="en-US"/>
        </w:rPr>
        <w:t>i</w:t>
      </w:r>
      <w:r w:rsidRPr="00E67DAA">
        <w:rPr>
          <w:rFonts w:ascii="Courier New" w:eastAsia="宋体" w:hAnsi="Courier New" w:cs="Courier New" w:hint="eastAsia"/>
          <w:color w:val="FF0000"/>
          <w:szCs w:val="24"/>
          <w:lang w:val="en-US"/>
        </w:rPr>
        <w:t>列非无穷的元素个数之和</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第</w:t>
      </w:r>
      <w:r w:rsidRPr="00E67DAA">
        <w:rPr>
          <w:rFonts w:ascii="Courier New" w:eastAsia="宋体" w:hAnsi="Courier New" w:cs="Courier New" w:hint="eastAsia"/>
          <w:szCs w:val="24"/>
          <w:lang w:val="en-US"/>
        </w:rPr>
        <w:t>i</w:t>
      </w:r>
      <w:r w:rsidRPr="00E67DAA">
        <w:rPr>
          <w:rFonts w:ascii="Courier New" w:eastAsia="宋体" w:hAnsi="Courier New" w:cs="Courier New" w:hint="eastAsia"/>
          <w:szCs w:val="24"/>
          <w:lang w:val="en-US"/>
        </w:rPr>
        <w:t>行非无穷且非</w:t>
      </w:r>
      <w:r w:rsidRPr="00E67DAA">
        <w:rPr>
          <w:rFonts w:ascii="Courier New" w:eastAsia="宋体" w:hAnsi="Courier New" w:cs="Courier New" w:hint="eastAsia"/>
          <w:szCs w:val="24"/>
          <w:lang w:val="en-US"/>
        </w:rPr>
        <w:t>0</w:t>
      </w:r>
      <w:r w:rsidRPr="00E67DAA">
        <w:rPr>
          <w:rFonts w:ascii="Courier New" w:eastAsia="宋体" w:hAnsi="Courier New" w:cs="Courier New" w:hint="eastAsia"/>
          <w:szCs w:val="24"/>
          <w:lang w:val="en-US"/>
        </w:rPr>
        <w:t>的元素个数</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第</w:t>
      </w:r>
      <w:r w:rsidRPr="00E67DAA">
        <w:rPr>
          <w:rFonts w:ascii="Courier New" w:eastAsia="宋体" w:hAnsi="Courier New" w:cs="Courier New" w:hint="eastAsia"/>
          <w:szCs w:val="24"/>
          <w:lang w:val="en-US"/>
        </w:rPr>
        <w:t>i</w:t>
      </w:r>
      <w:r w:rsidRPr="00E67DAA">
        <w:rPr>
          <w:rFonts w:ascii="Courier New" w:eastAsia="宋体" w:hAnsi="Courier New" w:cs="Courier New" w:hint="eastAsia"/>
          <w:szCs w:val="24"/>
          <w:lang w:val="en-US"/>
        </w:rPr>
        <w:t>行与第</w:t>
      </w:r>
      <w:r w:rsidRPr="00E67DAA">
        <w:rPr>
          <w:rFonts w:ascii="Courier New" w:eastAsia="宋体" w:hAnsi="Courier New" w:cs="Courier New" w:hint="eastAsia"/>
          <w:szCs w:val="24"/>
          <w:lang w:val="en-US"/>
        </w:rPr>
        <w:t>i</w:t>
      </w:r>
      <w:r w:rsidRPr="00E67DAA">
        <w:rPr>
          <w:rFonts w:ascii="Courier New" w:eastAsia="宋体" w:hAnsi="Courier New" w:cs="Courier New" w:hint="eastAsia"/>
          <w:szCs w:val="24"/>
          <w:lang w:val="en-US"/>
        </w:rPr>
        <w:t>列非无穷且非</w:t>
      </w:r>
      <w:r w:rsidRPr="00E67DAA">
        <w:rPr>
          <w:rFonts w:ascii="Courier New" w:eastAsia="宋体" w:hAnsi="Courier New" w:cs="Courier New" w:hint="eastAsia"/>
          <w:szCs w:val="24"/>
          <w:lang w:val="en-US"/>
        </w:rPr>
        <w:t>0</w:t>
      </w:r>
      <w:r w:rsidRPr="00E67DAA">
        <w:rPr>
          <w:rFonts w:ascii="Courier New" w:eastAsia="宋体" w:hAnsi="Courier New" w:cs="Courier New" w:hint="eastAsia"/>
          <w:szCs w:val="24"/>
          <w:lang w:val="en-US"/>
        </w:rPr>
        <w:t>的元素之和</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6</w:t>
      </w:r>
      <w:r w:rsidRPr="00E67DAA">
        <w:rPr>
          <w:rFonts w:ascii="Courier New" w:eastAsia="宋体" w:hAnsi="Courier New" w:cs="Courier New" w:hint="eastAsia"/>
          <w:szCs w:val="24"/>
        </w:rPr>
        <w:t>、采用邻接表存储的图，其深度优先遍历类似于二叉树的（</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lang w:val="en-US"/>
        </w:rPr>
        <w:t>中序遍历</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先序遍历</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后序遍历</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按层次遍历</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7</w:t>
      </w:r>
      <w:r w:rsidRPr="00E67DAA">
        <w:rPr>
          <w:rFonts w:ascii="Courier New" w:eastAsia="宋体" w:hAnsi="Courier New" w:cs="Courier New" w:hint="eastAsia"/>
          <w:szCs w:val="24"/>
        </w:rPr>
        <w:t>、无向图的邻接矩阵是一个（</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对称矩阵</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零矩阵</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上三角矩阵</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对角矩阵</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8</w:t>
      </w:r>
      <w:r w:rsidRPr="00E67DAA">
        <w:rPr>
          <w:rFonts w:ascii="Courier New" w:eastAsia="宋体" w:hAnsi="Courier New" w:cs="Courier New" w:hint="eastAsia"/>
          <w:szCs w:val="24"/>
        </w:rPr>
        <w:t>、当利用大小为</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的数组存储循环队列时，该队列的最大长度是</w:t>
      </w:r>
      <w:r w:rsidRPr="00E67DAA">
        <w:rPr>
          <w:rFonts w:ascii="Courier New" w:eastAsia="宋体" w:hAnsi="Courier New" w:cs="Courier New"/>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N-2</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Courier New" w:eastAsia="宋体" w:hAnsi="Courier New" w:cs="Courier New" w:hint="eastAsia"/>
          <w:szCs w:val="24"/>
        </w:rPr>
        <w:t>N-1</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rPr>
        <w:t>N</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N+1</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9</w:t>
      </w:r>
      <w:r w:rsidRPr="00E67DAA">
        <w:rPr>
          <w:rFonts w:ascii="Courier New" w:eastAsia="宋体" w:hAnsi="Courier New" w:cs="Courier New" w:hint="eastAsia"/>
          <w:szCs w:val="24"/>
        </w:rPr>
        <w:t>、邻接表是图的一种</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顺序存储结构</w:t>
      </w:r>
      <w:r w:rsidRPr="00E67DAA">
        <w:rPr>
          <w:rFonts w:ascii="Courier New" w:eastAsia="宋体" w:hAnsi="Courier New" w:cs="Courier New"/>
          <w:szCs w:val="24"/>
        </w:rPr>
        <w:t xml:space="preserve">     </w:t>
      </w:r>
      <w:r w:rsidRPr="00E67DAA">
        <w:rPr>
          <w:rFonts w:ascii="Courier New" w:eastAsia="宋体" w:hAnsi="Courier New" w:cs="Courier New"/>
          <w:color w:val="FF0000"/>
          <w:szCs w:val="24"/>
        </w:rPr>
        <w:t>B.</w:t>
      </w:r>
      <w:r w:rsidRPr="00E67DAA">
        <w:rPr>
          <w:rFonts w:ascii="Courier New" w:eastAsia="宋体" w:hAnsi="Courier New" w:cs="Courier New"/>
          <w:color w:val="FF0000"/>
          <w:kern w:val="0"/>
          <w:sz w:val="18"/>
          <w:szCs w:val="24"/>
        </w:rPr>
        <w:t xml:space="preserve"> </w:t>
      </w:r>
      <w:r w:rsidRPr="00E67DAA">
        <w:rPr>
          <w:rFonts w:ascii="Courier New" w:eastAsia="宋体" w:hAnsi="Courier New" w:cs="Courier New" w:hint="eastAsia"/>
          <w:color w:val="FF0000"/>
          <w:szCs w:val="24"/>
        </w:rPr>
        <w:t>链式存储结构</w:t>
      </w:r>
      <w:r w:rsidRPr="00E67DAA">
        <w:rPr>
          <w:rFonts w:ascii="Courier New" w:eastAsia="宋体" w:hAnsi="Courier New" w:cs="Courier New"/>
          <w:color w:val="FF0000"/>
          <w:szCs w:val="24"/>
        </w:rPr>
        <w:t xml:space="preserve">  </w:t>
      </w:r>
      <w:r w:rsidRPr="00E67DAA">
        <w:rPr>
          <w:rFonts w:ascii="Courier New" w:eastAsia="宋体" w:hAnsi="Courier New" w:cs="Courier New"/>
          <w:szCs w:val="24"/>
        </w:rPr>
        <w:t xml:space="preserve">  C. </w:t>
      </w:r>
      <w:r w:rsidRPr="00E67DAA">
        <w:rPr>
          <w:rFonts w:ascii="Courier New" w:eastAsia="宋体" w:hAnsi="Courier New" w:cs="Courier New" w:hint="eastAsia"/>
          <w:szCs w:val="24"/>
        </w:rPr>
        <w:t>索引存储结构</w:t>
      </w:r>
      <w:r w:rsidRPr="00E67DAA">
        <w:rPr>
          <w:rFonts w:ascii="Courier New" w:eastAsia="宋体" w:hAnsi="Courier New" w:cs="Courier New"/>
          <w:szCs w:val="24"/>
        </w:rPr>
        <w:t xml:space="preserve">  D. </w:t>
      </w:r>
      <w:r w:rsidRPr="00E67DAA">
        <w:rPr>
          <w:rFonts w:ascii="Courier New" w:eastAsia="宋体" w:hAnsi="Courier New" w:cs="Courier New" w:hint="eastAsia"/>
          <w:szCs w:val="24"/>
        </w:rPr>
        <w:t>散列存储结构</w:t>
      </w:r>
    </w:p>
    <w:p w:rsidR="00E67DAA" w:rsidRPr="00E67DAA" w:rsidRDefault="00E67DAA" w:rsidP="00E67DAA">
      <w:pPr>
        <w:ind w:firstLine="420"/>
        <w:rPr>
          <w:rFonts w:ascii="Courier New" w:eastAsia="宋体" w:hAnsi="Courier New" w:cs="Courier New" w:hint="eastAsia"/>
          <w:szCs w:val="24"/>
        </w:rPr>
      </w:pP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10</w:t>
      </w:r>
      <w:r w:rsidRPr="00E67DAA">
        <w:rPr>
          <w:rFonts w:ascii="Courier New" w:eastAsia="宋体" w:hAnsi="Courier New" w:cs="Courier New" w:hint="eastAsia"/>
          <w:szCs w:val="24"/>
        </w:rPr>
        <w:t>、下面有向图所示的拓扑排序的结果序列是（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125634</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516234</w:t>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Courier New" w:eastAsia="宋体" w:hAnsi="Courier New" w:cs="Courier New" w:hint="eastAsia"/>
          <w:szCs w:val="24"/>
        </w:rPr>
        <w:t>123456</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521643</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Pr>
          <w:rFonts w:ascii="Courier New" w:eastAsia="宋体" w:hAnsi="Courier New" w:cs="Courier New" w:hint="eastAsia"/>
          <w:noProof/>
          <w:szCs w:val="24"/>
        </w:rPr>
        <w:lastRenderedPageBreak/>
        <w:drawing>
          <wp:inline distT="0" distB="0" distL="0" distR="0">
            <wp:extent cx="1560830" cy="99949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0830" cy="999490"/>
                    </a:xfrm>
                    <a:prstGeom prst="rect">
                      <a:avLst/>
                    </a:prstGeom>
                    <a:noFill/>
                    <a:ln>
                      <a:noFill/>
                    </a:ln>
                  </pic:spPr>
                </pic:pic>
              </a:graphicData>
            </a:graphic>
          </wp:inline>
        </w:drawing>
      </w:r>
    </w:p>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hint="eastAsia"/>
          <w:szCs w:val="24"/>
        </w:rPr>
        <w:t>11</w:t>
      </w:r>
      <w:r w:rsidRPr="00E67DAA">
        <w:rPr>
          <w:rFonts w:ascii="Courier New" w:eastAsia="宋体" w:hAnsi="Courier New" w:cs="Courier New" w:hint="eastAsia"/>
          <w:szCs w:val="24"/>
        </w:rPr>
        <w:t>、在无向图中定义顶点</w:t>
      </w:r>
      <w:r w:rsidRPr="00E67DAA">
        <w:rPr>
          <w:rFonts w:ascii="Courier New" w:eastAsia="宋体" w:hAnsi="Courier New" w:cs="Courier New" w:hint="eastAsia"/>
          <w:szCs w:val="24"/>
        </w:rPr>
        <w:t>vi</w:t>
      </w:r>
      <w:r w:rsidRPr="00E67DAA">
        <w:rPr>
          <w:rFonts w:ascii="Courier New" w:eastAsia="宋体" w:hAnsi="Courier New" w:cs="Courier New" w:hint="eastAsia"/>
          <w:szCs w:val="24"/>
        </w:rPr>
        <w:t>与</w:t>
      </w:r>
      <w:r w:rsidRPr="00E67DAA">
        <w:rPr>
          <w:rFonts w:ascii="Courier New" w:eastAsia="宋体" w:hAnsi="Courier New" w:cs="Courier New" w:hint="eastAsia"/>
          <w:szCs w:val="24"/>
        </w:rPr>
        <w:t>vj</w:t>
      </w:r>
      <w:r w:rsidRPr="00E67DAA">
        <w:rPr>
          <w:rFonts w:ascii="Courier New" w:eastAsia="宋体" w:hAnsi="Courier New" w:cs="Courier New" w:hint="eastAsia"/>
          <w:szCs w:val="24"/>
        </w:rPr>
        <w:t>之间的路径为从</w:t>
      </w:r>
      <w:r w:rsidRPr="00E67DAA">
        <w:rPr>
          <w:rFonts w:ascii="Courier New" w:eastAsia="宋体" w:hAnsi="Courier New" w:cs="Courier New" w:hint="eastAsia"/>
          <w:szCs w:val="24"/>
        </w:rPr>
        <w:t>vi</w:t>
      </w:r>
      <w:r w:rsidRPr="00E67DAA">
        <w:rPr>
          <w:rFonts w:ascii="Courier New" w:eastAsia="宋体" w:hAnsi="Courier New" w:cs="Courier New" w:hint="eastAsia"/>
          <w:szCs w:val="24"/>
        </w:rPr>
        <w:t>到</w:t>
      </w:r>
      <w:r w:rsidRPr="00E67DAA">
        <w:rPr>
          <w:rFonts w:ascii="Courier New" w:eastAsia="宋体" w:hAnsi="Courier New" w:cs="Courier New" w:hint="eastAsia"/>
          <w:szCs w:val="24"/>
        </w:rPr>
        <w:t>vj</w:t>
      </w:r>
      <w:r w:rsidRPr="00E67DAA">
        <w:rPr>
          <w:rFonts w:ascii="Courier New" w:eastAsia="宋体" w:hAnsi="Courier New" w:cs="Courier New" w:hint="eastAsia"/>
          <w:szCs w:val="24"/>
        </w:rPr>
        <w:t>的一个</w:t>
      </w:r>
      <w:r w:rsidRPr="00E67DAA">
        <w:rPr>
          <w:rFonts w:ascii="Courier New" w:eastAsia="宋体" w:hAnsi="Times New Roman" w:cs="Courier New"/>
          <w:szCs w:val="24"/>
        </w:rPr>
        <w:t>（</w:t>
      </w:r>
      <w:r w:rsidRPr="00E67DAA">
        <w:rPr>
          <w:rFonts w:ascii="Courier New" w:eastAsia="宋体" w:hAnsi="Times New Roman"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rPr>
        <w:t xml:space="preserve">   </w:t>
      </w:r>
      <w:r w:rsidRPr="00E67DAA">
        <w:rPr>
          <w:rFonts w:ascii="Courier New" w:eastAsia="宋体" w:hAnsi="Courier New" w:cs="Courier New"/>
          <w:color w:val="FF0000"/>
          <w:szCs w:val="24"/>
        </w:rPr>
        <w:t xml:space="preserve"> </w:t>
      </w:r>
      <w:r w:rsidRPr="00E67DAA">
        <w:rPr>
          <w:rFonts w:ascii="Courier New" w:eastAsia="宋体" w:hAnsi="Courier New" w:cs="Courier New"/>
          <w:color w:val="FF0000"/>
          <w:szCs w:val="24"/>
          <w:lang w:val="en-US"/>
        </w:rPr>
        <w:t xml:space="preserve">A. </w:t>
      </w:r>
      <w:r w:rsidRPr="00E67DAA">
        <w:rPr>
          <w:rFonts w:ascii="Courier New" w:eastAsia="宋体" w:hAnsi="Courier New" w:cs="Courier New" w:hint="eastAsia"/>
          <w:color w:val="FF0000"/>
          <w:szCs w:val="24"/>
          <w:lang w:val="en-US"/>
        </w:rPr>
        <w:t>顶点序列</w:t>
      </w:r>
      <w:r w:rsidRPr="00E67DAA">
        <w:rPr>
          <w:rFonts w:ascii="Courier New" w:eastAsia="宋体" w:hAnsi="Courier New" w:cs="Courier New"/>
          <w:szCs w:val="24"/>
          <w:lang w:val="en-US"/>
        </w:rPr>
        <w:t xml:space="preserve">            B. </w:t>
      </w:r>
      <w:r w:rsidRPr="00E67DAA">
        <w:rPr>
          <w:rFonts w:ascii="Courier New" w:eastAsia="宋体" w:hAnsi="Courier New" w:cs="Courier New" w:hint="eastAsia"/>
          <w:szCs w:val="24"/>
          <w:lang w:val="en-US"/>
        </w:rPr>
        <w:t>边序列</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 C. </w:t>
      </w:r>
      <w:r w:rsidRPr="00E67DAA">
        <w:rPr>
          <w:rFonts w:ascii="Courier New" w:eastAsia="宋体" w:hAnsi="Courier New" w:cs="Courier New" w:hint="eastAsia"/>
          <w:szCs w:val="24"/>
          <w:lang w:val="en-US"/>
        </w:rPr>
        <w:t>权值总和</w:t>
      </w:r>
      <w:r w:rsidRPr="00E67DAA">
        <w:rPr>
          <w:rFonts w:ascii="Courier New" w:eastAsia="宋体" w:hAnsi="Courier New" w:cs="Courier New"/>
          <w:szCs w:val="24"/>
          <w:lang w:val="en-US"/>
        </w:rPr>
        <w:t xml:space="preserve">           D. </w:t>
      </w:r>
      <w:r w:rsidRPr="00E67DAA">
        <w:rPr>
          <w:rFonts w:ascii="Courier New" w:eastAsia="宋体" w:hAnsi="Courier New" w:cs="Courier New" w:hint="eastAsia"/>
          <w:szCs w:val="24"/>
          <w:lang w:val="en-US"/>
        </w:rPr>
        <w:t>边的条数</w:t>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12</w:t>
      </w:r>
      <w:r w:rsidRPr="00E67DAA">
        <w:rPr>
          <w:rFonts w:ascii="Courier New" w:eastAsia="宋体" w:hAnsi="Courier New" w:cs="Courier New" w:hint="eastAsia"/>
          <w:szCs w:val="24"/>
        </w:rPr>
        <w:t>、在有向图的逆邻接表中，每个顶点邻接表链接着该顶点所有（</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）邻接点</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color w:val="FF0000"/>
          <w:szCs w:val="24"/>
          <w:lang w:val="en-US"/>
        </w:rPr>
        <w:t xml:space="preserve">A. </w:t>
      </w:r>
      <w:r w:rsidRPr="00E67DAA">
        <w:rPr>
          <w:rFonts w:ascii="Courier New" w:eastAsia="宋体" w:hAnsi="Courier New" w:cs="Courier New" w:hint="eastAsia"/>
          <w:color w:val="FF0000"/>
          <w:szCs w:val="24"/>
          <w:lang w:val="en-US"/>
        </w:rPr>
        <w:t>入边</w:t>
      </w:r>
      <w:r w:rsidRPr="00E67DAA">
        <w:rPr>
          <w:rFonts w:ascii="Courier New" w:eastAsia="宋体" w:hAnsi="Courier New" w:cs="Courier New"/>
          <w:color w:val="FF0000"/>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出边</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入边和出边</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不是出边也不是入边</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3</w:t>
      </w:r>
      <w:r w:rsidRPr="00E67DAA">
        <w:rPr>
          <w:rFonts w:ascii="Courier New" w:eastAsia="宋体" w:hAnsi="Courier New" w:cs="Courier New"/>
          <w:szCs w:val="24"/>
        </w:rPr>
        <w:t>、</w:t>
      </w:r>
      <w:r w:rsidRPr="00E67DAA">
        <w:rPr>
          <w:rFonts w:ascii="Courier New" w:eastAsia="宋体" w:hAnsi="Courier New" w:cs="Courier New" w:hint="eastAsia"/>
          <w:szCs w:val="24"/>
        </w:rPr>
        <w:t>设</w:t>
      </w:r>
      <w:r w:rsidRPr="00E67DAA">
        <w:rPr>
          <w:rFonts w:ascii="Courier New" w:eastAsia="宋体" w:hAnsi="Courier New" w:cs="Courier New" w:hint="eastAsia"/>
          <w:szCs w:val="24"/>
        </w:rPr>
        <w:t>G1=(V1,E1)</w:t>
      </w:r>
      <w:r w:rsidRPr="00E67DAA">
        <w:rPr>
          <w:rFonts w:ascii="Courier New" w:eastAsia="宋体" w:hAnsi="Courier New" w:cs="Courier New" w:hint="eastAsia"/>
          <w:szCs w:val="24"/>
        </w:rPr>
        <w:t>和</w:t>
      </w:r>
      <w:r w:rsidRPr="00E67DAA">
        <w:rPr>
          <w:rFonts w:ascii="Courier New" w:eastAsia="宋体" w:hAnsi="Courier New" w:cs="Courier New" w:hint="eastAsia"/>
          <w:szCs w:val="24"/>
        </w:rPr>
        <w:t>G2=(V2,E2)</w:t>
      </w:r>
      <w:r w:rsidRPr="00E67DAA">
        <w:rPr>
          <w:rFonts w:ascii="Courier New" w:eastAsia="宋体" w:hAnsi="Courier New" w:cs="Courier New" w:hint="eastAsia"/>
          <w:szCs w:val="24"/>
        </w:rPr>
        <w:t>为两个图，如果</w:t>
      </w:r>
      <w:r w:rsidRPr="00E67DAA">
        <w:rPr>
          <w:rFonts w:ascii="Courier New" w:eastAsia="宋体" w:hAnsi="Courier New" w:cs="Courier New" w:hint="eastAsia"/>
          <w:szCs w:val="24"/>
        </w:rPr>
        <w:t>V1</w:t>
      </w:r>
      <w:r w:rsidRPr="00E67DAA">
        <w:rPr>
          <w:rFonts w:ascii="Courier New" w:eastAsia="宋体" w:hAnsi="Courier New" w:cs="Courier New" w:hint="eastAsia"/>
          <w:szCs w:val="24"/>
        </w:rPr>
        <w:sym w:font="Symbol" w:char="F0CD"/>
      </w:r>
      <w:r w:rsidRPr="00E67DAA">
        <w:rPr>
          <w:rFonts w:ascii="Courier New" w:eastAsia="宋体" w:hAnsi="Courier New" w:cs="Courier New" w:hint="eastAsia"/>
          <w:szCs w:val="24"/>
        </w:rPr>
        <w:t>V2,E1</w:t>
      </w:r>
      <w:r w:rsidRPr="00E67DAA">
        <w:rPr>
          <w:rFonts w:ascii="Courier New" w:eastAsia="宋体" w:hAnsi="Courier New" w:cs="Courier New" w:hint="eastAsia"/>
          <w:szCs w:val="24"/>
        </w:rPr>
        <w:sym w:font="Symbol" w:char="F0CD"/>
      </w:r>
      <w:r w:rsidRPr="00E67DAA">
        <w:rPr>
          <w:rFonts w:ascii="Courier New" w:eastAsia="宋体" w:hAnsi="Courier New" w:cs="Courier New" w:hint="eastAsia"/>
          <w:szCs w:val="24"/>
        </w:rPr>
        <w:t>E2</w:t>
      </w:r>
      <w:r w:rsidRPr="00E67DAA">
        <w:rPr>
          <w:rFonts w:ascii="Courier New" w:eastAsia="宋体" w:hAnsi="Courier New" w:cs="Courier New" w:hint="eastAsia"/>
          <w:szCs w:val="24"/>
        </w:rPr>
        <w:t>则称（</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color w:val="FF0000"/>
          <w:szCs w:val="24"/>
        </w:rPr>
        <w:t xml:space="preserve">A. </w:t>
      </w:r>
      <w:r w:rsidRPr="00E67DAA">
        <w:rPr>
          <w:rFonts w:ascii="Courier New" w:eastAsia="宋体" w:hAnsi="Courier New" w:cs="Courier New" w:hint="eastAsia"/>
          <w:color w:val="FF0000"/>
          <w:szCs w:val="24"/>
        </w:rPr>
        <w:t>G1</w:t>
      </w:r>
      <w:r w:rsidRPr="00E67DAA">
        <w:rPr>
          <w:rFonts w:ascii="Courier New" w:eastAsia="宋体" w:hAnsi="Courier New" w:cs="Courier New" w:hint="eastAsia"/>
          <w:color w:val="FF0000"/>
          <w:szCs w:val="24"/>
        </w:rPr>
        <w:t>是</w:t>
      </w:r>
      <w:r w:rsidRPr="00E67DAA">
        <w:rPr>
          <w:rFonts w:ascii="Courier New" w:eastAsia="宋体" w:hAnsi="Courier New" w:cs="Courier New" w:hint="eastAsia"/>
          <w:color w:val="FF0000"/>
          <w:szCs w:val="24"/>
        </w:rPr>
        <w:t>G2</w:t>
      </w:r>
      <w:r w:rsidRPr="00E67DAA">
        <w:rPr>
          <w:rFonts w:ascii="Courier New" w:eastAsia="宋体" w:hAnsi="Courier New" w:cs="Courier New" w:hint="eastAsia"/>
          <w:color w:val="FF0000"/>
          <w:szCs w:val="24"/>
        </w:rPr>
        <w:t>的子图</w:t>
      </w:r>
      <w:r w:rsidRPr="00E67DAA">
        <w:rPr>
          <w:rFonts w:ascii="Courier New" w:eastAsia="宋体" w:hAnsi="Courier New" w:cs="Courier New"/>
          <w:szCs w:val="24"/>
        </w:rPr>
        <w:tab/>
      </w:r>
      <w:r w:rsidRPr="00E67DAA">
        <w:rPr>
          <w:rFonts w:ascii="Courier New" w:eastAsia="宋体" w:hAnsi="Courier New" w:cs="Courier New"/>
          <w:szCs w:val="24"/>
        </w:rPr>
        <w:tab/>
        <w:t xml:space="preserve">     B. </w:t>
      </w:r>
      <w:r w:rsidRPr="00E67DAA">
        <w:rPr>
          <w:rFonts w:ascii="Courier New" w:eastAsia="宋体" w:hAnsi="Courier New" w:cs="Courier New" w:hint="eastAsia"/>
          <w:szCs w:val="24"/>
        </w:rPr>
        <w:t>G2</w:t>
      </w:r>
      <w:r w:rsidRPr="00E67DAA">
        <w:rPr>
          <w:rFonts w:ascii="Courier New" w:eastAsia="宋体" w:hAnsi="Courier New" w:cs="Courier New" w:hint="eastAsia"/>
          <w:szCs w:val="24"/>
        </w:rPr>
        <w:t>是</w:t>
      </w:r>
      <w:r w:rsidRPr="00E67DAA">
        <w:rPr>
          <w:rFonts w:ascii="Courier New" w:eastAsia="宋体" w:hAnsi="Courier New" w:cs="Courier New" w:hint="eastAsia"/>
          <w:szCs w:val="24"/>
        </w:rPr>
        <w:t>G1</w:t>
      </w:r>
      <w:r w:rsidRPr="00E67DAA">
        <w:rPr>
          <w:rFonts w:ascii="Courier New" w:eastAsia="宋体" w:hAnsi="Courier New" w:cs="Courier New" w:hint="eastAsia"/>
          <w:szCs w:val="24"/>
        </w:rPr>
        <w:t>的子图</w:t>
      </w:r>
      <w:r w:rsidRPr="00E67DAA">
        <w:rPr>
          <w:rFonts w:ascii="Courier New" w:eastAsia="宋体" w:hAnsi="Courier New" w:cs="Courier New"/>
          <w:szCs w:val="24"/>
        </w:rPr>
        <w:tab/>
        <w:t xml:space="preserve">    C. </w:t>
      </w:r>
      <w:r w:rsidRPr="00E67DAA">
        <w:rPr>
          <w:rFonts w:ascii="Courier New" w:eastAsia="宋体" w:hAnsi="Courier New" w:cs="Courier New" w:hint="eastAsia"/>
          <w:szCs w:val="24"/>
        </w:rPr>
        <w:t>G1</w:t>
      </w:r>
      <w:r w:rsidRPr="00E67DAA">
        <w:rPr>
          <w:rFonts w:ascii="Courier New" w:eastAsia="宋体" w:hAnsi="Courier New" w:cs="Courier New" w:hint="eastAsia"/>
          <w:szCs w:val="24"/>
        </w:rPr>
        <w:t>是</w:t>
      </w:r>
      <w:r w:rsidRPr="00E67DAA">
        <w:rPr>
          <w:rFonts w:ascii="Courier New" w:eastAsia="宋体" w:hAnsi="Courier New" w:cs="Courier New" w:hint="eastAsia"/>
          <w:szCs w:val="24"/>
        </w:rPr>
        <w:t>G2</w:t>
      </w:r>
      <w:r w:rsidRPr="00E67DAA">
        <w:rPr>
          <w:rFonts w:ascii="Courier New" w:eastAsia="宋体" w:hAnsi="Courier New" w:cs="Courier New" w:hint="eastAsia"/>
          <w:szCs w:val="24"/>
        </w:rPr>
        <w:t>的连通分量</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G2</w:t>
      </w:r>
      <w:r w:rsidRPr="00E67DAA">
        <w:rPr>
          <w:rFonts w:ascii="Courier New" w:eastAsia="宋体" w:hAnsi="Courier New" w:cs="Courier New" w:hint="eastAsia"/>
          <w:szCs w:val="24"/>
        </w:rPr>
        <w:t>是</w:t>
      </w:r>
      <w:r w:rsidRPr="00E67DAA">
        <w:rPr>
          <w:rFonts w:ascii="Courier New" w:eastAsia="宋体" w:hAnsi="Courier New" w:cs="Courier New" w:hint="eastAsia"/>
          <w:szCs w:val="24"/>
        </w:rPr>
        <w:t>G1</w:t>
      </w:r>
      <w:r w:rsidRPr="00E67DAA">
        <w:rPr>
          <w:rFonts w:ascii="Courier New" w:eastAsia="宋体" w:hAnsi="Courier New" w:cs="Courier New" w:hint="eastAsia"/>
          <w:szCs w:val="24"/>
        </w:rPr>
        <w:t>的连通分量</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szCs w:val="24"/>
        </w:rPr>
        <w:t>1</w:t>
      </w:r>
      <w:r w:rsidRPr="00E67DAA">
        <w:rPr>
          <w:rFonts w:ascii="Courier New" w:eastAsia="宋体" w:hAnsi="Courier New" w:cs="Courier New" w:hint="eastAsia"/>
          <w:szCs w:val="24"/>
        </w:rPr>
        <w:t>4</w:t>
      </w:r>
      <w:r w:rsidRPr="00E67DAA">
        <w:rPr>
          <w:rFonts w:ascii="Courier New" w:eastAsia="宋体" w:hAnsi="Courier New" w:cs="Courier New"/>
          <w:szCs w:val="24"/>
        </w:rPr>
        <w:t>、</w:t>
      </w:r>
      <w:r w:rsidRPr="00E67DAA">
        <w:rPr>
          <w:rFonts w:ascii="Courier New" w:eastAsia="宋体" w:hAnsi="Courier New" w:cs="Courier New" w:hint="eastAsia"/>
          <w:szCs w:val="24"/>
        </w:rPr>
        <w:t>已知一个有向图的邻接矩阵表示，要删除所有从第</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个结点发出的边，应（</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将邻接矩阵的第</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行删除</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将邻接矩阵的第</w:t>
      </w:r>
      <w:r w:rsidRPr="00E67DAA">
        <w:rPr>
          <w:rFonts w:ascii="Courier New" w:eastAsia="宋体" w:hAnsi="Courier New" w:cs="Courier New" w:hint="eastAsia"/>
          <w:color w:val="FF0000"/>
          <w:szCs w:val="24"/>
        </w:rPr>
        <w:t>i</w:t>
      </w:r>
      <w:r w:rsidRPr="00E67DAA">
        <w:rPr>
          <w:rFonts w:ascii="Courier New" w:eastAsia="宋体" w:hAnsi="Courier New" w:cs="Courier New" w:hint="eastAsia"/>
          <w:color w:val="FF0000"/>
          <w:szCs w:val="24"/>
        </w:rPr>
        <w:t>行元素全部置为</w:t>
      </w:r>
      <w:r w:rsidRPr="00E67DAA">
        <w:rPr>
          <w:rFonts w:ascii="Courier New" w:eastAsia="宋体" w:hAnsi="Courier New" w:cs="Courier New" w:hint="eastAsia"/>
          <w:color w:val="FF0000"/>
          <w:szCs w:val="24"/>
        </w:rPr>
        <w:t>0</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将邻接矩阵的第</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列删除</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将邻接矩阵的第</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列元素全部置为</w:t>
      </w:r>
      <w:r w:rsidRPr="00E67DAA">
        <w:rPr>
          <w:rFonts w:ascii="Courier New" w:eastAsia="宋体" w:hAnsi="Courier New" w:cs="Courier New" w:hint="eastAsia"/>
          <w:szCs w:val="24"/>
        </w:rPr>
        <w:t>0</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15</w:t>
      </w:r>
      <w:r w:rsidRPr="00E67DAA">
        <w:rPr>
          <w:rFonts w:ascii="Courier New" w:eastAsia="宋体" w:hAnsi="Courier New" w:cs="Courier New" w:hint="eastAsia"/>
          <w:szCs w:val="24"/>
        </w:rPr>
        <w:t>、任一个有向图的拓扑序列（</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A.</w:t>
      </w:r>
      <w:r w:rsidRPr="00E67DAA">
        <w:rPr>
          <w:rFonts w:ascii="Courier New" w:eastAsia="宋体" w:hAnsi="Courier New" w:cs="Courier New" w:hint="eastAsia"/>
          <w:szCs w:val="24"/>
          <w:lang w:val="en-US"/>
        </w:rPr>
        <w:t>不存在</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4"/>
          <w:lang w:val="en-US"/>
        </w:rPr>
        <w:t>有一个</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一定有多个</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color w:val="FF0000"/>
          <w:szCs w:val="24"/>
          <w:lang w:val="en-US"/>
        </w:rPr>
        <w:t xml:space="preserve">D. </w:t>
      </w:r>
      <w:r w:rsidRPr="00E67DAA">
        <w:rPr>
          <w:rFonts w:ascii="Courier New" w:eastAsia="宋体" w:hAnsi="Courier New" w:cs="Courier New" w:hint="eastAsia"/>
          <w:color w:val="FF0000"/>
          <w:szCs w:val="24"/>
          <w:lang w:val="en-US"/>
        </w:rPr>
        <w:t>有一个或多个</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16</w:t>
      </w:r>
      <w:r w:rsidRPr="00E67DAA">
        <w:rPr>
          <w:rFonts w:ascii="Courier New" w:eastAsia="宋体" w:hAnsi="Courier New" w:cs="Courier New" w:hint="eastAsia"/>
          <w:szCs w:val="24"/>
        </w:rPr>
        <w:t>、在一个有向图中，所有顶点的入度之和等于所有顶点的出度之和的（</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）倍</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1/2</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B. </w:t>
      </w:r>
      <w:r w:rsidRPr="00E67DAA">
        <w:rPr>
          <w:rFonts w:ascii="Courier New" w:eastAsia="宋体" w:hAnsi="Courier New" w:cs="Courier New" w:hint="eastAsia"/>
          <w:color w:val="FF0000"/>
          <w:szCs w:val="24"/>
        </w:rPr>
        <w:t>1</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lang w:val="en-US"/>
        </w:rPr>
        <w:t>2</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Courier New" w:eastAsia="宋体" w:hAnsi="Courier New" w:cs="Courier New" w:hint="eastAsia"/>
          <w:szCs w:val="24"/>
        </w:rPr>
        <w:t>4</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17</w:t>
      </w:r>
      <w:r w:rsidRPr="00E67DAA">
        <w:rPr>
          <w:rFonts w:ascii="Courier New" w:eastAsia="宋体" w:hAnsi="Courier New" w:cs="Courier New" w:hint="eastAsia"/>
          <w:szCs w:val="24"/>
        </w:rPr>
        <w:t>、下列关于图遍历的说法不正确的是（</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Courier New" w:eastAsia="宋体" w:hAnsi="Courier New" w:cs="Courier New" w:hint="eastAsia"/>
          <w:szCs w:val="24"/>
        </w:rPr>
        <w:t>连通图的深度优先搜索是一个递归过程</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B. </w:t>
      </w:r>
      <w:r w:rsidRPr="00E67DAA">
        <w:rPr>
          <w:rFonts w:ascii="Courier New" w:eastAsia="宋体" w:hAnsi="Courier New" w:cs="Courier New" w:hint="eastAsia"/>
          <w:szCs w:val="24"/>
        </w:rPr>
        <w:t>图的广度优先搜索中邻接点的寻找具有“先进先出”的特征</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color w:val="FF0000"/>
          <w:szCs w:val="24"/>
        </w:rPr>
      </w:pPr>
      <w:r w:rsidRPr="00E67DAA">
        <w:rPr>
          <w:rFonts w:ascii="Courier New" w:eastAsia="宋体" w:hAnsi="Courier New" w:cs="Courier New"/>
          <w:color w:val="FF0000"/>
          <w:szCs w:val="24"/>
        </w:rPr>
        <w:t xml:space="preserve">C. </w:t>
      </w:r>
      <w:r w:rsidRPr="00E67DAA">
        <w:rPr>
          <w:rFonts w:ascii="Courier New" w:eastAsia="宋体" w:hAnsi="Courier New" w:cs="Courier New" w:hint="eastAsia"/>
          <w:color w:val="FF0000"/>
          <w:szCs w:val="24"/>
        </w:rPr>
        <w:t>非连通图不能用深度优先搜索法</w:t>
      </w:r>
      <w:r w:rsidRPr="00E67DAA">
        <w:rPr>
          <w:rFonts w:ascii="Courier New" w:eastAsia="宋体" w:hAnsi="Courier New" w:cs="Courier New" w:hint="eastAsia"/>
          <w:color w:val="FF0000"/>
          <w:szCs w:val="24"/>
        </w:rPr>
        <w:tab/>
      </w:r>
      <w:r w:rsidRPr="00E67DAA">
        <w:rPr>
          <w:rFonts w:ascii="Courier New" w:eastAsia="宋体" w:hAnsi="Courier New" w:cs="Courier New" w:hint="eastAsia"/>
          <w:color w:val="FF0000"/>
          <w:szCs w:val="24"/>
        </w:rPr>
        <w:tab/>
      </w:r>
      <w:r w:rsidRPr="00E67DAA">
        <w:rPr>
          <w:rFonts w:ascii="Courier New" w:eastAsia="宋体" w:hAnsi="Courier New" w:cs="Courier New" w:hint="eastAsia"/>
          <w:color w:val="FF0000"/>
          <w:szCs w:val="24"/>
        </w:rPr>
        <w:tab/>
      </w:r>
      <w:r w:rsidRPr="00E67DAA">
        <w:rPr>
          <w:rFonts w:ascii="Courier New" w:eastAsia="宋体" w:hAnsi="Courier New" w:cs="Courier New" w:hint="eastAsia"/>
          <w:color w:val="FF0000"/>
          <w:szCs w:val="24"/>
        </w:rPr>
        <w:tab/>
      </w:r>
      <w:r w:rsidRPr="00E67DAA">
        <w:rPr>
          <w:rFonts w:ascii="Courier New" w:eastAsia="宋体" w:hAnsi="Courier New" w:cs="Courier New" w:hint="eastAsia"/>
          <w:color w:val="FF0000"/>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D. </w:t>
      </w:r>
      <w:r w:rsidRPr="00E67DAA">
        <w:rPr>
          <w:rFonts w:ascii="Courier New" w:eastAsia="宋体" w:hAnsi="Courier New" w:cs="Courier New" w:hint="eastAsia"/>
          <w:szCs w:val="24"/>
        </w:rPr>
        <w:t>图的遍历要求每一顶点仅被访问一次</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18</w:t>
      </w:r>
      <w:r w:rsidRPr="00E67DAA">
        <w:rPr>
          <w:rFonts w:ascii="Courier New" w:eastAsia="宋体" w:hAnsi="Courier New" w:cs="Courier New" w:hint="eastAsia"/>
          <w:szCs w:val="24"/>
        </w:rPr>
        <w:t>、带权有向图</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用邻接矩阵</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存储，则顶点</w:t>
      </w:r>
      <w:r w:rsidRPr="00E67DAA">
        <w:rPr>
          <w:rFonts w:ascii="Courier New" w:eastAsia="宋体" w:hAnsi="Courier New" w:cs="Courier New" w:hint="eastAsia"/>
          <w:szCs w:val="24"/>
        </w:rPr>
        <w:t>i</w:t>
      </w:r>
      <w:r w:rsidRPr="00E67DAA">
        <w:rPr>
          <w:rFonts w:ascii="Courier New" w:eastAsia="宋体" w:hAnsi="Courier New" w:cs="Courier New" w:hint="eastAsia"/>
          <w:szCs w:val="24"/>
        </w:rPr>
        <w:t>的入度为</w:t>
      </w:r>
      <w:r w:rsidRPr="00E67DAA">
        <w:rPr>
          <w:rFonts w:ascii="Courier New" w:eastAsia="宋体" w:hAnsi="Courier New" w:cs="Courier New" w:hint="eastAsia"/>
          <w:szCs w:val="24"/>
        </w:rPr>
        <w:t>A</w:t>
      </w:r>
      <w:r w:rsidRPr="00E67DAA">
        <w:rPr>
          <w:rFonts w:ascii="Courier New" w:eastAsia="宋体" w:hAnsi="Courier New" w:cs="Courier New" w:hint="eastAsia"/>
          <w:szCs w:val="24"/>
        </w:rPr>
        <w:t>中：</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8"/>
        </w:rPr>
        <w:t>第</w:t>
      </w:r>
      <w:r w:rsidRPr="00E67DAA">
        <w:rPr>
          <w:rFonts w:ascii="Times New Roman" w:eastAsia="宋体" w:hAnsi="Times New Roman" w:cs="Times New Roman" w:hint="eastAsia"/>
          <w:szCs w:val="28"/>
          <w:lang w:val="en-US"/>
        </w:rPr>
        <w:t>i</w:t>
      </w:r>
      <w:r w:rsidRPr="00E67DAA">
        <w:rPr>
          <w:rFonts w:ascii="Times New Roman" w:eastAsia="宋体" w:hAnsi="Times New Roman" w:cs="Times New Roman" w:hint="eastAsia"/>
          <w:szCs w:val="28"/>
        </w:rPr>
        <w:t>行非</w:t>
      </w:r>
      <w:r w:rsidRPr="00E67DAA">
        <w:rPr>
          <w:rFonts w:ascii="Times New Roman" w:eastAsia="宋体" w:hAnsi="Times New Roman" w:cs="Times New Roman" w:hint="eastAsia"/>
          <w:szCs w:val="28"/>
        </w:rPr>
        <w:sym w:font="Symbol" w:char="F0A5"/>
      </w:r>
      <w:r w:rsidRPr="00E67DAA">
        <w:rPr>
          <w:rFonts w:ascii="Times New Roman" w:eastAsia="宋体" w:hAnsi="Times New Roman" w:cs="Times New Roman" w:hint="eastAsia"/>
          <w:szCs w:val="28"/>
        </w:rPr>
        <w:t>的元素之和</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B. </w:t>
      </w:r>
      <w:r w:rsidRPr="00E67DAA">
        <w:rPr>
          <w:rFonts w:ascii="Times New Roman" w:eastAsia="宋体" w:hAnsi="Times New Roman" w:cs="Times New Roman" w:hint="eastAsia"/>
          <w:szCs w:val="28"/>
        </w:rPr>
        <w:t>第</w:t>
      </w:r>
      <w:r w:rsidRPr="00E67DAA">
        <w:rPr>
          <w:rFonts w:ascii="Times New Roman" w:eastAsia="宋体" w:hAnsi="Times New Roman" w:cs="Times New Roman" w:hint="eastAsia"/>
          <w:szCs w:val="28"/>
          <w:lang w:val="en-US"/>
        </w:rPr>
        <w:t>i</w:t>
      </w:r>
      <w:r w:rsidRPr="00E67DAA">
        <w:rPr>
          <w:rFonts w:ascii="Times New Roman" w:eastAsia="宋体" w:hAnsi="Times New Roman" w:cs="Times New Roman" w:hint="eastAsia"/>
          <w:szCs w:val="28"/>
        </w:rPr>
        <w:t>列非</w:t>
      </w:r>
      <w:r w:rsidRPr="00E67DAA">
        <w:rPr>
          <w:rFonts w:ascii="Times New Roman" w:eastAsia="宋体" w:hAnsi="Times New Roman" w:cs="Times New Roman" w:hint="eastAsia"/>
          <w:szCs w:val="28"/>
        </w:rPr>
        <w:sym w:font="Symbol" w:char="F0A5"/>
      </w:r>
      <w:r w:rsidRPr="00E67DAA">
        <w:rPr>
          <w:rFonts w:ascii="Times New Roman" w:eastAsia="宋体" w:hAnsi="Times New Roman" w:cs="Times New Roman" w:hint="eastAsia"/>
          <w:szCs w:val="28"/>
        </w:rPr>
        <w:t>的元素之和</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Times New Roman" w:eastAsia="宋体" w:hAnsi="Times New Roman" w:cs="Times New Roman" w:hint="eastAsia"/>
          <w:szCs w:val="28"/>
        </w:rPr>
        <w:t>第</w:t>
      </w:r>
      <w:r w:rsidRPr="00E67DAA">
        <w:rPr>
          <w:rFonts w:ascii="Times New Roman" w:eastAsia="宋体" w:hAnsi="Times New Roman" w:cs="Times New Roman" w:hint="eastAsia"/>
          <w:szCs w:val="28"/>
        </w:rPr>
        <w:t>i</w:t>
      </w:r>
      <w:r w:rsidRPr="00E67DAA">
        <w:rPr>
          <w:rFonts w:ascii="Times New Roman" w:eastAsia="宋体" w:hAnsi="Times New Roman" w:cs="Times New Roman" w:hint="eastAsia"/>
          <w:szCs w:val="28"/>
        </w:rPr>
        <w:t>行非</w:t>
      </w:r>
      <w:r w:rsidRPr="00E67DAA">
        <w:rPr>
          <w:rFonts w:ascii="Times New Roman" w:eastAsia="宋体" w:hAnsi="Times New Roman" w:cs="Times New Roman" w:hint="eastAsia"/>
          <w:szCs w:val="28"/>
        </w:rPr>
        <w:sym w:font="Symbol" w:char="F0A5"/>
      </w:r>
      <w:r w:rsidRPr="00E67DAA">
        <w:rPr>
          <w:rFonts w:ascii="Times New Roman" w:eastAsia="宋体" w:hAnsi="Times New Roman" w:cs="Times New Roman" w:hint="eastAsia"/>
          <w:szCs w:val="28"/>
        </w:rPr>
        <w:t>且非</w:t>
      </w:r>
      <w:r w:rsidRPr="00E67DAA">
        <w:rPr>
          <w:rFonts w:ascii="Times New Roman" w:eastAsia="宋体" w:hAnsi="Times New Roman" w:cs="Times New Roman" w:hint="eastAsia"/>
          <w:szCs w:val="28"/>
        </w:rPr>
        <w:t>0</w:t>
      </w:r>
      <w:r w:rsidRPr="00E67DAA">
        <w:rPr>
          <w:rFonts w:ascii="Times New Roman" w:eastAsia="宋体" w:hAnsi="Times New Roman" w:cs="Times New Roman" w:hint="eastAsia"/>
          <w:szCs w:val="28"/>
        </w:rPr>
        <w:t>的元素个数</w:t>
      </w:r>
      <w:r w:rsidRPr="00E67DAA">
        <w:rPr>
          <w:rFonts w:ascii="Times New Roman" w:eastAsia="宋体" w:hAnsi="Times New Roman" w:cs="Times New Roman" w:hint="eastAsia"/>
          <w:szCs w:val="28"/>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color w:val="FF0000"/>
          <w:szCs w:val="24"/>
          <w:lang w:val="en-US"/>
        </w:rPr>
        <w:tab/>
      </w:r>
      <w:r w:rsidRPr="00E67DAA">
        <w:rPr>
          <w:rFonts w:ascii="Courier New" w:eastAsia="宋体" w:hAnsi="Courier New" w:cs="Courier New"/>
          <w:color w:val="FF0000"/>
          <w:szCs w:val="24"/>
          <w:lang w:val="en-US"/>
        </w:rPr>
        <w:t xml:space="preserve">D. </w:t>
      </w:r>
      <w:r w:rsidRPr="00E67DAA">
        <w:rPr>
          <w:rFonts w:ascii="Courier New" w:eastAsia="宋体" w:hAnsi="Courier New" w:cs="Courier New" w:hint="eastAsia"/>
          <w:color w:val="FF0000"/>
          <w:szCs w:val="24"/>
          <w:lang w:val="en-US"/>
        </w:rPr>
        <w:t>第</w:t>
      </w:r>
      <w:r w:rsidRPr="00E67DAA">
        <w:rPr>
          <w:rFonts w:ascii="Courier New" w:eastAsia="宋体" w:hAnsi="Courier New" w:cs="Courier New"/>
          <w:color w:val="FF0000"/>
          <w:szCs w:val="24"/>
          <w:lang w:val="en-US"/>
        </w:rPr>
        <w:t>i</w:t>
      </w:r>
      <w:r w:rsidRPr="00E67DAA">
        <w:rPr>
          <w:rFonts w:ascii="Courier New" w:eastAsia="宋体" w:hAnsi="Courier New" w:cs="Courier New" w:hint="eastAsia"/>
          <w:color w:val="FF0000"/>
          <w:szCs w:val="24"/>
          <w:lang w:val="en-US"/>
        </w:rPr>
        <w:t>列非</w:t>
      </w:r>
      <w:r w:rsidRPr="00E67DAA">
        <w:rPr>
          <w:rFonts w:ascii="Times New Roman" w:eastAsia="宋体" w:hAnsi="Times New Roman" w:cs="Times New Roman" w:hint="eastAsia"/>
          <w:color w:val="FF0000"/>
          <w:szCs w:val="28"/>
        </w:rPr>
        <w:sym w:font="Symbol" w:char="F0A5"/>
      </w:r>
      <w:r w:rsidRPr="00E67DAA">
        <w:rPr>
          <w:rFonts w:ascii="Courier New" w:eastAsia="宋体" w:hAnsi="Courier New" w:cs="Courier New" w:hint="eastAsia"/>
          <w:color w:val="FF0000"/>
          <w:szCs w:val="24"/>
          <w:lang w:val="en-US"/>
        </w:rPr>
        <w:t>且非</w:t>
      </w:r>
      <w:r w:rsidRPr="00E67DAA">
        <w:rPr>
          <w:rFonts w:ascii="Courier New" w:eastAsia="宋体" w:hAnsi="Courier New" w:cs="Courier New"/>
          <w:color w:val="FF0000"/>
          <w:szCs w:val="24"/>
          <w:lang w:val="en-US"/>
        </w:rPr>
        <w:t>0</w:t>
      </w:r>
      <w:r w:rsidRPr="00E67DAA">
        <w:rPr>
          <w:rFonts w:ascii="Courier New" w:eastAsia="宋体" w:hAnsi="Courier New" w:cs="Courier New" w:hint="eastAsia"/>
          <w:color w:val="FF0000"/>
          <w:szCs w:val="24"/>
          <w:lang w:val="en-US"/>
        </w:rPr>
        <w:t>的元素个数</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Times New Roman" w:cs="Courier New" w:hint="eastAsia"/>
          <w:szCs w:val="24"/>
        </w:rPr>
        <w:t>19</w:t>
      </w:r>
      <w:r w:rsidRPr="00E67DAA">
        <w:rPr>
          <w:rFonts w:ascii="Courier New" w:eastAsia="宋体" w:hAnsi="Times New Roman" w:cs="Courier New" w:hint="eastAsia"/>
          <w:szCs w:val="24"/>
        </w:rPr>
        <w:t>、采用邻接表存储的图的广度优先遍历算法类似于二叉树的</w:t>
      </w:r>
      <w:r w:rsidRPr="00E67DAA">
        <w:rPr>
          <w:rFonts w:ascii="Courier New" w:eastAsia="宋体" w:hAnsi="Times New Roman"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 xml:space="preserve"> </w:t>
      </w:r>
      <w:r w:rsidRPr="00E67DAA">
        <w:rPr>
          <w:rFonts w:ascii="Courier New" w:eastAsia="宋体" w:hAnsi="Courier New" w:cs="Courier New"/>
          <w:szCs w:val="24"/>
        </w:rPr>
        <w:t xml:space="preserve"> </w:t>
      </w:r>
      <w:r w:rsidRPr="00E67DAA">
        <w:rPr>
          <w:rFonts w:ascii="Courier New" w:eastAsia="宋体" w:hAnsi="Times New Roman"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8"/>
        </w:rPr>
        <w:t>先序遍历</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hint="eastAsia"/>
          <w:szCs w:val="24"/>
        </w:rPr>
        <w:tab/>
      </w:r>
      <w:r w:rsidRPr="00E67DAA">
        <w:rPr>
          <w:rFonts w:ascii="Courier New" w:eastAsia="宋体" w:hAnsi="Courier New" w:cs="Courier New"/>
          <w:szCs w:val="24"/>
        </w:rPr>
        <w:t>B.</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8"/>
        </w:rPr>
        <w:t>中序遍历</w:t>
      </w:r>
      <w:r w:rsidRPr="00E67DAA">
        <w:rPr>
          <w:rFonts w:ascii="Times New Roman" w:eastAsia="宋体" w:hAnsi="Times New Roman" w:cs="Times New Roman" w:hint="eastAsia"/>
          <w:szCs w:val="28"/>
        </w:rPr>
        <w:tab/>
      </w:r>
      <w:r w:rsidRPr="00E67DAA">
        <w:rPr>
          <w:rFonts w:ascii="Times New Roman" w:eastAsia="宋体" w:hAnsi="Times New Roman" w:cs="Times New Roman" w:hint="eastAsia"/>
          <w:szCs w:val="28"/>
        </w:rPr>
        <w:tab/>
      </w:r>
      <w:r w:rsidRPr="00E67DAA">
        <w:rPr>
          <w:rFonts w:ascii="Courier New" w:eastAsia="宋体" w:hAnsi="Courier New" w:cs="Courier New"/>
          <w:szCs w:val="24"/>
        </w:rPr>
        <w:t xml:space="preserve">C. </w:t>
      </w:r>
      <w:r w:rsidRPr="00E67DAA">
        <w:rPr>
          <w:rFonts w:ascii="Courier New" w:eastAsia="宋体" w:hAnsi="Courier New" w:cs="Courier New" w:hint="eastAsia"/>
          <w:szCs w:val="24"/>
        </w:rPr>
        <w:t>后序遍历</w:t>
      </w:r>
      <w:r w:rsidRPr="00E67DAA">
        <w:rPr>
          <w:rFonts w:ascii="Courier New" w:eastAsia="宋体" w:hAnsi="Courier New" w:cs="Courier New" w:hint="eastAsia"/>
          <w:szCs w:val="24"/>
        </w:rPr>
        <w:tab/>
      </w:r>
      <w:r w:rsidRPr="00E67DAA">
        <w:rPr>
          <w:rFonts w:ascii="Courier New" w:eastAsia="宋体" w:hAnsi="Courier New" w:cs="Courier New"/>
          <w:szCs w:val="24"/>
        </w:rPr>
        <w:tab/>
      </w:r>
      <w:r w:rsidRPr="00E67DAA">
        <w:rPr>
          <w:rFonts w:ascii="Courier New" w:eastAsia="宋体" w:hAnsi="Courier New" w:cs="Courier New"/>
          <w:color w:val="FF0000"/>
          <w:szCs w:val="24"/>
        </w:rPr>
        <w:t xml:space="preserve">D. </w:t>
      </w:r>
      <w:r w:rsidRPr="00E67DAA">
        <w:rPr>
          <w:rFonts w:ascii="Courier New" w:eastAsia="宋体" w:hAnsi="Courier New" w:cs="Courier New" w:hint="eastAsia"/>
          <w:color w:val="FF0000"/>
          <w:szCs w:val="24"/>
        </w:rPr>
        <w:t>按层次遍历</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20</w:t>
      </w:r>
      <w:r w:rsidRPr="00E67DAA">
        <w:rPr>
          <w:rFonts w:ascii="Courier New" w:eastAsia="宋体" w:hAnsi="Courier New" w:cs="Courier New" w:hint="eastAsia"/>
          <w:szCs w:val="24"/>
        </w:rPr>
        <w:t>、一个具有</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个顶点的有向图最多有（</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Times New Roman" w:eastAsia="宋体" w:hAnsi="Times New Roman" w:cs="Times New Roman" w:hint="eastAsia"/>
          <w:szCs w:val="28"/>
        </w:rPr>
        <w:t>条边</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n×(n-1)/2     </w:t>
      </w:r>
      <w:r w:rsidRPr="00E67DAA">
        <w:rPr>
          <w:rFonts w:ascii="Courier New" w:eastAsia="宋体" w:hAnsi="Courier New" w:cs="Courier New" w:hint="eastAsia"/>
          <w:color w:val="FF0000"/>
          <w:szCs w:val="24"/>
          <w:lang w:val="en-US"/>
        </w:rPr>
        <w:tab/>
      </w:r>
      <w:r w:rsidRPr="00E67DAA">
        <w:rPr>
          <w:rFonts w:ascii="Courier New" w:eastAsia="宋体" w:hAnsi="Courier New" w:cs="Courier New"/>
          <w:color w:val="FF0000"/>
          <w:szCs w:val="24"/>
          <w:lang w:val="en-US"/>
        </w:rPr>
        <w:t>B. n×(n-1)</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C. n×(n+1)/2</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D.</w:t>
      </w:r>
      <w:r w:rsidRPr="00E67DAA">
        <w:rPr>
          <w:rFonts w:ascii="Times New Roman" w:eastAsia="宋体" w:hAnsi="Times New Roman" w:cs="Times New Roman"/>
          <w:szCs w:val="24"/>
          <w:lang w:val="en-US"/>
        </w:rPr>
        <w:t xml:space="preserve"> </w:t>
      </w:r>
      <w:r w:rsidRPr="00E67DAA">
        <w:rPr>
          <w:rFonts w:ascii="Courier New" w:eastAsia="宋体" w:hAnsi="Courier New" w:cs="Courier New"/>
          <w:szCs w:val="24"/>
          <w:lang w:val="en-US"/>
        </w:rPr>
        <w:t>n</w:t>
      </w:r>
      <w:r w:rsidRPr="00E67DAA">
        <w:rPr>
          <w:rFonts w:ascii="Courier New" w:eastAsia="宋体" w:hAnsi="Courier New" w:cs="Courier New"/>
          <w:szCs w:val="21"/>
          <w:vertAlign w:val="superscript"/>
          <w:lang w:val="en-US"/>
        </w:rPr>
        <w:t>2</w:t>
      </w:r>
    </w:p>
    <w:p w:rsidR="00E67DAA" w:rsidRPr="00E67DAA" w:rsidRDefault="00E67DAA" w:rsidP="00E67DAA">
      <w:pPr>
        <w:autoSpaceDE w:val="0"/>
        <w:autoSpaceDN w:val="0"/>
        <w:adjustRightInd w:val="0"/>
        <w:rPr>
          <w:rFonts w:ascii="Courier New" w:eastAsia="宋体" w:hAnsi="Courier New" w:cs="Courier New" w:hint="eastAsia"/>
          <w:szCs w:val="24"/>
          <w:lang w:val="zh-CN"/>
        </w:rPr>
      </w:pPr>
      <w:r w:rsidRPr="00E67DAA">
        <w:rPr>
          <w:rFonts w:ascii="Courier New" w:eastAsia="宋体" w:hAnsi="Times New Roman" w:cs="Courier New" w:hint="eastAsia"/>
          <w:szCs w:val="24"/>
        </w:rPr>
        <w:t>21</w:t>
      </w:r>
      <w:r w:rsidRPr="00E67DAA">
        <w:rPr>
          <w:rFonts w:ascii="Courier New" w:eastAsia="宋体" w:hAnsi="Times New Roman" w:cs="Courier New" w:hint="eastAsia"/>
          <w:szCs w:val="24"/>
        </w:rPr>
        <w:t>、已知一个有向图的邻接表存储结构如图所示</w:t>
      </w:r>
      <w:r w:rsidRPr="00E67DAA">
        <w:rPr>
          <w:rFonts w:ascii="Courier New" w:eastAsia="宋体" w:hAnsi="Times New Roman" w:cs="Courier New" w:hint="eastAsia"/>
          <w:szCs w:val="24"/>
          <w:lang w:val="en-US"/>
        </w:rPr>
        <w:t>，</w:t>
      </w:r>
      <w:r w:rsidRPr="00E67DAA">
        <w:rPr>
          <w:rFonts w:ascii="Courier New" w:eastAsia="宋体" w:hAnsi="Times New Roman" w:cs="Courier New" w:hint="eastAsia"/>
          <w:szCs w:val="24"/>
        </w:rPr>
        <w:t>根据深度优先遍历算法</w:t>
      </w:r>
      <w:r w:rsidRPr="00E67DAA">
        <w:rPr>
          <w:rFonts w:ascii="Courier New" w:eastAsia="宋体" w:hAnsi="Times New Roman" w:cs="Courier New" w:hint="eastAsia"/>
          <w:szCs w:val="24"/>
          <w:lang w:val="en-US"/>
        </w:rPr>
        <w:t>，</w:t>
      </w:r>
      <w:r w:rsidRPr="00E67DAA">
        <w:rPr>
          <w:rFonts w:ascii="Courier New" w:eastAsia="宋体" w:hAnsi="Times New Roman" w:cs="Courier New" w:hint="eastAsia"/>
          <w:szCs w:val="24"/>
        </w:rPr>
        <w:t>从顶点</w:t>
      </w:r>
      <w:r w:rsidRPr="00E67DAA">
        <w:rPr>
          <w:rFonts w:ascii="Courier New" w:eastAsia="宋体" w:hAnsi="Times New Roman" w:cs="Courier New" w:hint="eastAsia"/>
          <w:szCs w:val="24"/>
          <w:lang w:val="en-US"/>
        </w:rPr>
        <w:t>v1</w:t>
      </w:r>
      <w:r w:rsidRPr="00E67DAA">
        <w:rPr>
          <w:rFonts w:ascii="Courier New" w:eastAsia="宋体" w:hAnsi="Times New Roman" w:cs="Courier New" w:hint="eastAsia"/>
          <w:szCs w:val="24"/>
        </w:rPr>
        <w:t>出发</w:t>
      </w:r>
      <w:r w:rsidRPr="00E67DAA">
        <w:rPr>
          <w:rFonts w:ascii="Courier New" w:eastAsia="宋体" w:hAnsi="Times New Roman" w:cs="Courier New" w:hint="eastAsia"/>
          <w:szCs w:val="24"/>
          <w:lang w:val="en-US"/>
        </w:rPr>
        <w:t>，</w:t>
      </w:r>
      <w:r w:rsidRPr="00E67DAA">
        <w:rPr>
          <w:rFonts w:ascii="Courier New" w:eastAsia="宋体" w:hAnsi="Times New Roman" w:cs="Courier New" w:hint="eastAsia"/>
          <w:szCs w:val="24"/>
        </w:rPr>
        <w:t>所得到的顶点序列是</w:t>
      </w:r>
      <w:r w:rsidRPr="00E67DAA">
        <w:rPr>
          <w:rFonts w:ascii="Courier New" w:eastAsia="宋体" w:hAnsi="Times New Roman"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 xml:space="preserve"> </w:t>
      </w:r>
      <w:r w:rsidRPr="00E67DAA">
        <w:rPr>
          <w:rFonts w:ascii="Courier New" w:eastAsia="宋体" w:hAnsi="Times New Roman" w:cs="Courier New"/>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left="420" w:firstLine="420"/>
        <w:rPr>
          <w:rFonts w:ascii="Courier New" w:eastAsia="宋体" w:hAnsi="Courier New" w:cs="Courier New" w:hint="eastAsia"/>
          <w:szCs w:val="24"/>
          <w:lang w:val="en-US"/>
        </w:rPr>
      </w:pPr>
      <w:r>
        <w:rPr>
          <w:rFonts w:ascii="Courier New" w:eastAsia="宋体" w:hAnsi="Courier New" w:cs="Courier New" w:hint="eastAsia"/>
          <w:noProof/>
          <w:szCs w:val="24"/>
        </w:rPr>
        <w:drawing>
          <wp:inline distT="0" distB="0" distL="0" distR="0">
            <wp:extent cx="2536190" cy="1456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36190" cy="1456690"/>
                    </a:xfrm>
                    <a:prstGeom prst="rect">
                      <a:avLst/>
                    </a:prstGeom>
                    <a:noFill/>
                    <a:ln>
                      <a:noFill/>
                    </a:ln>
                  </pic:spPr>
                </pic:pic>
              </a:graphicData>
            </a:graphic>
          </wp:inline>
        </w:drawing>
      </w:r>
    </w:p>
    <w:p w:rsidR="00E67DAA" w:rsidRPr="00E67DAA" w:rsidRDefault="00E67DAA" w:rsidP="00E67DAA">
      <w:pPr>
        <w:autoSpaceDE w:val="0"/>
        <w:autoSpaceDN w:val="0"/>
        <w:adjustRightInd w:val="0"/>
        <w:ind w:firstLineChars="225" w:firstLine="473"/>
        <w:rPr>
          <w:rFonts w:ascii="Times New Roman" w:eastAsia="宋体" w:hAnsi="Times New Roman" w:cs="Times New Roman" w:hint="eastAsia"/>
          <w:szCs w:val="28"/>
          <w:lang w:val="en-US"/>
        </w:rPr>
      </w:pP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8"/>
          <w:lang w:val="en-US"/>
        </w:rPr>
        <w:t>v1,v2,v3,v5,v4</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B.</w:t>
      </w:r>
      <w:r w:rsidRPr="00E67DAA">
        <w:rPr>
          <w:rFonts w:ascii="Courier New" w:eastAsia="宋体" w:hAnsi="Courier New" w:cs="Courier New" w:hint="eastAsia"/>
          <w:szCs w:val="24"/>
          <w:lang w:val="en-US"/>
        </w:rPr>
        <w:t xml:space="preserve"> </w:t>
      </w:r>
      <w:r w:rsidRPr="00E67DAA">
        <w:rPr>
          <w:rFonts w:ascii="Times New Roman" w:eastAsia="宋体" w:hAnsi="Times New Roman" w:cs="Times New Roman" w:hint="eastAsia"/>
          <w:szCs w:val="28"/>
          <w:lang w:val="en-US"/>
        </w:rPr>
        <w:t>v1,v2,v3,v4,v5</w:t>
      </w:r>
      <w:r w:rsidRPr="00E67DAA">
        <w:rPr>
          <w:rFonts w:ascii="Times New Roman" w:eastAsia="宋体" w:hAnsi="Times New Roman" w:cs="Times New Roman" w:hint="eastAsia"/>
          <w:szCs w:val="28"/>
          <w:lang w:val="en-US"/>
        </w:rPr>
        <w:tab/>
      </w:r>
      <w:r w:rsidRPr="00E67DAA">
        <w:rPr>
          <w:rFonts w:ascii="Times New Roman" w:eastAsia="宋体" w:hAnsi="Times New Roman" w:cs="Times New Roman" w:hint="eastAsia"/>
          <w:szCs w:val="28"/>
          <w:lang w:val="en-US"/>
        </w:rPr>
        <w:tab/>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lastRenderedPageBreak/>
        <w:t xml:space="preserve">C. </w:t>
      </w:r>
      <w:r w:rsidRPr="00E67DAA">
        <w:rPr>
          <w:rFonts w:ascii="Courier New" w:eastAsia="宋体" w:hAnsi="Courier New" w:cs="Courier New" w:hint="eastAsia"/>
          <w:szCs w:val="24"/>
          <w:lang w:val="en-US"/>
        </w:rPr>
        <w:t>v1,v3,v4,v5,v2</w:t>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v1,v4,v3,v5,v2</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8"/>
        </w:rPr>
        <w:t>22</w:t>
      </w:r>
      <w:r w:rsidRPr="00E67DAA">
        <w:rPr>
          <w:rFonts w:ascii="Times New Roman" w:eastAsia="宋体" w:hAnsi="Times New Roman" w:cs="Times New Roman" w:hint="eastAsia"/>
          <w:szCs w:val="28"/>
        </w:rPr>
        <w:t>、关键路径是事件结点网络中</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szCs w:val="28"/>
        </w:rPr>
        <w:t>从源点到汇点的最长路径</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Times New Roman" w:eastAsia="宋体" w:hAnsi="Times New Roman" w:cs="Times New Roman" w:hint="eastAsia"/>
          <w:szCs w:val="28"/>
        </w:rPr>
        <w:t>从源点到汇点的最短路径</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Times New Roman" w:eastAsia="宋体" w:hAnsi="Times New Roman" w:cs="Times New Roman" w:hint="eastAsia"/>
          <w:szCs w:val="28"/>
        </w:rPr>
        <w:t>最长的回路</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hint="eastAsia"/>
          <w:szCs w:val="28"/>
        </w:rPr>
        <w:t>最短的回路</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szCs w:val="28"/>
        </w:rPr>
        <w:t>23</w:t>
      </w:r>
      <w:r w:rsidRPr="00E67DAA">
        <w:rPr>
          <w:rFonts w:ascii="Times New Roman" w:eastAsia="宋体" w:hAnsi="Times New Roman" w:cs="Times New Roman" w:hint="eastAsia"/>
          <w:szCs w:val="28"/>
        </w:rPr>
        <w:t>、以下说法正确的是</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szCs w:val="24"/>
          <w:lang w:val="en-US"/>
        </w:rPr>
        <w:tab/>
      </w: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8"/>
        </w:rPr>
        <w:t>连通分量是无向图中的极小连通子图</w:t>
      </w:r>
      <w:r w:rsidRPr="00E67DAA">
        <w:rPr>
          <w:rFonts w:ascii="Courier New" w:eastAsia="宋体" w:hAnsi="Courier New" w:cs="Courier New" w:hint="eastAsia"/>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B. </w:t>
      </w:r>
      <w:r w:rsidRPr="00E67DAA">
        <w:rPr>
          <w:rFonts w:ascii="Times New Roman" w:eastAsia="宋体" w:hAnsi="Times New Roman" w:cs="Times New Roman" w:hint="eastAsia"/>
          <w:szCs w:val="28"/>
        </w:rPr>
        <w:t>强连通分量是有向图中的极大强连通子图</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C.</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8"/>
        </w:rPr>
        <w:t>在一个有向图的拓扑序列中若顶点</w:t>
      </w:r>
      <w:r w:rsidRPr="00E67DAA">
        <w:rPr>
          <w:rFonts w:ascii="Times New Roman" w:eastAsia="宋体" w:hAnsi="Times New Roman" w:cs="Times New Roman" w:hint="eastAsia"/>
          <w:szCs w:val="28"/>
        </w:rPr>
        <w:t>a</w:t>
      </w:r>
      <w:r w:rsidRPr="00E67DAA">
        <w:rPr>
          <w:rFonts w:ascii="Times New Roman" w:eastAsia="宋体" w:hAnsi="Times New Roman" w:cs="Times New Roman" w:hint="eastAsia"/>
          <w:szCs w:val="28"/>
        </w:rPr>
        <w:t>在顶点</w:t>
      </w:r>
      <w:r w:rsidRPr="00E67DAA">
        <w:rPr>
          <w:rFonts w:ascii="Times New Roman" w:eastAsia="宋体" w:hAnsi="Times New Roman" w:cs="Times New Roman" w:hint="eastAsia"/>
          <w:szCs w:val="28"/>
        </w:rPr>
        <w:t>b</w:t>
      </w:r>
      <w:r w:rsidRPr="00E67DAA">
        <w:rPr>
          <w:rFonts w:ascii="Times New Roman" w:eastAsia="宋体" w:hAnsi="Times New Roman" w:cs="Times New Roman" w:hint="eastAsia"/>
          <w:szCs w:val="28"/>
        </w:rPr>
        <w:t>之前，则图中必有一条弧</w:t>
      </w:r>
      <w:r w:rsidRPr="00E67DAA">
        <w:rPr>
          <w:rFonts w:ascii="Times New Roman" w:eastAsia="宋体" w:hAnsi="Times New Roman" w:cs="Times New Roman" w:hint="eastAsia"/>
          <w:szCs w:val="28"/>
        </w:rPr>
        <w:t>&lt;a,b&gt;</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p>
    <w:p w:rsidR="00E67DAA" w:rsidRPr="00E67DAA" w:rsidRDefault="00E67DAA" w:rsidP="00E67DAA">
      <w:pPr>
        <w:autoSpaceDE w:val="0"/>
        <w:autoSpaceDN w:val="0"/>
        <w:adjustRightInd w:val="0"/>
        <w:ind w:leftChars="199" w:left="718" w:hanging="300"/>
        <w:rPr>
          <w:rFonts w:ascii="Courier New" w:eastAsia="宋体" w:hAnsi="Courier New" w:cs="Courier New" w:hint="eastAsia"/>
          <w:szCs w:val="24"/>
        </w:rPr>
      </w:pPr>
      <w:r w:rsidRPr="00E67DAA">
        <w:rPr>
          <w:rFonts w:ascii="Courier New" w:eastAsia="宋体" w:hAnsi="Courier New" w:cs="Courier New"/>
          <w:szCs w:val="24"/>
        </w:rPr>
        <w:t xml:space="preserve">D. </w:t>
      </w:r>
      <w:r w:rsidRPr="00E67DAA">
        <w:rPr>
          <w:rFonts w:ascii="Times New Roman" w:eastAsia="宋体" w:hAnsi="Times New Roman" w:cs="Times New Roman" w:hint="eastAsia"/>
          <w:szCs w:val="28"/>
        </w:rPr>
        <w:t>对有向图</w:t>
      </w:r>
      <w:r w:rsidRPr="00E67DAA">
        <w:rPr>
          <w:rFonts w:ascii="Times New Roman" w:eastAsia="宋体" w:hAnsi="Times New Roman" w:cs="Times New Roman" w:hint="eastAsia"/>
          <w:szCs w:val="28"/>
        </w:rPr>
        <w:t>G</w:t>
      </w:r>
      <w:r w:rsidRPr="00E67DAA">
        <w:rPr>
          <w:rFonts w:ascii="Times New Roman" w:eastAsia="宋体" w:hAnsi="Times New Roman" w:cs="Times New Roman" w:hint="eastAsia"/>
          <w:szCs w:val="28"/>
        </w:rPr>
        <w:t>，如果以任一顶点出发进行一次深度优先或广度优先搜索能访问到每个顶点，则该图一定是完全图</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Times New Roman" w:eastAsia="宋体" w:hAnsi="Times New Roman" w:cs="Times New Roman" w:hint="eastAsia"/>
          <w:szCs w:val="24"/>
        </w:rPr>
        <w:t>24</w:t>
      </w:r>
      <w:r w:rsidRPr="00E67DAA">
        <w:rPr>
          <w:rFonts w:ascii="Times New Roman" w:eastAsia="宋体" w:hAnsi="Times New Roman" w:cs="Times New Roman" w:hint="eastAsia"/>
          <w:szCs w:val="24"/>
        </w:rPr>
        <w:t>、假设有向图含</w:t>
      </w:r>
      <w:r w:rsidRPr="00E67DAA">
        <w:rPr>
          <w:rFonts w:ascii="Times New Roman" w:eastAsia="宋体" w:hAnsi="Times New Roman" w:cs="Times New Roman"/>
          <w:szCs w:val="24"/>
        </w:rPr>
        <w:t>n</w:t>
      </w:r>
      <w:r w:rsidRPr="00E67DAA">
        <w:rPr>
          <w:rFonts w:ascii="Times New Roman" w:eastAsia="宋体" w:hAnsi="Times New Roman" w:cs="Times New Roman" w:hint="eastAsia"/>
          <w:szCs w:val="24"/>
        </w:rPr>
        <w:t>个顶点及</w:t>
      </w:r>
      <w:r w:rsidRPr="00E67DAA">
        <w:rPr>
          <w:rFonts w:ascii="Times New Roman" w:eastAsia="宋体" w:hAnsi="Times New Roman" w:cs="Times New Roman" w:hint="eastAsia"/>
          <w:szCs w:val="24"/>
        </w:rPr>
        <w:t>e</w:t>
      </w:r>
      <w:r w:rsidRPr="00E67DAA">
        <w:rPr>
          <w:rFonts w:ascii="Times New Roman" w:eastAsia="宋体" w:hAnsi="Times New Roman" w:cs="Times New Roman" w:hint="eastAsia"/>
          <w:szCs w:val="24"/>
        </w:rPr>
        <w:t>条弧，则表示该图的邻接表中包含的弧结点个数为</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hint="eastAsia"/>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8"/>
          <w:lang w:val="en-US"/>
        </w:rPr>
        <w:t>n</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Courier New" w:eastAsia="宋体" w:hAnsi="Courier New" w:cs="Courier New" w:hint="eastAsia"/>
          <w:szCs w:val="28"/>
          <w:lang w:val="en-US"/>
        </w:rPr>
        <w:t>e</w:t>
      </w:r>
      <w:r w:rsidRPr="00E67DAA">
        <w:rPr>
          <w:rFonts w:ascii="Courier New" w:eastAsia="宋体" w:hAnsi="Courier New" w:cs="Courier New" w:hint="eastAsia"/>
          <w:szCs w:val="28"/>
          <w:lang w:val="en-US"/>
        </w:rPr>
        <w:tab/>
      </w:r>
      <w:r w:rsidRPr="00E67DAA">
        <w:rPr>
          <w:rFonts w:ascii="Courier New" w:eastAsia="宋体" w:hAnsi="Courier New" w:cs="Courier New" w:hint="eastAsia"/>
          <w:szCs w:val="28"/>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8"/>
          <w:lang w:val="en-US"/>
        </w:rPr>
        <w:t>2e</w:t>
      </w:r>
      <w:r w:rsidRPr="00E67DAA">
        <w:rPr>
          <w:rFonts w:ascii="Times New Roman" w:eastAsia="宋体" w:hAnsi="Times New Roman" w:cs="Times New Roman" w:hint="eastAsia"/>
          <w:szCs w:val="28"/>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n*e</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Times New Roman" w:eastAsia="宋体" w:hAnsi="Times New Roman" w:cs="Times New Roman" w:hint="eastAsia"/>
          <w:szCs w:val="24"/>
        </w:rPr>
        <w:t>25</w:t>
      </w:r>
      <w:r w:rsidRPr="00E67DAA">
        <w:rPr>
          <w:rFonts w:ascii="Times New Roman" w:eastAsia="宋体" w:hAnsi="Times New Roman" w:cs="Times New Roman" w:hint="eastAsia"/>
          <w:szCs w:val="24"/>
        </w:rPr>
        <w:t>、设图的邻接矩阵为</w:t>
      </w:r>
      <w:r w:rsidRPr="00E67DAA">
        <w:rPr>
          <w:rFonts w:ascii="Times New Roman" w:eastAsia="宋体" w:hAnsi="Times New Roman" w:cs="Times New Roman"/>
          <w:position w:val="-44"/>
          <w:szCs w:val="24"/>
        </w:rPr>
        <w:object w:dxaOrig="982" w:dyaOrig="982">
          <v:shape id="_x0000_i1034" type="#_x0000_t75" style="width:48.95pt;height:48.95pt;mso-position-horizontal-relative:page;mso-position-vertical-relative:page" o:ole="">
            <v:imagedata r:id="rId41" o:title=""/>
          </v:shape>
          <o:OLEObject Type="Embed" ProgID="Equation.3" ShapeID="_x0000_i1034" DrawAspect="Content" ObjectID="_1564339183" r:id="rId42">
            <o:FieldCodes>\* MERGEFORMAT</o:FieldCodes>
          </o:OLEObject>
        </w:object>
      </w:r>
      <w:r w:rsidRPr="00E67DAA">
        <w:rPr>
          <w:rFonts w:ascii="Times New Roman" w:eastAsia="宋体" w:hAnsi="Times New Roman" w:cs="Times New Roman" w:hint="eastAsia"/>
          <w:szCs w:val="24"/>
        </w:rPr>
        <w:t>，则该图为</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rPr>
        <w:t>有向图</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hint="eastAsia"/>
          <w:szCs w:val="24"/>
        </w:rPr>
        <w:t>无向图</w:t>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C.</w:t>
      </w:r>
      <w:r w:rsidRPr="00E67DAA">
        <w:rPr>
          <w:rFonts w:ascii="Courier New" w:eastAsia="宋体" w:hAnsi="Courier New" w:cs="Courier New"/>
          <w:color w:val="0000FF"/>
          <w:szCs w:val="24"/>
        </w:rPr>
        <w:t xml:space="preserve"> </w:t>
      </w:r>
      <w:r w:rsidRPr="00E67DAA">
        <w:rPr>
          <w:rFonts w:ascii="Times New Roman" w:eastAsia="宋体" w:hAnsi="Times New Roman" w:cs="Times New Roman" w:hint="eastAsia"/>
          <w:szCs w:val="24"/>
        </w:rPr>
        <w:t>强连通图</w:t>
      </w:r>
      <w:r w:rsidRPr="00E67DAA">
        <w:rPr>
          <w:rFonts w:ascii="Courier New" w:eastAsia="宋体" w:hAnsi="Courier New" w:cs="Courier New"/>
          <w:szCs w:val="24"/>
        </w:rPr>
        <w:tab/>
      </w:r>
      <w:r w:rsidRPr="00E67DAA">
        <w:rPr>
          <w:rFonts w:ascii="Courier New" w:eastAsia="宋体" w:hAnsi="Courier New" w:cs="Courier New"/>
          <w:szCs w:val="24"/>
        </w:rPr>
        <w:tab/>
        <w:t xml:space="preserve">   </w:t>
      </w:r>
      <w:r w:rsidRPr="00E67DAA">
        <w:rPr>
          <w:rFonts w:ascii="Courier New" w:eastAsia="宋体" w:hAnsi="Courier New" w:cs="Courier New"/>
          <w:szCs w:val="24"/>
        </w:rPr>
        <w:tab/>
        <w:t xml:space="preserve">D. </w:t>
      </w:r>
      <w:r w:rsidRPr="00E67DAA">
        <w:rPr>
          <w:rFonts w:ascii="Times New Roman" w:eastAsia="宋体" w:hAnsi="Times New Roman" w:cs="Times New Roman" w:hint="eastAsia"/>
          <w:szCs w:val="24"/>
        </w:rPr>
        <w:t>完全图</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color w:val="000000"/>
          <w:szCs w:val="24"/>
        </w:rPr>
        <w:t>26</w:t>
      </w:r>
      <w:r w:rsidRPr="00E67DAA">
        <w:rPr>
          <w:rFonts w:ascii="Times New Roman" w:eastAsia="宋体" w:hAnsi="Times New Roman" w:cs="Times New Roman" w:hint="eastAsia"/>
          <w:color w:val="000000"/>
          <w:szCs w:val="24"/>
        </w:rPr>
        <w:t>、</w:t>
      </w:r>
      <w:r w:rsidRPr="00E67DAA">
        <w:rPr>
          <w:rFonts w:ascii="Times New Roman" w:eastAsia="宋体" w:hAnsi="Times New Roman" w:cs="Times New Roman"/>
          <w:color w:val="000000"/>
          <w:szCs w:val="24"/>
        </w:rPr>
        <w:t>为便于判别有向图中是否存在回路，可借助于</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lang w:val="en-US"/>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Times New Roman" w:eastAsia="宋体" w:hAnsi="Times New Roman" w:cs="Times New Roman" w:hint="eastAsia"/>
          <w:color w:val="000000"/>
          <w:szCs w:val="24"/>
        </w:rPr>
        <w:t>广</w:t>
      </w:r>
      <w:r w:rsidRPr="00E67DAA">
        <w:rPr>
          <w:rFonts w:ascii="Times New Roman" w:eastAsia="宋体" w:hAnsi="Times New Roman" w:cs="Times New Roman"/>
          <w:color w:val="000000"/>
          <w:szCs w:val="24"/>
        </w:rPr>
        <w:t>度优先搜索算法</w:t>
      </w:r>
      <w:r w:rsidRPr="00E67DAA">
        <w:rPr>
          <w:rFonts w:ascii="Courier New" w:eastAsia="宋体" w:hAnsi="Courier New" w:cs="Courier New"/>
          <w:szCs w:val="24"/>
          <w:lang w:val="en-US"/>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B. </w:t>
      </w:r>
      <w:r w:rsidRPr="00E67DAA">
        <w:rPr>
          <w:rFonts w:ascii="Times New Roman" w:eastAsia="宋体" w:hAnsi="Times New Roman" w:cs="Times New Roman"/>
          <w:color w:val="000000"/>
          <w:szCs w:val="24"/>
        </w:rPr>
        <w:t>最小生成树算法</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p>
    <w:p w:rsidR="00E67DAA" w:rsidRPr="00E67DAA" w:rsidRDefault="00E67DAA" w:rsidP="00E67DAA">
      <w:pPr>
        <w:autoSpaceDE w:val="0"/>
        <w:autoSpaceDN w:val="0"/>
        <w:adjustRightInd w:val="0"/>
        <w:ind w:firstLineChars="225" w:firstLine="473"/>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C. </w:t>
      </w:r>
      <w:r w:rsidRPr="00E67DAA">
        <w:rPr>
          <w:rFonts w:ascii="Times New Roman" w:eastAsia="宋体" w:hAnsi="Times New Roman" w:cs="Times New Roman"/>
          <w:color w:val="000000"/>
          <w:szCs w:val="24"/>
        </w:rPr>
        <w:t>最短路径算法</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Times New Roman" w:eastAsia="宋体" w:hAnsi="Times New Roman" w:cs="Times New Roman"/>
          <w:color w:val="000000"/>
          <w:szCs w:val="24"/>
        </w:rPr>
        <w:t>拓扑排序算法</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8"/>
        </w:rPr>
        <w:t>27</w:t>
      </w:r>
      <w:r w:rsidRPr="00E67DAA">
        <w:rPr>
          <w:rFonts w:ascii="Times New Roman" w:eastAsia="宋体" w:hAnsi="Times New Roman" w:cs="Times New Roman" w:hint="eastAsia"/>
          <w:szCs w:val="28"/>
        </w:rPr>
        <w:t>、任何一个无向连通图的最小生成树</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hint="eastAsia"/>
          <w:szCs w:val="24"/>
        </w:rPr>
        <w:t>种</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A. </w:t>
      </w:r>
      <w:r w:rsidRPr="00E67DAA">
        <w:rPr>
          <w:rFonts w:ascii="Times New Roman" w:eastAsia="宋体" w:hAnsi="Times New Roman" w:cs="Times New Roman" w:hint="eastAsia"/>
          <w:szCs w:val="24"/>
          <w:lang w:val="en-US"/>
        </w:rPr>
        <w:t>只有一棵</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szCs w:val="24"/>
        </w:rPr>
        <w:tab/>
        <w:t>B.</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lang w:val="en-US"/>
        </w:rPr>
        <w:t>有一棵或多棵</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C.</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lang w:val="en-US"/>
        </w:rPr>
        <w:t>一定有多棵</w:t>
      </w:r>
      <w:r w:rsidRPr="00E67DAA">
        <w:rPr>
          <w:rFonts w:ascii="Courier New" w:eastAsia="宋体" w:hAnsi="Courier New" w:cs="Courier New"/>
          <w:szCs w:val="24"/>
        </w:rPr>
        <w:tab/>
      </w:r>
      <w:r w:rsidRPr="00E67DAA">
        <w:rPr>
          <w:rFonts w:ascii="Courier New" w:eastAsia="宋体" w:hAnsi="Courier New" w:cs="Courier New"/>
          <w:szCs w:val="24"/>
        </w:rPr>
        <w:tab/>
        <w:t>D.</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lang w:val="en-US"/>
        </w:rPr>
        <w:t>可能不存在</w:t>
      </w:r>
    </w:p>
    <w:p w:rsidR="00E67DAA" w:rsidRPr="00E67DAA" w:rsidRDefault="00E67DAA" w:rsidP="00E67DAA">
      <w:pPr>
        <w:autoSpaceDE w:val="0"/>
        <w:autoSpaceDN w:val="0"/>
        <w:adjustRightInd w:val="0"/>
        <w:jc w:val="left"/>
        <w:rPr>
          <w:rFonts w:ascii="Courier New" w:eastAsia="宋体" w:hAnsi="Courier New" w:cs="Courier New" w:hint="eastAsia"/>
          <w:szCs w:val="24"/>
          <w:lang w:val="zh-CN"/>
        </w:rPr>
      </w:pPr>
      <w:r w:rsidRPr="00E67DAA">
        <w:rPr>
          <w:rFonts w:ascii="Times New Roman" w:eastAsia="宋体" w:hAnsi="Times New Roman" w:cs="Times New Roman" w:hint="eastAsia"/>
          <w:szCs w:val="28"/>
        </w:rPr>
        <w:t>28</w:t>
      </w:r>
      <w:r w:rsidRPr="00E67DAA">
        <w:rPr>
          <w:rFonts w:ascii="Times New Roman" w:eastAsia="宋体" w:hAnsi="Times New Roman" w:cs="Times New Roman" w:hint="eastAsia"/>
          <w:szCs w:val="28"/>
        </w:rPr>
        <w:t>、已知一有向图的邻接表存储结构如图所示，</w:t>
      </w:r>
      <w:r w:rsidRPr="00E67DAA">
        <w:rPr>
          <w:rFonts w:ascii="Times New Roman" w:eastAsia="宋体" w:hAnsi="Times New Roman" w:cs="Times New Roman" w:hint="eastAsia"/>
          <w:szCs w:val="24"/>
          <w:lang w:val="en-US"/>
        </w:rPr>
        <w:t>根据有向图的广度优先遍历算法，从顶点</w:t>
      </w:r>
      <w:r w:rsidRPr="00E67DAA">
        <w:rPr>
          <w:rFonts w:ascii="Times New Roman" w:eastAsia="宋体" w:hAnsi="Times New Roman" w:cs="Times New Roman"/>
          <w:szCs w:val="24"/>
          <w:lang w:val="en-US"/>
        </w:rPr>
        <w:t>v</w:t>
      </w:r>
      <w:r w:rsidRPr="00E67DAA">
        <w:rPr>
          <w:rFonts w:ascii="Times New Roman" w:eastAsia="宋体" w:hAnsi="Times New Roman" w:cs="Times New Roman" w:hint="eastAsia"/>
          <w:szCs w:val="24"/>
          <w:lang w:val="en-US"/>
        </w:rPr>
        <w:t>1</w:t>
      </w:r>
      <w:r w:rsidRPr="00E67DAA">
        <w:rPr>
          <w:rFonts w:ascii="Times New Roman" w:eastAsia="宋体" w:hAnsi="Times New Roman" w:cs="Times New Roman" w:hint="eastAsia"/>
          <w:szCs w:val="24"/>
          <w:lang w:val="en-US"/>
        </w:rPr>
        <w:t>出发，所得到的顶点序列是</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left="420" w:firstLine="420"/>
        <w:jc w:val="left"/>
        <w:rPr>
          <w:rFonts w:ascii="Courier New" w:eastAsia="宋体" w:hAnsi="Courier New" w:cs="Courier New" w:hint="eastAsia"/>
          <w:szCs w:val="24"/>
        </w:rPr>
      </w:pPr>
      <w:r>
        <w:rPr>
          <w:rFonts w:ascii="Courier New" w:eastAsia="宋体" w:hAnsi="Courier New" w:cs="Courier New" w:hint="eastAsia"/>
          <w:noProof/>
          <w:szCs w:val="24"/>
        </w:rPr>
        <mc:AlternateContent>
          <mc:Choice Requires="wpg">
            <w:drawing>
              <wp:anchor distT="0" distB="0" distL="114300" distR="114300" simplePos="0" relativeHeight="251666432" behindDoc="0" locked="0" layoutInCell="1" allowOverlap="1">
                <wp:simplePos x="0" y="0"/>
                <wp:positionH relativeFrom="character">
                  <wp:posOffset>0</wp:posOffset>
                </wp:positionH>
                <wp:positionV relativeFrom="line">
                  <wp:posOffset>0</wp:posOffset>
                </wp:positionV>
                <wp:extent cx="2047240" cy="1600835"/>
                <wp:effectExtent l="635" t="0" r="0" b="1905"/>
                <wp:wrapNone/>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240" cy="1600835"/>
                          <a:chOff x="0" y="0"/>
                          <a:chExt cx="3224" cy="2521"/>
                        </a:xfrm>
                      </wpg:grpSpPr>
                      <wps:wsp>
                        <wps:cNvPr id="66" name="Rectangle 36"/>
                        <wps:cNvSpPr>
                          <a:spLocks noChangeArrowheads="1"/>
                        </wps:cNvSpPr>
                        <wps:spPr bwMode="auto">
                          <a:xfrm>
                            <a:off x="0" y="0"/>
                            <a:ext cx="248"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未知"/>
                        <wps:cNvSpPr>
                          <a:spLocks/>
                        </wps:cNvSpPr>
                        <wps:spPr bwMode="auto">
                          <a:xfrm>
                            <a:off x="0" y="0"/>
                            <a:ext cx="248" cy="502"/>
                          </a:xfrm>
                          <a:custGeom>
                            <a:avLst/>
                            <a:gdLst>
                              <a:gd name="T0" fmla="*/ 0 w 248"/>
                              <a:gd name="T1" fmla="*/ 0 h 502"/>
                              <a:gd name="T2" fmla="*/ 248 w 248"/>
                              <a:gd name="T3" fmla="*/ 502 h 502"/>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38"/>
                        <wps:cNvSpPr>
                          <a:spLocks noChangeArrowheads="1"/>
                        </wps:cNvSpPr>
                        <wps:spPr bwMode="auto">
                          <a:xfrm>
                            <a:off x="73" y="136"/>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r>
                                <w:rPr>
                                  <w:rFonts w:ascii="宋体"/>
                                  <w:b/>
                                  <w:bCs/>
                                  <w:color w:val="000000"/>
                                </w:rPr>
                                <w:t>1</w:t>
                              </w:r>
                            </w:p>
                          </w:txbxContent>
                        </wps:txbx>
                        <wps:bodyPr rot="0" vert="horz" wrap="square" lIns="0" tIns="0" rIns="0" bIns="0" anchor="t" anchorCtr="0" upright="1">
                          <a:noAutofit/>
                        </wps:bodyPr>
                      </wps:wsp>
                      <wps:wsp>
                        <wps:cNvPr id="69" name="Rectangle 39"/>
                        <wps:cNvSpPr>
                          <a:spLocks noChangeArrowheads="1"/>
                        </wps:cNvSpPr>
                        <wps:spPr bwMode="auto">
                          <a:xfrm>
                            <a:off x="248" y="0"/>
                            <a:ext cx="249"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未知"/>
                        <wps:cNvSpPr>
                          <a:spLocks/>
                        </wps:cNvSpPr>
                        <wps:spPr bwMode="auto">
                          <a:xfrm>
                            <a:off x="248" y="0"/>
                            <a:ext cx="249" cy="502"/>
                          </a:xfrm>
                          <a:custGeom>
                            <a:avLst/>
                            <a:gdLst>
                              <a:gd name="T0" fmla="*/ 0 w 249"/>
                              <a:gd name="T1" fmla="*/ 0 h 502"/>
                              <a:gd name="T2" fmla="*/ 249 w 249"/>
                              <a:gd name="T3" fmla="*/ 502 h 502"/>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41"/>
                        <wps:cNvSpPr>
                          <a:spLocks noChangeArrowheads="1"/>
                        </wps:cNvSpPr>
                        <wps:spPr bwMode="auto">
                          <a:xfrm>
                            <a:off x="0" y="502"/>
                            <a:ext cx="24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未知"/>
                        <wps:cNvSpPr>
                          <a:spLocks/>
                        </wps:cNvSpPr>
                        <wps:spPr bwMode="auto">
                          <a:xfrm>
                            <a:off x="0" y="502"/>
                            <a:ext cx="248" cy="504"/>
                          </a:xfrm>
                          <a:custGeom>
                            <a:avLst/>
                            <a:gdLst>
                              <a:gd name="T0" fmla="*/ 0 w 248"/>
                              <a:gd name="T1" fmla="*/ 0 h 504"/>
                              <a:gd name="T2" fmla="*/ 248 w 248"/>
                              <a:gd name="T3" fmla="*/ 504 h 504"/>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43"/>
                        <wps:cNvSpPr>
                          <a:spLocks noChangeArrowheads="1"/>
                        </wps:cNvSpPr>
                        <wps:spPr bwMode="auto">
                          <a:xfrm>
                            <a:off x="73" y="633"/>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r>
                                <w:rPr>
                                  <w:rFonts w:ascii="宋体"/>
                                  <w:b/>
                                  <w:bCs/>
                                  <w:color w:val="000000"/>
                                </w:rPr>
                                <w:t>2</w:t>
                              </w:r>
                            </w:p>
                          </w:txbxContent>
                        </wps:txbx>
                        <wps:bodyPr rot="0" vert="horz" wrap="square" lIns="0" tIns="0" rIns="0" bIns="0" anchor="t" anchorCtr="0" upright="1">
                          <a:noAutofit/>
                        </wps:bodyPr>
                      </wps:wsp>
                      <wps:wsp>
                        <wps:cNvPr id="74" name="Rectangle 44"/>
                        <wps:cNvSpPr>
                          <a:spLocks noChangeArrowheads="1"/>
                        </wps:cNvSpPr>
                        <wps:spPr bwMode="auto">
                          <a:xfrm>
                            <a:off x="248" y="502"/>
                            <a:ext cx="249"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未知"/>
                        <wps:cNvSpPr>
                          <a:spLocks/>
                        </wps:cNvSpPr>
                        <wps:spPr bwMode="auto">
                          <a:xfrm>
                            <a:off x="248" y="502"/>
                            <a:ext cx="249" cy="504"/>
                          </a:xfrm>
                          <a:custGeom>
                            <a:avLst/>
                            <a:gdLst>
                              <a:gd name="T0" fmla="*/ 0 w 249"/>
                              <a:gd name="T1" fmla="*/ 0 h 504"/>
                              <a:gd name="T2" fmla="*/ 249 w 249"/>
                              <a:gd name="T3" fmla="*/ 504 h 504"/>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46"/>
                        <wps:cNvSpPr>
                          <a:spLocks noChangeArrowheads="1"/>
                        </wps:cNvSpPr>
                        <wps:spPr bwMode="auto">
                          <a:xfrm>
                            <a:off x="0" y="1006"/>
                            <a:ext cx="248"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未知"/>
                        <wps:cNvSpPr>
                          <a:spLocks/>
                        </wps:cNvSpPr>
                        <wps:spPr bwMode="auto">
                          <a:xfrm>
                            <a:off x="0" y="1006"/>
                            <a:ext cx="248" cy="502"/>
                          </a:xfrm>
                          <a:custGeom>
                            <a:avLst/>
                            <a:gdLst>
                              <a:gd name="T0" fmla="*/ 0 w 248"/>
                              <a:gd name="T1" fmla="*/ 0 h 502"/>
                              <a:gd name="T2" fmla="*/ 248 w 248"/>
                              <a:gd name="T3" fmla="*/ 502 h 502"/>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48"/>
                        <wps:cNvSpPr>
                          <a:spLocks noChangeArrowheads="1"/>
                        </wps:cNvSpPr>
                        <wps:spPr bwMode="auto">
                          <a:xfrm>
                            <a:off x="73" y="1143"/>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r>
                                <w:rPr>
                                  <w:rFonts w:ascii="宋体"/>
                                  <w:b/>
                                  <w:bCs/>
                                  <w:color w:val="000000"/>
                                </w:rPr>
                                <w:t>3</w:t>
                              </w:r>
                            </w:p>
                          </w:txbxContent>
                        </wps:txbx>
                        <wps:bodyPr rot="0" vert="horz" wrap="square" lIns="0" tIns="0" rIns="0" bIns="0" anchor="t" anchorCtr="0" upright="1">
                          <a:noAutofit/>
                        </wps:bodyPr>
                      </wps:wsp>
                      <wps:wsp>
                        <wps:cNvPr id="79" name="Rectangle 49"/>
                        <wps:cNvSpPr>
                          <a:spLocks noChangeArrowheads="1"/>
                        </wps:cNvSpPr>
                        <wps:spPr bwMode="auto">
                          <a:xfrm>
                            <a:off x="248" y="1006"/>
                            <a:ext cx="249" cy="5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未知"/>
                        <wps:cNvSpPr>
                          <a:spLocks/>
                        </wps:cNvSpPr>
                        <wps:spPr bwMode="auto">
                          <a:xfrm>
                            <a:off x="248" y="1006"/>
                            <a:ext cx="249" cy="502"/>
                          </a:xfrm>
                          <a:custGeom>
                            <a:avLst/>
                            <a:gdLst>
                              <a:gd name="T0" fmla="*/ 0 w 249"/>
                              <a:gd name="T1" fmla="*/ 0 h 502"/>
                              <a:gd name="T2" fmla="*/ 249 w 249"/>
                              <a:gd name="T3" fmla="*/ 502 h 502"/>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51"/>
                        <wps:cNvSpPr>
                          <a:spLocks noChangeArrowheads="1"/>
                        </wps:cNvSpPr>
                        <wps:spPr bwMode="auto">
                          <a:xfrm>
                            <a:off x="0" y="1508"/>
                            <a:ext cx="248"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未知"/>
                        <wps:cNvSpPr>
                          <a:spLocks/>
                        </wps:cNvSpPr>
                        <wps:spPr bwMode="auto">
                          <a:xfrm>
                            <a:off x="0" y="1508"/>
                            <a:ext cx="248" cy="503"/>
                          </a:xfrm>
                          <a:custGeom>
                            <a:avLst/>
                            <a:gdLst>
                              <a:gd name="T0" fmla="*/ 0 w 248"/>
                              <a:gd name="T1" fmla="*/ 0 h 503"/>
                              <a:gd name="T2" fmla="*/ 248 w 248"/>
                              <a:gd name="T3" fmla="*/ 503 h 503"/>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53"/>
                        <wps:cNvSpPr>
                          <a:spLocks noChangeArrowheads="1"/>
                        </wps:cNvSpPr>
                        <wps:spPr bwMode="auto">
                          <a:xfrm>
                            <a:off x="73" y="1641"/>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r>
                                <w:rPr>
                                  <w:rFonts w:ascii="宋体"/>
                                  <w:b/>
                                  <w:bCs/>
                                  <w:color w:val="000000"/>
                                </w:rPr>
                                <w:t>4</w:t>
                              </w:r>
                            </w:p>
                          </w:txbxContent>
                        </wps:txbx>
                        <wps:bodyPr rot="0" vert="horz" wrap="square" lIns="0" tIns="0" rIns="0" bIns="0" anchor="t" anchorCtr="0" upright="1">
                          <a:noAutofit/>
                        </wps:bodyPr>
                      </wps:wsp>
                      <wps:wsp>
                        <wps:cNvPr id="84" name="Rectangle 54"/>
                        <wps:cNvSpPr>
                          <a:spLocks noChangeArrowheads="1"/>
                        </wps:cNvSpPr>
                        <wps:spPr bwMode="auto">
                          <a:xfrm>
                            <a:off x="248" y="1508"/>
                            <a:ext cx="249"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未知"/>
                        <wps:cNvSpPr>
                          <a:spLocks/>
                        </wps:cNvSpPr>
                        <wps:spPr bwMode="auto">
                          <a:xfrm>
                            <a:off x="248" y="1508"/>
                            <a:ext cx="249" cy="503"/>
                          </a:xfrm>
                          <a:custGeom>
                            <a:avLst/>
                            <a:gdLst>
                              <a:gd name="T0" fmla="*/ 0 w 249"/>
                              <a:gd name="T1" fmla="*/ 0 h 503"/>
                              <a:gd name="T2" fmla="*/ 249 w 249"/>
                              <a:gd name="T3" fmla="*/ 503 h 503"/>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56"/>
                        <wps:cNvSpPr>
                          <a:spLocks noChangeArrowheads="1"/>
                        </wps:cNvSpPr>
                        <wps:spPr bwMode="auto">
                          <a:xfrm>
                            <a:off x="0" y="2011"/>
                            <a:ext cx="248"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未知"/>
                        <wps:cNvSpPr>
                          <a:spLocks/>
                        </wps:cNvSpPr>
                        <wps:spPr bwMode="auto">
                          <a:xfrm>
                            <a:off x="0" y="2011"/>
                            <a:ext cx="248" cy="503"/>
                          </a:xfrm>
                          <a:custGeom>
                            <a:avLst/>
                            <a:gdLst>
                              <a:gd name="T0" fmla="*/ 0 w 248"/>
                              <a:gd name="T1" fmla="*/ 0 h 503"/>
                              <a:gd name="T2" fmla="*/ 248 w 248"/>
                              <a:gd name="T3" fmla="*/ 503 h 503"/>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58"/>
                        <wps:cNvSpPr>
                          <a:spLocks noChangeArrowheads="1"/>
                        </wps:cNvSpPr>
                        <wps:spPr bwMode="auto">
                          <a:xfrm>
                            <a:off x="73" y="2151"/>
                            <a:ext cx="19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r>
                                <w:rPr>
                                  <w:rFonts w:ascii="宋体"/>
                                  <w:b/>
                                  <w:bCs/>
                                  <w:color w:val="000000"/>
                                </w:rPr>
                                <w:t>5</w:t>
                              </w:r>
                            </w:p>
                          </w:txbxContent>
                        </wps:txbx>
                        <wps:bodyPr rot="0" vert="horz" wrap="square" lIns="0" tIns="0" rIns="0" bIns="0" anchor="t" anchorCtr="0" upright="1">
                          <a:noAutofit/>
                        </wps:bodyPr>
                      </wps:wsp>
                      <wps:wsp>
                        <wps:cNvPr id="89" name="Rectangle 59"/>
                        <wps:cNvSpPr>
                          <a:spLocks noChangeArrowheads="1"/>
                        </wps:cNvSpPr>
                        <wps:spPr bwMode="auto">
                          <a:xfrm>
                            <a:off x="248" y="2011"/>
                            <a:ext cx="249"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未知"/>
                        <wps:cNvSpPr>
                          <a:spLocks/>
                        </wps:cNvSpPr>
                        <wps:spPr bwMode="auto">
                          <a:xfrm>
                            <a:off x="248" y="2011"/>
                            <a:ext cx="249" cy="503"/>
                          </a:xfrm>
                          <a:custGeom>
                            <a:avLst/>
                            <a:gdLst>
                              <a:gd name="T0" fmla="*/ 0 w 249"/>
                              <a:gd name="T1" fmla="*/ 0 h 503"/>
                              <a:gd name="T2" fmla="*/ 249 w 249"/>
                              <a:gd name="T3" fmla="*/ 503 h 503"/>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61"/>
                        <wps:cNvSpPr>
                          <a:spLocks noChangeArrowheads="1"/>
                        </wps:cNvSpPr>
                        <wps:spPr bwMode="auto">
                          <a:xfrm>
                            <a:off x="1118" y="126"/>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未知"/>
                        <wps:cNvSpPr>
                          <a:spLocks/>
                        </wps:cNvSpPr>
                        <wps:spPr bwMode="auto">
                          <a:xfrm>
                            <a:off x="1118"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63"/>
                        <wps:cNvSpPr>
                          <a:spLocks noChangeArrowheads="1"/>
                        </wps:cNvSpPr>
                        <wps:spPr bwMode="auto">
                          <a:xfrm>
                            <a:off x="1266" y="128"/>
                            <a:ext cx="190"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3</w:t>
                              </w:r>
                            </w:p>
                          </w:txbxContent>
                        </wps:txbx>
                        <wps:bodyPr rot="0" vert="horz" wrap="square" lIns="0" tIns="0" rIns="0" bIns="0" anchor="t" anchorCtr="0" upright="1">
                          <a:noAutofit/>
                        </wps:bodyPr>
                      </wps:wsp>
                      <wps:wsp>
                        <wps:cNvPr id="94" name="Rectangle 64"/>
                        <wps:cNvSpPr>
                          <a:spLocks noChangeArrowheads="1"/>
                        </wps:cNvSpPr>
                        <wps:spPr bwMode="auto">
                          <a:xfrm>
                            <a:off x="1491" y="126"/>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未知"/>
                        <wps:cNvSpPr>
                          <a:spLocks/>
                        </wps:cNvSpPr>
                        <wps:spPr bwMode="auto">
                          <a:xfrm>
                            <a:off x="1491"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66"/>
                        <wps:cNvCnPr/>
                        <wps:spPr bwMode="auto">
                          <a:xfrm flipV="1">
                            <a:off x="373" y="249"/>
                            <a:ext cx="647" cy="2"/>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97" name="未知"/>
                        <wps:cNvSpPr>
                          <a:spLocks/>
                        </wps:cNvSpPr>
                        <wps:spPr bwMode="auto">
                          <a:xfrm>
                            <a:off x="1012" y="214"/>
                            <a:ext cx="106" cy="71"/>
                          </a:xfrm>
                          <a:custGeom>
                            <a:avLst/>
                            <a:gdLst>
                              <a:gd name="T0" fmla="*/ 0 w 106"/>
                              <a:gd name="T1" fmla="*/ 0 h 71"/>
                              <a:gd name="T2" fmla="*/ 106 w 106"/>
                              <a:gd name="T3" fmla="*/ 71 h 71"/>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Line 68"/>
                        <wps:cNvCnPr/>
                        <wps:spPr bwMode="auto">
                          <a:xfrm>
                            <a:off x="1677" y="249"/>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99" name="未知"/>
                        <wps:cNvSpPr>
                          <a:spLocks/>
                        </wps:cNvSpPr>
                        <wps:spPr bwMode="auto">
                          <a:xfrm>
                            <a:off x="2316" y="213"/>
                            <a:ext cx="107" cy="72"/>
                          </a:xfrm>
                          <a:custGeom>
                            <a:avLst/>
                            <a:gdLst>
                              <a:gd name="T0" fmla="*/ 0 w 107"/>
                              <a:gd name="T1" fmla="*/ 0 h 72"/>
                              <a:gd name="T2" fmla="*/ 107 w 107"/>
                              <a:gd name="T3" fmla="*/ 72 h 72"/>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Rectangle 70"/>
                        <wps:cNvSpPr>
                          <a:spLocks noChangeArrowheads="1"/>
                        </wps:cNvSpPr>
                        <wps:spPr bwMode="auto">
                          <a:xfrm>
                            <a:off x="2423" y="126"/>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未知"/>
                        <wps:cNvSpPr>
                          <a:spLocks/>
                        </wps:cNvSpPr>
                        <wps:spPr bwMode="auto">
                          <a:xfrm>
                            <a:off x="2423" y="126"/>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72"/>
                        <wps:cNvSpPr>
                          <a:spLocks noChangeArrowheads="1"/>
                        </wps:cNvSpPr>
                        <wps:spPr bwMode="auto">
                          <a:xfrm>
                            <a:off x="2570" y="128"/>
                            <a:ext cx="146"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03" name="Rectangle 73"/>
                        <wps:cNvSpPr>
                          <a:spLocks noChangeArrowheads="1"/>
                        </wps:cNvSpPr>
                        <wps:spPr bwMode="auto">
                          <a:xfrm>
                            <a:off x="2795" y="126"/>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未知"/>
                        <wps:cNvSpPr>
                          <a:spLocks/>
                        </wps:cNvSpPr>
                        <wps:spPr bwMode="auto">
                          <a:xfrm>
                            <a:off x="2795"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Rectangle 75"/>
                        <wps:cNvSpPr>
                          <a:spLocks noChangeArrowheads="1"/>
                        </wps:cNvSpPr>
                        <wps:spPr bwMode="auto">
                          <a:xfrm>
                            <a:off x="1118" y="1135"/>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未知"/>
                        <wps:cNvSpPr>
                          <a:spLocks/>
                        </wps:cNvSpPr>
                        <wps:spPr bwMode="auto">
                          <a:xfrm>
                            <a:off x="1118"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77"/>
                        <wps:cNvSpPr>
                          <a:spLocks noChangeArrowheads="1"/>
                        </wps:cNvSpPr>
                        <wps:spPr bwMode="auto">
                          <a:xfrm>
                            <a:off x="1266" y="1121"/>
                            <a:ext cx="19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08" name="Rectangle 78"/>
                        <wps:cNvSpPr>
                          <a:spLocks noChangeArrowheads="1"/>
                        </wps:cNvSpPr>
                        <wps:spPr bwMode="auto">
                          <a:xfrm>
                            <a:off x="1491" y="1135"/>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未知"/>
                        <wps:cNvSpPr>
                          <a:spLocks/>
                        </wps:cNvSpPr>
                        <wps:spPr bwMode="auto">
                          <a:xfrm>
                            <a:off x="1491"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Line 80"/>
                        <wps:cNvCnPr/>
                        <wps:spPr bwMode="auto">
                          <a:xfrm>
                            <a:off x="373" y="1257"/>
                            <a:ext cx="647"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11" name="未知"/>
                        <wps:cNvSpPr>
                          <a:spLocks/>
                        </wps:cNvSpPr>
                        <wps:spPr bwMode="auto">
                          <a:xfrm>
                            <a:off x="1012" y="1223"/>
                            <a:ext cx="106" cy="71"/>
                          </a:xfrm>
                          <a:custGeom>
                            <a:avLst/>
                            <a:gdLst>
                              <a:gd name="T0" fmla="*/ 0 w 106"/>
                              <a:gd name="T1" fmla="*/ 0 h 71"/>
                              <a:gd name="T2" fmla="*/ 106 w 106"/>
                              <a:gd name="T3" fmla="*/ 71 h 71"/>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82"/>
                        <wps:cNvCnPr/>
                        <wps:spPr bwMode="auto">
                          <a:xfrm>
                            <a:off x="1677" y="1259"/>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13" name="未知"/>
                        <wps:cNvSpPr>
                          <a:spLocks/>
                        </wps:cNvSpPr>
                        <wps:spPr bwMode="auto">
                          <a:xfrm>
                            <a:off x="2316" y="1223"/>
                            <a:ext cx="107" cy="71"/>
                          </a:xfrm>
                          <a:custGeom>
                            <a:avLst/>
                            <a:gdLst>
                              <a:gd name="T0" fmla="*/ 0 w 107"/>
                              <a:gd name="T1" fmla="*/ 0 h 71"/>
                              <a:gd name="T2" fmla="*/ 107 w 107"/>
                              <a:gd name="T3" fmla="*/ 71 h 71"/>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Rectangle 84"/>
                        <wps:cNvSpPr>
                          <a:spLocks noChangeArrowheads="1"/>
                        </wps:cNvSpPr>
                        <wps:spPr bwMode="auto">
                          <a:xfrm>
                            <a:off x="2423" y="1135"/>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未知"/>
                        <wps:cNvSpPr>
                          <a:spLocks/>
                        </wps:cNvSpPr>
                        <wps:spPr bwMode="auto">
                          <a:xfrm>
                            <a:off x="2423" y="1135"/>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86"/>
                        <wps:cNvSpPr>
                          <a:spLocks noChangeArrowheads="1"/>
                        </wps:cNvSpPr>
                        <wps:spPr bwMode="auto">
                          <a:xfrm>
                            <a:off x="2570" y="1121"/>
                            <a:ext cx="14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5</w:t>
                              </w:r>
                            </w:p>
                          </w:txbxContent>
                        </wps:txbx>
                        <wps:bodyPr rot="0" vert="horz" wrap="square" lIns="0" tIns="0" rIns="0" bIns="0" anchor="t" anchorCtr="0" upright="1">
                          <a:noAutofit/>
                        </wps:bodyPr>
                      </wps:wsp>
                      <wps:wsp>
                        <wps:cNvPr id="117" name="Rectangle 87"/>
                        <wps:cNvSpPr>
                          <a:spLocks noChangeArrowheads="1"/>
                        </wps:cNvSpPr>
                        <wps:spPr bwMode="auto">
                          <a:xfrm>
                            <a:off x="2795" y="1135"/>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未知"/>
                        <wps:cNvSpPr>
                          <a:spLocks/>
                        </wps:cNvSpPr>
                        <wps:spPr bwMode="auto">
                          <a:xfrm>
                            <a:off x="2795"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Rectangle 89"/>
                        <wps:cNvSpPr>
                          <a:spLocks noChangeArrowheads="1"/>
                        </wps:cNvSpPr>
                        <wps:spPr bwMode="auto">
                          <a:xfrm>
                            <a:off x="1118" y="213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未知"/>
                        <wps:cNvSpPr>
                          <a:spLocks/>
                        </wps:cNvSpPr>
                        <wps:spPr bwMode="auto">
                          <a:xfrm>
                            <a:off x="1118"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Rectangle 91"/>
                        <wps:cNvSpPr>
                          <a:spLocks noChangeArrowheads="1"/>
                        </wps:cNvSpPr>
                        <wps:spPr bwMode="auto">
                          <a:xfrm>
                            <a:off x="1266" y="2144"/>
                            <a:ext cx="19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22" name="Rectangle 92"/>
                        <wps:cNvSpPr>
                          <a:spLocks noChangeArrowheads="1"/>
                        </wps:cNvSpPr>
                        <wps:spPr bwMode="auto">
                          <a:xfrm>
                            <a:off x="1491" y="213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未知"/>
                        <wps:cNvSpPr>
                          <a:spLocks/>
                        </wps:cNvSpPr>
                        <wps:spPr bwMode="auto">
                          <a:xfrm>
                            <a:off x="1491"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4"/>
                        <wps:cNvCnPr/>
                        <wps:spPr bwMode="auto">
                          <a:xfrm>
                            <a:off x="373" y="2262"/>
                            <a:ext cx="647"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25" name="未知"/>
                        <wps:cNvSpPr>
                          <a:spLocks/>
                        </wps:cNvSpPr>
                        <wps:spPr bwMode="auto">
                          <a:xfrm>
                            <a:off x="1012" y="2227"/>
                            <a:ext cx="106" cy="71"/>
                          </a:xfrm>
                          <a:custGeom>
                            <a:avLst/>
                            <a:gdLst>
                              <a:gd name="T0" fmla="*/ 0 w 106"/>
                              <a:gd name="T1" fmla="*/ 0 h 71"/>
                              <a:gd name="T2" fmla="*/ 106 w 106"/>
                              <a:gd name="T3" fmla="*/ 71 h 71"/>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Line 96"/>
                        <wps:cNvCnPr/>
                        <wps:spPr bwMode="auto">
                          <a:xfrm>
                            <a:off x="1677" y="2263"/>
                            <a:ext cx="648" cy="1"/>
                          </a:xfrm>
                          <a:prstGeom prst="line">
                            <a:avLst/>
                          </a:prstGeom>
                          <a:noFill/>
                          <a:ln w="5080" cap="rnd">
                            <a:solidFill>
                              <a:srgbClr val="000000"/>
                            </a:solidFill>
                            <a:round/>
                            <a:headEnd/>
                            <a:tailEnd/>
                          </a:ln>
                          <a:extLst>
                            <a:ext uri="{909E8E84-426E-40DD-AFC4-6F175D3DCCD1}">
                              <a14:hiddenFill xmlns:a14="http://schemas.microsoft.com/office/drawing/2010/main">
                                <a:noFill/>
                              </a14:hiddenFill>
                            </a:ext>
                          </a:extLst>
                        </wps:spPr>
                        <wps:bodyPr/>
                      </wps:wsp>
                      <wps:wsp>
                        <wps:cNvPr id="127" name="未知"/>
                        <wps:cNvSpPr>
                          <a:spLocks/>
                        </wps:cNvSpPr>
                        <wps:spPr bwMode="auto">
                          <a:xfrm>
                            <a:off x="2316" y="2227"/>
                            <a:ext cx="107" cy="71"/>
                          </a:xfrm>
                          <a:custGeom>
                            <a:avLst/>
                            <a:gdLst>
                              <a:gd name="T0" fmla="*/ 0 w 107"/>
                              <a:gd name="T1" fmla="*/ 0 h 71"/>
                              <a:gd name="T2" fmla="*/ 107 w 107"/>
                              <a:gd name="T3" fmla="*/ 71 h 71"/>
                            </a:gdLst>
                            <a:ahLst/>
                            <a:cxnLst/>
                            <a:rect l="T0" t="T1" r="T2" b="T3"/>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Rectangle 98"/>
                        <wps:cNvSpPr>
                          <a:spLocks noChangeArrowheads="1"/>
                        </wps:cNvSpPr>
                        <wps:spPr bwMode="auto">
                          <a:xfrm>
                            <a:off x="2423" y="2139"/>
                            <a:ext cx="372"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未知"/>
                        <wps:cNvSpPr>
                          <a:spLocks/>
                        </wps:cNvSpPr>
                        <wps:spPr bwMode="auto">
                          <a:xfrm>
                            <a:off x="2423" y="2139"/>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00"/>
                        <wps:cNvSpPr>
                          <a:spLocks noChangeArrowheads="1"/>
                        </wps:cNvSpPr>
                        <wps:spPr bwMode="auto">
                          <a:xfrm>
                            <a:off x="2570" y="2129"/>
                            <a:ext cx="146"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31" name="Rectangle 101"/>
                        <wps:cNvSpPr>
                          <a:spLocks noChangeArrowheads="1"/>
                        </wps:cNvSpPr>
                        <wps:spPr bwMode="auto">
                          <a:xfrm>
                            <a:off x="2795" y="2139"/>
                            <a:ext cx="373"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未知"/>
                        <wps:cNvSpPr>
                          <a:spLocks/>
                        </wps:cNvSpPr>
                        <wps:spPr bwMode="auto">
                          <a:xfrm>
                            <a:off x="2795"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103"/>
                        <wps:cNvSpPr>
                          <a:spLocks noChangeArrowheads="1"/>
                        </wps:cNvSpPr>
                        <wps:spPr bwMode="auto">
                          <a:xfrm>
                            <a:off x="2926" y="1162"/>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4" name="Rectangle 104"/>
                        <wps:cNvSpPr>
                          <a:spLocks noChangeArrowheads="1"/>
                        </wps:cNvSpPr>
                        <wps:spPr bwMode="auto">
                          <a:xfrm>
                            <a:off x="2911" y="130"/>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5" name="Rectangle 105"/>
                        <wps:cNvSpPr>
                          <a:spLocks noChangeArrowheads="1"/>
                        </wps:cNvSpPr>
                        <wps:spPr bwMode="auto">
                          <a:xfrm>
                            <a:off x="2881" y="2149"/>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6" name="Rectangle 106"/>
                        <wps:cNvSpPr>
                          <a:spLocks noChangeArrowheads="1"/>
                        </wps:cNvSpPr>
                        <wps:spPr bwMode="auto">
                          <a:xfrm>
                            <a:off x="316" y="628"/>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7" name="Rectangle 107"/>
                        <wps:cNvSpPr>
                          <a:spLocks noChangeArrowheads="1"/>
                        </wps:cNvSpPr>
                        <wps:spPr bwMode="auto">
                          <a:xfrm>
                            <a:off x="301" y="1630"/>
                            <a:ext cx="29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5" o:spid="_x0000_s1030" style="position:absolute;margin-left:0;margin-top:0;width:161.2pt;height:126.05pt;z-index:251666432;mso-position-horizontal-relative:char;mso-position-vertical-relative:line" coordsize="3224,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">
                <v:rect id="Rectangle 36" o:spid="_x0000_s1031" style="position:absolute;width:248;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shape id="未知" o:spid="_x0000_s1032" style="position:absolute;width:248;height:5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cMEA&#10;AADbAAAADwAAAGRycy9kb3ducmV2LnhtbESPS6vCMBSE94L/IRzBnaaKL6pRRCh4FxefiMtDc2yL&#10;zUlpovb++xtBcDnMzDfMYtWYUjypdoVlBYN+BII4tbrgTMH5lPRmIJxH1lhaJgV/5GC1bLcWGGv7&#10;4gM9jz4TAcIuRgW591UspUtzMuj6tiIO3s3WBn2QdSZ1ja8AN6UcRtFEGiw4LORY0San9H58GAWb&#10;WWLdaGsuP8nuOp4SV3b/O1aq22nWcxCeGv8Nf9pbrWAyhfe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f3DBAAAA2wAAAA8AAAAAAAAAAAAAAAAAmAIAAGRycy9kb3du&#10;cmV2LnhtbFBLBQYAAAAABAAEAPUAAACGAwAAAAA=&#10;" filled="f" strokeweight=".1pt">
                  <v:stroke endcap="round"/>
                  <v:path arrowok="t" textboxrect="@1,@1,@1,@1"/>
                </v:shape>
                <v:rect id="Rectangle 38" o:spid="_x0000_s1033" style="position:absolute;left:73;top:136;width:19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E67DAA" w:rsidRDefault="00E67DAA" w:rsidP="00E67DAA">
                        <w:r>
                          <w:rPr>
                            <w:rFonts w:ascii="宋体"/>
                            <w:b/>
                            <w:bCs/>
                            <w:color w:val="000000"/>
                          </w:rPr>
                          <w:t>1</w:t>
                        </w:r>
                      </w:p>
                    </w:txbxContent>
                  </v:textbox>
                </v:rect>
                <v:rect id="Rectangle 39" o:spid="_x0000_s1034" style="position:absolute;left:248;width:249;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shape id="未知" o:spid="_x0000_s1035" style="position:absolute;left:248;width:249;height:5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hx2b4A&#10;AADbAAAADwAAAGRycy9kb3ducmV2LnhtbERPy6rCMBDdX/Afwgjurqnii2oUEQq6EJ+Iy6EZ22Iz&#10;KU3U+vdmIbg8nPds0ZhSPKl2hWUFvW4Egji1uuBMwfmU/E9AOI+ssbRMCt7kYDFv/c0w1vbFB3oe&#10;fSZCCLsYFeTeV7GULs3JoOvaijhwN1sb9AHWmdQ1vkK4KWU/ikbSYMGhIceKVjml9+PDKFhNEusG&#10;a3PZJLvrcExc2f12qFSn3SynIDw1/if+utdawTisD1/CD5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Ycdm+AAAA2wAAAA8AAAAAAAAAAAAAAAAAmAIAAGRycy9kb3ducmV2&#10;LnhtbFBLBQYAAAAABAAEAPUAAACDAwAAAAA=&#10;" filled="f" strokeweight=".1pt">
                  <v:stroke endcap="round"/>
                  <v:path arrowok="t" textboxrect="@1,@1,@1,@1"/>
                </v:shape>
                <v:rect id="Rectangle 41" o:spid="_x0000_s1036" style="position:absolute;top:502;width:2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shape id="未知" o:spid="_x0000_s1037" style="position:absolute;top:502;width:248;height:504;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ZKNcQA&#10;AADbAAAADwAAAGRycy9kb3ducmV2LnhtbESPQWvCQBSE70L/w/KE3nSjGJXoKkUIpIdSa0U8PrLP&#10;JJh9G7Jrkv77bqHgcZiZb5jtfjC16Kh1lWUFs2kEgji3uuJCwfk7naxBOI+ssbZMCn7IwX73Mtpi&#10;om3PX9SdfCEChF2CCkrvm0RKl5dk0E1tQxy8m20N+iDbQuoW+wA3tZxH0VIarDgslNjQoaT8fnoY&#10;BYd1at0iM5f39PMar4gbe/yIlXodD28bEJ4G/wz/tzOtYDWHv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GSjXEAAAA2wAAAA8AAAAAAAAAAAAAAAAAmAIAAGRycy9k&#10;b3ducmV2LnhtbFBLBQYAAAAABAAEAPUAAACJAwAAAAA=&#10;" filled="f" strokeweight=".1pt">
                  <v:stroke endcap="round"/>
                  <v:path arrowok="t" textboxrect="@1,@1,@1,@1"/>
                </v:shape>
                <v:rect id="Rectangle 43" o:spid="_x0000_s1038" style="position:absolute;left:73;top:633;width:19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E67DAA" w:rsidRDefault="00E67DAA" w:rsidP="00E67DAA">
                        <w:r>
                          <w:rPr>
                            <w:rFonts w:ascii="宋体"/>
                            <w:b/>
                            <w:bCs/>
                            <w:color w:val="000000"/>
                          </w:rPr>
                          <w:t>2</w:t>
                        </w:r>
                      </w:p>
                    </w:txbxContent>
                  </v:textbox>
                </v:rect>
                <v:rect id="Rectangle 44" o:spid="_x0000_s1039" style="position:absolute;left:248;top:502;width:24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shape id="未知" o:spid="_x0000_s1040" style="position:absolute;left:248;top:502;width:249;height:504;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cMA&#10;AADbAAAADwAAAGRycy9kb3ducmV2LnhtbESPQYvCMBSE74L/ITzBm6bKdpVqFBEKeljcrSIeH82z&#10;LTYvpclq998bQdjjMDPfMMt1Z2pxp9ZVlhVMxhEI4tzqigsFp2M6moNwHlljbZkU/JGD9arfW2Ki&#10;7YN/6J75QgQIuwQVlN43iZQuL8mgG9uGOHhX2xr0QbaF1C0+AtzUchpFn9JgxWGhxIa2JeW37Nco&#10;2M5T6z525rxPD5d4RtzY769YqeGg2yxAeOr8f/jd3mkFsxh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cMAAADbAAAADwAAAAAAAAAAAAAAAACYAgAAZHJzL2Rv&#10;d25yZXYueG1sUEsFBgAAAAAEAAQA9QAAAIgDAAAAAA==&#10;" filled="f" strokeweight=".1pt">
                  <v:stroke endcap="round"/>
                  <v:path arrowok="t" textboxrect="@1,@1,@1,@1"/>
                </v:shape>
                <v:rect id="Rectangle 46" o:spid="_x0000_s1041" style="position:absolute;top:1006;width:248;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shape id="未知" o:spid="_x0000_s1042" style="position:absolute;top:1006;width:248;height:5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HprcQA&#10;AADbAAAADwAAAGRycy9kb3ducmV2LnhtbESPQWvCQBSE70L/w/IKvemmYhpJXYMEAvYgtmkRj4/s&#10;axKafRuyq4n/3i0Uehxm5htmk02mE1caXGtZwfMiAkFcWd1yreDrs5ivQTiPrLGzTApu5CDbPsw2&#10;mGo78gddS1+LAGGXooLG+z6V0lUNGXQL2xMH79sOBn2QQy31gGOAm04uo+hFGmw5LDTYU95Q9VNe&#10;jIJ8XVi32pvTW3E8xwlxb98PsVJPj9PuFYSnyf+H/9p7rSBJ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x6a3EAAAA2wAAAA8AAAAAAAAAAAAAAAAAmAIAAGRycy9k&#10;b3ducmV2LnhtbFBLBQYAAAAABAAEAPUAAACJAwAAAAA=&#10;" filled="f" strokeweight=".1pt">
                  <v:stroke endcap="round"/>
                  <v:path arrowok="t" textboxrect="@1,@1,@1,@1"/>
                </v:shape>
                <v:rect id="Rectangle 48" o:spid="_x0000_s1043" style="position:absolute;left:73;top:1143;width:19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E67DAA" w:rsidRDefault="00E67DAA" w:rsidP="00E67DAA">
                        <w:r>
                          <w:rPr>
                            <w:rFonts w:ascii="宋体"/>
                            <w:b/>
                            <w:bCs/>
                            <w:color w:val="000000"/>
                          </w:rPr>
                          <w:t>3</w:t>
                        </w:r>
                      </w:p>
                    </w:txbxContent>
                  </v:textbox>
                </v:rect>
                <v:rect id="Rectangle 49" o:spid="_x0000_s1044" style="position:absolute;left:248;top:1006;width:249;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shape id="未知" o:spid="_x0000_s1045" style="position:absolute;left:248;top:1006;width:249;height:50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B/sEA&#10;AADbAAAADwAAAGRycy9kb3ducmV2LnhtbERPy2rCQBTdC/2H4Rbc6aTFaEgzkSIEdCE+WkqXl8xt&#10;Epq5EzKjiX/vLASXh/PO1qNpxZV611hW8DaPQBCXVjdcKfj+KmYJCOeRNbaWScGNHKzzl0mGqbYD&#10;n+h69pUIIexSVFB736VSurImg25uO+LA/dneoA+wr6TucQjhppXvUbSUBhsODTV2tKmp/D9fjIJN&#10;Uli32JqfXXH4jVfEnT3uY6Wmr+PnBwhPo3+KH+6tVpCE9eFL+A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Af7BAAAA2wAAAA8AAAAAAAAAAAAAAAAAmAIAAGRycy9kb3du&#10;cmV2LnhtbFBLBQYAAAAABAAEAPUAAACGAwAAAAA=&#10;" filled="f" strokeweight=".1pt">
                  <v:stroke endcap="round"/>
                  <v:path arrowok="t" textboxrect="@1,@1,@1,@1"/>
                </v:shape>
                <v:rect id="Rectangle 51" o:spid="_x0000_s1046" style="position:absolute;top:1508;width:248;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shape id="未知" o:spid="_x0000_s1047" style="position:absolute;top:1508;width:248;height:50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M6EsQA&#10;AADbAAAADwAAAGRycy9kb3ducmV2LnhtbESPQWvCQBSE70L/w/IKvZlNpbEhzSoiBOxBatMiHh/Z&#10;1yQ0+zZkV5P+e7cgeBxm5hsmX0+mExcaXGtZwXMUgyCurG65VvD9VcxTEM4ja+wsk4I/crBePcxy&#10;zLQd+ZMupa9FgLDLUEHjfZ9J6aqGDLrI9sTB+7GDQR/kUEs94BjgppOLOF5Kgy2HhQZ72jZU/ZZn&#10;o2CbFta97Mzxvfg4Ja/EvT3sE6WeHqfNGwhPk7+Hb+2dVpAu4P9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OhLEAAAA2wAAAA8AAAAAAAAAAAAAAAAAmAIAAGRycy9k&#10;b3ducmV2LnhtbFBLBQYAAAAABAAEAPUAAACJAwAAAAA=&#10;" filled="f" strokeweight=".1pt">
                  <v:stroke endcap="round"/>
                  <v:path arrowok="t" textboxrect="@1,@1,@1,@1"/>
                </v:shape>
                <v:rect id="Rectangle 53" o:spid="_x0000_s1048" style="position:absolute;left:73;top:1641;width:19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E67DAA" w:rsidRDefault="00E67DAA" w:rsidP="00E67DAA">
                        <w:r>
                          <w:rPr>
                            <w:rFonts w:ascii="宋体"/>
                            <w:b/>
                            <w:bCs/>
                            <w:color w:val="000000"/>
                          </w:rPr>
                          <w:t>4</w:t>
                        </w:r>
                      </w:p>
                    </w:txbxContent>
                  </v:textbox>
                </v:rect>
                <v:rect id="Rectangle 54" o:spid="_x0000_s1049" style="position:absolute;left:248;top:1508;width:249;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shape id="未知" o:spid="_x0000_s1050" style="position:absolute;left:248;top:1508;width:249;height:50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iZsQA&#10;AADbAAAADwAAAGRycy9kb3ducmV2LnhtbESPQWvCQBSE74L/YXmF3ppNS1ND6ioiBNKDqLGUHh/Z&#10;1yQ0+zZktzH9964geBxm5htmuZ5MJ0YaXGtZwXMUgyCurG65VvB5yp9SEM4ja+wsk4J/crBezWdL&#10;zLQ985HG0tciQNhlqKDxvs+kdFVDBl1ke+Lg/djBoA9yqKUe8BzgppMvcfwmDbYcFhrsadtQ9Vv+&#10;GQXbNLfutTBfH/n+O1kQ9/awS5R6fJg27yA8Tf4evrULrSBN4Pol/A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ombEAAAA2wAAAA8AAAAAAAAAAAAAAAAAmAIAAGRycy9k&#10;b3ducmV2LnhtbFBLBQYAAAAABAAEAPUAAACJAwAAAAA=&#10;" filled="f" strokeweight=".1pt">
                  <v:stroke endcap="round"/>
                  <v:path arrowok="t" textboxrect="@1,@1,@1,@1"/>
                </v:shape>
                <v:rect id="Rectangle 56" o:spid="_x0000_s1051" style="position:absolute;top:2011;width:248;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shape id="未知" o:spid="_x0000_s1052" style="position:absolute;top:2011;width:248;height:50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ZisQA&#10;AADbAAAADwAAAGRycy9kb3ducmV2LnhtbESPQWvCQBSE70L/w/IKvZlNRWtIs4oIAXuQ1rSIx0f2&#10;NQnNvg3ZNYn/vlsoeBxm5hsm206mFQP1rrGs4DmKQRCXVjdcKfj6zOcJCOeRNbaWScGNHGw3D7MM&#10;U21HPtFQ+EoECLsUFdTed6mUrqzJoItsRxy8b9sb9EH2ldQ9jgFuWrmI4xdpsOGwUGNH+5rKn+Jq&#10;FOyT3LrlwZzf8vfLak3c2Y/jSqmnx2n3CsLT5O/h//ZBK0jW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mYrEAAAA2wAAAA8AAAAAAAAAAAAAAAAAmAIAAGRycy9k&#10;b3ducmV2LnhtbFBLBQYAAAAABAAEAPUAAACJAwAAAAA=&#10;" filled="f" strokeweight=".1pt">
                  <v:stroke endcap="round"/>
                  <v:path arrowok="t" textboxrect="@1,@1,@1,@1"/>
                </v:shape>
                <v:rect id="Rectangle 58" o:spid="_x0000_s1053" style="position:absolute;left:73;top:2151;width:19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E67DAA" w:rsidRDefault="00E67DAA" w:rsidP="00E67DAA">
                        <w:r>
                          <w:rPr>
                            <w:rFonts w:ascii="宋体"/>
                            <w:b/>
                            <w:bCs/>
                            <w:color w:val="000000"/>
                          </w:rPr>
                          <w:t>5</w:t>
                        </w:r>
                      </w:p>
                    </w:txbxContent>
                  </v:textbox>
                </v:rect>
                <v:rect id="Rectangle 59" o:spid="_x0000_s1054" style="position:absolute;left:248;top:2011;width:249;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shape id="未知" o:spid="_x0000_s1055" style="position:absolute;left:248;top:2011;width:249;height:503;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SXI8IA&#10;AADbAAAADwAAAGRycy9kb3ducmV2LnhtbERPTWvCQBC9C/6HZQre6qal1jR1EyQQiIeipqX0OGSn&#10;SWh2NmRXjf++exA8Pt73JptML840us6ygqdlBIK4trrjRsHXZ/EYg3AeWWNvmRRcyUGWzmcbTLS9&#10;8JHOlW9ECGGXoILW+yGR0tUtGXRLOxAH7teOBn2AYyP1iJcQbnr5HEWv0mDHoaHFgfKW6r/qZBTk&#10;cWHdS2m+d8X+Z7UmHuzhY6XU4mHavoPwNPm7+OYutYK3sD58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JcjwgAAANsAAAAPAAAAAAAAAAAAAAAAAJgCAABkcnMvZG93&#10;bnJldi54bWxQSwUGAAAAAAQABAD1AAAAhwMAAAAA&#10;" filled="f" strokeweight=".1pt">
                  <v:stroke endcap="round"/>
                  <v:path arrowok="t" textboxrect="@1,@1,@1,@1"/>
                </v:shape>
                <v:rect id="Rectangle 61" o:spid="_x0000_s1056" style="position:absolute;left:1118;top:126;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shape id="未知" o:spid="_x0000_s1057" style="position:absolute;left:1118;top:126;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sz8IA&#10;AADbAAAADwAAAGRycy9kb3ducmV2LnhtbESPT4vCMBTE7wt+h/AEb5oqumo1iggFPcj6D/H4aJ5t&#10;sXkpTdTut98Iwh6HmfkNM182phRPql1hWUG/F4EgTq0uOFNwPiXdCQjnkTWWlknBLzlYLlpfc4y1&#10;ffGBnkefiQBhF6OC3PsqltKlORl0PVsRB+9ma4M+yDqTusZXgJtSDqLoWxosOCzkWNE6p/R+fBgF&#10;60li3XBjLtvk5zoaE1d2vxsp1Wk3qxkIT43/D3/aG61gOoD3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CqzPwgAAANsAAAAPAAAAAAAAAAAAAAAAAJgCAABkcnMvZG93&#10;bnJldi54bWxQSwUGAAAAAAQABAD1AAAAhwMAAAAA&#10;" filled="f" strokeweight=".1pt">
                  <v:stroke endcap="round"/>
                  <v:path arrowok="t" textboxrect="@1,@1,@1,@1"/>
                </v:shape>
                <v:rect id="Rectangle 63" o:spid="_x0000_s1058" style="position:absolute;left:1266;top:128;width:19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E67DAA" w:rsidRDefault="00E67DAA" w:rsidP="00E67DAA">
                        <w:pPr>
                          <w:rPr>
                            <w:sz w:val="18"/>
                          </w:rPr>
                        </w:pPr>
                        <w:r>
                          <w:rPr>
                            <w:rFonts w:ascii="宋体"/>
                            <w:b/>
                            <w:bCs/>
                            <w:color w:val="000000"/>
                            <w:sz w:val="18"/>
                            <w:szCs w:val="14"/>
                          </w:rPr>
                          <w:t>3</w:t>
                        </w:r>
                      </w:p>
                    </w:txbxContent>
                  </v:textbox>
                </v:rect>
                <v:rect id="Rectangle 64" o:spid="_x0000_s1059" style="position:absolute;left:1491;top:126;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shape id="未知" o:spid="_x0000_s1060" style="position:absolute;left:1491;top:126;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0u8MA&#10;AADbAAAADwAAAGRycy9kb3ducmV2LnhtbESPT4vCMBTE7wt+h/CEvWmqbFetRhGhoIdl/Yd4fDTP&#10;tti8lCZq/fZmQdjjMDO/YWaL1lTiTo0rLSsY9CMQxJnVJecKjoe0NwbhPLLGyjIpeJKDxbzzMcNE&#10;2wfv6L73uQgQdgkqKLyvEyldVpBB17c1cfAutjHog2xyqRt8BLip5DCKvqXBksNCgTWtCsqu+5tR&#10;sBqn1n2tzWmT/p7jEXFttz+xUp/ddjkF4an1/+F3e60VTGL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M0u8MAAADbAAAADwAAAAAAAAAAAAAAAACYAgAAZHJzL2Rv&#10;d25yZXYueG1sUEsFBgAAAAAEAAQA9QAAAIgDAAAAAA==&#10;" filled="f" strokeweight=".1pt">
                  <v:stroke endcap="round"/>
                  <v:path arrowok="t" textboxrect="@1,@1,@1,@1"/>
                </v:shape>
                <v:line id="Line 66" o:spid="_x0000_s1061" style="position:absolute;flip:y;visibility:visible;mso-wrap-style:square" from="373,249" to="10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FWpcMAAADbAAAADwAAAGRycy9kb3ducmV2LnhtbESPQWsCMRSE7wX/Q3iCt5rVg7SrUWTB&#10;sl4qag89PjfPTXTzsmxSXf99UxB6HGbmG2ax6l0jbtQF61nBZJyBIK68tlwr+DpuXt9AhIissfFM&#10;Ch4UYLUcvCww1/7Oe7odYi0ShEOOCkyMbS5lqAw5DGPfEifv7DuHMcmulrrDe4K7Rk6zbCYdWk4L&#10;BlsqDFXXw49T8NGU08fp8tnutqbcffujDbYolBoN+/UcRKQ+/oef7VIreJ/B35f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hVqXDAAAA2wAAAA8AAAAAAAAAAAAA&#10;AAAAoQIAAGRycy9kb3ducmV2LnhtbFBLBQYAAAAABAAEAPkAAACRAwAAAAA=&#10;" strokeweight=".4pt">
                  <v:stroke endcap="round"/>
                </v:line>
                <v:shape id="未知" o:spid="_x0000_s1062" style="position:absolute;left:1012;top:214;width:106;height: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VcMA&#10;AADbAAAADwAAAGRycy9kb3ducmV2LnhtbESPzWrDMBCE74W+g9hCbo3cEPrjRgklkLTXOIXS22Jt&#10;LFFr5Vqb2OnTR4VCj8PMfMMsVmNo1Yn65CMbuJsWoIjraD03Bt73m9tHUEmQLbaRycCZEqyW11cL&#10;LG0ceEenShqVIZxKNOBEulLrVDsKmKaxI87eIfYBJcu+0bbHIcNDq2dFca8Des4LDjtaO6q/qmMw&#10;wNu5O8j6++xZPofxw/v0+lMZM7kZX55BCY3yH/5rv1kDTw/w+yX/AL2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l+VcMAAADbAAAADwAAAAAAAAAAAAAAAACYAgAAZHJzL2Rv&#10;d25yZXYueG1sUEsFBgAAAAAEAAQA9QAAAIgDAAAAAA==&#10;" fillcolor="black" stroked="f">
                  <v:path arrowok="t" textboxrect="@1,@1,@1,@1"/>
                </v:shape>
                <v:line id="Line 68" o:spid="_x0000_s1063" style="position:absolute;visibility:visible;mso-wrap-style:square" from="1677,249" to="232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wS8IAAADbAAAADwAAAGRycy9kb3ducmV2LnhtbESPwW7CMAyG75P2DpEn7TJBumlMUAho&#10;bCBxhfEApjFttcSJmlC6t8eHSRyt3//nz4vV4J3qqUttYAOv4wIUcRVsy7WB4892NAWVMrJFF5gM&#10;/FGC1fLxYYGlDVfeU3/ItRIIpxINNDnHUutUNeQxjUMkluwcOo9Zxq7WtsOrwL3Tb0XxoT22LBca&#10;jPTVUPV7uHjRiJeJ37z05++TC+u4e3frVG2NeX4aPuegMg35vvzf3lkDM5GVXwQA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KwS8IAAADbAAAADwAAAAAAAAAAAAAA&#10;AAChAgAAZHJzL2Rvd25yZXYueG1sUEsFBgAAAAAEAAQA+QAAAJADAAAAAA==&#10;" strokeweight=".4pt">
                  <v:stroke endcap="round"/>
                </v:line>
                <v:shape id="未知" o:spid="_x0000_s1064" style="position:absolute;left:2316;top:213;width:107;height:72;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PvMMA&#10;AADbAAAADwAAAGRycy9kb3ducmV2LnhtbESPzWrDMBCE74W+g9hCb43cUELjRgkl0J9r3EDpbbE2&#10;lqi1cq1N7PTpo0Agx2FmvmEWqzG06kB98pENPE4KUMR1tJ4bA9uvt4dnUEmQLbaRycCREqyWtzcL&#10;LG0ceEOHShqVIZxKNOBEulLrVDsKmCaxI87eLvYBJcu+0bbHIcNDq6dFMdMBPecFhx2tHdW/1T4Y&#10;4Pcnt5P139Gz/Azjt/fp478y5v5ufH0BJTTKNXxpf1oD8zmcv+QfoJ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pPvMMAAADbAAAADwAAAAAAAAAAAAAAAACYAgAAZHJzL2Rv&#10;d25yZXYueG1sUEsFBgAAAAAEAAQA9QAAAIgDAAAAAA==&#10;" fillcolor="black" stroked="f">
                  <v:path arrowok="t" textboxrect="@1,@1,@1,@1"/>
                </v:shape>
                <v:rect id="Rectangle 70" o:spid="_x0000_s1065" style="position:absolute;left:2423;top:126;width:37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shape id="未知" o:spid="_x0000_s1066" style="position:absolute;left:2423;top:126;width:372;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YjMEA&#10;AADcAAAADwAAAGRycy9kb3ducmV2LnhtbERPS4vCMBC+C/sfwix401TxRTUti1DQw+JjF/E4NGNb&#10;tpmUJmr99xtB8DYf33NWaWdqcaPWVZYVjIYRCOLc6ooLBb8/2WABwnlkjbVlUvAgB2ny0VthrO2d&#10;D3Q7+kKEEHYxKii9b2IpXV6SQTe0DXHgLrY16ANsC6lbvIdwU8txFM2kwYpDQ4kNrUvK/45Xo2C9&#10;yKybbMxpm+3O0zlxY/ffU6X6n93XEoSnzr/FL/dGh/nRCJ7Ph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KWIzBAAAA3AAAAA8AAAAAAAAAAAAAAAAAmAIAAGRycy9kb3du&#10;cmV2LnhtbFBLBQYAAAAABAAEAPUAAACGAwAAAAA=&#10;" filled="f" strokeweight=".1pt">
                  <v:stroke endcap="round"/>
                  <v:path arrowok="t" textboxrect="@1,@1,@1,@1"/>
                </v:shape>
                <v:rect id="Rectangle 72" o:spid="_x0000_s1067" style="position:absolute;left:2570;top:128;width:146;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E67DAA" w:rsidRDefault="00E67DAA" w:rsidP="00E67DAA">
                        <w:pPr>
                          <w:rPr>
                            <w:sz w:val="18"/>
                          </w:rPr>
                        </w:pPr>
                        <w:r>
                          <w:rPr>
                            <w:rFonts w:ascii="宋体"/>
                            <w:b/>
                            <w:bCs/>
                            <w:color w:val="000000"/>
                            <w:sz w:val="18"/>
                            <w:szCs w:val="14"/>
                          </w:rPr>
                          <w:t>2</w:t>
                        </w:r>
                      </w:p>
                    </w:txbxContent>
                  </v:textbox>
                </v:rect>
                <v:rect id="Rectangle 73" o:spid="_x0000_s1068" style="position:absolute;left:2795;top:126;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R8IA&#10;AADcAAAADwAAAGRycy9kb3ducmV2LnhtbERPS2vCQBC+F/oflhG8NbtqDW2ajYggCNVDtdDrkJ08&#10;aHY2za4a/71bKPQ2H99z8tVoO3GhwbeONcwSBYK4dKblWsPnafv0AsIHZIOdY9JwIw+r4vEhx8y4&#10;K3/Q5RhqEUPYZ6ihCaHPpPRlQxZ94nriyFVusBgiHGppBrzGcNvJuVKptNhybGiwp01D5ffxbDVg&#10;+mx+DtVif3o/p/haj2q7/FJaTyfj+g1EoDH8i//cOxPnqwX8PhMv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j5HwgAAANwAAAAPAAAAAAAAAAAAAAAAAJgCAABkcnMvZG93&#10;bnJldi54bWxQSwUGAAAAAAQABAD1AAAAhwMAAAAA&#10;" stroked="f"/>
                <v:shape id="未知" o:spid="_x0000_s1069" style="position:absolute;left:2795;top:126;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7FMIA&#10;AADcAAAADwAAAGRycy9kb3ducmV2LnhtbERPS2vCQBC+F/wPywi96UZJVFJXESGgB2l9UHocstMk&#10;mJ0N2W0S/71bKPQ2H99z1tvB1KKj1lWWFcymEQji3OqKCwW3azZZgXAeWWNtmRQ8yMF2M3pZY6pt&#10;z2fqLr4QIYRdigpK75tUSpeXZNBNbUMcuG/bGvQBtoXULfYh3NRyHkULabDi0FBiQ/uS8vvlxyjY&#10;rzLr4oP5PGbvX8mSuLEfp0Sp1/GwewPhafD/4j/3QYf5UQy/z4QL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fsUwgAAANwAAAAPAAAAAAAAAAAAAAAAAJgCAABkcnMvZG93&#10;bnJldi54bWxQSwUGAAAAAAQABAD1AAAAhwMAAAAA&#10;" filled="f" strokeweight=".1pt">
                  <v:stroke endcap="round"/>
                  <v:path arrowok="t" textboxrect="@1,@1,@1,@1"/>
                </v:shape>
                <v:rect id="Rectangle 75" o:spid="_x0000_s1070" style="position:absolute;left:1118;top:1135;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shape id="未知" o:spid="_x0000_s1071" style="position:absolute;left:1118;top:1135;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A+MEA&#10;AADcAAAADwAAAGRycy9kb3ducmV2LnhtbERPS4vCMBC+C/6HMII3TZX1Qde0iFDQg/hk2ePQzLbF&#10;ZlKarNZ/bxYWvM3H95xV2pla3Kl1lWUFk3EEgji3uuJCwfWSjZYgnEfWWFsmBU9ykCb93gpjbR98&#10;ovvZFyKEsItRQel9E0vp8pIMurFtiAP3Y1uDPsC2kLrFRwg3tZxG0VwarDg0lNjQpqT8dv41CjbL&#10;zLqPrfnaZYfv2YK4scf9TKnhoFt/gvDU+bf4373VYX40h79nwgUy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jwPjBAAAA3AAAAA8AAAAAAAAAAAAAAAAAmAIAAGRycy9kb3du&#10;cmV2LnhtbFBLBQYAAAAABAAEAPUAAACGAwAAAAA=&#10;" filled="f" strokeweight=".1pt">
                  <v:stroke endcap="round"/>
                  <v:path arrowok="t" textboxrect="@1,@1,@1,@1"/>
                </v:shape>
                <v:rect id="Rectangle 77" o:spid="_x0000_s1072" style="position:absolute;left:1266;top:1121;width:19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E67DAA" w:rsidRDefault="00E67DAA" w:rsidP="00E67DAA">
                        <w:pPr>
                          <w:rPr>
                            <w:sz w:val="18"/>
                          </w:rPr>
                        </w:pPr>
                        <w:r>
                          <w:rPr>
                            <w:rFonts w:ascii="宋体"/>
                            <w:b/>
                            <w:bCs/>
                            <w:color w:val="000000"/>
                            <w:sz w:val="18"/>
                            <w:szCs w:val="14"/>
                          </w:rPr>
                          <w:t>4</w:t>
                        </w:r>
                      </w:p>
                    </w:txbxContent>
                  </v:textbox>
                </v:rect>
                <v:rect id="Rectangle 78" o:spid="_x0000_s1073" style="position:absolute;left:1491;top:1135;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shape id="未知" o:spid="_x0000_s1074" style="position:absolute;left:1491;top:1135;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UisEA&#10;AADcAAAADwAAAGRycy9kb3ducmV2LnhtbERPTYvCMBC9C/sfwix4W1NFXe0aRYSCHkTtingcmtm2&#10;2ExKE7X+eyMseJvH+5zZojWVuFHjSssK+r0IBHFmdcm5guNv8jUB4TyyxsoyKXiQg8X8ozPDWNs7&#10;H+iW+lyEEHYxKii8r2MpXVaQQdezNXHg/mxj0AfY5FI3eA/hppKDKBpLgyWHhgJrWhWUXdKrUbCa&#10;JNYN1+a0SXbn0TdxbffbkVLdz3b5A8JT69/if/dah/nRFF7Ph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8VIrBAAAA3AAAAA8AAAAAAAAAAAAAAAAAmAIAAGRycy9kb3du&#10;cmV2LnhtbFBLBQYAAAAABAAEAPUAAACGAwAAAAA=&#10;" filled="f" strokeweight=".1pt">
                  <v:stroke endcap="round"/>
                  <v:path arrowok="t" textboxrect="@1,@1,@1,@1"/>
                </v:shape>
                <v:line id="Line 80" o:spid="_x0000_s1075" style="position:absolute;visibility:visible;mso-wrap-style:square" from="373,1257" to="1020,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htksMAAADcAAAADwAAAGRycy9kb3ducmV2LnhtbESPQW/CMAyF75P2HyIj7TJByjQmVAho&#10;bEPiCuwHmMa0FYkTNaF0/34+IHHzk9/3/LxcD96pnrrUBjYwnRSgiKtgW64N/B634zmolJEtusBk&#10;4I8SrFfPT0ssbbjxnvpDrpWEcCrRQJNzLLVOVUMe0yREYtmdQ+cxi+xqbTu8Sbh3+q0oPrTHluVC&#10;g5G+Gqouh6uXGvE68z+v/fn75MIm7t7dJlVbY15Gw+cCVKYhP8x3emeFm0p9eUYm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4bZLDAAAA3AAAAA8AAAAAAAAAAAAA&#10;AAAAoQIAAGRycy9kb3ducmV2LnhtbFBLBQYAAAAABAAEAPkAAACRAwAAAAA=&#10;" strokeweight=".4pt">
                  <v:stroke endcap="round"/>
                </v:line>
                <v:shape id="未知" o:spid="_x0000_s1076" style="position:absolute;left:1012;top:1223;width:106;height: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MUcAA&#10;AADcAAAADwAAAGRycy9kb3ducmV2LnhtbERPTUvDQBC9F/wPyxS8tZuIiKTdllJo9WoUxNuQnWaX&#10;ZmdjdmxSf70rCN7m8T5nvZ1Cpy40JB/ZQLksQBE30XpuDby9HhaPoJIgW+wik4ErJdhubmZrrGwc&#10;+YUutbQqh3Cq0IAT6SutU+MoYFrGnjhzpzgElAyHVtsBxxweOn1XFA86oOfc4LCnvaPmXH8FA3y8&#10;dyfZf149y8c4vXufnr5rY27n024FSmiSf/Gf+9nm+WUJ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LMUcAAAADcAAAADwAAAAAAAAAAAAAAAACYAgAAZHJzL2Rvd25y&#10;ZXYueG1sUEsFBgAAAAAEAAQA9QAAAIUDAAAAAA==&#10;" fillcolor="black" stroked="f">
                  <v:path arrowok="t" textboxrect="@1,@1,@1,@1"/>
                </v:shape>
                <v:line id="Line 82" o:spid="_x0000_s1077" style="position:absolute;visibility:visible;mso-wrap-style:square" from="1677,1259" to="2325,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WfsQAAADcAAAADwAAAGRycy9kb3ducmV2LnhtbESPzWrDMBCE74W8g9hAL6WRE9pQXMsm&#10;aRPItUkeYGutf4i0EpbiuG8fFQq97TLzzc4W1WSNGGkIvWMFy0UGgrh2uudWwfm0f34DESKyRuOY&#10;FPxQgKqcPRSYa3fjLxqPsRUphEOOCroYfS5lqDuyGBbOEyetcYPFmNahlXrAWwq3Rq6ybC0t9pwu&#10;dOjpo6P6crzaVMNfX+3uaWw+v43b+sOL2YZ6r9TjfNq8g4g0xX/zH33QiVuu4PeZNIE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ZlZ+xAAAANwAAAAPAAAAAAAAAAAA&#10;AAAAAKECAABkcnMvZG93bnJldi54bWxQSwUGAAAAAAQABAD5AAAAkgMAAAAA&#10;" strokeweight=".4pt">
                  <v:stroke endcap="round"/>
                </v:line>
                <v:shape id="未知" o:spid="_x0000_s1078" style="position:absolute;left:2316;top:1223;width:107;height: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3vcEA&#10;AADcAAAADwAAAGRycy9kb3ducmV2LnhtbERPS2sCMRC+F/ofwhR6q1mtlLI1ShH6uLoVSm/DZtyE&#10;bibbzeiu/fVGELzNx/ecxWoMrTpQn3xkA9NJAYq4jtZzY2D79fbwDCoJssU2Mhk4UoLV8vZmgaWN&#10;A2/oUEmjcginEg04ka7UOtWOAqZJ7Igzt4t9QMmwb7TtccjhodWzonjSAT3nBocdrR3Vv9U+GOD3&#10;udvJ+u/oWX6G8dv79PFfGXN/N76+gBIa5Sq+uD9tnj99hPMz+QK9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8973BAAAA3AAAAA8AAAAAAAAAAAAAAAAAmAIAAGRycy9kb3du&#10;cmV2LnhtbFBLBQYAAAAABAAEAPUAAACGAwAAAAA=&#10;" fillcolor="black" stroked="f">
                  <v:path arrowok="t" textboxrect="@1,@1,@1,@1"/>
                </v:shape>
                <v:rect id="Rectangle 84" o:spid="_x0000_s1079" style="position:absolute;left:2423;top:1135;width:37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w7sEA&#10;AADcAAAADwAAAGRycy9kb3ducmV2LnhtbERPS4vCMBC+L/gfwgje1sTHFq1GEUEQ1j34AK9DM7bF&#10;ZlKbqN1/bxYWvM3H95z5srWVeFDjS8caBn0FgjhzpuRcw+m4+ZyA8AHZYOWYNPySh+Wi8zHH1Lgn&#10;7+lxCLmIIexT1FCEUKdS+qwgi77vauLIXVxjMUTY5NI0+IzhtpJDpRJpseTYUGBN64Ky6+FuNWAy&#10;Nrefy2h3/L4nOM1btfk6K6173XY1AxGoDW/xv3tr4vzB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qMO7BAAAA3AAAAA8AAAAAAAAAAAAAAAAAmAIAAGRycy9kb3du&#10;cmV2LnhtbFBLBQYAAAAABAAEAPUAAACGAwAAAAA=&#10;" stroked="f"/>
                <v:shape id="未知" o:spid="_x0000_s1080" style="position:absolute;left:2423;top:1135;width:372;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UsEA&#10;AADcAAAADwAAAGRycy9kb3ducmV2LnhtbERPTYvCMBC9C/sfwix401SxKl2jLEJBD6J2F/E4NLNt&#10;2WZSmqj13xtB8DaP9zmLVWdqcaXWVZYVjIYRCOLc6ooLBb8/6WAOwnlkjbVlUnAnB6vlR2+BibY3&#10;PtI184UIIewSVFB63yRSurwkg25oG+LA/dnWoA+wLaRu8RbCTS3HUTSVBisODSU2tC4p/88uRsF6&#10;nlo32ZjTNt2f4xlxYw+7WKn+Z/f9BcJT59/il3ujw/xRDM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oyFLBAAAA3AAAAA8AAAAAAAAAAAAAAAAAmAIAAGRycy9kb3du&#10;cmV2LnhtbFBLBQYAAAAABAAEAPUAAACGAwAAAAA=&#10;" filled="f" strokeweight=".1pt">
                  <v:stroke endcap="round"/>
                  <v:path arrowok="t" textboxrect="@1,@1,@1,@1"/>
                </v:shape>
                <v:rect id="Rectangle 86" o:spid="_x0000_s1081" style="position:absolute;left:2570;top:1121;width:146;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E67DAA" w:rsidRDefault="00E67DAA" w:rsidP="00E67DAA">
                        <w:pPr>
                          <w:rPr>
                            <w:sz w:val="18"/>
                          </w:rPr>
                        </w:pPr>
                        <w:r>
                          <w:rPr>
                            <w:rFonts w:ascii="宋体"/>
                            <w:b/>
                            <w:bCs/>
                            <w:color w:val="000000"/>
                            <w:sz w:val="18"/>
                            <w:szCs w:val="14"/>
                          </w:rPr>
                          <w:t>5</w:t>
                        </w:r>
                      </w:p>
                    </w:txbxContent>
                  </v:textbox>
                </v:rect>
                <v:rect id="Rectangle 87" o:spid="_x0000_s1082" style="position:absolute;left:2795;top:1135;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shape id="未知" o:spid="_x0000_s1083" style="position:absolute;left:2795;top:1135;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nzMUA&#10;AADcAAAADwAAAGRycy9kb3ducmV2LnhtbESPQWvCQBCF74L/YRmhN90o2krqKhIIpIfSmpbS45Cd&#10;JqHZ2ZBdNf33nYPgbYb35r1vdofRdepCQ2g9G1guElDElbct1wY+P/L5FlSIyBY7z2TgjwIc9tPJ&#10;DlPrr3yiSxlrJSEcUjTQxNinWoeqIYdh4Xti0X784DDKOtTaDniVcNfpVZI8aoctS0ODPWUNVb/l&#10;2RnItrkP68J9veRv35sn4t6/v26MeZiNx2dQkcZ4N9+uCyv4S6GVZ2QCv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6WfMxQAAANwAAAAPAAAAAAAAAAAAAAAAAJgCAABkcnMv&#10;ZG93bnJldi54bWxQSwUGAAAAAAQABAD1AAAAigMAAAAA&#10;" filled="f" strokeweight=".1pt">
                  <v:stroke endcap="round"/>
                  <v:path arrowok="t" textboxrect="@1,@1,@1,@1"/>
                </v:shape>
                <v:rect id="Rectangle 89" o:spid="_x0000_s1084" style="position:absolute;left:1118;top:2139;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shape id="未知" o:spid="_x0000_s1085" style="position:absolute;left:1118;top:2139;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hd8UA&#10;AADcAAAADwAAAGRycy9kb3ducmV2LnhtbESPQWvCQBCF7wX/wzKCt7ox1CqpaxAhoIfSqqX0OGTH&#10;JJidDdmtpv++cxC8zfDevPfNKh9cq67Uh8azgdk0AUVcettwZeDrVDwvQYWIbLH1TAb+KEC+Hj2t&#10;MLP+xge6HmOlJIRDhgbqGLtM61DW5DBMfUcs2tn3DqOsfaVtjzcJd61Ok+RVO2xYGmrsaFtTeTn+&#10;OgPbZeHDy85974uPn/mCuPOf73NjJuNh8wYq0hAf5vv1zgp+K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86F3xQAAANwAAAAPAAAAAAAAAAAAAAAAAJgCAABkcnMv&#10;ZG93bnJldi54bWxQSwUGAAAAAAQABAD1AAAAigMAAAAA&#10;" filled="f" strokeweight=".1pt">
                  <v:stroke endcap="round"/>
                  <v:path arrowok="t" textboxrect="@1,@1,@1,@1"/>
                </v:shape>
                <v:rect id="Rectangle 91" o:spid="_x0000_s1086" style="position:absolute;left:1266;top:2144;width:190;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E67DAA" w:rsidRDefault="00E67DAA" w:rsidP="00E67DAA">
                        <w:pPr>
                          <w:rPr>
                            <w:sz w:val="18"/>
                          </w:rPr>
                        </w:pPr>
                        <w:r>
                          <w:rPr>
                            <w:rFonts w:ascii="宋体"/>
                            <w:b/>
                            <w:bCs/>
                            <w:color w:val="000000"/>
                            <w:sz w:val="18"/>
                            <w:szCs w:val="14"/>
                          </w:rPr>
                          <w:t>2</w:t>
                        </w:r>
                      </w:p>
                    </w:txbxContent>
                  </v:textbox>
                </v:rect>
                <v:rect id="Rectangle 92" o:spid="_x0000_s1087" style="position:absolute;left:1491;top:2139;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shape id="未知" o:spid="_x0000_s1088" style="position:absolute;left:1491;top:2139;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E/AMMA&#10;AADcAAAADwAAAGRycy9kb3ducmV2LnhtbERPTWvCQBC9F/wPyxS8mU21tiF1FQkE4kFqrUiPQ3ZM&#10;gtnZkF01/fduQehtHu9zFqvBtOJKvWssK3iJYhDEpdUNVwoO3/kkAeE8ssbWMin4JQer5ehpgam2&#10;N/6i695XIoSwS1FB7X2XSunKmgy6yHbEgTvZ3qAPsK+k7vEWwk0rp3H8Jg02HBpq7CirqTzvL0ZB&#10;luTWvRbmuMk/f+bvxJ3dbedKjZ+H9QcIT4P/Fz/chQ7zpzP4eyZc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E/AMMAAADcAAAADwAAAAAAAAAAAAAAAACYAgAAZHJzL2Rv&#10;d25yZXYueG1sUEsFBgAAAAAEAAQA9QAAAIgDAAAAAA==&#10;" filled="f" strokeweight=".1pt">
                  <v:stroke endcap="round"/>
                  <v:path arrowok="t" textboxrect="@1,@1,@1,@1"/>
                </v:shape>
                <v:line id="Line 94" o:spid="_x0000_s1089" style="position:absolute;visibility:visible;mso-wrap-style:square" from="373,2262" to="1020,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hLMQAAADcAAAADwAAAGRycy9kb3ducmV2LnhtbESPwWrDMBBE74H+g9hCLyGRa9wQnCih&#10;aWvItUk+YGNtbFNpJSzFdv++KhR622Xmzc5u95M1YqA+dI4VPC8zEMS10x03Ci7narEGESKyRuOY&#10;FHxTgP3uYbbFUruRP2k4xUakEA4lKmhj9KWUoW7JYlg6T5y0m+stxrT2jdQ9jincGpln2Upa7Dhd&#10;aNHTW0v11+luUw1/f7Ef8+H2fjXu4I+FOYS6UurpcXrdgIg0xX/zH33UicsL+H0mT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6EsxAAAANwAAAAPAAAAAAAAAAAA&#10;AAAAAKECAABkcnMvZG93bnJldi54bWxQSwUGAAAAAAQABAD5AAAAkgMAAAAA&#10;" strokeweight=".4pt">
                  <v:stroke endcap="round"/>
                </v:line>
                <v:shape id="未知" o:spid="_x0000_s1090" style="position:absolute;left:1012;top:2227;width:106;height: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A78EA&#10;AADcAAAADwAAAGRycy9kb3ducmV2LnhtbERPTUsDMRC9C/0PYQrebLZFpaxNixRsvboWirdhM90E&#10;N5PtZuxu/fVGELzN433OajOGVl2oTz6ygfmsAEVcR+u5MXB4f7lbgkqCbLGNTAaulGCzntyssLRx&#10;4De6VNKoHMKpRANOpCu1TrWjgGkWO+LMnWIfUDLsG217HHJ4aPWiKB51QM+5wWFHW0f1Z/UVDPDu&#10;3p1ke756lo9hPHqf9t+VMbfT8fkJlNAo/+I/96vN8xcP8PtMvkC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1AO/BAAAA3AAAAA8AAAAAAAAAAAAAAAAAmAIAAGRycy9kb3du&#10;cmV2LnhtbFBLBQYAAAAABAAEAPUAAACGAwAAAAA=&#10;" fillcolor="black" stroked="f">
                  <v:path arrowok="t" textboxrect="@1,@1,@1,@1"/>
                </v:shape>
                <v:line id="Line 96" o:spid="_x0000_s1091" style="position:absolute;visibility:visible;mso-wrap-style:square" from="1677,2263" to="2325,2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awMQAAADcAAAADwAAAGRycy9kb3ducmV2LnhtbESPwWrDMBBE74X8g9hAL6WRY9oQnCgm&#10;bmvItUk+YGttbBNpJSzFcf++KhR622Xmzc5uy8kaMdIQescKlosMBHHjdM+tgvOpfl6DCBFZo3FM&#10;Cr4pQLmbPWyx0O7OnzQeYytSCIcCFXQx+kLK0HRkMSycJ07axQ0WY1qHVuoB7yncGpln2Upa7Dld&#10;6NDTW0fN9XizqYa/vdqPp/Hy/mVc5Q8vpgpNrdTjfNpvQESa4r/5jz7oxOUr+H0mT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MZrAxAAAANwAAAAPAAAAAAAAAAAA&#10;AAAAAKECAABkcnMvZG93bnJldi54bWxQSwUGAAAAAAQABAD5AAAAkgMAAAAA&#10;" strokeweight=".4pt">
                  <v:stroke endcap="round"/>
                </v:line>
                <v:shape id="未知" o:spid="_x0000_s1092" style="position:absolute;left:2316;top:2227;width:107;height:7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7A8EA&#10;AADcAAAADwAAAGRycy9kb3ducmV2LnhtbERPTUsDMRC9C/0PYQrebLZFtKxNixRsvboWirdhM90E&#10;N5PtZuxu/fVGELzN433OajOGVl2oTz6ygfmsAEVcR+u5MXB4f7lbgkqCbLGNTAaulGCzntyssLRx&#10;4De6VNKoHMKpRANOpCu1TrWjgGkWO+LMnWIfUDLsG217HHJ4aPWiKB50QM+5wWFHW0f1Z/UVDPDu&#10;3p1ke756lo9hPHqf9t+VMbfT8fkJlNAo/+I/96vN8xeP8PtMvkC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rOwPBAAAA3AAAAA8AAAAAAAAAAAAAAAAAmAIAAGRycy9kb3du&#10;cmV2LnhtbFBLBQYAAAAABAAEAPUAAACGAwAAAAA=&#10;" fillcolor="black" stroked="f">
                  <v:path arrowok="t" textboxrect="@1,@1,@1,@1"/>
                </v:shape>
                <v:rect id="Rectangle 98" o:spid="_x0000_s1093" style="position:absolute;left:2423;top:2139;width:372;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shape id="未知" o:spid="_x0000_s1094" style="position:absolute;left:2423;top:2139;width:372;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I6sMA&#10;AADcAAAADwAAAGRycy9kb3ducmV2LnhtbERPTWvCQBC9C/0PyxR6q5tKtRpdpQgBexBtWsTjkJ0m&#10;odnZJbtN4r93hYK3ebzPWW0G04iOWl9bVvAyTkAQF1bXXCr4/sqe5yB8QNbYWCYFF/KwWT+MVphq&#10;2/MndXkoRQxhn6KCKgSXSumLigz6sXXEkfuxrcEQYVtK3WIfw00jJ0kykwZrjg0VOtpWVPzmf0bB&#10;dp5Z/7ozp4/scJ6+ETt73E+Venoc3pcgAg3hLv5373ScP1nA7Z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kI6sMAAADcAAAADwAAAAAAAAAAAAAAAACYAgAAZHJzL2Rv&#10;d25yZXYueG1sUEsFBgAAAAAEAAQA9QAAAIgDAAAAAA==&#10;" filled="f" strokeweight=".1pt">
                  <v:stroke endcap="round"/>
                  <v:path arrowok="t" textboxrect="@1,@1,@1,@1"/>
                </v:shape>
                <v:rect id="Rectangle 100" o:spid="_x0000_s1095" style="position:absolute;left:2570;top:2129;width:146;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E67DAA" w:rsidRDefault="00E67DAA" w:rsidP="00E67DAA">
                        <w:pPr>
                          <w:rPr>
                            <w:sz w:val="18"/>
                          </w:rPr>
                        </w:pPr>
                        <w:r>
                          <w:rPr>
                            <w:rFonts w:ascii="宋体"/>
                            <w:b/>
                            <w:bCs/>
                            <w:color w:val="000000"/>
                            <w:sz w:val="18"/>
                            <w:szCs w:val="14"/>
                          </w:rPr>
                          <w:t>4</w:t>
                        </w:r>
                      </w:p>
                    </w:txbxContent>
                  </v:textbox>
                </v:rect>
                <v:rect id="Rectangle 101" o:spid="_x0000_s1096" style="position:absolute;left:2795;top:2139;width:373;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PFsMA&#10;AADcAAAADwAAAGRycy9kb3ducmV2LnhtbERPTWvCQBC9F/wPyxS81V1rG2p0lSIEhLYHE6HXITsm&#10;odnZmF1j/PfdQsHbPN7nrLejbcVAvW8ca5jPFAji0pmGKw3HInt6A+EDssHWMWm4kYftZvKwxtS4&#10;Kx9oyEMlYgj7FDXUIXSplL6syaKfuY44cifXWwwR9pU0PV5juG3ls1KJtNhwbKixo11N5U9+sRow&#10;eTHnr9Pis/i4JLisRpW9fiutp4/j+wpEoDHcxf/uvYnzF3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jPFsMAAADcAAAADwAAAAAAAAAAAAAAAACYAgAAZHJzL2Rv&#10;d25yZXYueG1sUEsFBgAAAAAEAAQA9QAAAIgDAAAAAA==&#10;" stroked="f"/>
                <v:shape id="未知" o:spid="_x0000_s1097" style="position:absolute;left:2795;top:2139;width:373;height:24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MRsMA&#10;AADcAAAADwAAAGRycy9kb3ducmV2LnhtbERPTWvCQBC9F/wPyxS8mU21tiF1FQkE4kFqrUiPQ3ZM&#10;gtnZkF01/fduQehtHu9zFqvBtOJKvWssK3iJYhDEpdUNVwoO3/kkAeE8ssbWMin4JQer5ehpgam2&#10;N/6i695XIoSwS1FB7X2XSunKmgy6yHbEgTvZ3qAPsK+k7vEWwk0rp3H8Jg02HBpq7CirqTzvL0ZB&#10;luTWvRbmuMk/f+bvxJ3dbedKjZ+H9QcIT4P/Fz/chQ7zZ1P4eyZc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QMRsMAAADcAAAADwAAAAAAAAAAAAAAAACYAgAAZHJzL2Rv&#10;d25yZXYueG1sUEsFBgAAAAAEAAQA9QAAAIgDAAAAAA==&#10;" filled="f" strokeweight=".1pt">
                  <v:stroke endcap="round"/>
                  <v:path arrowok="t" textboxrect="@1,@1,@1,@1"/>
                </v:shape>
                <v:rect id="Rectangle 103" o:spid="_x0000_s1098" style="position:absolute;left:2926;top:1162;width:29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E67DAA" w:rsidRDefault="00E67DAA" w:rsidP="00E67DAA">
                        <w:pPr>
                          <w:rPr>
                            <w:rFonts w:hint="eastAsia"/>
                            <w:sz w:val="24"/>
                          </w:rPr>
                        </w:pPr>
                        <w:r>
                          <w:rPr>
                            <w:rFonts w:hint="eastAsia"/>
                            <w:color w:val="000000"/>
                            <w:sz w:val="24"/>
                            <w:szCs w:val="26"/>
                          </w:rPr>
                          <w:t>^</w:t>
                        </w:r>
                      </w:p>
                    </w:txbxContent>
                  </v:textbox>
                </v:rect>
                <v:rect id="Rectangle 104" o:spid="_x0000_s1099" style="position:absolute;left:2911;top:130;width:29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E67DAA" w:rsidRDefault="00E67DAA" w:rsidP="00E67DAA">
                        <w:pPr>
                          <w:rPr>
                            <w:rFonts w:hint="eastAsia"/>
                            <w:sz w:val="24"/>
                          </w:rPr>
                        </w:pPr>
                        <w:r>
                          <w:rPr>
                            <w:rFonts w:hint="eastAsia"/>
                            <w:color w:val="000000"/>
                            <w:sz w:val="24"/>
                            <w:szCs w:val="26"/>
                          </w:rPr>
                          <w:t>^</w:t>
                        </w:r>
                      </w:p>
                    </w:txbxContent>
                  </v:textbox>
                </v:rect>
                <v:rect id="Rectangle 105" o:spid="_x0000_s1100" style="position:absolute;left:2881;top:2149;width:29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E67DAA" w:rsidRDefault="00E67DAA" w:rsidP="00E67DAA">
                        <w:pPr>
                          <w:rPr>
                            <w:rFonts w:hint="eastAsia"/>
                            <w:sz w:val="24"/>
                          </w:rPr>
                        </w:pPr>
                        <w:r>
                          <w:rPr>
                            <w:rFonts w:hint="eastAsia"/>
                            <w:color w:val="000000"/>
                            <w:sz w:val="24"/>
                            <w:szCs w:val="26"/>
                          </w:rPr>
                          <w:t>^</w:t>
                        </w:r>
                      </w:p>
                    </w:txbxContent>
                  </v:textbox>
                </v:rect>
                <v:rect id="Rectangle 106" o:spid="_x0000_s1101" style="position:absolute;left:316;top:628;width:29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E67DAA" w:rsidRDefault="00E67DAA" w:rsidP="00E67DAA">
                        <w:pPr>
                          <w:rPr>
                            <w:rFonts w:hint="eastAsia"/>
                            <w:sz w:val="24"/>
                          </w:rPr>
                        </w:pPr>
                        <w:r>
                          <w:rPr>
                            <w:rFonts w:hint="eastAsia"/>
                            <w:color w:val="000000"/>
                            <w:sz w:val="24"/>
                            <w:szCs w:val="26"/>
                          </w:rPr>
                          <w:t>^</w:t>
                        </w:r>
                      </w:p>
                    </w:txbxContent>
                  </v:textbox>
                </v:rect>
                <v:rect id="Rectangle 107" o:spid="_x0000_s1102" style="position:absolute;left:301;top:1630;width:29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E67DAA" w:rsidRDefault="00E67DAA" w:rsidP="00E67DAA">
                        <w:pPr>
                          <w:rPr>
                            <w:rFonts w:hint="eastAsia"/>
                            <w:sz w:val="24"/>
                          </w:rPr>
                        </w:pPr>
                        <w:r>
                          <w:rPr>
                            <w:rFonts w:hint="eastAsia"/>
                            <w:color w:val="000000"/>
                            <w:sz w:val="24"/>
                            <w:szCs w:val="26"/>
                          </w:rPr>
                          <w:t>^</w:t>
                        </w:r>
                      </w:p>
                    </w:txbxContent>
                  </v:textbox>
                </v:rect>
                <w10:wrap anchory="line"/>
              </v:group>
            </w:pict>
          </mc:Fallback>
        </mc:AlternateContent>
      </w:r>
      <w:r>
        <w:rPr>
          <w:rFonts w:ascii="Courier New" w:eastAsia="宋体" w:hAnsi="Courier New" w:cs="Courier New"/>
          <w:noProof/>
          <w:szCs w:val="24"/>
        </w:rPr>
        <mc:AlternateContent>
          <mc:Choice Requires="wps">
            <w:drawing>
              <wp:inline distT="0" distB="0" distL="0" distR="0">
                <wp:extent cx="2047875" cy="1600200"/>
                <wp:effectExtent l="635" t="0" r="0" b="2540"/>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4" o:spid="_x0000_s1026" style="width:161.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" filled="f" stroked="f">
                <w10:anchorlock/>
              </v:rect>
            </w:pict>
          </mc:Fallback>
        </mc:AlternateContent>
      </w:r>
      <w:bookmarkStart w:id="5" w:name="_GoBack"/>
      <w:bookmarkEnd w:id="5"/>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A.</w:t>
      </w:r>
      <w:r w:rsidRPr="00E67DAA">
        <w:rPr>
          <w:rFonts w:ascii="Courier New" w:eastAsia="宋体" w:hAnsi="Courier New" w:cs="Courier New" w:hint="eastAsia"/>
          <w:szCs w:val="24"/>
        </w:rPr>
        <w:t xml:space="preserve"> </w:t>
      </w:r>
      <w:r w:rsidRPr="00E67DAA">
        <w:rPr>
          <w:rFonts w:ascii="Times New Roman" w:eastAsia="宋体" w:hAnsi="Times New Roman" w:cs="Times New Roman"/>
          <w:szCs w:val="24"/>
          <w:lang w:val="en-US"/>
        </w:rPr>
        <w:t>v1,v2,v3,v4,v5</w:t>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szCs w:val="24"/>
          <w:lang w:val="en-US"/>
        </w:rPr>
        <w:t>v1,v3,v2,v4,v5</w:t>
      </w:r>
      <w:r w:rsidRPr="00E67DAA">
        <w:rPr>
          <w:rFonts w:ascii="Courier New" w:eastAsia="宋体" w:hAnsi="Courier New" w:cs="Courier New"/>
          <w:szCs w:val="24"/>
        </w:rPr>
        <w:tab/>
      </w:r>
      <w:r w:rsidRPr="00E67DAA">
        <w:rPr>
          <w:rFonts w:ascii="Courier New" w:eastAsia="宋体" w:hAnsi="Courier New" w:cs="Courier New"/>
          <w:szCs w:val="24"/>
        </w:rPr>
        <w:tab/>
        <w:t xml:space="preserve">C. </w:t>
      </w:r>
      <w:r w:rsidRPr="00E67DAA">
        <w:rPr>
          <w:rFonts w:ascii="Times New Roman" w:eastAsia="宋体" w:hAnsi="Times New Roman" w:cs="Times New Roman"/>
          <w:szCs w:val="24"/>
          <w:lang w:val="en-US"/>
        </w:rPr>
        <w:t>v1,v2,v3,v5,v4</w:t>
      </w:r>
      <w:r w:rsidRPr="00E67DAA">
        <w:rPr>
          <w:rFonts w:ascii="Courier New" w:eastAsia="宋体" w:hAnsi="Courier New" w:cs="Courier New"/>
          <w:szCs w:val="24"/>
        </w:rPr>
        <w:t xml:space="preserve">   </w:t>
      </w:r>
      <w:r w:rsidRPr="00E67DAA">
        <w:rPr>
          <w:rFonts w:ascii="Courier New" w:eastAsia="宋体" w:hAnsi="Courier New" w:cs="Courier New"/>
          <w:szCs w:val="24"/>
        </w:rPr>
        <w:tab/>
        <w:t xml:space="preserve">D. </w:t>
      </w:r>
      <w:r w:rsidRPr="00E67DAA">
        <w:rPr>
          <w:rFonts w:ascii="Times New Roman" w:eastAsia="宋体" w:hAnsi="Times New Roman" w:cs="Times New Roman"/>
          <w:szCs w:val="24"/>
          <w:lang w:val="en-US"/>
        </w:rPr>
        <w:t>v1,v4,v3,v5,v2</w:t>
      </w:r>
    </w:p>
    <w:p w:rsidR="00E67DAA" w:rsidRPr="00E67DAA" w:rsidRDefault="00E67DAA" w:rsidP="00E67DAA">
      <w:pPr>
        <w:autoSpaceDE w:val="0"/>
        <w:autoSpaceDN w:val="0"/>
        <w:adjustRightInd w:val="0"/>
        <w:rPr>
          <w:rFonts w:ascii="Courier New" w:eastAsia="宋体" w:hAnsi="Courier New" w:cs="Courier New"/>
          <w:szCs w:val="24"/>
          <w:lang w:val="en-US"/>
        </w:rPr>
      </w:pPr>
      <w:r w:rsidRPr="00E67DAA">
        <w:rPr>
          <w:rFonts w:ascii="Times New Roman" w:eastAsia="宋体" w:hAnsi="Times New Roman" w:cs="Times New Roman" w:hint="eastAsia"/>
          <w:szCs w:val="24"/>
          <w:lang w:val="en-US"/>
        </w:rPr>
        <w:t>29</w:t>
      </w:r>
      <w:r w:rsidRPr="00E67DAA">
        <w:rPr>
          <w:rFonts w:ascii="Times New Roman" w:eastAsia="宋体" w:hAnsi="Times New Roman" w:cs="Times New Roman" w:hint="eastAsia"/>
          <w:szCs w:val="24"/>
          <w:lang w:val="en-US"/>
        </w:rPr>
        <w:t>、对于一个有向图，若一个顶点的入度为</w:t>
      </w:r>
      <w:r w:rsidRPr="00E67DAA">
        <w:rPr>
          <w:rFonts w:ascii="Times New Roman" w:eastAsia="宋体" w:hAnsi="Times New Roman" w:cs="Times New Roman" w:hint="eastAsia"/>
          <w:szCs w:val="24"/>
          <w:lang w:val="en-US"/>
        </w:rPr>
        <w:t>k1,</w:t>
      </w:r>
      <w:r w:rsidRPr="00E67DAA">
        <w:rPr>
          <w:rFonts w:ascii="Times New Roman" w:eastAsia="宋体" w:hAnsi="Times New Roman" w:cs="Times New Roman" w:hint="eastAsia"/>
          <w:szCs w:val="24"/>
          <w:lang w:val="en-US"/>
        </w:rPr>
        <w:t>、出度为</w:t>
      </w:r>
      <w:r w:rsidRPr="00E67DAA">
        <w:rPr>
          <w:rFonts w:ascii="Times New Roman" w:eastAsia="宋体" w:hAnsi="Times New Roman" w:cs="Times New Roman" w:hint="eastAsia"/>
          <w:szCs w:val="24"/>
          <w:lang w:val="en-US"/>
        </w:rPr>
        <w:t>k2</w:t>
      </w:r>
      <w:r w:rsidRPr="00E67DAA">
        <w:rPr>
          <w:rFonts w:ascii="Times New Roman" w:eastAsia="宋体" w:hAnsi="Times New Roman" w:cs="Times New Roman" w:hint="eastAsia"/>
          <w:szCs w:val="24"/>
          <w:lang w:val="en-US"/>
        </w:rPr>
        <w:t>，则对应邻接表中该顶点单链表中的结点数为</w:t>
      </w:r>
      <w:r w:rsidRPr="00E67DAA">
        <w:rPr>
          <w:rFonts w:ascii="Courier New" w:eastAsia="宋体" w:hAnsi="Courier New" w:cs="Courier New"/>
          <w:szCs w:val="24"/>
          <w:lang w:val="en-US"/>
        </w:rPr>
        <w:t>（</w:t>
      </w:r>
      <w:r w:rsidRPr="00E67DAA">
        <w:rPr>
          <w:rFonts w:ascii="Courier New" w:eastAsia="宋体" w:hAnsi="Courier New" w:cs="Courier New"/>
          <w:szCs w:val="24"/>
          <w:lang w:val="en-US"/>
        </w:rPr>
        <w:t xml:space="preserve">  </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szCs w:val="24"/>
          <w:lang w:val="en-US"/>
        </w:rPr>
        <w:t>）</w:t>
      </w:r>
      <w:r w:rsidRPr="00E67DAA">
        <w:rPr>
          <w:rFonts w:ascii="Courier New" w:eastAsia="宋体" w:hAnsi="Courier New" w:cs="Courier New"/>
          <w:szCs w:val="24"/>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k1</w:t>
      </w:r>
      <w:r w:rsidRPr="00E67DAA">
        <w:rPr>
          <w:rFonts w:ascii="Courier New" w:eastAsia="宋体" w:hAnsi="Courier New" w:cs="Courier New"/>
          <w:szCs w:val="24"/>
        </w:rPr>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B.</w:t>
      </w:r>
      <w:r w:rsidRPr="00E67DAA">
        <w:rPr>
          <w:rFonts w:ascii="Courier New" w:eastAsia="宋体" w:hAnsi="Courier New" w:cs="Courier New" w:hint="eastAsia"/>
          <w:szCs w:val="24"/>
          <w:lang w:val="en-US"/>
        </w:rPr>
        <w:t xml:space="preserve"> k2</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C. </w:t>
      </w:r>
      <w:r w:rsidRPr="00E67DAA">
        <w:rPr>
          <w:rFonts w:ascii="Courier New" w:eastAsia="宋体" w:hAnsi="Courier New" w:cs="Courier New" w:hint="eastAsia"/>
          <w:szCs w:val="24"/>
          <w:lang w:val="en-US"/>
        </w:rPr>
        <w:t>k1+k2</w:t>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hint="eastAsia"/>
          <w:szCs w:val="24"/>
          <w:lang w:val="en-US"/>
        </w:rPr>
        <w:tab/>
      </w:r>
      <w:r w:rsidRPr="00E67DAA">
        <w:rPr>
          <w:rFonts w:ascii="Courier New" w:eastAsia="宋体" w:hAnsi="Courier New" w:cs="Courier New"/>
          <w:szCs w:val="24"/>
          <w:lang w:val="en-US"/>
        </w:rPr>
        <w:t xml:space="preserve">D. </w:t>
      </w:r>
      <w:r w:rsidRPr="00E67DAA">
        <w:rPr>
          <w:rFonts w:ascii="Courier New" w:eastAsia="宋体" w:hAnsi="Courier New" w:cs="Courier New" w:hint="eastAsia"/>
          <w:szCs w:val="24"/>
          <w:lang w:val="en-US"/>
        </w:rPr>
        <w:t>k1-k2</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Times New Roman" w:eastAsia="宋体" w:hAnsi="Times New Roman" w:cs="Times New Roman" w:hint="eastAsia"/>
          <w:szCs w:val="24"/>
        </w:rPr>
        <w:t>30</w:t>
      </w:r>
      <w:r w:rsidRPr="00E67DAA">
        <w:rPr>
          <w:rFonts w:ascii="Times New Roman" w:eastAsia="宋体" w:hAnsi="Times New Roman" w:cs="Times New Roman" w:hint="eastAsia"/>
          <w:szCs w:val="24"/>
        </w:rPr>
        <w:t>、一个具有</w:t>
      </w:r>
      <w:r w:rsidRPr="00E67DAA">
        <w:rPr>
          <w:rFonts w:ascii="Times New Roman" w:eastAsia="宋体" w:hAnsi="Times New Roman" w:cs="Times New Roman" w:hint="eastAsia"/>
          <w:szCs w:val="24"/>
        </w:rPr>
        <w:t>8</w:t>
      </w:r>
      <w:r w:rsidRPr="00E67DAA">
        <w:rPr>
          <w:rFonts w:ascii="Times New Roman" w:eastAsia="宋体" w:hAnsi="Times New Roman" w:cs="Times New Roman" w:hint="eastAsia"/>
          <w:szCs w:val="24"/>
        </w:rPr>
        <w:t>个顶点的有向图中，所有顶点的入度之和与所有顶点的出度之和的差等于</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lang w:val="en-US"/>
        </w:rPr>
        <w:t xml:space="preserve">   </w:t>
      </w:r>
      <w:r w:rsidRPr="00E67DAA">
        <w:rPr>
          <w:rFonts w:ascii="Courier New" w:eastAsia="宋体" w:hAnsi="Courier New" w:cs="Courier New" w:hint="eastAsia"/>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lang w:val="en-US"/>
        </w:rPr>
      </w:pPr>
      <w:r w:rsidRPr="00E67DAA">
        <w:rPr>
          <w:rFonts w:ascii="Courier New" w:eastAsia="宋体" w:hAnsi="Courier New" w:cs="Courier New"/>
          <w:szCs w:val="24"/>
          <w:lang w:val="en-US"/>
        </w:rPr>
        <w:t xml:space="preserve">A. </w:t>
      </w:r>
      <w:r w:rsidRPr="00E67DAA">
        <w:rPr>
          <w:rFonts w:ascii="Courier New" w:eastAsia="宋体" w:hAnsi="Courier New" w:cs="Courier New" w:hint="eastAsia"/>
          <w:szCs w:val="24"/>
          <w:lang w:val="en-US"/>
        </w:rPr>
        <w:t>16</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    B. </w:t>
      </w:r>
      <w:r w:rsidRPr="00E67DAA">
        <w:rPr>
          <w:rFonts w:ascii="Courier New" w:eastAsia="宋体" w:hAnsi="Courier New" w:cs="Courier New" w:hint="eastAsia"/>
          <w:szCs w:val="24"/>
          <w:lang w:val="en-US"/>
        </w:rPr>
        <w:t>4</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C. </w:t>
      </w:r>
      <w:r w:rsidRPr="00E67DAA">
        <w:rPr>
          <w:rFonts w:ascii="Courier New" w:eastAsia="宋体" w:hAnsi="Courier New" w:cs="Courier New" w:hint="eastAsia"/>
          <w:szCs w:val="24"/>
          <w:lang w:val="en-US"/>
        </w:rPr>
        <w:t>0</w:t>
      </w:r>
      <w:r w:rsidRPr="00E67DAA">
        <w:rPr>
          <w:rFonts w:ascii="Courier New" w:eastAsia="宋体" w:hAnsi="Courier New" w:cs="Courier New"/>
          <w:szCs w:val="24"/>
          <w:lang w:val="en-US"/>
        </w:rPr>
        <w:tab/>
        <w:t xml:space="preserve">   </w:t>
      </w:r>
      <w:r w:rsidRPr="00E67DAA">
        <w:rPr>
          <w:rFonts w:ascii="Courier New" w:eastAsia="宋体" w:hAnsi="Courier New" w:cs="Courier New"/>
          <w:szCs w:val="24"/>
          <w:lang w:val="en-US"/>
        </w:rPr>
        <w:tab/>
      </w:r>
      <w:r w:rsidRPr="00E67DAA">
        <w:rPr>
          <w:rFonts w:ascii="Courier New" w:eastAsia="宋体" w:hAnsi="Courier New" w:cs="Courier New"/>
          <w:szCs w:val="24"/>
          <w:lang w:val="en-US"/>
        </w:rPr>
        <w:tab/>
        <w:t xml:space="preserve">D. </w:t>
      </w:r>
      <w:r w:rsidRPr="00E67DAA">
        <w:rPr>
          <w:rFonts w:ascii="Courier New" w:eastAsia="宋体" w:hAnsi="Courier New" w:cs="Courier New" w:hint="eastAsia"/>
          <w:szCs w:val="24"/>
          <w:lang w:val="en-US"/>
        </w:rPr>
        <w:t>2</w:t>
      </w:r>
    </w:p>
    <w:p w:rsidR="00E67DAA" w:rsidRPr="00E67DAA" w:rsidRDefault="00E67DAA" w:rsidP="00E67DAA">
      <w:pPr>
        <w:autoSpaceDE w:val="0"/>
        <w:autoSpaceDN w:val="0"/>
        <w:adjustRightInd w:val="0"/>
        <w:jc w:val="left"/>
        <w:rPr>
          <w:rFonts w:ascii="Courier New" w:eastAsia="宋体" w:hAnsi="Courier New" w:cs="Courier New" w:hint="eastAsia"/>
          <w:szCs w:val="24"/>
        </w:rPr>
      </w:pPr>
      <w:r w:rsidRPr="00E67DAA">
        <w:rPr>
          <w:rFonts w:ascii="Times New Roman" w:eastAsia="宋体" w:hAnsi="Times New Roman" w:cs="Times New Roman" w:hint="eastAsia"/>
          <w:szCs w:val="28"/>
        </w:rPr>
        <w:t>31</w:t>
      </w:r>
      <w:r w:rsidRPr="00E67DAA">
        <w:rPr>
          <w:rFonts w:ascii="Times New Roman" w:eastAsia="宋体" w:hAnsi="Times New Roman" w:cs="Times New Roman" w:hint="eastAsia"/>
          <w:szCs w:val="28"/>
        </w:rPr>
        <w:t>、无向图中一个顶点的度</w:t>
      </w:r>
      <w:r w:rsidRPr="00E67DAA">
        <w:rPr>
          <w:rFonts w:ascii="Times New Roman" w:eastAsia="宋体" w:hAnsi="Times New Roman" w:cs="Times New Roman" w:hint="eastAsia"/>
          <w:szCs w:val="24"/>
          <w:lang w:val="en-US"/>
        </w:rPr>
        <w:t>是指图中</w:t>
      </w:r>
      <w:r w:rsidRPr="00E67DAA">
        <w:rPr>
          <w:rFonts w:ascii="Courier New" w:eastAsia="宋体" w:hAnsi="Courier New" w:cs="Courier New"/>
          <w:szCs w:val="24"/>
        </w:rPr>
        <w:t>（</w:t>
      </w:r>
      <w:r w:rsidRPr="00E67DAA">
        <w:rPr>
          <w:rFonts w:ascii="Courier New" w:eastAsia="宋体" w:hAnsi="Courier New" w:cs="Courier New"/>
          <w:szCs w:val="24"/>
        </w:rPr>
        <w:t xml:space="preserve">   </w:t>
      </w:r>
      <w:r w:rsidRPr="00E67DAA">
        <w:rPr>
          <w:rFonts w:ascii="Courier New" w:eastAsia="宋体" w:hAnsi="Courier New" w:cs="Courier New"/>
          <w:szCs w:val="24"/>
        </w:rPr>
        <w:t>）</w:t>
      </w:r>
      <w:r w:rsidRPr="00E67DAA">
        <w:rPr>
          <w:rFonts w:ascii="Courier New" w:eastAsia="宋体" w:hAnsi="Courier New" w:cs="Courier New"/>
          <w:szCs w:val="24"/>
          <w:lang w:val="zh-CN"/>
        </w:rPr>
        <w:t>。</w:t>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A.</w:t>
      </w:r>
      <w:r w:rsidRPr="00E67DAA">
        <w:rPr>
          <w:rFonts w:ascii="Courier New" w:eastAsia="宋体" w:hAnsi="Courier New" w:cs="Courier New" w:hint="eastAsia"/>
          <w:szCs w:val="24"/>
        </w:rPr>
        <w:t xml:space="preserve"> </w:t>
      </w:r>
      <w:r w:rsidRPr="00E67DAA">
        <w:rPr>
          <w:rFonts w:ascii="Times New Roman" w:eastAsia="宋体" w:hAnsi="Times New Roman" w:cs="Times New Roman" w:hint="eastAsia"/>
          <w:szCs w:val="24"/>
          <w:lang w:val="en-US"/>
        </w:rPr>
        <w:t>通过该顶点的简单路径数</w:t>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r>
      <w:r w:rsidRPr="00E67DAA">
        <w:rPr>
          <w:rFonts w:ascii="Courier New" w:eastAsia="宋体" w:hAnsi="Courier New" w:cs="Courier New"/>
          <w:szCs w:val="24"/>
        </w:rPr>
        <w:tab/>
        <w:t xml:space="preserve">B. </w:t>
      </w:r>
      <w:r w:rsidRPr="00E67DAA">
        <w:rPr>
          <w:rFonts w:ascii="Times New Roman" w:eastAsia="宋体" w:hAnsi="Times New Roman" w:cs="Times New Roman" w:hint="eastAsia"/>
          <w:szCs w:val="24"/>
          <w:lang w:val="en-US"/>
        </w:rPr>
        <w:t>与该顶点相邻接的顶点数</w:t>
      </w:r>
      <w:r w:rsidRPr="00E67DAA">
        <w:rPr>
          <w:rFonts w:ascii="Courier New" w:eastAsia="宋体" w:hAnsi="Courier New" w:cs="Courier New"/>
          <w:szCs w:val="24"/>
        </w:rPr>
        <w:tab/>
      </w:r>
      <w:r w:rsidRPr="00E67DAA">
        <w:rPr>
          <w:rFonts w:ascii="Courier New" w:eastAsia="宋体" w:hAnsi="Courier New" w:cs="Courier New"/>
          <w:szCs w:val="24"/>
        </w:rPr>
        <w:tab/>
      </w:r>
    </w:p>
    <w:p w:rsidR="00E67DAA" w:rsidRPr="00E67DAA" w:rsidRDefault="00E67DAA" w:rsidP="00E67DAA">
      <w:pPr>
        <w:autoSpaceDE w:val="0"/>
        <w:autoSpaceDN w:val="0"/>
        <w:adjustRightInd w:val="0"/>
        <w:ind w:firstLine="420"/>
        <w:rPr>
          <w:rFonts w:ascii="Courier New" w:eastAsia="宋体" w:hAnsi="Courier New" w:cs="Courier New" w:hint="eastAsia"/>
          <w:szCs w:val="24"/>
        </w:rPr>
      </w:pPr>
      <w:r w:rsidRPr="00E67DAA">
        <w:rPr>
          <w:rFonts w:ascii="Courier New" w:eastAsia="宋体" w:hAnsi="Courier New" w:cs="Courier New"/>
          <w:szCs w:val="24"/>
        </w:rPr>
        <w:t xml:space="preserve">C. </w:t>
      </w:r>
      <w:r w:rsidRPr="00E67DAA">
        <w:rPr>
          <w:rFonts w:ascii="Times New Roman" w:eastAsia="宋体" w:hAnsi="Times New Roman" w:cs="Times New Roman" w:hint="eastAsia"/>
          <w:szCs w:val="24"/>
          <w:lang w:val="en-US"/>
        </w:rPr>
        <w:t>与该顶点连通的顶点数</w:t>
      </w:r>
      <w:r w:rsidRPr="00E67DAA">
        <w:rPr>
          <w:rFonts w:ascii="Courier New" w:eastAsia="宋体" w:hAnsi="Courier New" w:cs="Courier New"/>
          <w:szCs w:val="24"/>
        </w:rPr>
        <w:t xml:space="preserve">   </w:t>
      </w:r>
      <w:r w:rsidRPr="00E67DAA">
        <w:rPr>
          <w:rFonts w:ascii="Courier New" w:eastAsia="宋体" w:hAnsi="Courier New" w:cs="Courier New"/>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hint="eastAsia"/>
          <w:szCs w:val="24"/>
        </w:rPr>
        <w:tab/>
      </w:r>
      <w:r w:rsidRPr="00E67DAA">
        <w:rPr>
          <w:rFonts w:ascii="Courier New" w:eastAsia="宋体" w:hAnsi="Courier New" w:cs="Courier New"/>
          <w:szCs w:val="24"/>
        </w:rPr>
        <w:t xml:space="preserve">D. </w:t>
      </w:r>
      <w:r w:rsidRPr="00E67DAA">
        <w:rPr>
          <w:rFonts w:ascii="Times New Roman" w:eastAsia="宋体" w:hAnsi="Times New Roman" w:cs="Times New Roman" w:hint="eastAsia"/>
          <w:szCs w:val="24"/>
          <w:lang w:val="en-US"/>
        </w:rPr>
        <w:t>通过该顶点的回路数</w:t>
      </w:r>
    </w:p>
    <w:p w:rsidR="00E67DAA" w:rsidRPr="00E67DAA" w:rsidRDefault="00E67DAA" w:rsidP="00E67DAA">
      <w:pPr>
        <w:autoSpaceDE w:val="0"/>
        <w:autoSpaceDN w:val="0"/>
        <w:adjustRightInd w:val="0"/>
        <w:rPr>
          <w:rFonts w:ascii="Courier New" w:eastAsia="宋体" w:hAnsi="Courier New" w:cs="Courier New" w:hint="eastAsia"/>
          <w:szCs w:val="24"/>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二、填空题</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n</w:t>
      </w:r>
      <w:r w:rsidRPr="00E67DAA">
        <w:rPr>
          <w:rFonts w:ascii="Courier New" w:eastAsia="宋体" w:hAnsi="Courier New" w:cs="Courier New" w:hint="eastAsia"/>
          <w:szCs w:val="24"/>
        </w:rPr>
        <w:t>个顶点的连通图至少有</w:t>
      </w:r>
      <w:r w:rsidRPr="00E67DAA">
        <w:rPr>
          <w:rFonts w:ascii="Courier New" w:eastAsia="宋体" w:hAnsi="Courier New" w:cs="Courier New"/>
          <w:szCs w:val="24"/>
          <w:u w:val="single"/>
        </w:rPr>
        <w:t xml:space="preserve">           </w:t>
      </w:r>
      <w:r w:rsidRPr="00E67DAA">
        <w:rPr>
          <w:rFonts w:ascii="Courier New" w:eastAsia="宋体" w:hAnsi="Courier New" w:cs="Courier New"/>
          <w:szCs w:val="24"/>
        </w:rPr>
        <w:t xml:space="preserve"> </w:t>
      </w:r>
      <w:r w:rsidRPr="00E67DAA">
        <w:rPr>
          <w:rFonts w:ascii="Courier New" w:eastAsia="宋体" w:hAnsi="Courier New" w:cs="Courier New" w:hint="eastAsia"/>
          <w:szCs w:val="24"/>
        </w:rPr>
        <w:t>边</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n-1条</w:t>
      </w:r>
    </w:p>
    <w:p w:rsidR="00E67DAA" w:rsidRPr="00E67DAA" w:rsidRDefault="00E67DAA" w:rsidP="00E67DAA">
      <w:pPr>
        <w:autoSpaceDE w:val="0"/>
        <w:autoSpaceDN w:val="0"/>
        <w:adjustRightInd w:val="0"/>
        <w:rPr>
          <w:rFonts w:ascii="Courier New" w:eastAsia="宋体" w:hAnsi="Courier New" w:cs="Courier New"/>
          <w:szCs w:val="24"/>
        </w:rPr>
      </w:pPr>
      <w:r w:rsidRPr="00E67DAA">
        <w:rPr>
          <w:rFonts w:ascii="Courier New" w:eastAsia="宋体" w:hAnsi="Courier New" w:cs="Courier New" w:hint="eastAsia"/>
          <w:szCs w:val="24"/>
        </w:rPr>
        <w:t>2</w:t>
      </w:r>
      <w:r w:rsidRPr="00E67DAA">
        <w:rPr>
          <w:rFonts w:ascii="Courier New" w:eastAsia="宋体" w:hAnsi="Courier New" w:cs="Courier New"/>
          <w:szCs w:val="24"/>
        </w:rPr>
        <w:t>、</w:t>
      </w:r>
      <w:r w:rsidRPr="00E67DAA">
        <w:rPr>
          <w:rFonts w:ascii="Courier New" w:eastAsia="宋体" w:hAnsi="Courier New" w:cs="Courier New" w:hint="eastAsia"/>
          <w:szCs w:val="24"/>
        </w:rPr>
        <w:t>一个连通图的生成树是一个</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u w:val="single"/>
        </w:rPr>
        <w:t xml:space="preserve">         </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rPr>
        <w:t>，它包含图中所有顶点，但只有足以构成一棵树的</w:t>
      </w:r>
      <w:r w:rsidRPr="00E67DAA">
        <w:rPr>
          <w:rFonts w:ascii="Courier New" w:eastAsia="宋体" w:hAnsi="Courier New" w:cs="Courier New" w:hint="eastAsia"/>
          <w:szCs w:val="24"/>
        </w:rPr>
        <w:t>n-1</w:t>
      </w:r>
      <w:r w:rsidRPr="00E67DAA">
        <w:rPr>
          <w:rFonts w:ascii="Courier New" w:eastAsia="宋体" w:hAnsi="Courier New" w:cs="Courier New" w:hint="eastAsia"/>
          <w:szCs w:val="24"/>
        </w:rPr>
        <w:t>条边</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极小连通子图</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3</w:t>
      </w:r>
      <w:r w:rsidRPr="00E67DAA">
        <w:rPr>
          <w:rFonts w:ascii="Courier New" w:eastAsia="宋体" w:hAnsi="Courier New" w:cs="Courier New" w:hint="eastAsia"/>
          <w:szCs w:val="24"/>
        </w:rPr>
        <w:t>、一个图的</w:t>
      </w:r>
      <w:r w:rsidRPr="00E67DAA">
        <w:rPr>
          <w:rFonts w:ascii="Courier New" w:eastAsia="宋体" w:hAnsi="Courier New" w:cs="Courier New"/>
          <w:szCs w:val="24"/>
          <w:u w:val="single"/>
        </w:rPr>
        <w:t xml:space="preserve">           </w:t>
      </w:r>
      <w:r w:rsidRPr="00E67DAA">
        <w:rPr>
          <w:rFonts w:ascii="Courier New" w:eastAsia="宋体" w:hAnsi="Courier New" w:cs="Courier New" w:hint="eastAsia"/>
          <w:szCs w:val="24"/>
        </w:rPr>
        <w:t>表示法是惟一的</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宋体" w:eastAsia="宋体" w:hAnsi="宋体" w:cs="宋体" w:hint="eastAsia"/>
          <w:color w:val="FF0000"/>
          <w:sz w:val="20"/>
          <w:szCs w:val="20"/>
        </w:rPr>
        <w:t>邻接矩阵</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rPr>
        <w:t>4</w:t>
      </w:r>
      <w:r w:rsidRPr="00E67DAA">
        <w:rPr>
          <w:rFonts w:ascii="Courier New" w:eastAsia="宋体" w:hAnsi="Courier New" w:cs="Courier New" w:hint="eastAsia"/>
          <w:szCs w:val="24"/>
        </w:rPr>
        <w:t>、遍历图的基本方法有深度优先搜索和广度优先搜索，其中</w:t>
      </w:r>
      <w:r w:rsidRPr="00E67DAA">
        <w:rPr>
          <w:rFonts w:ascii="Courier New" w:eastAsia="宋体" w:hAnsi="Courier New" w:cs="Courier New" w:hint="eastAsia"/>
          <w:szCs w:val="24"/>
          <w:u w:val="single"/>
        </w:rPr>
        <w:t xml:space="preserve">        </w:t>
      </w:r>
      <w:r w:rsidRPr="00E67DAA">
        <w:rPr>
          <w:rFonts w:ascii="Courier New" w:eastAsia="宋体" w:hAnsi="Courier New" w:cs="Courier New" w:hint="eastAsia"/>
          <w:szCs w:val="24"/>
        </w:rPr>
        <w:t>是一个递归过程。</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lang w:val="en-US"/>
        </w:rPr>
        <w:t>：</w:t>
      </w:r>
      <w:r w:rsidRPr="00E67DAA">
        <w:rPr>
          <w:rFonts w:ascii="Courier New" w:eastAsia="宋体" w:hAnsi="Courier New" w:cs="Courier New" w:hint="eastAsia"/>
          <w:color w:val="FF0000"/>
          <w:szCs w:val="24"/>
        </w:rPr>
        <w:t>深度优先搜索</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5</w:t>
      </w:r>
      <w:r w:rsidRPr="00E67DAA">
        <w:rPr>
          <w:rFonts w:ascii="Courier New" w:eastAsia="宋体" w:hAnsi="Courier New" w:cs="Courier New" w:hint="eastAsia"/>
          <w:szCs w:val="24"/>
        </w:rPr>
        <w:t>、在无向图</w:t>
      </w:r>
      <w:r w:rsidRPr="00E67DAA">
        <w:rPr>
          <w:rFonts w:ascii="Courier New" w:eastAsia="宋体" w:hAnsi="Courier New" w:cs="Courier New" w:hint="eastAsia"/>
          <w:szCs w:val="24"/>
          <w:lang w:val="en-US"/>
        </w:rPr>
        <w:t>G</w:t>
      </w:r>
      <w:r w:rsidRPr="00E67DAA">
        <w:rPr>
          <w:rFonts w:ascii="Courier New" w:eastAsia="宋体" w:hAnsi="Courier New" w:cs="Courier New" w:hint="eastAsia"/>
          <w:szCs w:val="24"/>
        </w:rPr>
        <w:t>的邻接矩阵</w:t>
      </w:r>
      <w:r w:rsidRPr="00E67DAA">
        <w:rPr>
          <w:rFonts w:ascii="Courier New" w:eastAsia="宋体" w:hAnsi="Courier New" w:cs="Courier New" w:hint="eastAsia"/>
          <w:szCs w:val="24"/>
          <w:lang w:val="en-US"/>
        </w:rPr>
        <w:t>A</w:t>
      </w:r>
      <w:r w:rsidRPr="00E67DAA">
        <w:rPr>
          <w:rFonts w:ascii="Courier New" w:eastAsia="宋体" w:hAnsi="Courier New" w:cs="Courier New" w:hint="eastAsia"/>
          <w:szCs w:val="24"/>
        </w:rPr>
        <w:t>中</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若</w:t>
      </w:r>
      <w:r w:rsidRPr="00E67DAA">
        <w:rPr>
          <w:rFonts w:ascii="Courier New" w:eastAsia="宋体" w:hAnsi="Courier New" w:cs="Courier New" w:hint="eastAsia"/>
          <w:szCs w:val="24"/>
          <w:lang w:val="en-US"/>
        </w:rPr>
        <w:t>A[i][j]</w:t>
      </w:r>
      <w:r w:rsidRPr="00E67DAA">
        <w:rPr>
          <w:rFonts w:ascii="Courier New" w:eastAsia="宋体" w:hAnsi="Courier New" w:cs="Courier New" w:hint="eastAsia"/>
          <w:szCs w:val="24"/>
        </w:rPr>
        <w:t>等于</w:t>
      </w:r>
      <w:r w:rsidRPr="00E67DAA">
        <w:rPr>
          <w:rFonts w:ascii="Courier New" w:eastAsia="宋体" w:hAnsi="Courier New" w:cs="Courier New" w:hint="eastAsia"/>
          <w:szCs w:val="24"/>
          <w:lang w:val="en-US"/>
        </w:rPr>
        <w:t>1</w:t>
      </w:r>
      <w:r w:rsidRPr="00E67DAA">
        <w:rPr>
          <w:rFonts w:ascii="Courier New" w:eastAsia="宋体" w:hAnsi="Courier New" w:cs="Courier New" w:hint="eastAsia"/>
          <w:szCs w:val="24"/>
          <w:lang w:val="en-US"/>
        </w:rPr>
        <w:t>，</w:t>
      </w:r>
      <w:r w:rsidRPr="00E67DAA">
        <w:rPr>
          <w:rFonts w:ascii="Courier New" w:eastAsia="宋体" w:hAnsi="Courier New" w:cs="Courier New" w:hint="eastAsia"/>
          <w:szCs w:val="24"/>
        </w:rPr>
        <w:t>则</w:t>
      </w:r>
      <w:r w:rsidRPr="00E67DAA">
        <w:rPr>
          <w:rFonts w:ascii="Courier New" w:eastAsia="宋体" w:hAnsi="Courier New" w:cs="Courier New" w:hint="eastAsia"/>
          <w:szCs w:val="24"/>
          <w:lang w:val="en-US"/>
        </w:rPr>
        <w:t>A[j][i]</w:t>
      </w:r>
      <w:r w:rsidRPr="00E67DAA">
        <w:rPr>
          <w:rFonts w:ascii="Courier New" w:eastAsia="宋体" w:hAnsi="Courier New" w:cs="Courier New" w:hint="eastAsia"/>
          <w:szCs w:val="24"/>
        </w:rPr>
        <w:t>等于</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hint="eastAsia"/>
          <w:szCs w:val="24"/>
          <w:u w:val="single"/>
          <w:lang w:val="en-US"/>
        </w:rPr>
        <w:t xml:space="preserve">         </w:t>
      </w:r>
      <w:r w:rsidRPr="00E67DAA">
        <w:rPr>
          <w:rFonts w:ascii="Courier New" w:eastAsia="宋体" w:hAnsi="Courier New" w:cs="Courier New"/>
          <w:szCs w:val="24"/>
          <w:u w:val="single"/>
          <w:lang w:val="en-US"/>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lang w:val="en-US"/>
        </w:rPr>
        <w:t>：</w:t>
      </w:r>
      <w:r w:rsidRPr="00E67DAA">
        <w:rPr>
          <w:rFonts w:ascii="Courier New" w:eastAsia="宋体" w:hAnsi="Courier New" w:cs="Courier New" w:hint="eastAsia"/>
          <w:color w:val="FF0000"/>
          <w:szCs w:val="24"/>
          <w:lang w:val="en-US"/>
        </w:rPr>
        <w:t>1</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6</w:t>
      </w:r>
      <w:r w:rsidRPr="00E67DAA">
        <w:rPr>
          <w:rFonts w:ascii="Courier New" w:eastAsia="宋体" w:hAnsi="Courier New" w:cs="Courier New" w:hint="eastAsia"/>
          <w:szCs w:val="24"/>
        </w:rPr>
        <w:t>、判定一个有向图是否存在回路，可以利用</w:t>
      </w:r>
      <w:r w:rsidRPr="00E67DAA">
        <w:rPr>
          <w:rFonts w:ascii="Courier New" w:eastAsia="宋体" w:hAnsi="Courier New" w:cs="Courier New"/>
          <w:szCs w:val="24"/>
          <w:u w:val="single"/>
        </w:rPr>
        <w:t xml:space="preserve">           </w:t>
      </w:r>
      <w:r w:rsidRPr="00E67DAA">
        <w:rPr>
          <w:rFonts w:ascii="Courier New" w:eastAsia="宋体" w:hAnsi="Courier New" w:cs="Courier New"/>
          <w:szCs w:val="24"/>
        </w:rPr>
        <w:t>。</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lang w:val="en-US"/>
        </w:rPr>
        <w:t>：拓扑排序</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Times New Roman" w:cs="Courier New" w:hint="eastAsia"/>
          <w:szCs w:val="28"/>
        </w:rPr>
        <w:t>7</w:t>
      </w:r>
      <w:r w:rsidRPr="00E67DAA">
        <w:rPr>
          <w:rFonts w:ascii="Courier New" w:eastAsia="宋体" w:hAnsi="Times New Roman" w:cs="Courier New" w:hint="eastAsia"/>
          <w:szCs w:val="28"/>
        </w:rPr>
        <w:t>、已知一个图的邻接矩阵表示，计算第</w:t>
      </w:r>
      <w:r w:rsidRPr="00E67DAA">
        <w:rPr>
          <w:rFonts w:ascii="Courier New" w:eastAsia="宋体" w:hAnsi="Times New Roman" w:cs="Courier New" w:hint="eastAsia"/>
          <w:szCs w:val="28"/>
        </w:rPr>
        <w:t>i</w:t>
      </w:r>
      <w:r w:rsidRPr="00E67DAA">
        <w:rPr>
          <w:rFonts w:ascii="Courier New" w:eastAsia="宋体" w:hAnsi="Times New Roman" w:cs="Courier New" w:hint="eastAsia"/>
          <w:szCs w:val="28"/>
        </w:rPr>
        <w:t>个结点的入度的方法是</w:t>
      </w:r>
      <w:r w:rsidRPr="00E67DAA">
        <w:rPr>
          <w:rFonts w:ascii="Courier New" w:eastAsia="宋体" w:hAnsi="Courier New" w:cs="Courier New"/>
          <w:szCs w:val="28"/>
          <w:u w:val="single"/>
        </w:rPr>
        <w:t xml:space="preserve">                    </w:t>
      </w:r>
      <w:r w:rsidRPr="00E67DAA">
        <w:rPr>
          <w:rFonts w:ascii="Courier New" w:eastAsia="宋体" w:hAnsi="Times New Roman" w:cs="Courier New"/>
          <w:szCs w:val="28"/>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8</w:t>
      </w:r>
      <w:r w:rsidRPr="00E67DAA">
        <w:rPr>
          <w:rFonts w:ascii="Courier New" w:eastAsia="宋体" w:hAnsi="Courier New" w:cs="Courier New"/>
          <w:szCs w:val="24"/>
        </w:rPr>
        <w:t>、</w:t>
      </w:r>
      <w:r w:rsidRPr="00E67DAA">
        <w:rPr>
          <w:rFonts w:ascii="Times New Roman" w:eastAsia="宋体" w:hAnsi="Times New Roman" w:cs="Times New Roman" w:hint="eastAsia"/>
          <w:szCs w:val="28"/>
        </w:rPr>
        <w:t>n</w:t>
      </w:r>
      <w:r w:rsidRPr="00E67DAA">
        <w:rPr>
          <w:rFonts w:ascii="Times New Roman" w:eastAsia="宋体" w:hAnsi="Times New Roman" w:cs="Times New Roman" w:hint="eastAsia"/>
          <w:szCs w:val="28"/>
        </w:rPr>
        <w:t>个顶点的无向图最多有</w:t>
      </w:r>
      <w:r w:rsidRPr="00E67DAA">
        <w:rPr>
          <w:rFonts w:ascii="Times New Roman" w:eastAsia="宋体" w:hAnsi="Times New Roman" w:cs="Times New Roman" w:hint="eastAsia"/>
          <w:szCs w:val="28"/>
          <w:u w:val="single"/>
        </w:rPr>
        <w:t xml:space="preserve">                     </w:t>
      </w:r>
      <w:r w:rsidRPr="00E67DAA">
        <w:rPr>
          <w:rFonts w:ascii="Times New Roman" w:eastAsia="宋体" w:hAnsi="Times New Roman" w:cs="Times New Roman" w:hint="eastAsia"/>
          <w:szCs w:val="28"/>
        </w:rPr>
        <w:t>边。</w:t>
      </w:r>
    </w:p>
    <w:p w:rsidR="00E67DAA" w:rsidRPr="00E67DAA" w:rsidRDefault="00E67DAA" w:rsidP="00E67DAA">
      <w:pPr>
        <w:autoSpaceDE w:val="0"/>
        <w:autoSpaceDN w:val="0"/>
        <w:adjustRightInd w:val="0"/>
        <w:rPr>
          <w:rFonts w:ascii="Courier New" w:eastAsia="宋体" w:hAnsi="Times New Roman" w:cs="Courier New" w:hint="eastAsia"/>
          <w:szCs w:val="28"/>
        </w:rPr>
      </w:pPr>
      <w:r w:rsidRPr="00E67DAA">
        <w:rPr>
          <w:rFonts w:ascii="Courier New" w:eastAsia="宋体" w:hAnsi="Times New Roman" w:cs="Courier New" w:hint="eastAsia"/>
          <w:szCs w:val="28"/>
        </w:rPr>
        <w:t>9</w:t>
      </w:r>
      <w:r w:rsidRPr="00E67DAA">
        <w:rPr>
          <w:rFonts w:ascii="Courier New" w:eastAsia="宋体" w:hAnsi="Times New Roman" w:cs="Courier New" w:hint="eastAsia"/>
          <w:szCs w:val="28"/>
        </w:rPr>
        <w:t>、已知一个图的邻接矩阵表示，删除所有从第</w:t>
      </w:r>
      <w:r w:rsidRPr="00E67DAA">
        <w:rPr>
          <w:rFonts w:ascii="Courier New" w:eastAsia="宋体" w:hAnsi="Times New Roman" w:cs="Courier New" w:hint="eastAsia"/>
          <w:szCs w:val="28"/>
        </w:rPr>
        <w:t>i</w:t>
      </w:r>
      <w:r w:rsidRPr="00E67DAA">
        <w:rPr>
          <w:rFonts w:ascii="Courier New" w:eastAsia="宋体" w:hAnsi="Times New Roman" w:cs="Courier New" w:hint="eastAsia"/>
          <w:szCs w:val="28"/>
        </w:rPr>
        <w:t>个结点出发的边的方法是</w:t>
      </w:r>
      <w:r w:rsidRPr="00E67DAA">
        <w:rPr>
          <w:rFonts w:ascii="Courier New" w:eastAsia="宋体" w:hAnsi="Times New Roman" w:cs="Courier New" w:hint="eastAsia"/>
          <w:szCs w:val="28"/>
          <w:u w:val="single"/>
        </w:rPr>
        <w:t xml:space="preserve">          </w:t>
      </w:r>
      <w:r w:rsidRPr="00E67DAA">
        <w:rPr>
          <w:rFonts w:ascii="Courier New" w:eastAsia="宋体" w:hAnsi="Times New Roman" w:cs="Courier New" w:hint="eastAsia"/>
          <w:szCs w:val="28"/>
        </w:rPr>
        <w:t>。</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Times New Roman" w:cs="Courier New" w:hint="eastAsia"/>
          <w:szCs w:val="28"/>
        </w:rPr>
        <w:t>10</w:t>
      </w:r>
      <w:r w:rsidRPr="00E67DAA">
        <w:rPr>
          <w:rFonts w:ascii="Courier New" w:eastAsia="宋体" w:hAnsi="Times New Roman" w:cs="Courier New" w:hint="eastAsia"/>
          <w:szCs w:val="28"/>
        </w:rPr>
        <w:t>、若以邻接矩阵表示有向图，则邻接矩阵上第</w:t>
      </w:r>
      <w:r w:rsidRPr="00E67DAA">
        <w:rPr>
          <w:rFonts w:ascii="Courier New" w:eastAsia="宋体" w:hAnsi="Times New Roman" w:cs="Courier New" w:hint="eastAsia"/>
          <w:szCs w:val="28"/>
        </w:rPr>
        <w:t>i</w:t>
      </w:r>
      <w:r w:rsidRPr="00E67DAA">
        <w:rPr>
          <w:rFonts w:ascii="Courier New" w:eastAsia="宋体" w:hAnsi="Times New Roman" w:cs="Courier New" w:hint="eastAsia"/>
          <w:szCs w:val="28"/>
        </w:rPr>
        <w:t>行中非零元素的个数即为顶点</w:t>
      </w:r>
      <w:r w:rsidRPr="00E67DAA">
        <w:rPr>
          <w:rFonts w:ascii="Courier New" w:eastAsia="宋体" w:hAnsi="Times New Roman" w:cs="Courier New" w:hint="eastAsia"/>
          <w:szCs w:val="28"/>
        </w:rPr>
        <w:t>vi</w:t>
      </w:r>
      <w:r w:rsidRPr="00E67DAA">
        <w:rPr>
          <w:rFonts w:ascii="Courier New" w:eastAsia="宋体" w:hAnsi="Times New Roman" w:cs="Courier New" w:hint="eastAsia"/>
          <w:szCs w:val="28"/>
        </w:rPr>
        <w:t>的</w:t>
      </w:r>
      <w:r w:rsidRPr="00E67DAA">
        <w:rPr>
          <w:rFonts w:ascii="Courier New" w:eastAsia="宋体" w:hAnsi="Times New Roman" w:cs="Courier New" w:hint="eastAsia"/>
          <w:szCs w:val="28"/>
          <w:u w:val="single"/>
        </w:rPr>
        <w:t xml:space="preserve">       </w:t>
      </w:r>
      <w:r w:rsidRPr="00E67DAA">
        <w:rPr>
          <w:rFonts w:ascii="Courier New" w:eastAsia="宋体" w:hAnsi="Times New Roman" w:cs="Courier New" w:hint="eastAsia"/>
          <w:szCs w:val="28"/>
        </w:rPr>
        <w:t>。</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三、判断题</w:t>
      </w:r>
    </w:p>
    <w:p w:rsidR="00E67DAA" w:rsidRPr="00E67DAA" w:rsidRDefault="00E67DAA" w:rsidP="00E67DAA">
      <w:pPr>
        <w:autoSpaceDE w:val="0"/>
        <w:autoSpaceDN w:val="0"/>
        <w:adjustRightInd w:val="0"/>
        <w:rPr>
          <w:rFonts w:ascii="宋体" w:eastAsia="宋体" w:hAnsi="宋体" w:cs="Courier New" w:hint="eastAsia"/>
          <w:szCs w:val="21"/>
          <w:lang w:val="zh-CN"/>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w:t>
      </w:r>
      <w:r w:rsidRPr="00E67DAA">
        <w:rPr>
          <w:rFonts w:ascii="Courier New" w:eastAsia="宋体" w:hAnsi="Courier New" w:cs="Courier New" w:hint="eastAsia"/>
          <w:szCs w:val="21"/>
          <w:lang w:val="zh-CN"/>
        </w:rPr>
        <w:t>图的连通分量是无向图的极小连通子图</w:t>
      </w:r>
      <w:r w:rsidRPr="00E67DAA">
        <w:rPr>
          <w:rFonts w:ascii="Courier New" w:eastAsia="宋体" w:hAnsi="Courier New" w:cs="Courier New"/>
          <w:szCs w:val="21"/>
          <w:lang w:val="zh-CN"/>
        </w:rPr>
        <w:t>。</w:t>
      </w:r>
      <w:r w:rsidRPr="00E67DAA">
        <w:rPr>
          <w:rFonts w:ascii="Courier New" w:eastAsia="宋体" w:hAnsi="Courier New" w:cs="Courier New" w:hint="eastAsia"/>
          <w:color w:val="FF0000"/>
          <w:szCs w:val="21"/>
          <w:lang w:val="zh-CN"/>
        </w:rPr>
        <w:t xml:space="preserve"> </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Courier New" w:eastAsia="宋体" w:hAnsi="Courier New" w:cs="Courier New"/>
          <w:szCs w:val="21"/>
          <w:lang w:val="zh-CN"/>
        </w:rPr>
        <w:t>2</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一个图的广度优先搜索树是惟一的</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Courier New" w:eastAsia="宋体" w:hAnsi="Courier New" w:cs="Courier New" w:hint="eastAsia"/>
          <w:szCs w:val="21"/>
          <w:lang w:val="zh-CN"/>
        </w:rPr>
        <w:t>3</w:t>
      </w:r>
      <w:r w:rsidRPr="00E67DAA">
        <w:rPr>
          <w:rFonts w:ascii="Courier New" w:eastAsia="宋体" w:hAnsi="Courier New" w:cs="Courier New" w:hint="eastAsia"/>
          <w:szCs w:val="21"/>
          <w:lang w:val="zh-CN"/>
        </w:rPr>
        <w:t>、图的深度优先搜索序列和广度优先搜索序列不是惟一的</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50"/>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Courier New" w:eastAsia="宋体" w:hAnsi="Courier New" w:cs="Courier New" w:hint="eastAsia"/>
          <w:szCs w:val="21"/>
          <w:lang w:val="zh-CN"/>
        </w:rPr>
        <w:t>4</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邻接表只能用于存储有向图，而邻接矩阵则可存储有向图和无向图</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Courier New" w:eastAsia="宋体" w:hAnsi="Courier New" w:cs="Courier New" w:hint="eastAsia"/>
          <w:szCs w:val="21"/>
          <w:lang w:val="zh-CN"/>
        </w:rPr>
        <w:t>5</w:t>
      </w:r>
      <w:r w:rsidRPr="00E67DAA">
        <w:rPr>
          <w:rFonts w:ascii="Courier New" w:eastAsia="宋体" w:hAnsi="Courier New" w:cs="Courier New" w:hint="eastAsia"/>
          <w:szCs w:val="21"/>
          <w:lang w:val="zh-CN"/>
        </w:rPr>
        <w:t>、存储图的邻接矩阵中，邻接矩阵的大小不但与图的顶点个数有关，而且与图的边数也有关</w:t>
      </w:r>
      <w:r w:rsidRPr="00E67DAA">
        <w:rPr>
          <w:rFonts w:ascii="Courier New" w:eastAsia="宋体" w:hAnsi="Courier New" w:cs="Courier New"/>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Courier New" w:eastAsia="宋体" w:hAnsi="Courier New" w:cs="Courier New" w:hint="eastAsia"/>
          <w:szCs w:val="21"/>
          <w:lang w:val="zh-CN"/>
        </w:rPr>
        <w:t>6</w:t>
      </w:r>
      <w:r w:rsidRPr="00E67DAA">
        <w:rPr>
          <w:rFonts w:ascii="Courier New" w:eastAsia="宋体" w:hAnsi="Courier New" w:cs="Courier New"/>
          <w:szCs w:val="21"/>
          <w:lang w:val="zh-CN"/>
        </w:rPr>
        <w:t>、</w:t>
      </w:r>
      <w:r w:rsidRPr="00E67DAA">
        <w:rPr>
          <w:rFonts w:ascii="Courier New" w:eastAsia="宋体" w:hAnsi="Courier New" w:cs="Courier New" w:hint="eastAsia"/>
          <w:szCs w:val="21"/>
          <w:lang w:val="zh-CN"/>
        </w:rPr>
        <w:t>AOV</w:t>
      </w:r>
      <w:r w:rsidRPr="00E67DAA">
        <w:rPr>
          <w:rFonts w:ascii="Courier New" w:eastAsia="宋体" w:hAnsi="Courier New" w:cs="Courier New" w:hint="eastAsia"/>
          <w:szCs w:val="21"/>
          <w:lang w:val="zh-CN"/>
        </w:rPr>
        <w:t>网是一个带权的有向图。</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宋体" w:eastAsia="宋体" w:hAnsi="宋体" w:cs="Courier New" w:hint="eastAsia"/>
          <w:color w:val="FF0000"/>
          <w:szCs w:val="21"/>
          <w:lang w:val="zh-CN"/>
        </w:rPr>
      </w:pPr>
      <w:r w:rsidRPr="00E67DAA">
        <w:rPr>
          <w:rFonts w:ascii="Times New Roman" w:eastAsia="宋体" w:hAnsi="Times New Roman" w:cs="Times New Roman" w:hint="eastAsia"/>
          <w:szCs w:val="32"/>
        </w:rPr>
        <w:t>7</w:t>
      </w:r>
      <w:r w:rsidRPr="00E67DAA">
        <w:rPr>
          <w:rFonts w:ascii="Times New Roman" w:eastAsia="宋体" w:hAnsi="Times New Roman" w:cs="Times New Roman" w:hint="eastAsia"/>
          <w:szCs w:val="32"/>
        </w:rPr>
        <w:t>、从源点到终点的最短路径是唯一的。</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Times New Roman" w:eastAsia="宋体" w:hAnsi="Times New Roman" w:cs="Times New Roman" w:hint="eastAsia"/>
          <w:szCs w:val="32"/>
        </w:rPr>
        <w:t>8</w:t>
      </w:r>
      <w:r w:rsidRPr="00E67DAA">
        <w:rPr>
          <w:rFonts w:ascii="Times New Roman" w:eastAsia="宋体" w:hAnsi="Times New Roman" w:cs="Times New Roman" w:hint="eastAsia"/>
          <w:szCs w:val="32"/>
        </w:rPr>
        <w:t>、邻接表只能用于存储有向图，而邻接矩阵则可存储有向图和无向图</w:t>
      </w:r>
      <w:r w:rsidRPr="00E67DAA">
        <w:rPr>
          <w:rFonts w:ascii="Courier New" w:eastAsia="宋体" w:hAnsi="Courier New" w:cs="Courier New" w:hint="eastAsia"/>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Times New Roman" w:eastAsia="宋体" w:hAnsi="Times New Roman" w:cs="Times New Roman" w:hint="eastAsia"/>
          <w:szCs w:val="32"/>
        </w:rPr>
        <w:t>9</w:t>
      </w:r>
      <w:r w:rsidRPr="00E67DAA">
        <w:rPr>
          <w:rFonts w:ascii="Times New Roman" w:eastAsia="宋体" w:hAnsi="Times New Roman" w:cs="Times New Roman" w:hint="eastAsia"/>
          <w:szCs w:val="32"/>
        </w:rPr>
        <w:t>、图的生成树是惟一的</w:t>
      </w:r>
      <w:r w:rsidRPr="00E67DAA">
        <w:rPr>
          <w:rFonts w:ascii="Courier New" w:eastAsia="宋体" w:hAnsi="Courier New" w:cs="Courier New" w:hint="eastAsia"/>
          <w:szCs w:val="21"/>
          <w:lang w:val="zh-CN"/>
        </w:rPr>
        <w:t>。</w:t>
      </w:r>
      <w:r w:rsidRPr="00E67DAA">
        <w:rPr>
          <w:rFonts w:ascii="宋体" w:eastAsia="宋体" w:hAnsi="宋体" w:cs="Courier New" w:hint="eastAsia"/>
          <w:color w:val="FF0000"/>
          <w:szCs w:val="21"/>
          <w:lang w:val="zh-CN"/>
        </w:rPr>
        <w:sym w:font="Wingdings 2" w:char="F04F"/>
      </w:r>
    </w:p>
    <w:p w:rsidR="00E67DAA" w:rsidRPr="00E67DAA" w:rsidRDefault="00E67DAA" w:rsidP="00E67DAA">
      <w:pPr>
        <w:autoSpaceDE w:val="0"/>
        <w:autoSpaceDN w:val="0"/>
        <w:adjustRightInd w:val="0"/>
        <w:rPr>
          <w:rFonts w:ascii="Courier New" w:eastAsia="宋体" w:hAnsi="Courier New" w:cs="Courier New" w:hint="eastAsia"/>
          <w:szCs w:val="21"/>
          <w:lang w:val="zh-CN"/>
        </w:rPr>
      </w:pP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四、程序分析题</w:t>
      </w:r>
    </w:p>
    <w:p w:rsidR="00E67DAA" w:rsidRPr="00E67DAA" w:rsidRDefault="00E67DAA" w:rsidP="00E67DAA">
      <w:pPr>
        <w:autoSpaceDE w:val="0"/>
        <w:autoSpaceDN w:val="0"/>
        <w:adjustRightInd w:val="0"/>
        <w:rPr>
          <w:rFonts w:ascii="Courier New" w:eastAsia="宋体" w:hAnsi="Courier New" w:cs="Courier New" w:hint="eastAsia"/>
          <w:szCs w:val="21"/>
          <w:lang w:val="zh-CN"/>
        </w:rPr>
      </w:pPr>
      <w:r w:rsidRPr="00E67DAA">
        <w:rPr>
          <w:rFonts w:ascii="Courier New" w:eastAsia="宋体" w:hAnsi="Courier New" w:cs="Courier New" w:hint="eastAsia"/>
          <w:szCs w:val="21"/>
          <w:lang w:val="zh-CN"/>
        </w:rPr>
        <w:t>1</w:t>
      </w:r>
      <w:r w:rsidRPr="00E67DAA">
        <w:rPr>
          <w:rFonts w:ascii="Courier New" w:eastAsia="宋体" w:hAnsi="Courier New" w:cs="Courier New" w:hint="eastAsia"/>
          <w:szCs w:val="21"/>
          <w:lang w:val="zh-CN"/>
        </w:rPr>
        <w:t>、写出下面算法的功能。</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hint="eastAsia"/>
          <w:szCs w:val="21"/>
          <w:lang w:val="zh-CN"/>
        </w:rPr>
        <w:tab/>
      </w:r>
      <w:r w:rsidRPr="00E67DAA">
        <w:rPr>
          <w:rFonts w:ascii="Courier New" w:eastAsia="宋体" w:hAnsi="Courier New" w:cs="Courier New" w:hint="eastAsia"/>
          <w:szCs w:val="21"/>
        </w:rPr>
        <w:t xml:space="preserve">typedef struct{ </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szCs w:val="21"/>
          <w:lang w:val="en-US"/>
        </w:rPr>
        <w:t>int vexnum,arcnum;</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 xml:space="preserve">    </w:t>
      </w:r>
      <w:r w:rsidRPr="00E67DAA">
        <w:rPr>
          <w:rFonts w:ascii="Courier New" w:eastAsia="宋体" w:hAnsi="Courier New" w:cs="Courier New" w:hint="eastAsia"/>
          <w:szCs w:val="21"/>
          <w:lang w:val="en-US"/>
        </w:rPr>
        <w:tab/>
      </w:r>
      <w:r w:rsidRPr="00E67DAA">
        <w:rPr>
          <w:rFonts w:ascii="Courier New" w:eastAsia="宋体" w:hAnsi="Courier New" w:cs="Courier New"/>
          <w:szCs w:val="21"/>
          <w:lang w:val="en-US"/>
        </w:rPr>
        <w:t>char vexs[N];</w:t>
      </w:r>
    </w:p>
    <w:p w:rsidR="00E67DAA" w:rsidRPr="00E67DAA" w:rsidRDefault="00E67DAA" w:rsidP="00E67DAA">
      <w:pPr>
        <w:autoSpaceDE w:val="0"/>
        <w:autoSpaceDN w:val="0"/>
        <w:adjustRightInd w:val="0"/>
        <w:rPr>
          <w:rFonts w:ascii="Courier New" w:eastAsia="宋体" w:hAnsi="Courier New" w:cs="Courier New"/>
          <w:szCs w:val="21"/>
          <w:lang w:val="en-US"/>
        </w:rPr>
      </w:pPr>
      <w:r w:rsidRPr="00E67DAA">
        <w:rPr>
          <w:rFonts w:ascii="Courier New" w:eastAsia="宋体" w:hAnsi="Courier New" w:cs="Courier New"/>
          <w:szCs w:val="21"/>
          <w:lang w:val="en-US"/>
        </w:rPr>
        <w:t xml:space="preserve">    </w:t>
      </w:r>
      <w:r w:rsidRPr="00E67DAA">
        <w:rPr>
          <w:rFonts w:ascii="Courier New" w:eastAsia="宋体" w:hAnsi="Courier New" w:cs="Courier New" w:hint="eastAsia"/>
          <w:szCs w:val="21"/>
          <w:lang w:val="en-US"/>
        </w:rPr>
        <w:tab/>
      </w:r>
      <w:r w:rsidRPr="00E67DAA">
        <w:rPr>
          <w:rFonts w:ascii="Courier New" w:eastAsia="宋体" w:hAnsi="Courier New" w:cs="Courier New"/>
          <w:szCs w:val="21"/>
          <w:lang w:val="en-US"/>
        </w:rPr>
        <w:t>int arcs[N][N];</w:t>
      </w:r>
    </w:p>
    <w:p w:rsidR="00E67DAA" w:rsidRPr="00E67DAA" w:rsidRDefault="00E67DAA" w:rsidP="00E67DAA">
      <w:pPr>
        <w:autoSpaceDE w:val="0"/>
        <w:autoSpaceDN w:val="0"/>
        <w:adjustRightInd w:val="0"/>
        <w:ind w:firstLine="420"/>
        <w:rPr>
          <w:rFonts w:ascii="Courier New" w:eastAsia="宋体" w:hAnsi="Courier New" w:cs="Courier New" w:hint="eastAsia"/>
          <w:szCs w:val="21"/>
          <w:lang w:val="en-US"/>
        </w:rPr>
      </w:pPr>
      <w:r w:rsidRPr="00E67DAA">
        <w:rPr>
          <w:rFonts w:ascii="Courier New" w:eastAsia="宋体" w:hAnsi="Courier New" w:cs="Courier New"/>
          <w:szCs w:val="21"/>
          <w:lang w:val="en-US"/>
        </w:rPr>
        <w:t>}graph;</w:t>
      </w:r>
    </w:p>
    <w:p w:rsidR="00E67DAA" w:rsidRPr="00E67DAA" w:rsidRDefault="00E67DAA" w:rsidP="00E67DAA">
      <w:pPr>
        <w:autoSpaceDE w:val="0"/>
        <w:autoSpaceDN w:val="0"/>
        <w:adjustRightInd w:val="0"/>
        <w:ind w:firstLine="420"/>
        <w:rPr>
          <w:rFonts w:ascii="Courier New" w:eastAsia="宋体" w:hAnsi="Courier New" w:cs="Courier New"/>
          <w:szCs w:val="21"/>
        </w:rPr>
      </w:pPr>
      <w:r w:rsidRPr="00E67DAA">
        <w:rPr>
          <w:rFonts w:ascii="Courier New" w:eastAsia="宋体" w:hAnsi="Courier New" w:cs="Courier New"/>
          <w:szCs w:val="21"/>
        </w:rPr>
        <w:t xml:space="preserve">void </w:t>
      </w:r>
      <w:r w:rsidRPr="00E67DAA">
        <w:rPr>
          <w:rFonts w:ascii="Courier New" w:eastAsia="宋体" w:hAnsi="Courier New" w:cs="Courier New" w:hint="eastAsia"/>
          <w:szCs w:val="21"/>
        </w:rPr>
        <w:t>funtion</w:t>
      </w:r>
      <w:r w:rsidRPr="00E67DAA">
        <w:rPr>
          <w:rFonts w:ascii="Courier New" w:eastAsia="宋体" w:hAnsi="Courier New" w:cs="Courier New"/>
          <w:szCs w:val="21"/>
        </w:rPr>
        <w:t>(int i,graph *g){</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szCs w:val="21"/>
        </w:rPr>
        <w:t>int j;</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szCs w:val="21"/>
        </w:rPr>
        <w:t>printf("node:%c\n",g-&gt;vexs[i]);</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szCs w:val="21"/>
        </w:rPr>
        <w:t>visited[i]=TRUE;</w:t>
      </w:r>
    </w:p>
    <w:p w:rsidR="00E67DAA" w:rsidRPr="00E67DAA" w:rsidRDefault="00E67DAA" w:rsidP="00E67DAA">
      <w:pPr>
        <w:autoSpaceDE w:val="0"/>
        <w:autoSpaceDN w:val="0"/>
        <w:adjustRightInd w:val="0"/>
        <w:rPr>
          <w:rFonts w:ascii="Courier New" w:eastAsia="宋体" w:hAnsi="Courier New" w:cs="Courier New"/>
          <w:szCs w:val="21"/>
        </w:rPr>
      </w:pPr>
      <w:r w:rsidRPr="00E67DAA">
        <w:rPr>
          <w:rFonts w:ascii="Courier New" w:eastAsia="宋体" w:hAnsi="Courier New" w:cs="Courier New"/>
          <w:szCs w:val="21"/>
        </w:rPr>
        <w:t xml:space="preserve">    </w:t>
      </w:r>
      <w:r w:rsidRPr="00E67DAA">
        <w:rPr>
          <w:rFonts w:ascii="Courier New" w:eastAsia="宋体" w:hAnsi="Courier New" w:cs="Courier New" w:hint="eastAsia"/>
          <w:szCs w:val="21"/>
        </w:rPr>
        <w:tab/>
      </w:r>
      <w:r w:rsidRPr="00E67DAA">
        <w:rPr>
          <w:rFonts w:ascii="Courier New" w:eastAsia="宋体" w:hAnsi="Courier New" w:cs="Courier New"/>
          <w:szCs w:val="21"/>
        </w:rPr>
        <w:t xml:space="preserve">for(j=0;j&lt;g-&gt;vexnum;j++)        </w:t>
      </w:r>
      <w:r w:rsidRPr="00E67DAA">
        <w:rPr>
          <w:rFonts w:ascii="Courier New" w:eastAsia="宋体" w:hAnsi="Courier New" w:cs="Courier New" w:hint="eastAsia"/>
          <w:szCs w:val="21"/>
        </w:rPr>
        <w:tab/>
      </w:r>
      <w:r w:rsidRPr="00E67DAA">
        <w:rPr>
          <w:rFonts w:ascii="Courier New" w:eastAsia="宋体" w:hAnsi="Courier New" w:cs="Courier New"/>
          <w:szCs w:val="21"/>
        </w:rPr>
        <w:t>if((g-&gt;arcs[i][j]==1)&amp;&amp;(!visited[j]))</w:t>
      </w:r>
    </w:p>
    <w:p w:rsidR="00E67DAA" w:rsidRPr="00E67DAA" w:rsidRDefault="00E67DAA" w:rsidP="00E67DAA">
      <w:pPr>
        <w:autoSpaceDE w:val="0"/>
        <w:autoSpaceDN w:val="0"/>
        <w:adjustRightInd w:val="0"/>
        <w:rPr>
          <w:rFonts w:ascii="Courier New" w:eastAsia="宋体" w:hAnsi="Courier New" w:cs="Courier New" w:hint="eastAsia"/>
          <w:szCs w:val="21"/>
        </w:rPr>
      </w:pPr>
      <w:r w:rsidRPr="00E67DAA">
        <w:rPr>
          <w:rFonts w:ascii="Courier New" w:eastAsia="宋体" w:hAnsi="Courier New" w:cs="Courier New"/>
          <w:szCs w:val="21"/>
        </w:rPr>
        <w:lastRenderedPageBreak/>
        <w:t xml:space="preserve">            function(j,g);</w:t>
      </w:r>
    </w:p>
    <w:p w:rsidR="00E67DAA" w:rsidRPr="00E67DAA" w:rsidRDefault="00E67DAA" w:rsidP="00E67DAA">
      <w:pPr>
        <w:autoSpaceDE w:val="0"/>
        <w:autoSpaceDN w:val="0"/>
        <w:adjustRightInd w:val="0"/>
        <w:rPr>
          <w:rFonts w:ascii="Courier New" w:eastAsia="黑体" w:hAnsi="Courier New" w:cs="Courier New" w:hint="eastAsia"/>
          <w:sz w:val="24"/>
          <w:szCs w:val="24"/>
        </w:rPr>
      </w:pPr>
      <w:r w:rsidRPr="00E67DAA">
        <w:rPr>
          <w:rFonts w:ascii="Courier New" w:eastAsia="宋体" w:hAnsi="Courier New" w:cs="Courier New" w:hint="eastAsia"/>
          <w:szCs w:val="21"/>
        </w:rPr>
        <w:tab/>
        <w:t>}</w:t>
      </w:r>
    </w:p>
    <w:p w:rsidR="00E67DAA" w:rsidRPr="00E67DAA" w:rsidRDefault="00E67DAA" w:rsidP="00E67DAA">
      <w:pPr>
        <w:autoSpaceDE w:val="0"/>
        <w:autoSpaceDN w:val="0"/>
        <w:adjustRightInd w:val="0"/>
        <w:rPr>
          <w:rFonts w:ascii="Courier New" w:eastAsia="宋体" w:hAnsi="Courier New" w:cs="Courier New" w:hint="eastAsia"/>
          <w:color w:val="FF0000"/>
          <w:szCs w:val="24"/>
        </w:rPr>
      </w:pPr>
      <w:r w:rsidRPr="00E67DAA">
        <w:rPr>
          <w:rFonts w:ascii="Courier New" w:eastAsia="宋体" w:hAnsi="Courier New" w:cs="Courier New" w:hint="eastAsia"/>
          <w:color w:val="FF0000"/>
          <w:szCs w:val="24"/>
        </w:rPr>
        <w:t>答案：实现图的深度优先遍历算法</w:t>
      </w:r>
    </w:p>
    <w:p w:rsidR="00E67DAA" w:rsidRPr="00E67DAA" w:rsidRDefault="00E67DAA" w:rsidP="00E67DAA">
      <w:pPr>
        <w:autoSpaceDE w:val="0"/>
        <w:autoSpaceDN w:val="0"/>
        <w:adjustRightInd w:val="0"/>
        <w:rPr>
          <w:rFonts w:ascii="Courier New" w:eastAsia="宋体" w:hAnsi="Courier New" w:cs="Courier New" w:hint="eastAsia"/>
          <w:szCs w:val="24"/>
          <w:lang w:val="en-US"/>
        </w:rPr>
      </w:pPr>
    </w:p>
    <w:p w:rsidR="00E67DAA" w:rsidRPr="00E67DAA" w:rsidRDefault="00E67DAA" w:rsidP="00E67DAA">
      <w:pPr>
        <w:autoSpaceDE w:val="0"/>
        <w:autoSpaceDN w:val="0"/>
        <w:adjustRightInd w:val="0"/>
        <w:rPr>
          <w:rFonts w:ascii="Courier New" w:eastAsia="宋体" w:hAnsi="Courier New" w:cs="Courier New" w:hint="eastAsia"/>
          <w:szCs w:val="24"/>
          <w:lang w:val="en-US"/>
        </w:rPr>
      </w:pPr>
    </w:p>
    <w:p w:rsidR="00E67DAA" w:rsidRPr="00E67DAA" w:rsidRDefault="00E67DAA" w:rsidP="00E67DAA">
      <w:pPr>
        <w:autoSpaceDE w:val="0"/>
        <w:autoSpaceDN w:val="0"/>
        <w:adjustRightInd w:val="0"/>
        <w:rPr>
          <w:rFonts w:ascii="Courier New" w:eastAsia="宋体" w:hAnsi="Courier New" w:cs="Courier New" w:hint="eastAsia"/>
          <w:szCs w:val="24"/>
          <w:lang w:val="en-US"/>
        </w:rPr>
      </w:pPr>
      <w:r w:rsidRPr="00E67DAA">
        <w:rPr>
          <w:rFonts w:ascii="Courier New" w:eastAsia="宋体" w:hAnsi="Courier New" w:cs="Courier New" w:hint="eastAsia"/>
          <w:szCs w:val="24"/>
          <w:lang w:val="en-US"/>
        </w:rPr>
        <w:t>五、综合题</w:t>
      </w:r>
    </w:p>
    <w:p w:rsidR="00E67DAA" w:rsidRPr="00E67DAA" w:rsidRDefault="00E67DAA" w:rsidP="00E67DAA">
      <w:pPr>
        <w:adjustRightInd w:val="0"/>
        <w:rPr>
          <w:rFonts w:ascii="Courier New" w:eastAsia="宋体" w:hAnsi="Courier New" w:cs="Courier New"/>
          <w:szCs w:val="24"/>
        </w:rPr>
      </w:pPr>
      <w:r w:rsidRPr="00E67DAA">
        <w:rPr>
          <w:rFonts w:ascii="Courier New" w:eastAsia="宋体" w:hAnsi="Courier New" w:cs="Courier New" w:hint="eastAsia"/>
          <w:szCs w:val="24"/>
        </w:rPr>
        <w:t>1</w:t>
      </w:r>
      <w:r w:rsidRPr="00E67DAA">
        <w:rPr>
          <w:rFonts w:ascii="Courier New" w:eastAsia="宋体" w:hAnsi="Courier New" w:cs="Courier New" w:hint="eastAsia"/>
          <w:szCs w:val="24"/>
        </w:rPr>
        <w:t>、已知图</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的邻接矩阵如下所示</w:t>
      </w:r>
      <w:r w:rsidRPr="00E67DAA">
        <w:rPr>
          <w:rFonts w:ascii="Courier New" w:eastAsia="宋体" w:hAnsi="Courier New" w:cs="Courier New"/>
          <w:szCs w:val="24"/>
        </w:rPr>
        <w:t>：</w:t>
      </w:r>
    </w:p>
    <w:p w:rsidR="00E67DAA" w:rsidRPr="00E67DAA" w:rsidRDefault="00E67DAA" w:rsidP="00E67DAA">
      <w:pPr>
        <w:adjustRightInd w:val="0"/>
        <w:rPr>
          <w:rFonts w:ascii="Courier New" w:eastAsia="宋体" w:hAnsi="Courier New" w:cs="Courier New"/>
          <w:szCs w:val="24"/>
        </w:rPr>
      </w:pPr>
      <w:r w:rsidRPr="00E67DAA">
        <w:rPr>
          <w:rFonts w:ascii="Courier New" w:eastAsia="宋体" w:hAnsi="Courier New" w:cs="Courier New"/>
          <w:szCs w:val="24"/>
        </w:rPr>
        <w:t>（</w:t>
      </w:r>
      <w:r w:rsidRPr="00E67DAA">
        <w:rPr>
          <w:rFonts w:ascii="Courier New" w:eastAsia="宋体" w:hAnsi="Courier New" w:cs="Courier New"/>
          <w:szCs w:val="24"/>
        </w:rPr>
        <w:t>1</w:t>
      </w:r>
      <w:r w:rsidRPr="00E67DAA">
        <w:rPr>
          <w:rFonts w:ascii="Courier New" w:eastAsia="宋体" w:hAnsi="Courier New" w:cs="Courier New"/>
          <w:szCs w:val="24"/>
        </w:rPr>
        <w:t>）</w:t>
      </w:r>
      <w:r w:rsidRPr="00E67DAA">
        <w:rPr>
          <w:rFonts w:ascii="Courier New" w:eastAsia="宋体" w:hAnsi="Courier New" w:cs="Courier New" w:hint="eastAsia"/>
          <w:szCs w:val="24"/>
        </w:rPr>
        <w:t>求从顶点</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出发的广度优先搜索序列</w:t>
      </w:r>
      <w:r w:rsidRPr="00E67DAA">
        <w:rPr>
          <w:rFonts w:ascii="Courier New" w:eastAsia="宋体" w:hAnsi="Courier New" w:cs="Courier New"/>
          <w:szCs w:val="24"/>
        </w:rPr>
        <w:t>；</w:t>
      </w:r>
    </w:p>
    <w:p w:rsidR="00E67DAA" w:rsidRPr="00E67DAA" w:rsidRDefault="00E67DAA" w:rsidP="00E67DAA">
      <w:pPr>
        <w:adjustRightInd w:val="0"/>
        <w:rPr>
          <w:rFonts w:ascii="Courier New" w:eastAsia="宋体" w:hAnsi="Courier New" w:cs="Courier New"/>
          <w:szCs w:val="24"/>
        </w:rPr>
      </w:pPr>
      <w:r w:rsidRPr="00E67DAA">
        <w:rPr>
          <w:rFonts w:ascii="Courier New" w:eastAsia="宋体" w:hAnsi="Courier New" w:cs="Courier New"/>
          <w:szCs w:val="24"/>
        </w:rPr>
        <w:t>（</w:t>
      </w:r>
      <w:r w:rsidRPr="00E67DAA">
        <w:rPr>
          <w:rFonts w:ascii="Courier New" w:eastAsia="宋体" w:hAnsi="Courier New" w:cs="Courier New"/>
          <w:szCs w:val="24"/>
        </w:rPr>
        <w:t>2</w:t>
      </w:r>
      <w:r w:rsidRPr="00E67DAA">
        <w:rPr>
          <w:rFonts w:ascii="Courier New" w:eastAsia="宋体" w:hAnsi="Courier New" w:cs="Courier New"/>
          <w:szCs w:val="24"/>
        </w:rPr>
        <w:t>）根据</w:t>
      </w:r>
      <w:r w:rsidRPr="00E67DAA">
        <w:rPr>
          <w:rFonts w:ascii="Courier New" w:eastAsia="宋体" w:hAnsi="Courier New" w:cs="Courier New" w:hint="eastAsia"/>
          <w:szCs w:val="24"/>
        </w:rPr>
        <w:t>prim</w:t>
      </w:r>
      <w:r w:rsidRPr="00E67DAA">
        <w:rPr>
          <w:rFonts w:ascii="Courier New" w:eastAsia="宋体" w:hAnsi="Courier New" w:cs="Courier New"/>
          <w:szCs w:val="24"/>
        </w:rPr>
        <w:t>算法，求图</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从顶点</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出发</w:t>
      </w:r>
      <w:r w:rsidRPr="00E67DAA">
        <w:rPr>
          <w:rFonts w:ascii="Courier New" w:eastAsia="宋体" w:hAnsi="Courier New" w:cs="Courier New"/>
          <w:szCs w:val="24"/>
        </w:rPr>
        <w:t>的最小生成树，要求表示出其每一步生成过程。（用图或者表的方式均可）。</w:t>
      </w:r>
    </w:p>
    <w:p w:rsidR="00E67DAA" w:rsidRPr="00E67DAA" w:rsidRDefault="00E67DAA" w:rsidP="00E67DAA">
      <w:pPr>
        <w:rPr>
          <w:rFonts w:ascii="Courier New" w:eastAsia="宋体" w:hAnsi="Courier New" w:cs="Courier New"/>
          <w:color w:val="0000FF"/>
          <w:szCs w:val="24"/>
        </w:rPr>
      </w:pPr>
      <w:r w:rsidRPr="00E67DAA">
        <w:rPr>
          <w:rFonts w:ascii="Courier New" w:eastAsia="宋体" w:hAnsi="Courier New" w:cs="Courier New"/>
          <w:color w:val="0000FF"/>
          <w:position w:val="-102"/>
          <w:szCs w:val="24"/>
        </w:rPr>
        <w:object w:dxaOrig="2482" w:dyaOrig="2160">
          <v:shape id="_x0000_i1035" type="#_x0000_t75" style="width:123.85pt;height:108pt;mso-position-horizontal-relative:page;mso-position-vertical-relative:page" o:ole="">
            <v:imagedata r:id="rId43" o:title=""/>
          </v:shape>
          <o:OLEObject Type="Embed" ProgID="Equation.3" ShapeID="_x0000_i1035" DrawAspect="Content" ObjectID="_1564339184" r:id="rId44">
            <o:FieldCodes>\* MERGEFORMAT</o:FieldCodes>
          </o:OLEObject>
        </w:objec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广度优先遍历序列：</w:t>
      </w:r>
      <w:r w:rsidRPr="00E67DAA">
        <w:rPr>
          <w:rFonts w:ascii="Times New Roman" w:eastAsia="宋体" w:hAnsi="Times New Roman" w:cs="Times New Roman" w:hint="eastAsia"/>
          <w:color w:val="FF0000"/>
          <w:szCs w:val="24"/>
        </w:rPr>
        <w:t>1; 2, 3, 4; 5; 6</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(2)</w:t>
      </w:r>
      <w:r w:rsidRPr="00E67DAA">
        <w:rPr>
          <w:rFonts w:ascii="Times New Roman" w:eastAsia="宋体" w:hAnsi="Times New Roman" w:cs="Times New Roman" w:hint="eastAsia"/>
          <w:color w:val="FF0000"/>
          <w:szCs w:val="24"/>
        </w:rPr>
        <w:t>最小生成树（</w:t>
      </w:r>
      <w:r w:rsidRPr="00E67DAA">
        <w:rPr>
          <w:rFonts w:ascii="Times New Roman" w:eastAsia="宋体" w:hAnsi="Times New Roman" w:cs="Times New Roman" w:hint="eastAsia"/>
          <w:color w:val="FF0000"/>
          <w:szCs w:val="24"/>
        </w:rPr>
        <w:t>prim</w:t>
      </w:r>
      <w:r w:rsidRPr="00E67DAA">
        <w:rPr>
          <w:rFonts w:ascii="Times New Roman" w:eastAsia="宋体" w:hAnsi="Times New Roman" w:cs="Times New Roman" w:hint="eastAsia"/>
          <w:color w:val="FF0000"/>
          <w:szCs w:val="24"/>
        </w:rPr>
        <w:t>算法）</w:t>
      </w:r>
    </w:p>
    <w:p w:rsidR="00E67DAA" w:rsidRPr="00E67DAA" w:rsidRDefault="00E67DAA" w:rsidP="00E67DAA">
      <w:pPr>
        <w:autoSpaceDE w:val="0"/>
        <w:autoSpaceDN w:val="0"/>
        <w:adjustRightInd w:val="0"/>
        <w:rPr>
          <w:rFonts w:ascii="Courier New" w:eastAsia="宋体" w:hAnsi="Courier New" w:cs="Courier New" w:hint="eastAsia"/>
          <w:szCs w:val="24"/>
          <w:lang w:val="en-US"/>
        </w:rPr>
      </w:pPr>
      <w:r>
        <w:rPr>
          <w:rFonts w:ascii="Times New Roman" w:eastAsia="宋体" w:hAnsi="Times New Roman" w:cs="Times New Roman" w:hint="eastAsia"/>
          <w:noProof/>
          <w:szCs w:val="24"/>
        </w:rPr>
        <w:drawing>
          <wp:inline distT="0" distB="0" distL="0" distR="0">
            <wp:extent cx="5236210" cy="14751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6210" cy="1475105"/>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Courier New" w:eastAsia="宋体" w:hAnsi="Courier New" w:cs="Courier New" w:hint="eastAsia"/>
          <w:szCs w:val="24"/>
          <w:lang w:val="en-US"/>
        </w:rPr>
      </w:pPr>
    </w:p>
    <w:p w:rsidR="00E67DAA" w:rsidRPr="00E67DAA" w:rsidRDefault="00E67DAA" w:rsidP="00E67DAA">
      <w:pPr>
        <w:jc w:val="left"/>
        <w:rPr>
          <w:rFonts w:ascii="Courier New" w:eastAsia="宋体" w:hAnsi="Courier New" w:cs="Courier New" w:hint="eastAsia"/>
          <w:szCs w:val="24"/>
        </w:rPr>
      </w:pPr>
      <w:r w:rsidRPr="00E67DAA">
        <w:rPr>
          <w:rFonts w:ascii="Courier New" w:eastAsia="宋体" w:hAnsi="Courier New" w:cs="Courier New" w:hint="eastAsia"/>
          <w:szCs w:val="24"/>
        </w:rPr>
        <w:t>2</w:t>
      </w:r>
      <w:r w:rsidRPr="00E67DAA">
        <w:rPr>
          <w:rFonts w:ascii="Courier New" w:eastAsia="宋体" w:hAnsi="Courier New" w:cs="Courier New" w:hint="eastAsia"/>
          <w:szCs w:val="24"/>
        </w:rPr>
        <w:t>、设一个无向图的邻接矩阵如下图所示：</w:t>
      </w:r>
    </w:p>
    <w:p w:rsidR="00E67DAA" w:rsidRPr="00E67DAA" w:rsidRDefault="00E67DAA" w:rsidP="00E67DAA">
      <w:pPr>
        <w:jc w:val="left"/>
        <w:rPr>
          <w:rFonts w:ascii="Courier New" w:eastAsia="宋体" w:hAnsi="Courier New" w:cs="Courier New" w:hint="eastAsia"/>
          <w:szCs w:val="24"/>
        </w:rPr>
      </w:pPr>
      <w:r w:rsidRPr="00E67DAA">
        <w:rPr>
          <w:rFonts w:ascii="Courier New" w:eastAsia="宋体" w:hAnsi="Courier New" w:cs="Courier New" w:hint="eastAsia"/>
          <w:szCs w:val="24"/>
        </w:rPr>
        <w:t>（</w:t>
      </w:r>
      <w:r w:rsidRPr="00E67DAA">
        <w:rPr>
          <w:rFonts w:ascii="Courier New" w:eastAsia="宋体" w:hAnsi="Courier New" w:cs="Courier New" w:hint="eastAsia"/>
          <w:szCs w:val="24"/>
        </w:rPr>
        <w:t>1</w:t>
      </w:r>
      <w:r w:rsidRPr="00E67DAA">
        <w:rPr>
          <w:rFonts w:ascii="Courier New" w:eastAsia="宋体" w:hAnsi="Courier New" w:cs="Courier New" w:hint="eastAsia"/>
          <w:szCs w:val="24"/>
        </w:rPr>
        <w:t>）画出该图；</w:t>
      </w:r>
    </w:p>
    <w:p w:rsidR="00E67DAA" w:rsidRPr="00E67DAA" w:rsidRDefault="00E67DAA" w:rsidP="00E67DAA">
      <w:pPr>
        <w:jc w:val="left"/>
        <w:rPr>
          <w:rFonts w:ascii="Courier New" w:eastAsia="宋体" w:hAnsi="Courier New" w:cs="Courier New" w:hint="eastAsia"/>
          <w:szCs w:val="24"/>
        </w:rPr>
      </w:pPr>
      <w:r w:rsidRPr="00E67DAA">
        <w:rPr>
          <w:rFonts w:ascii="Courier New" w:eastAsia="宋体" w:hAnsi="Courier New" w:cs="Courier New" w:hint="eastAsia"/>
          <w:szCs w:val="24"/>
        </w:rPr>
        <w:t>（</w:t>
      </w:r>
      <w:r w:rsidRPr="00E67DAA">
        <w:rPr>
          <w:rFonts w:ascii="Courier New" w:eastAsia="宋体" w:hAnsi="Courier New" w:cs="Courier New" w:hint="eastAsia"/>
          <w:szCs w:val="24"/>
        </w:rPr>
        <w:t>2</w:t>
      </w:r>
      <w:r w:rsidRPr="00E67DAA">
        <w:rPr>
          <w:rFonts w:ascii="Courier New" w:eastAsia="宋体" w:hAnsi="Courier New" w:cs="Courier New" w:hint="eastAsia"/>
          <w:szCs w:val="24"/>
        </w:rPr>
        <w:t>）画出从顶点</w:t>
      </w:r>
      <w:r w:rsidRPr="00E67DAA">
        <w:rPr>
          <w:rFonts w:ascii="Courier New" w:eastAsia="宋体" w:hAnsi="Courier New" w:cs="Courier New" w:hint="eastAsia"/>
          <w:szCs w:val="24"/>
        </w:rPr>
        <w:t>0</w:t>
      </w:r>
      <w:r w:rsidRPr="00E67DAA">
        <w:rPr>
          <w:rFonts w:ascii="Courier New" w:eastAsia="宋体" w:hAnsi="Courier New" w:cs="Courier New" w:hint="eastAsia"/>
          <w:szCs w:val="24"/>
        </w:rPr>
        <w:t>出发的深度优先生成树；</w:t>
      </w:r>
    </w:p>
    <w:p w:rsidR="00E67DAA" w:rsidRPr="00E67DAA" w:rsidRDefault="00E67DAA" w:rsidP="00E67DAA">
      <w:pPr>
        <w:jc w:val="center"/>
        <w:rPr>
          <w:rFonts w:ascii="Courier New" w:eastAsia="宋体" w:hAnsi="Courier New" w:cs="Courier New" w:hint="eastAsia"/>
          <w:szCs w:val="24"/>
        </w:rPr>
      </w:pPr>
      <w:r w:rsidRPr="00E67DAA">
        <w:rPr>
          <w:rFonts w:ascii="Courier New" w:eastAsia="宋体" w:hAnsi="Courier New" w:cs="Courier New"/>
          <w:position w:val="-102"/>
          <w:szCs w:val="24"/>
        </w:rPr>
        <w:object w:dxaOrig="2104" w:dyaOrig="2164">
          <v:shape id="_x0000_i1036" type="#_x0000_t75" style="width:105.1pt;height:108pt;mso-position-horizontal-relative:page;mso-position-vertical-relative:page" o:ole="">
            <v:imagedata r:id="rId46" o:title=""/>
          </v:shape>
          <o:OLEObject Type="Embed" ProgID="Equation.3" ShapeID="_x0000_i1036" DrawAspect="Content" ObjectID="_1564339185" r:id="rId47">
            <o:FieldCodes>\* MERGEFORMAT</o:FieldCodes>
          </o:OLEObject>
        </w:objec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r w:rsidRPr="00E67DAA">
        <w:rPr>
          <w:rFonts w:ascii="Courier New" w:eastAsia="宋体" w:hAnsi="Courier New" w:cs="Courier New" w:hint="eastAsia"/>
          <w:color w:val="FF0000"/>
          <w:szCs w:val="24"/>
        </w:rPr>
        <w:t xml:space="preserve">   </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图形态</w:t>
      </w:r>
      <w:r w:rsidRPr="00E67DAA">
        <w:rPr>
          <w:rFonts w:ascii="Times New Roman" w:eastAsia="宋体" w:hAnsi="Times New Roman" w:cs="Times New Roman" w:hint="eastAsia"/>
          <w:color w:val="FF0000"/>
          <w:szCs w:val="24"/>
        </w:rPr>
        <w:t xml:space="preserve">                   (2)</w:t>
      </w:r>
      <w:r w:rsidRPr="00E67DAA">
        <w:rPr>
          <w:rFonts w:ascii="Times New Roman" w:eastAsia="宋体" w:hAnsi="Times New Roman" w:cs="Times New Roman" w:hint="eastAsia"/>
          <w:color w:val="FF0000"/>
          <w:szCs w:val="24"/>
        </w:rPr>
        <w:t>深度优先搜索树</w:t>
      </w:r>
    </w:p>
    <w:p w:rsidR="00E67DAA" w:rsidRPr="00E67DAA" w:rsidRDefault="00E67DAA" w:rsidP="00E67DAA">
      <w:pPr>
        <w:autoSpaceDE w:val="0"/>
        <w:autoSpaceDN w:val="0"/>
        <w:adjustRightInd w:val="0"/>
        <w:ind w:firstLineChars="150" w:firstLine="315"/>
        <w:rPr>
          <w:rFonts w:ascii="Courier New" w:eastAsia="宋体" w:hAnsi="Courier New" w:cs="Courier New" w:hint="eastAsia"/>
          <w:szCs w:val="24"/>
        </w:rPr>
      </w:pPr>
      <w:r>
        <w:rPr>
          <w:rFonts w:ascii="Times New Roman" w:eastAsia="宋体" w:hAnsi="Times New Roman" w:cs="Times New Roman" w:hint="eastAsia"/>
          <w:noProof/>
          <w:szCs w:val="24"/>
        </w:rPr>
        <w:lastRenderedPageBreak/>
        <w:drawing>
          <wp:inline distT="0" distB="0" distL="0" distR="0">
            <wp:extent cx="3340735" cy="13042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0735" cy="1304290"/>
                    </a:xfrm>
                    <a:prstGeom prst="rect">
                      <a:avLst/>
                    </a:prstGeom>
                    <a:noFill/>
                    <a:ln>
                      <a:noFill/>
                    </a:ln>
                  </pic:spPr>
                </pic:pic>
              </a:graphicData>
            </a:graphic>
          </wp:inline>
        </w:drawing>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3</w:t>
      </w:r>
      <w:r w:rsidRPr="00E67DAA">
        <w:rPr>
          <w:rFonts w:ascii="Courier New" w:eastAsia="宋体" w:hAnsi="Courier New" w:cs="Courier New" w:hint="eastAsia"/>
          <w:szCs w:val="24"/>
        </w:rPr>
        <w:t>、写出下图中全部可能的拓扑排序序列。</w:t>
      </w:r>
    </w:p>
    <w:p w:rsidR="00E67DAA" w:rsidRPr="00E67DAA" w:rsidRDefault="00E67DAA" w:rsidP="00E67DAA">
      <w:pPr>
        <w:autoSpaceDE w:val="0"/>
        <w:autoSpaceDN w:val="0"/>
        <w:adjustRightInd w:val="0"/>
        <w:jc w:val="center"/>
        <w:rPr>
          <w:rFonts w:ascii="Courier New" w:eastAsia="宋体" w:hAnsi="Courier New" w:cs="Courier New" w:hint="eastAsia"/>
          <w:szCs w:val="24"/>
        </w:rPr>
      </w:pPr>
      <w:r>
        <w:rPr>
          <w:rFonts w:ascii="Courier New" w:eastAsia="宋体" w:hAnsi="Courier New" w:cs="Courier New" w:hint="eastAsia"/>
          <w:noProof/>
          <w:szCs w:val="24"/>
        </w:rPr>
        <w:drawing>
          <wp:inline distT="0" distB="0" distL="0" distR="0">
            <wp:extent cx="1639570" cy="5727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9570" cy="572770"/>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5</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3</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6</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4      1</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5</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6</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3</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4      5</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3</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6</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4</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5</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6</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3</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4      5</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6</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2</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3</w:t>
      </w:r>
      <w:r w:rsidRPr="00E67DAA">
        <w:rPr>
          <w:rFonts w:ascii="Times New Roman" w:eastAsia="宋体" w:hAnsi="Times New Roman" w:cs="Times New Roman" w:hint="eastAsia"/>
          <w:color w:val="FF0000"/>
          <w:szCs w:val="24"/>
        </w:rPr>
        <w:t>，</w:t>
      </w:r>
      <w:r w:rsidRPr="00E67DAA">
        <w:rPr>
          <w:rFonts w:ascii="Times New Roman" w:eastAsia="宋体" w:hAnsi="Times New Roman" w:cs="Times New Roman" w:hint="eastAsia"/>
          <w:color w:val="FF0000"/>
          <w:szCs w:val="24"/>
        </w:rPr>
        <w:t>4</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szCs w:val="24"/>
        </w:rPr>
        <w:t>4</w:t>
      </w:r>
      <w:r w:rsidRPr="00E67DAA">
        <w:rPr>
          <w:rFonts w:ascii="Courier New" w:eastAsia="宋体" w:hAnsi="Courier New" w:cs="Courier New" w:hint="eastAsia"/>
          <w:szCs w:val="24"/>
        </w:rPr>
        <w:t>、</w:t>
      </w:r>
      <w:r w:rsidRPr="00E67DAA">
        <w:rPr>
          <w:rFonts w:ascii="Courier New" w:eastAsia="宋体" w:hAnsi="Courier New" w:cs="Courier New" w:hint="eastAsia"/>
          <w:szCs w:val="24"/>
        </w:rPr>
        <w:t>AOE</w:t>
      </w:r>
      <w:r w:rsidRPr="00E67DAA">
        <w:rPr>
          <w:rFonts w:ascii="Courier New" w:eastAsia="宋体" w:hAnsi="Courier New" w:cs="Courier New" w:hint="eastAsia"/>
          <w:szCs w:val="24"/>
        </w:rPr>
        <w:t>网</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如下所示，求关键路径。（要求标明每个顶点的最早发生时间和最迟发生时间，并画出关键路径）</w:t>
      </w:r>
    </w:p>
    <w:p w:rsidR="00E67DAA" w:rsidRPr="00E67DAA" w:rsidRDefault="00E67DAA" w:rsidP="00E67DAA">
      <w:pPr>
        <w:autoSpaceDE w:val="0"/>
        <w:autoSpaceDN w:val="0"/>
        <w:adjustRightInd w:val="0"/>
        <w:jc w:val="center"/>
        <w:rPr>
          <w:rFonts w:ascii="Courier New" w:eastAsia="宋体" w:hAnsi="Courier New" w:cs="Courier New" w:hint="eastAsia"/>
          <w:szCs w:val="24"/>
        </w:rPr>
      </w:pPr>
      <w:r>
        <w:rPr>
          <w:rFonts w:ascii="Courier New" w:eastAsia="宋体" w:hAnsi="Courier New" w:cs="Courier New" w:hint="eastAsia"/>
          <w:noProof/>
          <w:szCs w:val="24"/>
        </w:rPr>
        <w:drawing>
          <wp:inline distT="0" distB="0" distL="0" distR="0">
            <wp:extent cx="2340610" cy="951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0610" cy="951230"/>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最早发生时间和最迟发生时间：</w:t>
      </w:r>
      <w:r w:rsidRPr="00E67DAA">
        <w:rPr>
          <w:rFonts w:ascii="Times New Roman" w:eastAsia="宋体" w:hAnsi="Times New Roman" w:cs="Times New Roman" w:hint="eastAsia"/>
          <w:color w:val="FF0000"/>
          <w:szCs w:val="24"/>
        </w:rPr>
        <w:t xml:space="preserve">            (2)</w:t>
      </w:r>
      <w:r w:rsidRPr="00E67DAA">
        <w:rPr>
          <w:rFonts w:ascii="Times New Roman" w:eastAsia="宋体" w:hAnsi="Times New Roman" w:cs="Times New Roman" w:hint="eastAsia"/>
          <w:color w:val="FF0000"/>
          <w:szCs w:val="24"/>
        </w:rPr>
        <w:t>关键路径：</w:t>
      </w:r>
    </w:p>
    <w:p w:rsidR="00E67DAA" w:rsidRPr="00E67DAA" w:rsidRDefault="00E67DAA" w:rsidP="00E67DAA">
      <w:pPr>
        <w:ind w:firstLineChars="300" w:firstLine="630"/>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4657090" cy="14509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7090" cy="1450975"/>
                    </a:xfrm>
                    <a:prstGeom prst="rect">
                      <a:avLst/>
                    </a:prstGeom>
                    <a:noFill/>
                    <a:ln>
                      <a:noFill/>
                    </a:ln>
                  </pic:spPr>
                </pic:pic>
              </a:graphicData>
            </a:graphic>
          </wp:inline>
        </w:drawing>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p>
    <w:p w:rsidR="00E67DAA" w:rsidRPr="00E67DAA" w:rsidRDefault="00E67DAA" w:rsidP="00E67DAA">
      <w:pPr>
        <w:rPr>
          <w:rFonts w:ascii="Courier New" w:eastAsia="宋体" w:hAnsi="Courier New" w:cs="Courier New" w:hint="eastAsia"/>
          <w:szCs w:val="24"/>
        </w:rPr>
      </w:pPr>
      <w:r w:rsidRPr="00E67DAA">
        <w:rPr>
          <w:rFonts w:ascii="Courier New" w:eastAsia="宋体" w:hAnsi="Courier New" w:cs="Courier New" w:hint="eastAsia"/>
          <w:szCs w:val="24"/>
        </w:rPr>
        <w:t>5</w:t>
      </w:r>
      <w:r w:rsidRPr="00E67DAA">
        <w:rPr>
          <w:rFonts w:ascii="Courier New" w:eastAsia="宋体" w:hAnsi="Courier New" w:cs="Courier New" w:hint="eastAsia"/>
          <w:szCs w:val="24"/>
        </w:rPr>
        <w:t>、已知有向图</w:t>
      </w:r>
      <w:r w:rsidRPr="00E67DAA">
        <w:rPr>
          <w:rFonts w:ascii="Courier New" w:eastAsia="宋体" w:hAnsi="Courier New" w:cs="Courier New" w:hint="eastAsia"/>
          <w:szCs w:val="24"/>
        </w:rPr>
        <w:t>G</w:t>
      </w:r>
      <w:r w:rsidRPr="00E67DAA">
        <w:rPr>
          <w:rFonts w:ascii="Courier New" w:eastAsia="宋体" w:hAnsi="Courier New" w:cs="Courier New" w:hint="eastAsia"/>
          <w:szCs w:val="24"/>
        </w:rPr>
        <w:t>如下所示，根据迪杰斯特拉算法求顶点</w:t>
      </w:r>
      <w:r w:rsidRPr="00E67DAA">
        <w:rPr>
          <w:rFonts w:ascii="Courier New" w:eastAsia="宋体" w:hAnsi="Courier New" w:cs="Courier New" w:hint="eastAsia"/>
          <w:szCs w:val="24"/>
        </w:rPr>
        <w:t>v0</w:t>
      </w:r>
      <w:r w:rsidRPr="00E67DAA">
        <w:rPr>
          <w:rFonts w:ascii="Courier New" w:eastAsia="宋体" w:hAnsi="Courier New" w:cs="Courier New" w:hint="eastAsia"/>
          <w:szCs w:val="24"/>
        </w:rPr>
        <w:t>到其他顶点的最短距离。（给出求解过程）</w:t>
      </w:r>
    </w:p>
    <w:p w:rsidR="00E67DAA" w:rsidRPr="00E67DAA" w:rsidRDefault="00E67DAA" w:rsidP="00E67DAA">
      <w:pPr>
        <w:rPr>
          <w:rFonts w:ascii="Courier New" w:eastAsia="宋体" w:hAnsi="Courier New" w:cs="Courier New" w:hint="eastAsia"/>
          <w:szCs w:val="24"/>
        </w:rPr>
      </w:pPr>
      <w:r>
        <w:rPr>
          <w:rFonts w:ascii="Courier New" w:eastAsia="宋体" w:hAnsi="Courier New" w:cs="Courier New" w:hint="eastAsia"/>
          <w:noProof/>
          <w:szCs w:val="24"/>
        </w:rPr>
        <w:drawing>
          <wp:inline distT="0" distB="0" distL="0" distR="0">
            <wp:extent cx="1859280" cy="11645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6"/>
        <w:gridCol w:w="1887"/>
        <w:gridCol w:w="1887"/>
        <w:gridCol w:w="1883"/>
        <w:gridCol w:w="1883"/>
      </w:tblGrid>
      <w:tr w:rsidR="00E67DAA" w:rsidRPr="00E67DAA" w:rsidTr="00FF5948">
        <w:trPr>
          <w:trHeight w:val="158"/>
        </w:trPr>
        <w:tc>
          <w:tcPr>
            <w:tcW w:w="1886" w:type="dxa"/>
            <w:vMerge w:val="restart"/>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终点</w:t>
            </w:r>
          </w:p>
        </w:tc>
        <w:tc>
          <w:tcPr>
            <w:tcW w:w="7540" w:type="dxa"/>
            <w:gridSpan w:val="4"/>
          </w:tcPr>
          <w:p w:rsidR="00E67DAA" w:rsidRPr="00E67DAA" w:rsidRDefault="00E67DAA" w:rsidP="00E67DAA">
            <w:pPr>
              <w:jc w:val="center"/>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从</w:t>
            </w:r>
            <w:r w:rsidRPr="00E67DAA">
              <w:rPr>
                <w:rFonts w:ascii="Times New Roman" w:eastAsia="宋体" w:hAnsi="Times New Roman" w:cs="Times New Roman"/>
                <w:color w:val="FF0000"/>
                <w:szCs w:val="24"/>
              </w:rPr>
              <w:t>v0</w:t>
            </w:r>
            <w:r w:rsidRPr="00E67DAA">
              <w:rPr>
                <w:rFonts w:ascii="Times New Roman" w:eastAsia="宋体" w:hAnsi="Times New Roman" w:cs="Times New Roman" w:hint="eastAsia"/>
                <w:color w:val="FF0000"/>
                <w:szCs w:val="24"/>
              </w:rPr>
              <w:t>到各终点的</w:t>
            </w:r>
            <w:r w:rsidRPr="00E67DAA">
              <w:rPr>
                <w:rFonts w:ascii="Times New Roman" w:eastAsia="宋体" w:hAnsi="Times New Roman" w:cs="Times New Roman"/>
                <w:color w:val="FF0000"/>
                <w:szCs w:val="24"/>
              </w:rPr>
              <w:t>d</w:t>
            </w:r>
            <w:r w:rsidRPr="00E67DAA">
              <w:rPr>
                <w:rFonts w:ascii="Times New Roman" w:eastAsia="宋体" w:hAnsi="Times New Roman" w:cs="Times New Roman" w:hint="eastAsia"/>
                <w:color w:val="FF0000"/>
                <w:szCs w:val="24"/>
              </w:rPr>
              <w:t>值和最短路径的求解过程</w:t>
            </w:r>
          </w:p>
        </w:tc>
      </w:tr>
      <w:tr w:rsidR="00E67DAA" w:rsidRPr="00E67DAA" w:rsidTr="00FF5948">
        <w:trPr>
          <w:trHeight w:val="157"/>
        </w:trPr>
        <w:tc>
          <w:tcPr>
            <w:tcW w:w="1886" w:type="dxa"/>
            <w:vMerge/>
          </w:tcPr>
          <w:p w:rsidR="00E67DAA" w:rsidRPr="00E67DAA" w:rsidRDefault="00E67DAA" w:rsidP="00E67DAA">
            <w:pPr>
              <w:rPr>
                <w:rFonts w:ascii="Times New Roman" w:eastAsia="宋体" w:hAnsi="Times New Roman" w:cs="Times New Roman" w:hint="eastAsia"/>
                <w:color w:val="FF0000"/>
                <w:szCs w:val="24"/>
              </w:rPr>
            </w:pP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i=1</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i=2</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i=3</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i=4</w:t>
            </w: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v1</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12 (v0,v1)</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12 (v0,v1)</w:t>
            </w:r>
          </w:p>
        </w:tc>
        <w:tc>
          <w:tcPr>
            <w:tcW w:w="1883" w:type="dxa"/>
          </w:tcPr>
          <w:p w:rsidR="00E67DAA" w:rsidRPr="00E67DAA" w:rsidRDefault="00E67DAA" w:rsidP="00E67DAA">
            <w:pPr>
              <w:rPr>
                <w:rFonts w:ascii="Times New Roman" w:eastAsia="宋体" w:hAnsi="Times New Roman" w:cs="Times New Roman" w:hint="eastAsia"/>
                <w:b/>
                <w:color w:val="FF0000"/>
                <w:szCs w:val="24"/>
              </w:rPr>
            </w:pPr>
            <w:r w:rsidRPr="00E67DAA">
              <w:rPr>
                <w:rFonts w:ascii="Times New Roman" w:eastAsia="宋体" w:hAnsi="Times New Roman" w:cs="Times New Roman"/>
                <w:b/>
                <w:color w:val="FF0000"/>
                <w:szCs w:val="24"/>
              </w:rPr>
              <w:t>7 (v0,v4,v1)</w:t>
            </w:r>
          </w:p>
        </w:tc>
        <w:tc>
          <w:tcPr>
            <w:tcW w:w="1883" w:type="dxa"/>
          </w:tcPr>
          <w:p w:rsidR="00E67DAA" w:rsidRPr="00E67DAA" w:rsidRDefault="00E67DAA" w:rsidP="00E67DAA">
            <w:pPr>
              <w:rPr>
                <w:rFonts w:ascii="Times New Roman" w:eastAsia="宋体" w:hAnsi="Times New Roman" w:cs="Times New Roman" w:hint="eastAsia"/>
                <w:color w:val="FF0000"/>
                <w:szCs w:val="24"/>
              </w:rPr>
            </w:pP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v2</w:t>
            </w:r>
          </w:p>
        </w:tc>
        <w:tc>
          <w:tcPr>
            <w:tcW w:w="1887" w:type="dxa"/>
          </w:tcPr>
          <w:p w:rsidR="00E67DAA" w:rsidRPr="00E67DAA" w:rsidRDefault="00E67DAA" w:rsidP="00E67DAA">
            <w:pPr>
              <w:rPr>
                <w:rFonts w:ascii="Times New Roman" w:eastAsia="宋体" w:hAnsi="Times New Roman" w:cs="Times New Roman" w:hint="eastAsia"/>
                <w:b/>
                <w:color w:val="FF0000"/>
                <w:szCs w:val="24"/>
              </w:rPr>
            </w:pPr>
            <w:r w:rsidRPr="00E67DAA">
              <w:rPr>
                <w:rFonts w:ascii="Times New Roman" w:eastAsia="宋体" w:hAnsi="Times New Roman" w:cs="Times New Roman"/>
                <w:b/>
                <w:color w:val="FF0000"/>
                <w:szCs w:val="24"/>
              </w:rPr>
              <w:t>4 (v0,v2)</w:t>
            </w:r>
          </w:p>
        </w:tc>
        <w:tc>
          <w:tcPr>
            <w:tcW w:w="1887" w:type="dxa"/>
          </w:tcPr>
          <w:p w:rsidR="00E67DAA" w:rsidRPr="00E67DAA" w:rsidRDefault="00E67DAA" w:rsidP="00E67DAA">
            <w:pPr>
              <w:rPr>
                <w:rFonts w:ascii="Times New Roman" w:eastAsia="宋体" w:hAnsi="Times New Roman" w:cs="Times New Roman" w:hint="eastAsia"/>
                <w:color w:val="FF0000"/>
                <w:szCs w:val="24"/>
              </w:rPr>
            </w:pPr>
          </w:p>
        </w:tc>
        <w:tc>
          <w:tcPr>
            <w:tcW w:w="1883" w:type="dxa"/>
          </w:tcPr>
          <w:p w:rsidR="00E67DAA" w:rsidRPr="00E67DAA" w:rsidRDefault="00E67DAA" w:rsidP="00E67DAA">
            <w:pPr>
              <w:rPr>
                <w:rFonts w:ascii="Times New Roman" w:eastAsia="宋体" w:hAnsi="Times New Roman" w:cs="Times New Roman" w:hint="eastAsia"/>
                <w:color w:val="FF0000"/>
                <w:szCs w:val="24"/>
              </w:rPr>
            </w:pPr>
          </w:p>
        </w:tc>
        <w:tc>
          <w:tcPr>
            <w:tcW w:w="1883" w:type="dxa"/>
          </w:tcPr>
          <w:p w:rsidR="00E67DAA" w:rsidRPr="00E67DAA" w:rsidRDefault="00E67DAA" w:rsidP="00E67DAA">
            <w:pPr>
              <w:rPr>
                <w:rFonts w:ascii="Times New Roman" w:eastAsia="宋体" w:hAnsi="Times New Roman" w:cs="Times New Roman" w:hint="eastAsia"/>
                <w:color w:val="FF0000"/>
                <w:szCs w:val="24"/>
              </w:rPr>
            </w:pP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v3</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9 (v0,v3)</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8 (v0,v2,v3)</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7 (v0,v4,v3)</w:t>
            </w:r>
          </w:p>
        </w:tc>
        <w:tc>
          <w:tcPr>
            <w:tcW w:w="1883" w:type="dxa"/>
          </w:tcPr>
          <w:p w:rsidR="00E67DAA" w:rsidRPr="00E67DAA" w:rsidRDefault="00E67DAA" w:rsidP="00E67DAA">
            <w:pPr>
              <w:rPr>
                <w:rFonts w:ascii="Times New Roman" w:eastAsia="宋体" w:hAnsi="Times New Roman" w:cs="Times New Roman" w:hint="eastAsia"/>
                <w:b/>
                <w:color w:val="FF0000"/>
                <w:szCs w:val="24"/>
              </w:rPr>
            </w:pPr>
            <w:r w:rsidRPr="00E67DAA">
              <w:rPr>
                <w:rFonts w:ascii="Times New Roman" w:eastAsia="宋体" w:hAnsi="Times New Roman" w:cs="Times New Roman"/>
                <w:b/>
                <w:color w:val="FF0000"/>
                <w:szCs w:val="24"/>
              </w:rPr>
              <w:t>7 (v0,v4,v3)</w:t>
            </w: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lastRenderedPageBreak/>
              <w:t>v4</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5 (v0,v4)</w:t>
            </w:r>
          </w:p>
        </w:tc>
        <w:tc>
          <w:tcPr>
            <w:tcW w:w="1887" w:type="dxa"/>
          </w:tcPr>
          <w:p w:rsidR="00E67DAA" w:rsidRPr="00E67DAA" w:rsidRDefault="00E67DAA" w:rsidP="00E67DAA">
            <w:pPr>
              <w:rPr>
                <w:rFonts w:ascii="Times New Roman" w:eastAsia="宋体" w:hAnsi="Times New Roman" w:cs="Times New Roman" w:hint="eastAsia"/>
                <w:b/>
                <w:color w:val="FF0000"/>
                <w:szCs w:val="24"/>
              </w:rPr>
            </w:pPr>
            <w:r w:rsidRPr="00E67DAA">
              <w:rPr>
                <w:rFonts w:ascii="Times New Roman" w:eastAsia="宋体" w:hAnsi="Times New Roman" w:cs="Times New Roman"/>
                <w:b/>
                <w:color w:val="FF0000"/>
                <w:szCs w:val="24"/>
              </w:rPr>
              <w:t>5 (v0,v4)</w:t>
            </w:r>
          </w:p>
        </w:tc>
        <w:tc>
          <w:tcPr>
            <w:tcW w:w="1883" w:type="dxa"/>
          </w:tcPr>
          <w:p w:rsidR="00E67DAA" w:rsidRPr="00E67DAA" w:rsidRDefault="00E67DAA" w:rsidP="00E67DAA">
            <w:pPr>
              <w:rPr>
                <w:rFonts w:ascii="Times New Roman" w:eastAsia="宋体" w:hAnsi="Times New Roman" w:cs="Times New Roman" w:hint="eastAsia"/>
                <w:color w:val="FF0000"/>
                <w:szCs w:val="24"/>
              </w:rPr>
            </w:pPr>
          </w:p>
        </w:tc>
        <w:tc>
          <w:tcPr>
            <w:tcW w:w="1883" w:type="dxa"/>
          </w:tcPr>
          <w:p w:rsidR="00E67DAA" w:rsidRPr="00E67DAA" w:rsidRDefault="00E67DAA" w:rsidP="00E67DAA">
            <w:pPr>
              <w:rPr>
                <w:rFonts w:ascii="Times New Roman" w:eastAsia="宋体" w:hAnsi="Times New Roman" w:cs="Times New Roman" w:hint="eastAsia"/>
                <w:color w:val="FF0000"/>
                <w:szCs w:val="24"/>
              </w:rPr>
            </w:pP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vj</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v2</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v4</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v1</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v3</w:t>
            </w:r>
          </w:p>
        </w:tc>
      </w:tr>
      <w:tr w:rsidR="00E67DAA" w:rsidRPr="00E67DAA" w:rsidTr="00FF5948">
        <w:tc>
          <w:tcPr>
            <w:tcW w:w="1886"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s</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{v0,v2}</w:t>
            </w:r>
          </w:p>
        </w:tc>
        <w:tc>
          <w:tcPr>
            <w:tcW w:w="1887"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{v0,v4}</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{v0,v4,v1}</w:t>
            </w:r>
          </w:p>
        </w:tc>
        <w:tc>
          <w:tcPr>
            <w:tcW w:w="1883" w:type="dxa"/>
          </w:tcPr>
          <w:p w:rsidR="00E67DAA" w:rsidRPr="00E67DAA" w:rsidRDefault="00E67DAA" w:rsidP="00E67DAA">
            <w:pPr>
              <w:rPr>
                <w:rFonts w:ascii="Times New Roman" w:eastAsia="宋体" w:hAnsi="Times New Roman" w:cs="Times New Roman" w:hint="eastAsia"/>
                <w:color w:val="FF0000"/>
                <w:szCs w:val="24"/>
              </w:rPr>
            </w:pPr>
            <w:r w:rsidRPr="00E67DAA">
              <w:rPr>
                <w:rFonts w:ascii="Times New Roman" w:eastAsia="宋体" w:hAnsi="Times New Roman" w:cs="Times New Roman"/>
                <w:color w:val="FF0000"/>
                <w:szCs w:val="24"/>
              </w:rPr>
              <w:t>{v0,v4,v3}</w:t>
            </w:r>
          </w:p>
        </w:tc>
      </w:tr>
    </w:tbl>
    <w:p w:rsidR="00E67DAA" w:rsidRPr="00E67DAA" w:rsidRDefault="00E67DAA" w:rsidP="00E67DAA">
      <w:pPr>
        <w:ind w:firstLineChars="400" w:firstLine="840"/>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6</w:t>
      </w:r>
      <w:r w:rsidRPr="00E67DAA">
        <w:rPr>
          <w:rFonts w:ascii="Times New Roman" w:eastAsia="宋体" w:hAnsi="Times New Roman" w:cs="Times New Roman" w:hint="eastAsia"/>
          <w:szCs w:val="24"/>
        </w:rPr>
        <w:t>、已知图</w:t>
      </w:r>
      <w:r w:rsidRPr="00E67DAA">
        <w:rPr>
          <w:rFonts w:ascii="Times New Roman" w:eastAsia="宋体" w:hAnsi="Times New Roman" w:cs="Times New Roman" w:hint="eastAsia"/>
          <w:szCs w:val="24"/>
        </w:rPr>
        <w:t>G</w:t>
      </w:r>
      <w:r w:rsidRPr="00E67DAA">
        <w:rPr>
          <w:rFonts w:ascii="Times New Roman" w:eastAsia="宋体" w:hAnsi="Times New Roman" w:cs="Times New Roman" w:hint="eastAsia"/>
          <w:szCs w:val="24"/>
        </w:rPr>
        <w:t>如下所示，根据</w:t>
      </w:r>
      <w:r w:rsidRPr="00E67DAA">
        <w:rPr>
          <w:rFonts w:ascii="Times New Roman" w:eastAsia="宋体" w:hAnsi="Times New Roman" w:cs="Times New Roman" w:hint="eastAsia"/>
          <w:szCs w:val="24"/>
        </w:rPr>
        <w:t>Prim</w:t>
      </w:r>
      <w:r w:rsidRPr="00E67DAA">
        <w:rPr>
          <w:rFonts w:ascii="Times New Roman" w:eastAsia="宋体" w:hAnsi="Times New Roman" w:cs="Times New Roman" w:hint="eastAsia"/>
          <w:szCs w:val="24"/>
        </w:rPr>
        <w:t>算法，构造最小生成树。（要求给出生成过程）</w:t>
      </w:r>
    </w:p>
    <w:p w:rsidR="00E67DAA" w:rsidRPr="00E67DAA" w:rsidRDefault="00E67DAA" w:rsidP="00E67DAA">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2858770" cy="17494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8770" cy="1749425"/>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prim</w:t>
      </w:r>
      <w:r w:rsidRPr="00E67DAA">
        <w:rPr>
          <w:rFonts w:ascii="Times New Roman" w:eastAsia="宋体" w:hAnsi="Times New Roman" w:cs="Times New Roman" w:hint="eastAsia"/>
          <w:color w:val="FF0000"/>
          <w:szCs w:val="24"/>
        </w:rPr>
        <w:t>算法求最小生成树如下：</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5864225" cy="91440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64225" cy="914400"/>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7</w:t>
      </w:r>
      <w:r w:rsidRPr="00E67DAA">
        <w:rPr>
          <w:rFonts w:ascii="Times New Roman" w:eastAsia="宋体" w:hAnsi="Times New Roman" w:cs="Times New Roman" w:hint="eastAsia"/>
          <w:szCs w:val="24"/>
        </w:rPr>
        <w:t>、已知有向图如下所示，请写出该图所有的拓扑序列。</w:t>
      </w:r>
    </w:p>
    <w:p w:rsidR="00E67DAA" w:rsidRPr="00E67DAA" w:rsidRDefault="00E67DAA" w:rsidP="00E67DAA">
      <w:pPr>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2724785" cy="11823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24785" cy="1182370"/>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Courier New" w:eastAsia="宋体" w:hAnsi="Courier New" w:cs="Courier New" w:hint="eastAsia"/>
          <w:szCs w:val="24"/>
        </w:rPr>
      </w:pP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拓扑排序如下：</w:t>
      </w:r>
      <w:r w:rsidRPr="00E67DAA">
        <w:rPr>
          <w:rFonts w:ascii="Times New Roman" w:eastAsia="宋体" w:hAnsi="Times New Roman" w:cs="Times New Roman" w:hint="eastAsia"/>
          <w:color w:val="FF0000"/>
          <w:szCs w:val="24"/>
        </w:rPr>
        <w:t xml:space="preserve"> </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v1, v2, v4, v6, v5, v3, v7, v8        v1, v2, v4, v6, v5, v7, v3, v8</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v1, v2, v6, v4, v5, v3, v7, v8        v1, v2, v6, v4, v5, v7, v3, v8</w:t>
      </w:r>
    </w:p>
    <w:p w:rsidR="00E67DAA" w:rsidRPr="00E67DAA" w:rsidRDefault="00E67DAA" w:rsidP="00E67DAA">
      <w:pPr>
        <w:ind w:firstLineChars="200" w:firstLine="42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 xml:space="preserve">  v1, v6, v2, v4, v5, v3, v7, v8        v1, v6, v2, v4, v5, v7, v3, v8</w:t>
      </w:r>
    </w:p>
    <w:p w:rsidR="00E67DAA" w:rsidRPr="00E67DAA" w:rsidRDefault="00E67DAA" w:rsidP="00E67DAA">
      <w:pPr>
        <w:rPr>
          <w:rFonts w:ascii="Courier New" w:eastAsia="宋体" w:hAnsi="Courier New" w:cs="Courier New"/>
          <w:szCs w:val="21"/>
          <w:lang w:val="zh-CN"/>
        </w:rPr>
      </w:pPr>
      <w:r w:rsidRPr="00E67DAA">
        <w:rPr>
          <w:rFonts w:ascii="Courier New" w:eastAsia="宋体" w:hAnsi="Courier New" w:cs="Courier New" w:hint="eastAsia"/>
          <w:szCs w:val="28"/>
        </w:rPr>
        <w:t>8</w:t>
      </w:r>
      <w:r w:rsidRPr="00E67DAA">
        <w:rPr>
          <w:rFonts w:ascii="Courier New" w:eastAsia="宋体" w:hAnsi="Courier New" w:cs="Courier New" w:hint="eastAsia"/>
          <w:szCs w:val="28"/>
        </w:rPr>
        <w:t>、</w:t>
      </w:r>
      <w:r w:rsidRPr="00E67DAA">
        <w:rPr>
          <w:rFonts w:ascii="Courier New" w:eastAsia="宋体" w:hAnsi="宋体" w:cs="Courier New"/>
          <w:szCs w:val="21"/>
          <w:lang w:val="zh-CN"/>
        </w:rPr>
        <w:t>如下图所示的</w:t>
      </w:r>
      <w:r w:rsidRPr="00E67DAA">
        <w:rPr>
          <w:rFonts w:ascii="Courier New" w:eastAsia="宋体" w:hAnsi="Courier New" w:cs="Courier New"/>
          <w:szCs w:val="21"/>
          <w:lang w:val="zh-CN"/>
        </w:rPr>
        <w:t>AOE</w:t>
      </w:r>
      <w:r w:rsidRPr="00E67DAA">
        <w:rPr>
          <w:rFonts w:ascii="Courier New" w:eastAsia="宋体" w:hAnsi="宋体" w:cs="Courier New"/>
          <w:szCs w:val="21"/>
          <w:lang w:val="zh-CN"/>
        </w:rPr>
        <w:t>网，求：</w:t>
      </w:r>
    </w:p>
    <w:p w:rsidR="00E67DAA" w:rsidRPr="00E67DAA" w:rsidRDefault="00E67DAA" w:rsidP="00E67DAA">
      <w:pPr>
        <w:rPr>
          <w:rFonts w:ascii="Courier New" w:eastAsia="宋体" w:hAnsi="Courier New" w:cs="Courier New"/>
          <w:szCs w:val="21"/>
          <w:lang w:val="zh-CN"/>
        </w:rPr>
      </w:pPr>
      <w:r w:rsidRPr="00E67DAA">
        <w:rPr>
          <w:rFonts w:ascii="Courier New" w:eastAsia="宋体" w:hAnsi="宋体" w:cs="Courier New"/>
          <w:szCs w:val="21"/>
          <w:lang w:val="zh-CN"/>
        </w:rPr>
        <w:t>（</w:t>
      </w:r>
      <w:r w:rsidRPr="00E67DAA">
        <w:rPr>
          <w:rFonts w:ascii="Courier New" w:eastAsia="宋体" w:hAnsi="Courier New" w:cs="Courier New"/>
          <w:szCs w:val="21"/>
          <w:lang w:val="zh-CN"/>
        </w:rPr>
        <w:t>1</w:t>
      </w:r>
      <w:r w:rsidRPr="00E67DAA">
        <w:rPr>
          <w:rFonts w:ascii="Courier New" w:eastAsia="宋体" w:hAnsi="宋体" w:cs="Courier New"/>
          <w:szCs w:val="21"/>
          <w:lang w:val="zh-CN"/>
        </w:rPr>
        <w:t>）求事件的最早开始时间</w:t>
      </w:r>
      <w:r w:rsidRPr="00E67DAA">
        <w:rPr>
          <w:rFonts w:ascii="Courier New" w:eastAsia="宋体" w:hAnsi="Courier New" w:cs="Courier New"/>
          <w:szCs w:val="21"/>
          <w:lang w:val="zh-CN"/>
        </w:rPr>
        <w:t>ve</w:t>
      </w:r>
      <w:r w:rsidRPr="00E67DAA">
        <w:rPr>
          <w:rFonts w:ascii="Courier New" w:eastAsia="宋体" w:hAnsi="宋体" w:cs="Courier New"/>
          <w:szCs w:val="21"/>
          <w:lang w:val="zh-CN"/>
        </w:rPr>
        <w:t>和最迟开始时间</w:t>
      </w:r>
      <w:r w:rsidRPr="00E67DAA">
        <w:rPr>
          <w:rFonts w:ascii="Courier New" w:eastAsia="宋体" w:hAnsi="Courier New" w:cs="Courier New"/>
          <w:szCs w:val="21"/>
          <w:lang w:val="zh-CN"/>
        </w:rPr>
        <w:t>vl</w:t>
      </w:r>
      <w:r w:rsidRPr="00E67DAA">
        <w:rPr>
          <w:rFonts w:ascii="Courier New" w:eastAsia="宋体" w:hAnsi="宋体" w:cs="Courier New"/>
          <w:szCs w:val="21"/>
          <w:lang w:val="zh-CN"/>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343"/>
        <w:gridCol w:w="343"/>
        <w:gridCol w:w="343"/>
        <w:gridCol w:w="343"/>
        <w:gridCol w:w="343"/>
        <w:gridCol w:w="343"/>
        <w:gridCol w:w="343"/>
        <w:gridCol w:w="343"/>
        <w:gridCol w:w="343"/>
      </w:tblGrid>
      <w:tr w:rsidR="00E67DAA" w:rsidRPr="00E67DAA" w:rsidTr="00FF5948">
        <w:tc>
          <w:tcPr>
            <w:tcW w:w="636" w:type="dxa"/>
          </w:tcPr>
          <w:p w:rsidR="00E67DAA" w:rsidRPr="00E67DAA" w:rsidRDefault="00E67DAA" w:rsidP="00E67DAA">
            <w:pPr>
              <w:rPr>
                <w:rFonts w:ascii="Courier New" w:eastAsia="宋体" w:hAnsi="Courier New" w:cs="Courier New"/>
                <w:szCs w:val="24"/>
              </w:rPr>
            </w:pPr>
            <w:r w:rsidRPr="00E67DAA">
              <w:rPr>
                <w:rFonts w:ascii="Courier New" w:eastAsia="宋体" w:hAnsi="Times New Roman" w:cs="Courier New"/>
                <w:szCs w:val="24"/>
              </w:rPr>
              <w:t>事件</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1</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2</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3</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4</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5</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6</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7</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8</w:t>
            </w:r>
          </w:p>
        </w:tc>
        <w:tc>
          <w:tcPr>
            <w:tcW w:w="343"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9</w:t>
            </w:r>
          </w:p>
        </w:tc>
      </w:tr>
      <w:tr w:rsidR="00E67DAA" w:rsidRPr="00E67DAA" w:rsidTr="00FF5948">
        <w:tc>
          <w:tcPr>
            <w:tcW w:w="636"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Ve</w:t>
            </w: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r>
      <w:tr w:rsidR="00E67DAA" w:rsidRPr="00E67DAA" w:rsidTr="00FF5948">
        <w:tc>
          <w:tcPr>
            <w:tcW w:w="636" w:type="dxa"/>
          </w:tcPr>
          <w:p w:rsidR="00E67DAA" w:rsidRPr="00E67DAA" w:rsidRDefault="00E67DAA" w:rsidP="00E67DAA">
            <w:pPr>
              <w:rPr>
                <w:rFonts w:ascii="Courier New" w:eastAsia="宋体" w:hAnsi="Courier New" w:cs="Courier New"/>
                <w:szCs w:val="24"/>
              </w:rPr>
            </w:pPr>
            <w:r w:rsidRPr="00E67DAA">
              <w:rPr>
                <w:rFonts w:ascii="Courier New" w:eastAsia="宋体" w:hAnsi="Courier New" w:cs="Courier New"/>
                <w:szCs w:val="24"/>
              </w:rPr>
              <w:t>Vl</w:t>
            </w: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c>
          <w:tcPr>
            <w:tcW w:w="343" w:type="dxa"/>
          </w:tcPr>
          <w:p w:rsidR="00E67DAA" w:rsidRPr="00E67DAA" w:rsidRDefault="00E67DAA" w:rsidP="00E67DAA">
            <w:pPr>
              <w:rPr>
                <w:rFonts w:ascii="Courier New" w:eastAsia="宋体" w:hAnsi="Courier New" w:cs="Courier New"/>
                <w:szCs w:val="24"/>
              </w:rPr>
            </w:pPr>
          </w:p>
        </w:tc>
      </w:tr>
    </w:tbl>
    <w:p w:rsidR="00E67DAA" w:rsidRPr="00E67DAA" w:rsidRDefault="00E67DAA" w:rsidP="00E67DAA">
      <w:pPr>
        <w:rPr>
          <w:rFonts w:ascii="Courier New" w:eastAsia="宋体" w:hAnsi="Courier New" w:cs="Courier New"/>
          <w:szCs w:val="21"/>
          <w:lang w:val="zh-CN"/>
        </w:rPr>
      </w:pPr>
      <w:r w:rsidRPr="00E67DAA">
        <w:rPr>
          <w:rFonts w:ascii="Courier New" w:eastAsia="宋体" w:hAnsi="宋体" w:cs="Courier New"/>
          <w:szCs w:val="21"/>
          <w:lang w:val="zh-CN"/>
        </w:rPr>
        <w:t>（</w:t>
      </w:r>
      <w:r w:rsidRPr="00E67DAA">
        <w:rPr>
          <w:rFonts w:ascii="Courier New" w:eastAsia="宋体" w:hAnsi="Courier New" w:cs="Courier New"/>
          <w:szCs w:val="21"/>
          <w:lang w:val="zh-CN"/>
        </w:rPr>
        <w:t>2</w:t>
      </w:r>
      <w:r w:rsidRPr="00E67DAA">
        <w:rPr>
          <w:rFonts w:ascii="Courier New" w:eastAsia="宋体" w:hAnsi="宋体" w:cs="Courier New"/>
          <w:szCs w:val="21"/>
          <w:lang w:val="zh-CN"/>
        </w:rPr>
        <w:t>）求出关键路径；</w:t>
      </w:r>
    </w:p>
    <w:p w:rsidR="00E67DAA" w:rsidRPr="00E67DAA" w:rsidRDefault="00E67DAA" w:rsidP="00E67DAA">
      <w:pPr>
        <w:autoSpaceDE w:val="0"/>
        <w:autoSpaceDN w:val="0"/>
        <w:adjustRightInd w:val="0"/>
        <w:rPr>
          <w:rFonts w:ascii="Courier New" w:eastAsia="宋体" w:hAnsi="Courier New" w:cs="Courier New" w:hint="eastAsia"/>
          <w:szCs w:val="24"/>
        </w:rPr>
      </w:pPr>
      <w:r>
        <w:rPr>
          <w:rFonts w:ascii="Courier New" w:eastAsia="宋体" w:hAnsi="Courier New" w:cs="Courier New"/>
          <w:noProof/>
          <w:color w:val="FF0000"/>
          <w:szCs w:val="24"/>
        </w:rPr>
        <w:lastRenderedPageBreak/>
        <w:drawing>
          <wp:inline distT="0" distB="0" distL="0" distR="0">
            <wp:extent cx="3645535" cy="1731010"/>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45535" cy="1731010"/>
                    </a:xfrm>
                    <a:prstGeom prst="rect">
                      <a:avLst/>
                    </a:prstGeom>
                    <a:noFill/>
                    <a:ln>
                      <a:noFill/>
                    </a:ln>
                  </pic:spPr>
                </pic:pic>
              </a:graphicData>
            </a:graphic>
          </wp:inline>
        </w:drawing>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求</w:t>
      </w:r>
      <w:r w:rsidRPr="00E67DAA">
        <w:rPr>
          <w:rFonts w:ascii="Times New Roman" w:eastAsia="宋体" w:hAnsi="Times New Roman" w:cs="Times New Roman" w:hint="eastAsia"/>
          <w:color w:val="FF0000"/>
          <w:szCs w:val="24"/>
        </w:rPr>
        <w:t>ve</w:t>
      </w:r>
      <w:r w:rsidRPr="00E67DAA">
        <w:rPr>
          <w:rFonts w:ascii="Times New Roman" w:eastAsia="宋体" w:hAnsi="Times New Roman" w:cs="Times New Roman" w:hint="eastAsia"/>
          <w:color w:val="FF0000"/>
          <w:szCs w:val="24"/>
        </w:rPr>
        <w:t>和</w:t>
      </w:r>
      <w:r w:rsidRPr="00E67DAA">
        <w:rPr>
          <w:rFonts w:ascii="Times New Roman" w:eastAsia="宋体" w:hAnsi="Times New Roman" w:cs="Times New Roman" w:hint="eastAsia"/>
          <w:color w:val="FF0000"/>
          <w:szCs w:val="24"/>
        </w:rPr>
        <w:t>vl                              (2)</w:t>
      </w:r>
      <w:r w:rsidRPr="00E67DAA">
        <w:rPr>
          <w:rFonts w:ascii="Times New Roman" w:eastAsia="宋体" w:hAnsi="Times New Roman" w:cs="Times New Roman" w:hint="eastAsia"/>
          <w:color w:val="FF0000"/>
          <w:szCs w:val="24"/>
        </w:rPr>
        <w:t>关键路径</w:t>
      </w:r>
    </w:p>
    <w:p w:rsidR="00E67DAA" w:rsidRPr="00E67DAA" w:rsidRDefault="00E67DAA" w:rsidP="00E67DAA">
      <w:pPr>
        <w:snapToGrid w:val="0"/>
        <w:rPr>
          <w:rFonts w:ascii="宋体" w:eastAsia="宋体" w:hAnsi="Courier New" w:cs="Courier New" w:hint="eastAsia"/>
          <w:color w:val="000000"/>
          <w:szCs w:val="21"/>
        </w:rPr>
      </w:pPr>
      <w:r>
        <w:rPr>
          <w:rFonts w:ascii="宋体" w:eastAsia="宋体" w:hAnsi="Courier New" w:cs="Courier New" w:hint="eastAsia"/>
          <w:noProof/>
          <w:color w:val="000000"/>
          <w:szCs w:val="21"/>
        </w:rPr>
        <w:drawing>
          <wp:inline distT="0" distB="0" distL="0" distR="0">
            <wp:extent cx="5864225" cy="780415"/>
            <wp:effectExtent l="0" t="0" r="317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64225" cy="780415"/>
                    </a:xfrm>
                    <a:prstGeom prst="rect">
                      <a:avLst/>
                    </a:prstGeom>
                    <a:noFill/>
                    <a:ln>
                      <a:noFill/>
                    </a:ln>
                  </pic:spPr>
                </pic:pic>
              </a:graphicData>
            </a:graphic>
          </wp:inline>
        </w:drawing>
      </w:r>
      <w:r w:rsidRPr="00E67DAA">
        <w:rPr>
          <w:rFonts w:ascii="宋体" w:eastAsia="宋体" w:hAnsi="Courier New" w:cs="Courier New" w:hint="eastAsia"/>
          <w:color w:val="000000"/>
          <w:szCs w:val="21"/>
        </w:rPr>
        <w:t>如下所示的有向图，回答下面问题：</w:t>
      </w:r>
    </w:p>
    <w:p w:rsidR="00E67DAA" w:rsidRPr="00E67DAA" w:rsidRDefault="00E67DAA" w:rsidP="00E67DAA">
      <w:pPr>
        <w:snapToGrid w:val="0"/>
        <w:rPr>
          <w:rFonts w:ascii="宋体" w:eastAsia="宋体" w:hAnsi="Courier New" w:cs="Courier New" w:hint="eastAsia"/>
          <w:color w:val="000000"/>
          <w:szCs w:val="21"/>
        </w:rPr>
      </w:pPr>
      <w:r>
        <w:rPr>
          <w:rFonts w:ascii="宋体" w:eastAsia="宋体" w:hAnsi="Courier New" w:cs="Courier New" w:hint="eastAsia"/>
          <w:noProof/>
          <w:color w:val="000000"/>
          <w:szCs w:val="21"/>
        </w:rPr>
        <w:drawing>
          <wp:inline distT="0" distB="0" distL="0" distR="0">
            <wp:extent cx="1456690" cy="914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56690" cy="914400"/>
                    </a:xfrm>
                    <a:prstGeom prst="rect">
                      <a:avLst/>
                    </a:prstGeom>
                    <a:noFill/>
                    <a:ln>
                      <a:noFill/>
                    </a:ln>
                  </pic:spPr>
                </pic:pic>
              </a:graphicData>
            </a:graphic>
          </wp:inline>
        </w:drawing>
      </w:r>
    </w:p>
    <w:p w:rsidR="00E67DAA" w:rsidRPr="00E67DAA" w:rsidRDefault="00E67DAA" w:rsidP="00E67DAA">
      <w:pPr>
        <w:snapToGrid w:val="0"/>
        <w:rPr>
          <w:rFonts w:ascii="宋体" w:eastAsia="宋体" w:hAnsi="Courier New" w:cs="Courier New" w:hint="eastAsia"/>
          <w:color w:val="000000"/>
          <w:szCs w:val="21"/>
        </w:rPr>
      </w:pPr>
      <w:r w:rsidRPr="00E67DAA">
        <w:rPr>
          <w:rFonts w:ascii="宋体" w:eastAsia="宋体" w:hAnsi="Courier New" w:cs="Courier New" w:hint="eastAsia"/>
          <w:color w:val="000000"/>
          <w:szCs w:val="21"/>
        </w:rPr>
        <w:t>（1）该图是强连通的吗？若不是，给出强连通分量。</w:t>
      </w:r>
    </w:p>
    <w:p w:rsidR="00E67DAA" w:rsidRPr="00E67DAA" w:rsidRDefault="00E67DAA" w:rsidP="00E67DAA">
      <w:pPr>
        <w:snapToGrid w:val="0"/>
        <w:rPr>
          <w:rFonts w:ascii="宋体" w:eastAsia="宋体" w:hAnsi="Courier New" w:cs="Courier New" w:hint="eastAsia"/>
          <w:color w:val="000000"/>
          <w:szCs w:val="21"/>
        </w:rPr>
      </w:pPr>
      <w:r w:rsidRPr="00E67DAA">
        <w:rPr>
          <w:rFonts w:ascii="宋体" w:eastAsia="宋体" w:hAnsi="Courier New" w:cs="Courier New" w:hint="eastAsia"/>
          <w:color w:val="000000"/>
          <w:szCs w:val="21"/>
        </w:rPr>
        <w:t>（2）请给出图的邻接矩阵和邻接表表示。</w:t>
      </w:r>
    </w:p>
    <w:p w:rsidR="00E67DAA" w:rsidRPr="00E67DAA" w:rsidRDefault="00E67DAA" w:rsidP="00E67DAA">
      <w:pPr>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 xml:space="preserve">(1) </w:t>
      </w:r>
      <w:r w:rsidRPr="00E67DAA">
        <w:rPr>
          <w:rFonts w:ascii="Times New Roman" w:eastAsia="宋体" w:hAnsi="Times New Roman" w:cs="Times New Roman" w:hint="eastAsia"/>
          <w:color w:val="FF0000"/>
          <w:szCs w:val="24"/>
        </w:rPr>
        <w:t>是强连通图</w:t>
      </w:r>
      <w:r w:rsidRPr="00E67DAA">
        <w:rPr>
          <w:rFonts w:ascii="Times New Roman" w:eastAsia="宋体" w:hAnsi="Times New Roman" w:cs="Times New Roman" w:hint="eastAsia"/>
          <w:color w:val="FF0000"/>
          <w:szCs w:val="24"/>
        </w:rPr>
        <w:t xml:space="preserve">          (2) </w:t>
      </w:r>
      <w:r w:rsidRPr="00E67DAA">
        <w:rPr>
          <w:rFonts w:ascii="Times New Roman" w:eastAsia="宋体" w:hAnsi="Times New Roman" w:cs="Times New Roman" w:hint="eastAsia"/>
          <w:color w:val="FF0000"/>
          <w:szCs w:val="24"/>
        </w:rPr>
        <w:t>邻接矩阵和邻接表为：</w:t>
      </w:r>
    </w:p>
    <w:p w:rsidR="00E67DAA" w:rsidRPr="00E67DAA" w:rsidRDefault="00E67DAA" w:rsidP="00E67DAA">
      <w:pPr>
        <w:ind w:firstLineChars="450" w:firstLine="945"/>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267710" cy="74993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67710" cy="749935"/>
                    </a:xfrm>
                    <a:prstGeom prst="rect">
                      <a:avLst/>
                    </a:prstGeom>
                    <a:noFill/>
                    <a:ln>
                      <a:noFill/>
                    </a:ln>
                  </pic:spPr>
                </pic:pic>
              </a:graphicData>
            </a:graphic>
          </wp:inline>
        </w:drawing>
      </w:r>
      <w:r w:rsidRPr="00E67DAA">
        <w:rPr>
          <w:rFonts w:ascii="Times New Roman" w:eastAsia="宋体" w:hAnsi="Times New Roman" w:cs="Times New Roman" w:hint="eastAsia"/>
          <w:szCs w:val="24"/>
        </w:rPr>
        <w:t xml:space="preserve">        </w:t>
      </w:r>
    </w:p>
    <w:p w:rsidR="00E67DAA" w:rsidRPr="00E67DAA" w:rsidRDefault="00E67DAA" w:rsidP="00E67DAA">
      <w:pPr>
        <w:rPr>
          <w:rFonts w:ascii="Times New Roman" w:eastAsia="宋体" w:hAnsi="Times New Roman" w:cs="Times New Roman" w:hint="eastAsia"/>
          <w:szCs w:val="24"/>
        </w:rPr>
      </w:pPr>
    </w:p>
    <w:p w:rsidR="00E67DAA" w:rsidRPr="00E67DAA" w:rsidRDefault="00E67DAA" w:rsidP="00E67DAA">
      <w:pPr>
        <w:snapToGrid w:val="0"/>
        <w:rPr>
          <w:rFonts w:ascii="Times New Roman" w:eastAsia="宋体" w:hAnsi="Courier New" w:cs="Courier New" w:hint="eastAsia"/>
          <w:color w:val="000000"/>
          <w:szCs w:val="21"/>
        </w:rPr>
      </w:pPr>
      <w:r w:rsidRPr="00E67DAA">
        <w:rPr>
          <w:rFonts w:ascii="Times New Roman" w:eastAsia="宋体" w:hAnsi="Courier New" w:cs="Courier New" w:hint="eastAsia"/>
          <w:color w:val="000000"/>
          <w:szCs w:val="21"/>
        </w:rPr>
        <w:t>9</w:t>
      </w:r>
      <w:r w:rsidRPr="00E67DAA">
        <w:rPr>
          <w:rFonts w:ascii="Times New Roman" w:eastAsia="宋体" w:hAnsi="Courier New" w:cs="Courier New" w:hint="eastAsia"/>
          <w:color w:val="000000"/>
          <w:szCs w:val="21"/>
        </w:rPr>
        <w:t>、已知图</w:t>
      </w:r>
      <w:r w:rsidRPr="00E67DAA">
        <w:rPr>
          <w:rFonts w:ascii="Times New Roman" w:eastAsia="宋体" w:hAnsi="Courier New" w:cs="Courier New" w:hint="eastAsia"/>
          <w:color w:val="000000"/>
          <w:szCs w:val="21"/>
        </w:rPr>
        <w:t>G</w:t>
      </w:r>
      <w:r w:rsidRPr="00E67DAA">
        <w:rPr>
          <w:rFonts w:ascii="Times New Roman" w:eastAsia="宋体" w:hAnsi="Courier New" w:cs="Courier New" w:hint="eastAsia"/>
          <w:color w:val="000000"/>
          <w:szCs w:val="21"/>
        </w:rPr>
        <w:t>的邻接矩阵</w:t>
      </w:r>
      <w:r w:rsidRPr="00E67DAA">
        <w:rPr>
          <w:rFonts w:ascii="Times New Roman" w:eastAsia="宋体" w:hAnsi="Courier New" w:cs="Courier New" w:hint="eastAsia"/>
          <w:color w:val="000000"/>
          <w:szCs w:val="21"/>
        </w:rPr>
        <w:t>A=</w:t>
      </w:r>
      <w:r w:rsidRPr="00E67DAA">
        <w:rPr>
          <w:rFonts w:ascii="Times New Roman" w:eastAsia="宋体" w:hAnsi="Courier New" w:cs="Courier New"/>
          <w:color w:val="000000"/>
          <w:position w:val="-76"/>
          <w:szCs w:val="21"/>
        </w:rPr>
        <w:object w:dxaOrig="1905" w:dyaOrig="1623">
          <v:shape id="_x0000_i1037" type="#_x0000_t75" style="width:95.05pt;height:81.1pt;mso-position-horizontal-relative:page;mso-position-vertical-relative:page" o:ole="">
            <v:imagedata r:id="rId60" o:title=""/>
          </v:shape>
          <o:OLEObject Type="Embed" ProgID="Equation.3" ShapeID="_x0000_i1037" DrawAspect="Content" ObjectID="_1564339186" r:id="rId61">
            <o:FieldCodes>\* MERGEFORMAT</o:FieldCodes>
          </o:OLEObject>
        </w:object>
      </w:r>
      <w:r w:rsidRPr="00E67DAA">
        <w:rPr>
          <w:rFonts w:ascii="Times New Roman" w:eastAsia="宋体" w:hAnsi="Courier New" w:cs="Courier New" w:hint="eastAsia"/>
          <w:color w:val="000000"/>
          <w:szCs w:val="21"/>
        </w:rPr>
        <w:t>，</w:t>
      </w:r>
      <w:r w:rsidRPr="00E67DAA">
        <w:rPr>
          <w:rFonts w:ascii="Times New Roman" w:eastAsia="宋体" w:hAnsi="Courier New" w:cs="Courier New" w:hint="eastAsia"/>
          <w:color w:val="000000"/>
          <w:szCs w:val="21"/>
        </w:rPr>
        <w:t xml:space="preserve"> </w:t>
      </w:r>
      <w:r w:rsidRPr="00E67DAA">
        <w:rPr>
          <w:rFonts w:ascii="Times New Roman" w:eastAsia="宋体" w:hAnsi="Courier New" w:cs="Courier New" w:hint="eastAsia"/>
          <w:color w:val="000000"/>
          <w:szCs w:val="21"/>
        </w:rPr>
        <w:t>试画出它所表示的图</w:t>
      </w:r>
      <w:r w:rsidRPr="00E67DAA">
        <w:rPr>
          <w:rFonts w:ascii="Times New Roman" w:eastAsia="宋体" w:hAnsi="Courier New" w:cs="Courier New" w:hint="eastAsia"/>
          <w:color w:val="000000"/>
          <w:szCs w:val="21"/>
        </w:rPr>
        <w:t>G</w:t>
      </w:r>
      <w:r w:rsidRPr="00E67DAA">
        <w:rPr>
          <w:rFonts w:ascii="Times New Roman" w:eastAsia="宋体" w:hAnsi="Courier New" w:cs="Courier New" w:hint="eastAsia"/>
          <w:color w:val="000000"/>
          <w:szCs w:val="21"/>
        </w:rPr>
        <w:t>，并根据</w:t>
      </w:r>
      <w:r w:rsidRPr="00E67DAA">
        <w:rPr>
          <w:rFonts w:ascii="Times New Roman" w:eastAsia="宋体" w:hAnsi="Courier New" w:cs="Courier New" w:hint="eastAsia"/>
          <w:color w:val="000000"/>
          <w:szCs w:val="21"/>
        </w:rPr>
        <w:t>Prim</w:t>
      </w:r>
      <w:r w:rsidRPr="00E67DAA">
        <w:rPr>
          <w:rFonts w:ascii="Times New Roman" w:eastAsia="宋体" w:hAnsi="Courier New" w:cs="Courier New" w:hint="eastAsia"/>
          <w:color w:val="000000"/>
          <w:szCs w:val="21"/>
        </w:rPr>
        <w:t>算法求出图的的最小生成树（给出生成过程）。</w:t>
      </w:r>
    </w:p>
    <w:p w:rsidR="00E67DAA" w:rsidRPr="00E67DAA" w:rsidRDefault="00E67DAA" w:rsidP="00E67DAA">
      <w:pPr>
        <w:autoSpaceDE w:val="0"/>
        <w:autoSpaceDN w:val="0"/>
        <w:adjustRightInd w:val="0"/>
        <w:rPr>
          <w:rFonts w:ascii="Courier New" w:eastAsia="宋体" w:hAnsi="Courier New" w:cs="Courier New" w:hint="eastAsia"/>
          <w:szCs w:val="24"/>
        </w:rPr>
      </w:pPr>
      <w:r w:rsidRPr="00E67DAA">
        <w:rPr>
          <w:rFonts w:ascii="Courier New" w:eastAsia="宋体" w:hAnsi="Courier New" w:cs="Courier New" w:hint="eastAsia"/>
          <w:color w:val="FF0000"/>
          <w:szCs w:val="24"/>
        </w:rPr>
        <w:t>答案：</w:t>
      </w:r>
    </w:p>
    <w:p w:rsidR="00E67DAA" w:rsidRPr="00E67DAA" w:rsidRDefault="00E67DAA" w:rsidP="00E67DAA">
      <w:pPr>
        <w:ind w:firstLineChars="300" w:firstLine="630"/>
        <w:rPr>
          <w:rFonts w:ascii="Times New Roman" w:eastAsia="宋体" w:hAnsi="Times New Roman" w:cs="Times New Roman" w:hint="eastAsia"/>
          <w:color w:val="FF0000"/>
          <w:szCs w:val="24"/>
        </w:rPr>
      </w:pPr>
      <w:r w:rsidRPr="00E67DAA">
        <w:rPr>
          <w:rFonts w:ascii="Times New Roman" w:eastAsia="宋体" w:hAnsi="Times New Roman" w:cs="Times New Roman" w:hint="eastAsia"/>
          <w:color w:val="FF0000"/>
          <w:szCs w:val="24"/>
        </w:rPr>
        <w:t>(1)</w:t>
      </w:r>
      <w:r w:rsidRPr="00E67DAA">
        <w:rPr>
          <w:rFonts w:ascii="Times New Roman" w:eastAsia="宋体" w:hAnsi="Times New Roman" w:cs="Times New Roman" w:hint="eastAsia"/>
          <w:color w:val="FF0000"/>
          <w:szCs w:val="24"/>
        </w:rPr>
        <w:t>图形态：</w:t>
      </w:r>
      <w:r w:rsidRPr="00E67DAA">
        <w:rPr>
          <w:rFonts w:ascii="Times New Roman" w:eastAsia="宋体" w:hAnsi="Times New Roman" w:cs="Times New Roman" w:hint="eastAsia"/>
          <w:color w:val="FF0000"/>
          <w:szCs w:val="24"/>
        </w:rPr>
        <w:t xml:space="preserve">          (2)prim</w:t>
      </w:r>
      <w:r w:rsidRPr="00E67DAA">
        <w:rPr>
          <w:rFonts w:ascii="Times New Roman" w:eastAsia="宋体" w:hAnsi="Times New Roman" w:cs="Times New Roman" w:hint="eastAsia"/>
          <w:color w:val="FF0000"/>
          <w:szCs w:val="24"/>
        </w:rPr>
        <w:t>算法求最小生成树：</w:t>
      </w:r>
    </w:p>
    <w:p w:rsidR="00E67DAA" w:rsidRPr="00E67DAA" w:rsidRDefault="00E67DAA" w:rsidP="00E67DAA">
      <w:pPr>
        <w:ind w:firstLineChars="200" w:firstLine="420"/>
        <w:rPr>
          <w:rFonts w:ascii="Times New Roman" w:eastAsia="宋体" w:hAnsi="Times New Roman" w:cs="Times New Roman" w:hint="eastAsia"/>
          <w:szCs w:val="24"/>
        </w:rPr>
      </w:pPr>
      <w:r>
        <w:rPr>
          <w:rFonts w:ascii="Times New Roman" w:eastAsia="宋体" w:hAnsi="Times New Roman" w:cs="Times New Roman" w:hint="eastAsia"/>
          <w:noProof/>
          <w:szCs w:val="24"/>
        </w:rPr>
        <w:drawing>
          <wp:inline distT="0" distB="0" distL="0" distR="0">
            <wp:extent cx="5370830" cy="1048385"/>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70830" cy="1048385"/>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Courier New" w:eastAsia="宋体" w:hAnsi="Courier New" w:cs="Courier New" w:hint="eastAsia"/>
          <w:szCs w:val="24"/>
        </w:rPr>
      </w:pPr>
    </w:p>
    <w:p w:rsidR="00E67DAA" w:rsidRPr="00E67DAA" w:rsidRDefault="00E67DAA" w:rsidP="00E67DAA">
      <w:pPr>
        <w:autoSpaceDE w:val="0"/>
        <w:autoSpaceDN w:val="0"/>
        <w:adjustRightInd w:val="0"/>
        <w:rPr>
          <w:rFonts w:ascii="Courier New" w:eastAsia="宋体" w:hAnsi="Courier New" w:cs="Courier New" w:hint="eastAsia"/>
          <w:szCs w:val="24"/>
        </w:rPr>
      </w:pPr>
    </w:p>
    <w:p w:rsidR="00E67DAA" w:rsidRPr="00E67DAA" w:rsidRDefault="00E67DAA" w:rsidP="00E67DAA">
      <w:pPr>
        <w:autoSpaceDE w:val="0"/>
        <w:autoSpaceDN w:val="0"/>
        <w:adjustRightInd w:val="0"/>
        <w:rPr>
          <w:rFonts w:ascii="Courier New" w:eastAsia="宋体" w:hAnsi="Courier New" w:cs="Courier New" w:hint="eastAsia"/>
          <w:szCs w:val="24"/>
        </w:rPr>
      </w:pPr>
    </w:p>
    <w:p w:rsidR="00E67DAA" w:rsidRPr="00E67DAA" w:rsidRDefault="00E67DAA" w:rsidP="00E67DAA">
      <w:pPr>
        <w:snapToGrid w:val="0"/>
        <w:rPr>
          <w:rFonts w:ascii="Times New Roman" w:eastAsia="宋体" w:hAnsi="Courier New" w:cs="Courier New" w:hint="eastAsia"/>
          <w:color w:val="000000"/>
          <w:szCs w:val="21"/>
        </w:rPr>
      </w:pPr>
      <w:r w:rsidRPr="00E67DAA">
        <w:rPr>
          <w:rFonts w:ascii="Times New Roman" w:eastAsia="宋体" w:hAnsi="Courier New" w:cs="Courier New" w:hint="eastAsia"/>
          <w:color w:val="000000"/>
          <w:szCs w:val="21"/>
        </w:rPr>
        <w:lastRenderedPageBreak/>
        <w:t>10</w:t>
      </w:r>
      <w:r w:rsidRPr="00E67DAA">
        <w:rPr>
          <w:rFonts w:ascii="Times New Roman" w:eastAsia="宋体" w:hAnsi="Courier New" w:cs="Courier New" w:hint="eastAsia"/>
          <w:color w:val="000000"/>
          <w:szCs w:val="21"/>
        </w:rPr>
        <w:t>、如下图所示的</w:t>
      </w:r>
      <w:r w:rsidRPr="00E67DAA">
        <w:rPr>
          <w:rFonts w:ascii="Times New Roman" w:eastAsia="宋体" w:hAnsi="Courier New" w:cs="Courier New" w:hint="eastAsia"/>
          <w:color w:val="000000"/>
          <w:szCs w:val="21"/>
        </w:rPr>
        <w:t>AOV</w:t>
      </w:r>
      <w:r w:rsidRPr="00E67DAA">
        <w:rPr>
          <w:rFonts w:ascii="Times New Roman" w:eastAsia="宋体" w:hAnsi="Courier New" w:cs="Courier New" w:hint="eastAsia"/>
          <w:color w:val="000000"/>
          <w:szCs w:val="21"/>
        </w:rPr>
        <w:t>网，写出其中三种拓扑排序序列。</w:t>
      </w:r>
    </w:p>
    <w:p w:rsidR="00E67DAA" w:rsidRPr="00E67DAA" w:rsidRDefault="00E67DAA" w:rsidP="00E67DAA">
      <w:pPr>
        <w:snapToGrid w:val="0"/>
        <w:rPr>
          <w:rFonts w:ascii="Times New Roman" w:eastAsia="宋体" w:hAnsi="Courier New" w:cs="Courier New" w:hint="eastAsia"/>
          <w:color w:val="000000"/>
          <w:szCs w:val="21"/>
        </w:rPr>
      </w:pPr>
      <w:r>
        <w:rPr>
          <w:rFonts w:ascii="Times New Roman" w:eastAsia="宋体" w:hAnsi="Courier New" w:cs="Courier New" w:hint="eastAsia"/>
          <w:noProof/>
          <w:color w:val="000000"/>
          <w:szCs w:val="21"/>
        </w:rPr>
        <w:drawing>
          <wp:inline distT="0" distB="0" distL="0" distR="0">
            <wp:extent cx="2066290" cy="13042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66290" cy="1304290"/>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Courier New" w:eastAsia="宋体" w:hAnsi="Courier New" w:cs="Courier New" w:hint="eastAsia"/>
          <w:color w:val="FF0000"/>
          <w:szCs w:val="24"/>
        </w:rPr>
      </w:pPr>
    </w:p>
    <w:p w:rsidR="00E67DAA" w:rsidRPr="00E67DAA" w:rsidRDefault="00E67DAA" w:rsidP="00E67DAA">
      <w:pPr>
        <w:autoSpaceDE w:val="0"/>
        <w:autoSpaceDN w:val="0"/>
        <w:adjustRightInd w:val="0"/>
        <w:rPr>
          <w:rFonts w:ascii="Courier New" w:eastAsia="宋体" w:hAnsi="Courier New" w:cs="Courier New" w:hint="eastAsia"/>
          <w:color w:val="FF0000"/>
          <w:szCs w:val="24"/>
        </w:rPr>
      </w:pPr>
    </w:p>
    <w:p w:rsidR="00E67DAA" w:rsidRPr="00E67DAA" w:rsidRDefault="00E67DAA" w:rsidP="00E67DAA">
      <w:pPr>
        <w:snapToGrid w:val="0"/>
        <w:rPr>
          <w:rFonts w:ascii="Times New Roman" w:eastAsia="宋体" w:hAnsi="Courier New" w:cs="Courier New" w:hint="eastAsia"/>
          <w:color w:val="000000"/>
          <w:szCs w:val="21"/>
        </w:rPr>
      </w:pPr>
      <w:r w:rsidRPr="00E67DAA">
        <w:rPr>
          <w:rFonts w:ascii="Times New Roman" w:eastAsia="宋体" w:hAnsi="Courier New" w:cs="Courier New" w:hint="eastAsia"/>
          <w:color w:val="000000"/>
          <w:szCs w:val="21"/>
        </w:rPr>
        <w:t>11</w:t>
      </w:r>
      <w:r w:rsidRPr="00E67DAA">
        <w:rPr>
          <w:rFonts w:ascii="Times New Roman" w:eastAsia="宋体" w:hAnsi="Courier New" w:cs="Courier New" w:hint="eastAsia"/>
          <w:color w:val="000000"/>
          <w:szCs w:val="21"/>
        </w:rPr>
        <w:t>、已知图</w:t>
      </w:r>
      <w:r w:rsidRPr="00E67DAA">
        <w:rPr>
          <w:rFonts w:ascii="Times New Roman" w:eastAsia="宋体" w:hAnsi="Courier New" w:cs="Courier New" w:hint="eastAsia"/>
          <w:color w:val="000000"/>
          <w:szCs w:val="21"/>
        </w:rPr>
        <w:t>G</w:t>
      </w:r>
      <w:r w:rsidRPr="00E67DAA">
        <w:rPr>
          <w:rFonts w:ascii="Times New Roman" w:eastAsia="宋体" w:hAnsi="Courier New" w:cs="Courier New" w:hint="eastAsia"/>
          <w:color w:val="000000"/>
          <w:szCs w:val="21"/>
        </w:rPr>
        <w:t>如下，根据克鲁斯卡尔算法求图</w:t>
      </w:r>
      <w:r w:rsidRPr="00E67DAA">
        <w:rPr>
          <w:rFonts w:ascii="Times New Roman" w:eastAsia="宋体" w:hAnsi="Courier New" w:cs="Courier New" w:hint="eastAsia"/>
          <w:color w:val="000000"/>
          <w:szCs w:val="21"/>
        </w:rPr>
        <w:t>G</w:t>
      </w:r>
      <w:r w:rsidRPr="00E67DAA">
        <w:rPr>
          <w:rFonts w:ascii="Times New Roman" w:eastAsia="宋体" w:hAnsi="Courier New" w:cs="Courier New" w:hint="eastAsia"/>
          <w:color w:val="000000"/>
          <w:szCs w:val="21"/>
        </w:rPr>
        <w:t>的一棵最小生成树。（要求给出构造过程）</w:t>
      </w:r>
    </w:p>
    <w:p w:rsidR="00E67DAA" w:rsidRPr="00E67DAA" w:rsidRDefault="00E67DAA" w:rsidP="00E67DAA">
      <w:pPr>
        <w:snapToGrid w:val="0"/>
        <w:rPr>
          <w:rFonts w:ascii="Times New Roman" w:eastAsia="宋体" w:hAnsi="Courier New" w:cs="Courier New" w:hint="eastAsia"/>
          <w:color w:val="000000"/>
          <w:szCs w:val="21"/>
        </w:rPr>
      </w:pPr>
      <w:r>
        <w:rPr>
          <w:rFonts w:ascii="宋体" w:eastAsia="宋体" w:hAnsi="Courier New" w:cs="Courier New"/>
          <w:noProof/>
          <w:color w:val="000000"/>
          <w:szCs w:val="21"/>
        </w:rPr>
        <w:drawing>
          <wp:inline distT="0" distB="0" distL="0" distR="0">
            <wp:extent cx="2237105" cy="13169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37105" cy="1316990"/>
                    </a:xfrm>
                    <a:prstGeom prst="rect">
                      <a:avLst/>
                    </a:prstGeom>
                    <a:noFill/>
                    <a:ln>
                      <a:noFill/>
                    </a:ln>
                  </pic:spPr>
                </pic:pic>
              </a:graphicData>
            </a:graphic>
          </wp:inline>
        </w:drawing>
      </w:r>
    </w:p>
    <w:p w:rsidR="00E67DAA" w:rsidRPr="00E67DAA" w:rsidRDefault="00E67DAA" w:rsidP="00E67DAA">
      <w:pPr>
        <w:autoSpaceDE w:val="0"/>
        <w:autoSpaceDN w:val="0"/>
        <w:adjustRightInd w:val="0"/>
        <w:rPr>
          <w:rFonts w:ascii="Times New Roman" w:eastAsia="宋体" w:hAnsi="Times New Roman" w:cs="Times New Roman" w:hint="eastAsia"/>
          <w:color w:val="FF0000"/>
          <w:szCs w:val="24"/>
        </w:rPr>
      </w:pPr>
      <w:r w:rsidRPr="00E67DAA">
        <w:rPr>
          <w:rFonts w:ascii="Courier New" w:eastAsia="宋体" w:hAnsi="Courier New" w:cs="Courier New" w:hint="eastAsia"/>
          <w:color w:val="FF0000"/>
          <w:szCs w:val="24"/>
        </w:rPr>
        <w:t>答案：</w:t>
      </w:r>
      <w:r w:rsidRPr="00E67DAA">
        <w:rPr>
          <w:rFonts w:ascii="Times New Roman" w:eastAsia="宋体" w:hAnsi="Times New Roman" w:cs="Times New Roman" w:hint="eastAsia"/>
          <w:color w:val="FF0000"/>
          <w:szCs w:val="24"/>
        </w:rPr>
        <w:t>kruskal</w:t>
      </w:r>
      <w:r w:rsidRPr="00E67DAA">
        <w:rPr>
          <w:rFonts w:ascii="Times New Roman" w:eastAsia="宋体" w:hAnsi="Times New Roman" w:cs="Times New Roman" w:hint="eastAsia"/>
          <w:color w:val="FF0000"/>
          <w:szCs w:val="24"/>
        </w:rPr>
        <w:t>算法的最小生成树</w:t>
      </w:r>
    </w:p>
    <w:p w:rsidR="00E67DAA" w:rsidRPr="00E67DAA" w:rsidRDefault="00E67DAA" w:rsidP="00E67DAA">
      <w:pPr>
        <w:ind w:firstLineChars="200" w:firstLine="420"/>
        <w:rPr>
          <w:rFonts w:ascii="Times New Roman" w:eastAsia="宋体" w:hAnsi="Times New Roman" w:cs="Times New Roman" w:hint="eastAsia"/>
          <w:szCs w:val="24"/>
        </w:rPr>
      </w:pPr>
      <w:r w:rsidRPr="00E67DAA">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extent cx="3925570" cy="26212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25570" cy="2621280"/>
                    </a:xfrm>
                    <a:prstGeom prst="rect">
                      <a:avLst/>
                    </a:prstGeom>
                    <a:noFill/>
                    <a:ln>
                      <a:noFill/>
                    </a:ln>
                  </pic:spPr>
                </pic:pic>
              </a:graphicData>
            </a:graphic>
          </wp:inline>
        </w:drawing>
      </w:r>
    </w:p>
    <w:p w:rsidR="00E67DAA" w:rsidRPr="00E67DAA" w:rsidRDefault="00E67DAA" w:rsidP="00E67DAA">
      <w:pPr>
        <w:snapToGrid w:val="0"/>
        <w:rPr>
          <w:rFonts w:ascii="Times New Roman" w:eastAsia="宋体" w:hAnsi="Courier New" w:cs="Courier New" w:hint="eastAsia"/>
          <w:color w:val="000000"/>
          <w:szCs w:val="21"/>
        </w:rPr>
      </w:pPr>
      <w:r w:rsidRPr="00E67DAA">
        <w:rPr>
          <w:rFonts w:ascii="Times New Roman" w:eastAsia="宋体" w:hAnsi="Courier New" w:cs="Courier New" w:hint="eastAsia"/>
          <w:color w:val="000000"/>
          <w:szCs w:val="21"/>
        </w:rPr>
        <w:t>12</w:t>
      </w:r>
      <w:r w:rsidRPr="00E67DAA">
        <w:rPr>
          <w:rFonts w:ascii="Times New Roman" w:eastAsia="宋体" w:hAnsi="Courier New" w:cs="Courier New" w:hint="eastAsia"/>
          <w:color w:val="000000"/>
          <w:szCs w:val="21"/>
        </w:rPr>
        <w:t>、已知图</w:t>
      </w:r>
      <w:r w:rsidRPr="00E67DAA">
        <w:rPr>
          <w:rFonts w:ascii="Times New Roman" w:eastAsia="宋体" w:hAnsi="Courier New" w:cs="Courier New" w:hint="eastAsia"/>
          <w:color w:val="000000"/>
          <w:szCs w:val="21"/>
        </w:rPr>
        <w:t>G</w:t>
      </w:r>
      <w:r w:rsidRPr="00E67DAA">
        <w:rPr>
          <w:rFonts w:ascii="Times New Roman" w:eastAsia="宋体" w:hAnsi="Courier New" w:cs="Courier New" w:hint="eastAsia"/>
          <w:color w:val="000000"/>
          <w:szCs w:val="21"/>
        </w:rPr>
        <w:t>如下所示，求从顶点</w:t>
      </w:r>
      <w:r w:rsidRPr="00E67DAA">
        <w:rPr>
          <w:rFonts w:ascii="Times New Roman" w:eastAsia="宋体" w:hAnsi="Courier New" w:cs="Courier New" w:hint="eastAsia"/>
          <w:color w:val="000000"/>
          <w:szCs w:val="21"/>
        </w:rPr>
        <w:t>a</w:t>
      </w:r>
      <w:r w:rsidRPr="00E67DAA">
        <w:rPr>
          <w:rFonts w:ascii="Times New Roman" w:eastAsia="宋体" w:hAnsi="Courier New" w:cs="Courier New" w:hint="eastAsia"/>
          <w:color w:val="000000"/>
          <w:szCs w:val="21"/>
        </w:rPr>
        <w:t>到其余各顶点的最短路径。（给出求解过程）</w:t>
      </w:r>
    </w:p>
    <w:p w:rsidR="00E67DAA" w:rsidRPr="00E67DAA" w:rsidRDefault="00E67DAA" w:rsidP="00E67DAA">
      <w:pPr>
        <w:autoSpaceDE w:val="0"/>
        <w:autoSpaceDN w:val="0"/>
        <w:adjustRightInd w:val="0"/>
        <w:rPr>
          <w:rFonts w:ascii="Courier New" w:eastAsia="宋体" w:hAnsi="Courier New" w:cs="Courier New" w:hint="eastAsia"/>
          <w:szCs w:val="24"/>
        </w:rPr>
      </w:pPr>
      <w:r>
        <w:rPr>
          <w:rFonts w:ascii="Times New Roman" w:eastAsia="宋体" w:hAnsi="Times New Roman" w:cs="Times New Roman" w:hint="eastAsia"/>
          <w:noProof/>
          <w:szCs w:val="24"/>
        </w:rPr>
        <mc:AlternateContent>
          <mc:Choice Requires="wpg">
            <w:drawing>
              <wp:anchor distT="0" distB="0" distL="114300" distR="114300" simplePos="0" relativeHeight="251665408" behindDoc="0" locked="0" layoutInCell="1" allowOverlap="1">
                <wp:simplePos x="0" y="0"/>
                <wp:positionH relativeFrom="character">
                  <wp:posOffset>0</wp:posOffset>
                </wp:positionH>
                <wp:positionV relativeFrom="line">
                  <wp:posOffset>0</wp:posOffset>
                </wp:positionV>
                <wp:extent cx="3467100" cy="1537335"/>
                <wp:effectExtent l="10160" t="11430" r="8890" b="13335"/>
                <wp:wrapNone/>
                <wp:docPr id="38"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537335"/>
                          <a:chOff x="0" y="0"/>
                          <a:chExt cx="5460" cy="2421"/>
                        </a:xfrm>
                      </wpg:grpSpPr>
                      <wps:wsp>
                        <wps:cNvPr id="39" name="Rectangle 10"/>
                        <wps:cNvSpPr>
                          <a:spLocks noChangeArrowheads="1"/>
                        </wps:cNvSpPr>
                        <wps:spPr bwMode="auto">
                          <a:xfrm>
                            <a:off x="4380" y="1521"/>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5</w:t>
                              </w:r>
                            </w:p>
                          </w:txbxContent>
                        </wps:txbx>
                        <wps:bodyPr rot="0" vert="horz" wrap="square" lIns="91440" tIns="45720" rIns="91440" bIns="45720" anchor="t" anchorCtr="0" upright="1">
                          <a:noAutofit/>
                        </wps:bodyPr>
                      </wps:wsp>
                      <wps:wsp>
                        <wps:cNvPr id="40" name="Rectangle 11"/>
                        <wps:cNvSpPr>
                          <a:spLocks noChangeArrowheads="1"/>
                        </wps:cNvSpPr>
                        <wps:spPr bwMode="auto">
                          <a:xfrm>
                            <a:off x="2460" y="1953"/>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4</w:t>
                              </w:r>
                            </w:p>
                          </w:txbxContent>
                        </wps:txbx>
                        <wps:bodyPr rot="0" vert="horz" wrap="square" lIns="91440" tIns="45720" rIns="91440" bIns="45720" anchor="t" anchorCtr="0" upright="1">
                          <a:noAutofit/>
                        </wps:bodyPr>
                      </wps:wsp>
                      <wps:wsp>
                        <wps:cNvPr id="41" name="Rectangle 12"/>
                        <wps:cNvSpPr>
                          <a:spLocks noChangeArrowheads="1"/>
                        </wps:cNvSpPr>
                        <wps:spPr bwMode="auto">
                          <a:xfrm>
                            <a:off x="2415" y="891"/>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2" name="Rectangle 13"/>
                        <wps:cNvSpPr>
                          <a:spLocks noChangeArrowheads="1"/>
                        </wps:cNvSpPr>
                        <wps:spPr bwMode="auto">
                          <a:xfrm>
                            <a:off x="3585" y="936"/>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2</w:t>
                              </w:r>
                            </w:p>
                          </w:txbxContent>
                        </wps:txbx>
                        <wps:bodyPr rot="0" vert="horz" wrap="square" lIns="91440" tIns="45720" rIns="91440" bIns="45720" anchor="t" anchorCtr="0" upright="1">
                          <a:noAutofit/>
                        </wps:bodyPr>
                      </wps:wsp>
                      <wps:wsp>
                        <wps:cNvPr id="43" name="Rectangle 14"/>
                        <wps:cNvSpPr>
                          <a:spLocks noChangeArrowheads="1"/>
                        </wps:cNvSpPr>
                        <wps:spPr bwMode="auto">
                          <a:xfrm>
                            <a:off x="1500" y="936"/>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2</w:t>
                              </w:r>
                            </w:p>
                          </w:txbxContent>
                        </wps:txbx>
                        <wps:bodyPr rot="0" vert="horz" wrap="square" lIns="91440" tIns="45720" rIns="91440" bIns="45720" anchor="t" anchorCtr="0" upright="1">
                          <a:noAutofit/>
                        </wps:bodyPr>
                      </wps:wsp>
                      <wps:wsp>
                        <wps:cNvPr id="44" name="Rectangle 15"/>
                        <wps:cNvSpPr>
                          <a:spLocks noChangeArrowheads="1"/>
                        </wps:cNvSpPr>
                        <wps:spPr bwMode="auto">
                          <a:xfrm>
                            <a:off x="4200" y="312"/>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5" name="Rectangle 16"/>
                        <wps:cNvSpPr>
                          <a:spLocks noChangeArrowheads="1"/>
                        </wps:cNvSpPr>
                        <wps:spPr bwMode="auto">
                          <a:xfrm>
                            <a:off x="420" y="1560"/>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6" name="Rectangle 17"/>
                        <wps:cNvSpPr>
                          <a:spLocks noChangeArrowheads="1"/>
                        </wps:cNvSpPr>
                        <wps:spPr bwMode="auto">
                          <a:xfrm>
                            <a:off x="2220" y="0"/>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5</w:t>
                              </w:r>
                            </w:p>
                          </w:txbxContent>
                        </wps:txbx>
                        <wps:bodyPr rot="0" vert="horz" wrap="square" lIns="91440" tIns="45720" rIns="91440" bIns="45720" anchor="t" anchorCtr="0" upright="1">
                          <a:noAutofit/>
                        </wps:bodyPr>
                      </wps:wsp>
                      <wps:wsp>
                        <wps:cNvPr id="47" name="Rectangle 18"/>
                        <wps:cNvSpPr>
                          <a:spLocks noChangeArrowheads="1"/>
                        </wps:cNvSpPr>
                        <wps:spPr bwMode="auto">
                          <a:xfrm>
                            <a:off x="600" y="468"/>
                            <a:ext cx="540" cy="468"/>
                          </a:xfrm>
                          <a:prstGeom prst="rect">
                            <a:avLst/>
                          </a:prstGeom>
                          <a:solidFill>
                            <a:srgbClr val="FFFFFF"/>
                          </a:solidFill>
                          <a:ln w="9525">
                            <a:solidFill>
                              <a:srgbClr val="FFFFFF"/>
                            </a:solidFill>
                            <a:miter lim="800000"/>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6</w:t>
                              </w:r>
                            </w:p>
                          </w:txbxContent>
                        </wps:txbx>
                        <wps:bodyPr rot="0" vert="horz" wrap="square" lIns="91440" tIns="45720" rIns="91440" bIns="45720" anchor="t" anchorCtr="0" upright="1">
                          <a:noAutofit/>
                        </wps:bodyPr>
                      </wps:wsp>
                      <wps:wsp>
                        <wps:cNvPr id="48" name="Oval 19"/>
                        <wps:cNvSpPr>
                          <a:spLocks noChangeArrowheads="1"/>
                        </wps:cNvSpPr>
                        <wps:spPr bwMode="auto">
                          <a:xfrm>
                            <a:off x="0" y="936"/>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a</w:t>
                              </w:r>
                            </w:p>
                          </w:txbxContent>
                        </wps:txbx>
                        <wps:bodyPr rot="0" vert="horz" wrap="square" lIns="91440" tIns="45720" rIns="91440" bIns="45720" anchor="t" anchorCtr="0" upright="1">
                          <a:noAutofit/>
                        </wps:bodyPr>
                      </wps:wsp>
                      <wps:wsp>
                        <wps:cNvPr id="49" name="Oval 20"/>
                        <wps:cNvSpPr>
                          <a:spLocks noChangeArrowheads="1"/>
                        </wps:cNvSpPr>
                        <wps:spPr bwMode="auto">
                          <a:xfrm>
                            <a:off x="1320" y="156"/>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b</w:t>
                              </w:r>
                            </w:p>
                          </w:txbxContent>
                        </wps:txbx>
                        <wps:bodyPr rot="0" vert="horz" wrap="square" lIns="91440" tIns="45720" rIns="91440" bIns="45720" anchor="t" anchorCtr="0" upright="1">
                          <a:noAutofit/>
                        </wps:bodyPr>
                      </wps:wsp>
                      <wps:wsp>
                        <wps:cNvPr id="50" name="Oval 21"/>
                        <wps:cNvSpPr>
                          <a:spLocks noChangeArrowheads="1"/>
                        </wps:cNvSpPr>
                        <wps:spPr bwMode="auto">
                          <a:xfrm>
                            <a:off x="3420" y="165"/>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d</w:t>
                              </w:r>
                            </w:p>
                          </w:txbxContent>
                        </wps:txbx>
                        <wps:bodyPr rot="0" vert="horz" wrap="square" lIns="91440" tIns="45720" rIns="91440" bIns="45720" anchor="t" anchorCtr="0" upright="1">
                          <a:noAutofit/>
                        </wps:bodyPr>
                      </wps:wsp>
                      <wps:wsp>
                        <wps:cNvPr id="51" name="Oval 22"/>
                        <wps:cNvSpPr>
                          <a:spLocks noChangeArrowheads="1"/>
                        </wps:cNvSpPr>
                        <wps:spPr bwMode="auto">
                          <a:xfrm>
                            <a:off x="5040" y="936"/>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f</w:t>
                              </w:r>
                            </w:p>
                          </w:txbxContent>
                        </wps:txbx>
                        <wps:bodyPr rot="0" vert="horz" wrap="square" lIns="91440" tIns="45720" rIns="91440" bIns="45720" anchor="t" anchorCtr="0" upright="1">
                          <a:noAutofit/>
                        </wps:bodyPr>
                      </wps:wsp>
                      <wps:wsp>
                        <wps:cNvPr id="52" name="Oval 23"/>
                        <wps:cNvSpPr>
                          <a:spLocks noChangeArrowheads="1"/>
                        </wps:cNvSpPr>
                        <wps:spPr bwMode="auto">
                          <a:xfrm>
                            <a:off x="1440" y="1761"/>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r>
                                <w:rPr>
                                  <w:rFonts w:ascii="Courier New" w:hAnsi="Courier New" w:cs="Courier New"/>
                                </w:rPr>
                                <w:t>c</w:t>
                              </w:r>
                            </w:p>
                          </w:txbxContent>
                        </wps:txbx>
                        <wps:bodyPr rot="0" vert="horz" wrap="square" lIns="91440" tIns="45720" rIns="91440" bIns="45720" anchor="t" anchorCtr="0" upright="1">
                          <a:noAutofit/>
                        </wps:bodyPr>
                      </wps:wsp>
                      <wps:wsp>
                        <wps:cNvPr id="53" name="Oval 24"/>
                        <wps:cNvSpPr>
                          <a:spLocks noChangeArrowheads="1"/>
                        </wps:cNvSpPr>
                        <wps:spPr bwMode="auto">
                          <a:xfrm>
                            <a:off x="3555" y="1716"/>
                            <a:ext cx="420" cy="468"/>
                          </a:xfrm>
                          <a:prstGeom prst="ellipse">
                            <a:avLst/>
                          </a:prstGeom>
                          <a:solidFill>
                            <a:srgbClr val="FFFFFF"/>
                          </a:solidFill>
                          <a:ln w="9525">
                            <a:solidFill>
                              <a:srgbClr val="000000"/>
                            </a:solidFill>
                            <a:round/>
                            <a:headEnd/>
                            <a:tailEnd/>
                          </a:ln>
                        </wps:spPr>
                        <wps:txbx>
                          <w:txbxContent>
                            <w:p w:rsidR="00E67DAA" w:rsidRDefault="00E67DAA" w:rsidP="00E67DAA">
                              <w:pPr>
                                <w:adjustRightInd w:val="0"/>
                                <w:snapToGrid w:val="0"/>
                                <w:rPr>
                                  <w:rFonts w:ascii="Courier New" w:hAnsi="Courier New" w:cs="Courier New"/>
                                </w:rPr>
                              </w:pPr>
                            </w:p>
                          </w:txbxContent>
                        </wps:txbx>
                        <wps:bodyPr rot="0" vert="horz" wrap="square" lIns="91440" tIns="45720" rIns="91440" bIns="45720" anchor="t" anchorCtr="0" upright="1">
                          <a:noAutofit/>
                        </wps:bodyPr>
                      </wps:wsp>
                      <wps:wsp>
                        <wps:cNvPr id="54" name="Line 25"/>
                        <wps:cNvCnPr/>
                        <wps:spPr bwMode="auto">
                          <a:xfrm flipV="1">
                            <a:off x="420" y="520"/>
                            <a:ext cx="900" cy="5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5" name="Line 26"/>
                        <wps:cNvCnPr/>
                        <wps:spPr bwMode="auto">
                          <a:xfrm>
                            <a:off x="360" y="1404"/>
                            <a:ext cx="1080" cy="623"/>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6" name="Line 27"/>
                        <wps:cNvCnPr/>
                        <wps:spPr bwMode="auto">
                          <a:xfrm>
                            <a:off x="1770" y="408"/>
                            <a:ext cx="162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7" name="Line 28"/>
                        <wps:cNvCnPr/>
                        <wps:spPr bwMode="auto">
                          <a:xfrm>
                            <a:off x="1905" y="2028"/>
                            <a:ext cx="162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8" name="Line 29"/>
                        <wps:cNvCnPr/>
                        <wps:spPr bwMode="auto">
                          <a:xfrm>
                            <a:off x="3840" y="438"/>
                            <a:ext cx="1260" cy="6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9" name="Line 30"/>
                        <wps:cNvCnPr/>
                        <wps:spPr bwMode="auto">
                          <a:xfrm flipV="1">
                            <a:off x="4020" y="1323"/>
                            <a:ext cx="1080" cy="62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0" name="Line 31"/>
                        <wps:cNvCnPr/>
                        <wps:spPr bwMode="auto">
                          <a:xfrm flipV="1">
                            <a:off x="1590" y="624"/>
                            <a:ext cx="0" cy="10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1" name="Line 32"/>
                        <wps:cNvCnPr/>
                        <wps:spPr bwMode="auto">
                          <a:xfrm flipV="1">
                            <a:off x="3690" y="624"/>
                            <a:ext cx="0" cy="10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2" name="Line 33"/>
                        <wps:cNvCnPr/>
                        <wps:spPr bwMode="auto">
                          <a:xfrm flipV="1">
                            <a:off x="1860" y="624"/>
                            <a:ext cx="1620" cy="124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3" name="Rectangle 34"/>
                        <wps:cNvSpPr>
                          <a:spLocks noChangeArrowheads="1"/>
                        </wps:cNvSpPr>
                        <wps:spPr bwMode="auto">
                          <a:xfrm>
                            <a:off x="3570" y="1731"/>
                            <a:ext cx="73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7DAA" w:rsidRDefault="00E67DAA" w:rsidP="00E67DAA">
                              <w:pPr>
                                <w:adjustRightInd w:val="0"/>
                                <w:snapToGrid w:val="0"/>
                                <w:rPr>
                                  <w:rFonts w:ascii="Courier New" w:hAnsi="Courier New" w:cs="Courier New"/>
                                </w:rPr>
                              </w:pPr>
                              <w:r>
                                <w:rPr>
                                  <w:rFonts w:ascii="Courier New" w:hAnsi="Courier New" w:cs="Courier New"/>
                                </w:rPr>
                                <w: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8" o:spid="_x0000_s1103" style="position:absolute;margin-left:0;margin-top:0;width:273pt;height:121.05pt;z-index:251665408;mso-position-horizontal-relative:char;mso-position-vertical-relative:line" coordsize="5460,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">
                <v:rect id="Rectangle 10" o:spid="_x0000_s1104" style="position:absolute;left:4380;top:1521;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5</w:t>
                        </w:r>
                      </w:p>
                    </w:txbxContent>
                  </v:textbox>
                </v:rect>
                <v:rect id="Rectangle 11" o:spid="_x0000_s1105" style="position:absolute;left:2460;top:1953;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a74A&#10;AADbAAAADwAAAGRycy9kb3ducmV2LnhtbERPy4rCMBTdC/5DuII7TRUZhmoUHx104cLn/pJc22Jz&#10;U5qMVr9+shBmeTjv2aK1lXhQ40vHCkbDBASxdqbkXMHl/DP4BuEDssHKMSl4kYfFvNuZYWrck4/0&#10;OIVcxBD2KSooQqhTKb0uyKIfupo4cjfXWAwRNrk0DT5juK3kOEm+pMWSY0OBNa0L0vfTr1VwQNwc&#10;3lutV9lrP8lofc3IVUr1e+1yCiJQG/7FH/fOKJjE9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Prmu+AAAA2wAAAA8AAAAAAAAAAAAAAAAAmAIAAGRycy9kb3ducmV2&#10;LnhtbFBLBQYAAAAABAAEAPUAAACDAw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4</w:t>
                        </w:r>
                      </w:p>
                    </w:txbxContent>
                  </v:textbox>
                </v:rect>
                <v:rect id="Rectangle 12" o:spid="_x0000_s1106" style="position:absolute;left:2415;top:891;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8MIA&#10;AADbAAAADwAAAGRycy9kb3ducmV2LnhtbESPzYvCMBTE7wv+D+EJe1tTRWSpRvGjy3rw4Of9kTzb&#10;YvNSmqxW/3ojLHgcZuY3zGTW2kpcqfGlYwX9XgKCWDtTcq7gePj5+gbhA7LByjEpuJOH2bTzMcHU&#10;uBvv6LoPuYgQ9ikqKEKoUym9Lsii77maOHpn11gMUTa5NA3eItxWcpAkI2mx5LhQYE3LgvRl/2cV&#10;bBFX28ev1ovsvhlmtDxl5CqlPrvtfAwiUBve4f/22igY9uH1Jf4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wwvwwgAAANsAAAAPAAAAAAAAAAAAAAAAAJgCAABkcnMvZG93&#10;bnJldi54bWxQSwUGAAAAAAQABAD1AAAAhwM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v:textbox>
                </v:rect>
                <v:rect id="Rectangle 13" o:spid="_x0000_s1107" style="position:absolute;left:3585;top:936;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h8IA&#10;AADbAAAADwAAAGRycy9kb3ducmV2LnhtbESPT4vCMBTE78J+h/AW9qbpiohUo6hb2T148O/9kTzb&#10;YvNSmqh1P70RBI/DzPyGmcxaW4krNb50rOC7l4Ag1s6UnCs47FfdEQgfkA1WjknBnTzMph+dCabG&#10;3XhL113IRYSwT1FBEUKdSul1QRZ9z9XE0Tu5xmKIssmlafAW4baS/SQZSoslx4UCa1oWpM+7i1Ww&#10;QfzZ/P9qvcju60FGy2NGrlLq67Odj0EEasM7/Gr/GQWDPj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ZWHwgAAANsAAAAPAAAAAAAAAAAAAAAAAJgCAABkcnMvZG93&#10;bnJldi54bWxQSwUGAAAAAAQABAD1AAAAhwM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2</w:t>
                        </w:r>
                      </w:p>
                    </w:txbxContent>
                  </v:textbox>
                </v:rect>
                <v:rect id="Rectangle 14" o:spid="_x0000_s1108" style="position:absolute;left:1500;top:936;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0wHMQA&#10;AADbAAAADwAAAGRycy9kb3ducmV2LnhtbESPQWvCQBSE74L/YXlCb7rRSinRTaia0h482FTvj91n&#10;Epp9G7Jbjf31XaHQ4zAz3zDrfLCtuFDvG8cK5rMEBLF2puFKwfHzdfoMwgdkg61jUnAjD3k2Hq0x&#10;Ne7KH3QpQyUihH2KCuoQulRKr2uy6GeuI47e2fUWQ5R9JU2P1wi3rVwkyZO02HBcqLGjbU36q/y2&#10;Cg6Iu8PPm9ab4rZfFrQ9FeRapR4mw8sKRKAh/If/2u9GwfIR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dMBzEAAAA2wAAAA8AAAAAAAAAAAAAAAAAmAIAAGRycy9k&#10;b3ducmV2LnhtbFBLBQYAAAAABAAEAPUAAACJAw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2</w:t>
                        </w:r>
                      </w:p>
                    </w:txbxContent>
                  </v:textbox>
                </v:rect>
                <v:rect id="Rectangle 15" o:spid="_x0000_s1109" style="position:absolute;left:4200;top:312;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oaMIA&#10;AADbAAAADwAAAGRycy9kb3ducmV2LnhtbESPT4vCMBTE78J+h/AW9qapS5GlGkXdynrYg3/vj+TZ&#10;FpuX0kStfnqzsOBxmJnfMJNZZ2txpdZXjhUMBwkIYu1MxYWCw37V/wLhA7LB2jEpuJOH2fStN8HM&#10;uBtv6boLhYgQ9hkqKENoMim9LsmiH7iGOHon11oMUbaFNC3eItzW8jNJRtJixXGhxIaWJenz7mIV&#10;bBC/N48frRf5/TfNaXnMydVKfbx38zGIQF14hf/ba6MgTeHv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KhowgAAANsAAAAPAAAAAAAAAAAAAAAAAJgCAABkcnMvZG93&#10;bnJldi54bWxQSwUGAAAAAAQABAD1AAAAhwM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v:textbox>
                </v:rect>
                <v:rect id="Rectangle 16" o:spid="_x0000_s1110" style="position:absolute;left:420;top:1560;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88MA&#10;AADbAAAADwAAAGRycy9kb3ducmV2LnhtbESPQWvCQBSE70L/w/IEb7pRVCR1Fasp7cGDje39sfua&#10;BLNvQ3bV6K/vCkKPw8x8wyzXna3FhVpfOVYwHiUgiLUzFRcKvo/vwwUIH5AN1o5JwY08rFcvvSWm&#10;xl35iy55KESEsE9RQRlCk0rpdUkW/cg1xNH7da3FEGVbSNPiNcJtLSdJMpcWK44LJTa0LUmf8rNV&#10;cEDcHe4fWr9lt/00o+1PRq5WatDvNq8gAnXhP/xsfxoF0x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N88MAAADbAAAADwAAAAAAAAAAAAAAAACYAgAAZHJzL2Rv&#10;d25yZXYueG1sUEsFBgAAAAAEAAQA9QAAAIgDA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3</w:t>
                        </w:r>
                      </w:p>
                    </w:txbxContent>
                  </v:textbox>
                </v:rect>
                <v:rect id="Rectangle 17" o:spid="_x0000_s1111" style="position:absolute;left:2220;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qThMIA&#10;AADbAAAADwAAAGRycy9kb3ducmV2LnhtbESPT4vCMBTE78J+h/AW9qbpiohUo6jbRQ978O/9kTzb&#10;YvNSmqjVT28WBI/DzPyGmcxaW4krNb50rOC7l4Ag1s6UnCs47H+7IxA+IBusHJOCO3mYTT86E0yN&#10;u/GWrruQiwhhn6KCIoQ6ldLrgiz6nquJo3dyjcUQZZNL0+Atwm0l+0kylBZLjgsF1rQsSJ93F6tg&#10;g/izeay0XmT3v0FGy2NGrlLq67Odj0EEasM7/GqvjYLBEP6/x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OEwgAAANsAAAAPAAAAAAAAAAAAAAAAAJgCAABkcnMvZG93&#10;bnJldi54bWxQSwUGAAAAAAQABAD1AAAAhwM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5</w:t>
                        </w:r>
                      </w:p>
                    </w:txbxContent>
                  </v:textbox>
                </v:rect>
                <v:rect id="Rectangle 18" o:spid="_x0000_s1112" style="position:absolute;left:600;top:468;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2H8MA&#10;AADbAAAADwAAAGRycy9kb3ducmV2LnhtbESPQWvCQBSE70L/w/IEb7pRRCV1Fasp7cGDje39sfua&#10;BLNvQ3bV6K/vCkKPw8x8wyzXna3FhVpfOVYwHiUgiLUzFRcKvo/vwwUIH5AN1o5JwY08rFcvvSWm&#10;xl35iy55KESEsE9RQRlCk0rpdUkW/cg1xNH7da3FEGVbSNPiNcJtLSdJMpMWK44LJTa0LUmf8rNV&#10;cEDcHe4fWr9lt/00o+1PRq5WatDvNq8gAnXhP/xsfxoF0z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Y2H8MAAADbAAAADwAAAAAAAAAAAAAAAACYAgAAZHJzL2Rv&#10;d25yZXYueG1sUEsFBgAAAAAEAAQA9QAAAIgDAAAAAA==&#10;" strokecolor="white">
                  <v:textbox>
                    <w:txbxContent>
                      <w:p w:rsidR="00E67DAA" w:rsidRDefault="00E67DAA" w:rsidP="00E67DAA">
                        <w:pPr>
                          <w:adjustRightInd w:val="0"/>
                          <w:snapToGrid w:val="0"/>
                          <w:rPr>
                            <w:rFonts w:ascii="Courier New" w:hAnsi="Courier New" w:cs="Courier New"/>
                          </w:rPr>
                        </w:pPr>
                        <w:r>
                          <w:rPr>
                            <w:rFonts w:ascii="Courier New" w:hAnsi="Courier New" w:cs="Courier New"/>
                          </w:rPr>
                          <w:t>6</w:t>
                        </w:r>
                      </w:p>
                    </w:txbxContent>
                  </v:textbox>
                </v:rect>
                <v:oval id="Oval 19" o:spid="_x0000_s1113" style="position:absolute;top:936;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qPT8AA&#10;AADbAAAADwAAAGRycy9kb3ducmV2LnhtbERPTWvCQBC9F/wPyxS81Y2mSkldRRTBHjyYtvchOybB&#10;7GzIjjH+e/cgeHy87+V6cI3qqQu1ZwPTSQKKuPC25tLA3+/+4wtUEGSLjWcycKcA69XobYmZ9Tc+&#10;UZ9LqWIIhwwNVCJtpnUoKnIYJr4ljtzZdw4lwq7UtsNbDHeNniXJQjusOTZU2NK2ouKSX52BXbnJ&#10;F71OZZ6edweZX/6PP+nUmPH7sPkGJTTIS/x0H6yBzzg2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qPT8AAAADbAAAADwAAAAAAAAAAAAAAAACYAgAAZHJzL2Rvd25y&#10;ZXYueG1sUEsFBgAAAAAEAAQA9QAAAIUDAAAAAA==&#10;">
                  <v:textbox>
                    <w:txbxContent>
                      <w:p w:rsidR="00E67DAA" w:rsidRDefault="00E67DAA" w:rsidP="00E67DAA">
                        <w:pPr>
                          <w:adjustRightInd w:val="0"/>
                          <w:snapToGrid w:val="0"/>
                          <w:rPr>
                            <w:rFonts w:ascii="Courier New" w:hAnsi="Courier New" w:cs="Courier New"/>
                          </w:rPr>
                        </w:pPr>
                        <w:r>
                          <w:rPr>
                            <w:rFonts w:ascii="Courier New" w:hAnsi="Courier New" w:cs="Courier New"/>
                          </w:rPr>
                          <w:t>a</w:t>
                        </w:r>
                      </w:p>
                    </w:txbxContent>
                  </v:textbox>
                </v:oval>
                <v:oval id="Oval 20" o:spid="_x0000_s1114" style="position:absolute;left:1320;top:156;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textbox>
                    <w:txbxContent>
                      <w:p w:rsidR="00E67DAA" w:rsidRDefault="00E67DAA" w:rsidP="00E67DAA">
                        <w:pPr>
                          <w:adjustRightInd w:val="0"/>
                          <w:snapToGrid w:val="0"/>
                          <w:rPr>
                            <w:rFonts w:ascii="Courier New" w:hAnsi="Courier New" w:cs="Courier New"/>
                          </w:rPr>
                        </w:pPr>
                        <w:r>
                          <w:rPr>
                            <w:rFonts w:ascii="Courier New" w:hAnsi="Courier New" w:cs="Courier New"/>
                          </w:rPr>
                          <w:t>b</w:t>
                        </w:r>
                      </w:p>
                    </w:txbxContent>
                  </v:textbox>
                </v:oval>
                <v:oval id="Oval 21" o:spid="_x0000_s1115" style="position:absolute;left:3420;top:165;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E67DAA" w:rsidRDefault="00E67DAA" w:rsidP="00E67DAA">
                        <w:pPr>
                          <w:adjustRightInd w:val="0"/>
                          <w:snapToGrid w:val="0"/>
                          <w:rPr>
                            <w:rFonts w:ascii="Courier New" w:hAnsi="Courier New" w:cs="Courier New"/>
                          </w:rPr>
                        </w:pPr>
                        <w:r>
                          <w:rPr>
                            <w:rFonts w:ascii="Courier New" w:hAnsi="Courier New" w:cs="Courier New"/>
                          </w:rPr>
                          <w:t>d</w:t>
                        </w:r>
                      </w:p>
                    </w:txbxContent>
                  </v:textbox>
                </v:oval>
                <v:oval id="Oval 22" o:spid="_x0000_s1116" style="position:absolute;left:5040;top:936;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textbox>
                    <w:txbxContent>
                      <w:p w:rsidR="00E67DAA" w:rsidRDefault="00E67DAA" w:rsidP="00E67DAA">
                        <w:pPr>
                          <w:adjustRightInd w:val="0"/>
                          <w:snapToGrid w:val="0"/>
                          <w:rPr>
                            <w:rFonts w:ascii="Courier New" w:hAnsi="Courier New" w:cs="Courier New"/>
                          </w:rPr>
                        </w:pPr>
                        <w:r>
                          <w:rPr>
                            <w:rFonts w:ascii="Courier New" w:hAnsi="Courier New" w:cs="Courier New"/>
                          </w:rPr>
                          <w:t>f</w:t>
                        </w:r>
                      </w:p>
                    </w:txbxContent>
                  </v:textbox>
                </v:oval>
                <v:oval id="Oval 23" o:spid="_x0000_s1117" style="position:absolute;left:1440;top:1761;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textbox>
                    <w:txbxContent>
                      <w:p w:rsidR="00E67DAA" w:rsidRDefault="00E67DAA" w:rsidP="00E67DAA">
                        <w:pPr>
                          <w:adjustRightInd w:val="0"/>
                          <w:snapToGrid w:val="0"/>
                          <w:rPr>
                            <w:rFonts w:ascii="Courier New" w:hAnsi="Courier New" w:cs="Courier New"/>
                          </w:rPr>
                        </w:pPr>
                        <w:r>
                          <w:rPr>
                            <w:rFonts w:ascii="Courier New" w:hAnsi="Courier New" w:cs="Courier New"/>
                          </w:rPr>
                          <w:t>c</w:t>
                        </w:r>
                      </w:p>
                    </w:txbxContent>
                  </v:textbox>
                </v:oval>
                <v:oval id="Oval 24" o:spid="_x0000_s1118" style="position:absolute;left:3555;top:1716;width:4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textbox>
                    <w:txbxContent>
                      <w:p w:rsidR="00E67DAA" w:rsidRDefault="00E67DAA" w:rsidP="00E67DAA">
                        <w:pPr>
                          <w:adjustRightInd w:val="0"/>
                          <w:snapToGrid w:val="0"/>
                          <w:rPr>
                            <w:rFonts w:ascii="Courier New" w:hAnsi="Courier New" w:cs="Courier New"/>
                          </w:rPr>
                        </w:pPr>
                      </w:p>
                    </w:txbxContent>
                  </v:textbox>
                </v:oval>
                <v:line id="Line 25" o:spid="_x0000_s1119" style="position:absolute;flip:y;visibility:visible;mso-wrap-style:square" from="420,520" to="1320,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5RXcQAAADbAAAADwAAAGRycy9kb3ducmV2LnhtbESPQWvCQBSE7wX/w/KE3ppNS1slukop&#10;LaTHGBG9PbLPJDT7Nu5uNfn3rlDwOMzMN8xyPZhOnMn51rKC5yQFQVxZ3XKtYFt+P81B+ICssbNM&#10;CkbysF5NHpaYaXvhgs6bUIsIYZ+hgiaEPpPSVw0Z9IntiaN3tM5giNLVUju8RLjp5EuavkuDLceF&#10;Bnv6bKj63fwZBfvTHg/H0+4nlHqcfRV5PnZ1rtTjdPhYgAg0hHv4v51rBW+vcPsSf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vlFdxAAAANsAAAAPAAAAAAAAAAAA&#10;AAAAAKECAABkcnMvZG93bnJldi54bWxQSwUGAAAAAAQABAD5AAAAkgMAAAAA&#10;">
                  <v:stroke endarrow="block" endarrowwidth="narrow"/>
                </v:line>
                <v:line id="Line 26" o:spid="_x0000_s1120" style="position:absolute;visibility:visible;mso-wrap-style:square" from="360,1404" to="1440,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8wB8MAAADbAAAADwAAAGRycy9kb3ducmV2LnhtbESPQWsCMRSE7wX/Q3hCbzVbQSmrUaSg&#10;9FRaaynenpvnZnHfy5LEdfvvm0Khx2FmvmGW64Fb1VOIjRcDj5MCFEnlbSO1gcPH9uEJVEwoFlsv&#10;ZOCbIqxXo7slltbf5J36fapVhkgs0YBLqSu1jpUjxjjxHUn2zj4wpixDrW3AW4Zzq6dFMdeMjeQF&#10;hx09O6ou+ysbOL5S6E89uznVX9fwuWN+q6bG3I+HzQJUoiH9h//aL9bAbAa/X/IP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vMAfDAAAA2wAAAA8AAAAAAAAAAAAA&#10;AAAAoQIAAGRycy9kb3ducmV2LnhtbFBLBQYAAAAABAAEAPkAAACRAwAAAAA=&#10;">
                  <v:stroke endarrow="block" endarrowwidth="narrow"/>
                </v:line>
                <v:line id="Line 27" o:spid="_x0000_s1121" style="position:absolute;visibility:visible;mso-wrap-style:square" from="1770,408" to="339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ucMMAAADbAAAADwAAAGRycy9kb3ducmV2LnhtbESPQUsDMRSE74L/ITzBm81acJFt0yKC&#10;4klsVUpvr5vXzdJ9L0uSbtd/bwqFHoeZ+YaZL0fu1EAhtl4MPE4KUCS1t600Bn6+3x6eQcWEYrHz&#10;Qgb+KMJycXszx8r6k6xoWKdGZYjECg24lPpK61g7YowT35Nkb+8DY8oyNNoGPGU4d3paFKVmbCUv&#10;OOzp1VF9WB/ZwPaTwrAb2JXUbI7h9535q54ac383vsxAJRrTNXxpf1gDTyWcv+Qfo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9rnDDAAAA2wAAAA8AAAAAAAAAAAAA&#10;AAAAoQIAAGRycy9kb3ducmV2LnhtbFBLBQYAAAAABAAEAPkAAACRAwAAAAA=&#10;">
                  <v:stroke endarrow="block" endarrowwidth="narrow"/>
                </v:line>
                <v:line id="Line 28" o:spid="_x0000_s1122" style="position:absolute;visibility:visible;mso-wrap-style:square" from="1905,2028" to="3525,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EL68MAAADbAAAADwAAAGRycy9kb3ducmV2LnhtbESPQUsDMRSE74L/ITyhN5u1YJVt0yKC&#10;4qnU1lJ6e928bhb3vSxJut3+eyMIHoeZ+YaZLwduVU8hNl4MPIwLUCSVt43UBr62b/fPoGJCsdh6&#10;IQNXirBc3N7MsbT+Ip/Ub1KtMkRiiQZcSl2pdawcMcax70iyd/KBMWUZam0DXjKcWz0piqlmbCQv&#10;OOzo1VH1vTmzgcOKQn/s2U2p3p/D7p15XU2MGd0NLzNQiYb0H/5rf1gDj0/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xC+vDAAAA2wAAAA8AAAAAAAAAAAAA&#10;AAAAoQIAAGRycy9kb3ducmV2LnhtbFBLBQYAAAAABAAEAPkAAACRAwAAAAA=&#10;">
                  <v:stroke endarrow="block" endarrowwidth="narrow"/>
                </v:line>
                <v:line id="Line 29" o:spid="_x0000_s1123" style="position:absolute;visibility:visible;mso-wrap-style:square" from="3840,438" to="5100,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fmcAAAADbAAAADwAAAGRycy9kb3ducmV2LnhtbERPS2sCMRC+F/wPYYTearZCRbZGKYUW&#10;T2J9IL1NN9PN0p3JksR1/ffNQfD48b0Xq4Fb1VOIjRcDz5MCFEnlbSO1gcP+42kOKiYUi60XMnCl&#10;CKvl6GGBpfUX+aJ+l2qVQySWaMCl1JVax8oRY5z4jiRzvz4wpgxDrW3ASw7nVk+LYqYZG8kNDjt6&#10;d1T97c5s4HtDof/p2c2oPp3D8ZN5W02NeRwPb6+gEg3pLr6519bASx6bv+Qfo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un5nAAAAA2wAAAA8AAAAAAAAAAAAAAAAA&#10;oQIAAGRycy9kb3ducmV2LnhtbFBLBQYAAAAABAAEAPkAAACOAwAAAAA=&#10;">
                  <v:stroke endarrow="block" endarrowwidth="narrow"/>
                </v:line>
                <v:line id="Line 30" o:spid="_x0000_s1124" style="position:absolute;flip:y;visibility:visible;mso-wrap-style:square" from="4020,1323" to="5100,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8QAAADbAAAADwAAAGRycy9kb3ducmV2LnhtbESPQWvCQBSE7wX/w/KE3ppNC201ukop&#10;LaTHGBG9PbLPJDT7Nu5uNfn3rlDwOMzMN8xyPZhOnMn51rKC5yQFQVxZ3XKtYFt+P81A+ICssbNM&#10;CkbysF5NHpaYaXvhgs6bUIsIYZ+hgiaEPpPSVw0Z9IntiaN3tM5giNLVUju8RLjp5EuavkmDLceF&#10;Bnv6bKj63fwZBfvTHg/H0+4nlHp8/yryfOzqXKnH6fCxABFoCPfwfzvXCl7ncPsSf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7DxAAAANsAAAAPAAAAAAAAAAAA&#10;AAAAAKECAABkcnMvZG93bnJldi54bWxQSwUGAAAAAAQABAD5AAAAkgMAAAAA&#10;">
                  <v:stroke endarrow="block" endarrowwidth="narrow"/>
                </v:line>
                <v:line id="Line 31" o:spid="_x0000_s1125" style="position:absolute;flip:y;visibility:visible;mso-wrap-style:square" from="1590,624" to="1590,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d470AAADbAAAADwAAAGRycy9kb3ducmV2LnhtbERPuwrCMBTdBf8hXMFNUx1UqlFEFOro&#10;A9Ht0lzbYnNTm6jt35tBcDyc92LVmFK8qXaFZQWjYQSCOLW64EzB+bQbzEA4j6yxtEwKWnKwWnY7&#10;C4y1/fCB3kefiRDCLkYFufdVLKVLczLohrYiDtzd1gZ9gHUmdY2fEG5KOY6iiTRYcGjIsaJNTunj&#10;+DIKrs8r3u7Py96fdDvdHpKkLbNEqX6vWc9BeGr8X/xzJ1rBJKwPX8IPkM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fpneO9AAAA2wAAAA8AAAAAAAAAAAAAAAAAoQIA&#10;AGRycy9kb3ducmV2LnhtbFBLBQYAAAAABAAEAPkAAACLAwAAAAA=&#10;">
                  <v:stroke endarrow="block" endarrowwidth="narrow"/>
                </v:line>
                <v:line id="Line 32" o:spid="_x0000_s1126" style="position:absolute;flip:y;visibility:visible;mso-wrap-style:square" from="3690,624" to="3690,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U4eMIAAADbAAAADwAAAGRycy9kb3ducmV2LnhtbESPT4vCMBTE74LfITzBm6buQZdqKiIu&#10;1KO6iN4ezesfbF5qE7X99kZY2OMwM79hVuvO1OJJrassK5hNIxDEmdUVFwp+Tz+TbxDOI2usLZOC&#10;nhysk+FghbG2Lz7Q8+gLESDsYlRQet/EUrqsJINuahvi4OW2NeiDbAupW3wFuKnlVxTNpcGKw0KJ&#10;DW1Lym7Hh1FwuV/wmt/Pe3/S/WJ3SNO+LlKlxqNuswThqfP/4b92qhXMZ/D5En6AT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U4eMIAAADbAAAADwAAAAAAAAAAAAAA&#10;AAChAgAAZHJzL2Rvd25yZXYueG1sUEsFBgAAAAAEAAQA+QAAAJADAAAAAA==&#10;">
                  <v:stroke endarrow="block" endarrowwidth="narrow"/>
                </v:line>
                <v:line id="Line 33" o:spid="_x0000_s1127" style="position:absolute;flip:y;visibility:visible;mso-wrap-style:square" from="1860,624" to="3480,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emD8MAAADbAAAADwAAAGRycy9kb3ducmV2LnhtbESPT2vCQBTE74LfYXmCN900h7REVylF&#10;IR7VInp7ZJ9JaPZtzK758+3dQqHHYWZ+w6y3g6lFR62rLCt4W0YgiHOrKy4UfJ/3iw8QziNrrC2T&#10;gpEcbDfTyRpTbXs+UnfyhQgQdikqKL1vUildXpJBt7QNcfDutjXog2wLqVvsA9zUMo6iRBqsOCyU&#10;2NBXSfnP6WkUXB9XvN0fl4M/6/F9d8yysS4ypeaz4XMFwtPg/8N/7UwrSGL4/RJ+gN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3pg/DAAAA2wAAAA8AAAAAAAAAAAAA&#10;AAAAoQIAAGRycy9kb3ducmV2LnhtbFBLBQYAAAAABAAEAPkAAACRAwAAAAA=&#10;">
                  <v:stroke endarrow="block" endarrowwidth="narrow"/>
                </v:line>
                <v:rect id="Rectangle 34" o:spid="_x0000_s1128" style="position:absolute;left:3570;top:1731;width:735;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E67DAA" w:rsidRDefault="00E67DAA" w:rsidP="00E67DAA">
                        <w:pPr>
                          <w:adjustRightInd w:val="0"/>
                          <w:snapToGrid w:val="0"/>
                          <w:rPr>
                            <w:rFonts w:ascii="Courier New" w:hAnsi="Courier New" w:cs="Courier New"/>
                          </w:rPr>
                        </w:pPr>
                        <w:r>
                          <w:rPr>
                            <w:rFonts w:ascii="Courier New" w:hAnsi="Courier New" w:cs="Courier New"/>
                          </w:rPr>
                          <w:t>e</w:t>
                        </w:r>
                      </w:p>
                    </w:txbxContent>
                  </v:textbox>
                </v:rect>
                <w10:wrap anchory="line"/>
              </v:group>
            </w:pict>
          </mc:Fallback>
        </mc:AlternateContent>
      </w:r>
      <w:r>
        <w:rPr>
          <w:rFonts w:ascii="Times New Roman" w:eastAsia="宋体" w:hAnsi="Times New Roman" w:cs="Times New Roman"/>
          <w:noProof/>
          <w:szCs w:val="24"/>
        </w:rPr>
        <mc:AlternateContent>
          <mc:Choice Requires="wps">
            <w:drawing>
              <wp:inline distT="0" distB="0" distL="0" distR="0">
                <wp:extent cx="3467100" cy="1533525"/>
                <wp:effectExtent l="635" t="1905" r="0" b="0"/>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7" o:spid="_x0000_s1026" style="width:273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" filled="f" stroked="f">
                <w10:anchorlock/>
              </v:rect>
            </w:pict>
          </mc:Fallback>
        </mc:AlternateContent>
      </w:r>
    </w:p>
    <w:p w:rsidR="00E67DAA" w:rsidRPr="00E67DAA" w:rsidRDefault="00E67DAA" w:rsidP="00E67DAA">
      <w:pPr>
        <w:rPr>
          <w:rFonts w:ascii="Times New Roman" w:eastAsia="宋体" w:hAnsi="Times New Roman" w:cs="Times New Roman" w:hint="eastAsia"/>
          <w:szCs w:val="24"/>
        </w:rPr>
      </w:pPr>
      <w:r w:rsidRPr="00E67DAA">
        <w:rPr>
          <w:rFonts w:ascii="Courier New" w:eastAsia="宋体" w:hAnsi="Courier New" w:cs="Courier New" w:hint="eastAsia"/>
          <w:color w:val="FF0000"/>
          <w:szCs w:val="24"/>
        </w:rPr>
        <w:t>答案：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945"/>
        <w:gridCol w:w="1509"/>
        <w:gridCol w:w="1090"/>
        <w:gridCol w:w="1213"/>
        <w:gridCol w:w="1213"/>
      </w:tblGrid>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终点</w:t>
            </w:r>
          </w:p>
        </w:tc>
        <w:tc>
          <w:tcPr>
            <w:tcW w:w="5970" w:type="dxa"/>
            <w:gridSpan w:val="5"/>
          </w:tcPr>
          <w:p w:rsidR="00E67DAA" w:rsidRPr="00E67DAA" w:rsidRDefault="00E67DAA" w:rsidP="00E67DAA">
            <w:pPr>
              <w:jc w:val="center"/>
              <w:rPr>
                <w:rFonts w:ascii="Times New Roman" w:eastAsia="宋体" w:hAnsi="Times New Roman" w:cs="Times New Roman" w:hint="eastAsia"/>
                <w:szCs w:val="24"/>
              </w:rPr>
            </w:pPr>
            <w:r w:rsidRPr="00E67DAA">
              <w:rPr>
                <w:rFonts w:ascii="Times New Roman" w:eastAsia="宋体" w:hAnsi="Times New Roman" w:cs="Times New Roman" w:hint="eastAsia"/>
                <w:szCs w:val="24"/>
              </w:rPr>
              <w:t>最短路径求解过程</w:t>
            </w: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b</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6 (a,b)</w:t>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5 (a,c,b)</w:t>
            </w:r>
          </w:p>
        </w:tc>
        <w:tc>
          <w:tcPr>
            <w:tcW w:w="1090" w:type="dxa"/>
          </w:tcPr>
          <w:p w:rsidR="00E67DAA" w:rsidRPr="00E67DAA" w:rsidRDefault="00E67DAA" w:rsidP="00E67DAA">
            <w:pPr>
              <w:rPr>
                <w:rFonts w:ascii="Times New Roman" w:eastAsia="宋体" w:hAnsi="Times New Roman" w:cs="Times New Roman" w:hint="eastAsia"/>
                <w:szCs w:val="24"/>
              </w:rPr>
            </w:pPr>
          </w:p>
        </w:tc>
        <w:tc>
          <w:tcPr>
            <w:tcW w:w="1213" w:type="dxa"/>
          </w:tcPr>
          <w:p w:rsidR="00E67DAA" w:rsidRPr="00E67DAA" w:rsidRDefault="00E67DAA" w:rsidP="00E67DAA">
            <w:pPr>
              <w:rPr>
                <w:rFonts w:ascii="Times New Roman" w:eastAsia="宋体" w:hAnsi="Times New Roman" w:cs="Times New Roman" w:hint="eastAsia"/>
                <w:szCs w:val="24"/>
              </w:rPr>
            </w:pPr>
          </w:p>
        </w:tc>
        <w:tc>
          <w:tcPr>
            <w:tcW w:w="1213" w:type="dxa"/>
          </w:tcPr>
          <w:p w:rsidR="00E67DAA" w:rsidRPr="00E67DAA" w:rsidRDefault="00E67DAA" w:rsidP="00E67DAA">
            <w:pPr>
              <w:rPr>
                <w:rFonts w:ascii="Times New Roman" w:eastAsia="宋体" w:hAnsi="Times New Roman" w:cs="Times New Roman" w:hint="eastAsia"/>
                <w:szCs w:val="24"/>
              </w:rPr>
            </w:pP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lastRenderedPageBreak/>
              <w:t>c</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3 (a,c)</w:t>
            </w:r>
          </w:p>
        </w:tc>
        <w:tc>
          <w:tcPr>
            <w:tcW w:w="1509" w:type="dxa"/>
          </w:tcPr>
          <w:p w:rsidR="00E67DAA" w:rsidRPr="00E67DAA" w:rsidRDefault="00E67DAA" w:rsidP="00E67DAA">
            <w:pPr>
              <w:rPr>
                <w:rFonts w:ascii="Times New Roman" w:eastAsia="宋体" w:hAnsi="Times New Roman" w:cs="Times New Roman" w:hint="eastAsia"/>
                <w:szCs w:val="24"/>
              </w:rPr>
            </w:pPr>
          </w:p>
        </w:tc>
        <w:tc>
          <w:tcPr>
            <w:tcW w:w="1090" w:type="dxa"/>
          </w:tcPr>
          <w:p w:rsidR="00E67DAA" w:rsidRPr="00E67DAA" w:rsidRDefault="00E67DAA" w:rsidP="00E67DAA">
            <w:pPr>
              <w:rPr>
                <w:rFonts w:ascii="Times New Roman" w:eastAsia="宋体" w:hAnsi="Times New Roman" w:cs="Times New Roman" w:hint="eastAsia"/>
                <w:szCs w:val="24"/>
              </w:rPr>
            </w:pPr>
          </w:p>
        </w:tc>
        <w:tc>
          <w:tcPr>
            <w:tcW w:w="1213" w:type="dxa"/>
          </w:tcPr>
          <w:p w:rsidR="00E67DAA" w:rsidRPr="00E67DAA" w:rsidRDefault="00E67DAA" w:rsidP="00E67DAA">
            <w:pPr>
              <w:rPr>
                <w:rFonts w:ascii="Times New Roman" w:eastAsia="宋体" w:hAnsi="Times New Roman" w:cs="Times New Roman" w:hint="eastAsia"/>
                <w:szCs w:val="24"/>
              </w:rPr>
            </w:pPr>
          </w:p>
        </w:tc>
        <w:tc>
          <w:tcPr>
            <w:tcW w:w="1213" w:type="dxa"/>
          </w:tcPr>
          <w:p w:rsidR="00E67DAA" w:rsidRPr="00E67DAA" w:rsidRDefault="00E67DAA" w:rsidP="00E67DAA">
            <w:pPr>
              <w:rPr>
                <w:rFonts w:ascii="Times New Roman" w:eastAsia="宋体" w:hAnsi="Times New Roman" w:cs="Times New Roman" w:hint="eastAsia"/>
                <w:szCs w:val="24"/>
              </w:rPr>
            </w:pP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d</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sym w:font="Symbol" w:char="F0A5"/>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6 (a,c,d)</w:t>
            </w:r>
          </w:p>
        </w:tc>
        <w:tc>
          <w:tcPr>
            <w:tcW w:w="1090"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6 (a,c,d)</w:t>
            </w:r>
          </w:p>
        </w:tc>
        <w:tc>
          <w:tcPr>
            <w:tcW w:w="1213" w:type="dxa"/>
          </w:tcPr>
          <w:p w:rsidR="00E67DAA" w:rsidRPr="00E67DAA" w:rsidRDefault="00E67DAA" w:rsidP="00E67DAA">
            <w:pPr>
              <w:rPr>
                <w:rFonts w:ascii="Times New Roman" w:eastAsia="宋体" w:hAnsi="Times New Roman" w:cs="Times New Roman" w:hint="eastAsia"/>
                <w:szCs w:val="24"/>
              </w:rPr>
            </w:pPr>
          </w:p>
        </w:tc>
        <w:tc>
          <w:tcPr>
            <w:tcW w:w="1213" w:type="dxa"/>
          </w:tcPr>
          <w:p w:rsidR="00E67DAA" w:rsidRPr="00E67DAA" w:rsidRDefault="00E67DAA" w:rsidP="00E67DAA">
            <w:pPr>
              <w:rPr>
                <w:rFonts w:ascii="Times New Roman" w:eastAsia="宋体" w:hAnsi="Times New Roman" w:cs="Times New Roman" w:hint="eastAsia"/>
                <w:szCs w:val="24"/>
              </w:rPr>
            </w:pP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e</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sym w:font="Symbol" w:char="F0A5"/>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7 (a,c,e)</w:t>
            </w:r>
          </w:p>
        </w:tc>
        <w:tc>
          <w:tcPr>
            <w:tcW w:w="1090"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7 (a,c,e)</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7 (a,c,e)</w:t>
            </w:r>
          </w:p>
        </w:tc>
        <w:tc>
          <w:tcPr>
            <w:tcW w:w="1213" w:type="dxa"/>
          </w:tcPr>
          <w:p w:rsidR="00E67DAA" w:rsidRPr="00E67DAA" w:rsidRDefault="00E67DAA" w:rsidP="00E67DAA">
            <w:pPr>
              <w:rPr>
                <w:rFonts w:ascii="Times New Roman" w:eastAsia="宋体" w:hAnsi="Times New Roman" w:cs="Times New Roman" w:hint="eastAsia"/>
                <w:szCs w:val="24"/>
              </w:rPr>
            </w:pP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f</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sym w:font="Symbol" w:char="F0A5"/>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sym w:font="Symbol" w:char="F0A5"/>
            </w:r>
          </w:p>
        </w:tc>
        <w:tc>
          <w:tcPr>
            <w:tcW w:w="1090"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sym w:font="Symbol" w:char="F0A5"/>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9 (a,c,d,f)</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9 (a,c,d,f)</w:t>
            </w: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vj</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c</w:t>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b</w:t>
            </w:r>
          </w:p>
        </w:tc>
        <w:tc>
          <w:tcPr>
            <w:tcW w:w="1090"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d</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e</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f</w:t>
            </w:r>
          </w:p>
        </w:tc>
      </w:tr>
      <w:tr w:rsidR="00E67DAA" w:rsidRPr="00E67DAA" w:rsidTr="00FF5948">
        <w:tc>
          <w:tcPr>
            <w:tcW w:w="924"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S</w:t>
            </w:r>
          </w:p>
        </w:tc>
        <w:tc>
          <w:tcPr>
            <w:tcW w:w="945"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{a,c}</w:t>
            </w:r>
          </w:p>
        </w:tc>
        <w:tc>
          <w:tcPr>
            <w:tcW w:w="1509"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{a,c,b}</w:t>
            </w:r>
          </w:p>
        </w:tc>
        <w:tc>
          <w:tcPr>
            <w:tcW w:w="1090"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{a,c,d}</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{a,c,e}</w:t>
            </w:r>
          </w:p>
        </w:tc>
        <w:tc>
          <w:tcPr>
            <w:tcW w:w="1213" w:type="dxa"/>
          </w:tcPr>
          <w:p w:rsidR="00E67DAA" w:rsidRPr="00E67DAA" w:rsidRDefault="00E67DAA" w:rsidP="00E67DAA">
            <w:pPr>
              <w:rPr>
                <w:rFonts w:ascii="Times New Roman" w:eastAsia="宋体" w:hAnsi="Times New Roman" w:cs="Times New Roman" w:hint="eastAsia"/>
                <w:szCs w:val="24"/>
              </w:rPr>
            </w:pPr>
            <w:r w:rsidRPr="00E67DAA">
              <w:rPr>
                <w:rFonts w:ascii="Times New Roman" w:eastAsia="宋体" w:hAnsi="Times New Roman" w:cs="Times New Roman" w:hint="eastAsia"/>
                <w:szCs w:val="24"/>
              </w:rPr>
              <w:t>{a,c,d,f}</w:t>
            </w:r>
          </w:p>
        </w:tc>
      </w:tr>
    </w:tbl>
    <w:p w:rsidR="00E67DAA" w:rsidRPr="00E67DAA" w:rsidRDefault="00E67DAA" w:rsidP="00E67DAA">
      <w:pPr>
        <w:ind w:firstLineChars="300" w:firstLine="630"/>
        <w:rPr>
          <w:rFonts w:ascii="Times New Roman" w:eastAsia="宋体" w:hAnsi="Times New Roman" w:cs="Times New Roman" w:hint="eastAsia"/>
          <w:szCs w:val="24"/>
        </w:rPr>
      </w:pPr>
    </w:p>
    <w:p w:rsidR="00E67DAA" w:rsidRPr="00E67DAA" w:rsidRDefault="00E67DAA" w:rsidP="00E67DAA">
      <w:pPr>
        <w:ind w:firstLineChars="300" w:firstLine="630"/>
        <w:rPr>
          <w:rFonts w:ascii="Times New Roman" w:eastAsia="宋体" w:hAnsi="Times New Roman" w:cs="Times New Roman" w:hint="eastAsia"/>
          <w:szCs w:val="24"/>
        </w:rPr>
      </w:pPr>
    </w:p>
    <w:p w:rsidR="00740070" w:rsidRPr="00E67DAA" w:rsidRDefault="00740070"/>
    <w:sectPr w:rsidR="00740070" w:rsidRPr="00E67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81" w:rsidRDefault="00DF7381" w:rsidP="00E67DAA">
      <w:r>
        <w:separator/>
      </w:r>
    </w:p>
  </w:endnote>
  <w:endnote w:type="continuationSeparator" w:id="0">
    <w:p w:rsidR="00DF7381" w:rsidRDefault="00DF7381" w:rsidP="00E6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81" w:rsidRDefault="00DF7381" w:rsidP="00E67DAA">
      <w:r>
        <w:separator/>
      </w:r>
    </w:p>
  </w:footnote>
  <w:footnote w:type="continuationSeparator" w:id="0">
    <w:p w:rsidR="00DF7381" w:rsidRDefault="00DF7381" w:rsidP="00E67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1"/>
    <w:multiLevelType w:val="multilevel"/>
    <w:tmpl w:val="00000001"/>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3"/>
    <w:multiLevelType w:val="multilevel"/>
    <w:tmpl w:val="00000003"/>
    <w:lvl w:ilvl="0">
      <w:start w:val="4"/>
      <w:numFmt w:val="decimal"/>
      <w:lvlText w:val="%1."/>
      <w:lvlJc w:val="left"/>
      <w:pPr>
        <w:tabs>
          <w:tab w:val="num" w:pos="360"/>
        </w:tabs>
        <w:ind w:left="360" w:hanging="360"/>
      </w:pPr>
      <w:rPr>
        <w:rFonts w:hint="eastAsia"/>
        <w:color w:val="0000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4"/>
    <w:multiLevelType w:val="multilevel"/>
    <w:tmpl w:val="00000004"/>
    <w:lvl w:ilvl="0">
      <w:start w:val="17"/>
      <w:numFmt w:val="decimal"/>
      <w:lvlText w:val="（%1）"/>
      <w:lvlJc w:val="left"/>
      <w:pPr>
        <w:tabs>
          <w:tab w:val="num" w:pos="3108"/>
        </w:tabs>
        <w:ind w:left="3108" w:hanging="1032"/>
      </w:pPr>
      <w:rPr>
        <w:rFonts w:hint="eastAsia"/>
      </w:rPr>
    </w:lvl>
    <w:lvl w:ilvl="1">
      <w:start w:val="1"/>
      <w:numFmt w:val="lowerLetter"/>
      <w:lvlText w:val="%2)"/>
      <w:lvlJc w:val="left"/>
      <w:pPr>
        <w:tabs>
          <w:tab w:val="num" w:pos="2916"/>
        </w:tabs>
        <w:ind w:left="2916" w:hanging="420"/>
      </w:pPr>
    </w:lvl>
    <w:lvl w:ilvl="2">
      <w:start w:val="1"/>
      <w:numFmt w:val="lowerRoman"/>
      <w:lvlText w:val="%3."/>
      <w:lvlJc w:val="right"/>
      <w:pPr>
        <w:tabs>
          <w:tab w:val="num" w:pos="3336"/>
        </w:tabs>
        <w:ind w:left="3336" w:hanging="420"/>
      </w:pPr>
    </w:lvl>
    <w:lvl w:ilvl="3">
      <w:start w:val="1"/>
      <w:numFmt w:val="decimal"/>
      <w:lvlText w:val="%4."/>
      <w:lvlJc w:val="left"/>
      <w:pPr>
        <w:tabs>
          <w:tab w:val="num" w:pos="3756"/>
        </w:tabs>
        <w:ind w:left="3756" w:hanging="420"/>
      </w:pPr>
    </w:lvl>
    <w:lvl w:ilvl="4">
      <w:start w:val="1"/>
      <w:numFmt w:val="lowerLetter"/>
      <w:lvlText w:val="%5)"/>
      <w:lvlJc w:val="left"/>
      <w:pPr>
        <w:tabs>
          <w:tab w:val="num" w:pos="4176"/>
        </w:tabs>
        <w:ind w:left="4176" w:hanging="420"/>
      </w:pPr>
    </w:lvl>
    <w:lvl w:ilvl="5">
      <w:start w:val="1"/>
      <w:numFmt w:val="lowerRoman"/>
      <w:lvlText w:val="%6."/>
      <w:lvlJc w:val="right"/>
      <w:pPr>
        <w:tabs>
          <w:tab w:val="num" w:pos="4596"/>
        </w:tabs>
        <w:ind w:left="4596" w:hanging="420"/>
      </w:pPr>
    </w:lvl>
    <w:lvl w:ilvl="6">
      <w:start w:val="1"/>
      <w:numFmt w:val="decimal"/>
      <w:lvlText w:val="%7."/>
      <w:lvlJc w:val="left"/>
      <w:pPr>
        <w:tabs>
          <w:tab w:val="num" w:pos="5016"/>
        </w:tabs>
        <w:ind w:left="5016" w:hanging="420"/>
      </w:pPr>
    </w:lvl>
    <w:lvl w:ilvl="7">
      <w:start w:val="1"/>
      <w:numFmt w:val="lowerLetter"/>
      <w:lvlText w:val="%8)"/>
      <w:lvlJc w:val="left"/>
      <w:pPr>
        <w:tabs>
          <w:tab w:val="num" w:pos="5436"/>
        </w:tabs>
        <w:ind w:left="5436" w:hanging="420"/>
      </w:pPr>
    </w:lvl>
    <w:lvl w:ilvl="8">
      <w:start w:val="1"/>
      <w:numFmt w:val="lowerRoman"/>
      <w:lvlText w:val="%9."/>
      <w:lvlJc w:val="right"/>
      <w:pPr>
        <w:tabs>
          <w:tab w:val="num" w:pos="5856"/>
        </w:tabs>
        <w:ind w:left="5856" w:hanging="420"/>
      </w:pPr>
    </w:lvl>
  </w:abstractNum>
  <w:abstractNum w:abstractNumId="5">
    <w:nsid w:val="00000005"/>
    <w:multiLevelType w:val="multilevel"/>
    <w:tmpl w:val="00000005"/>
    <w:lvl w:ilvl="0">
      <w:start w:val="25"/>
      <w:numFmt w:val="decimal"/>
      <w:lvlText w:val="%1"/>
      <w:lvlJc w:val="left"/>
      <w:pPr>
        <w:tabs>
          <w:tab w:val="num" w:pos="1068"/>
        </w:tabs>
        <w:ind w:left="1068" w:hanging="432"/>
      </w:pPr>
      <w:rPr>
        <w:rFonts w:hint="eastAsia"/>
      </w:rPr>
    </w:lvl>
    <w:lvl w:ilvl="1">
      <w:start w:val="1"/>
      <w:numFmt w:val="lowerLetter"/>
      <w:lvlText w:val="%2)"/>
      <w:lvlJc w:val="left"/>
      <w:pPr>
        <w:tabs>
          <w:tab w:val="num" w:pos="1476"/>
        </w:tabs>
        <w:ind w:left="1476" w:hanging="420"/>
      </w:pPr>
    </w:lvl>
    <w:lvl w:ilvl="2">
      <w:start w:val="1"/>
      <w:numFmt w:val="lowerRoman"/>
      <w:lvlText w:val="%3."/>
      <w:lvlJc w:val="right"/>
      <w:pPr>
        <w:tabs>
          <w:tab w:val="num" w:pos="1896"/>
        </w:tabs>
        <w:ind w:left="1896" w:hanging="420"/>
      </w:pPr>
    </w:lvl>
    <w:lvl w:ilvl="3">
      <w:start w:val="1"/>
      <w:numFmt w:val="decimal"/>
      <w:lvlText w:val="%4."/>
      <w:lvlJc w:val="left"/>
      <w:pPr>
        <w:tabs>
          <w:tab w:val="num" w:pos="2316"/>
        </w:tabs>
        <w:ind w:left="2316" w:hanging="420"/>
      </w:pPr>
    </w:lvl>
    <w:lvl w:ilvl="4">
      <w:start w:val="1"/>
      <w:numFmt w:val="lowerLetter"/>
      <w:lvlText w:val="%5)"/>
      <w:lvlJc w:val="left"/>
      <w:pPr>
        <w:tabs>
          <w:tab w:val="num" w:pos="2736"/>
        </w:tabs>
        <w:ind w:left="2736" w:hanging="420"/>
      </w:pPr>
    </w:lvl>
    <w:lvl w:ilvl="5">
      <w:start w:val="1"/>
      <w:numFmt w:val="lowerRoman"/>
      <w:lvlText w:val="%6."/>
      <w:lvlJc w:val="right"/>
      <w:pPr>
        <w:tabs>
          <w:tab w:val="num" w:pos="3156"/>
        </w:tabs>
        <w:ind w:left="3156" w:hanging="420"/>
      </w:pPr>
    </w:lvl>
    <w:lvl w:ilvl="6">
      <w:start w:val="1"/>
      <w:numFmt w:val="decimal"/>
      <w:lvlText w:val="%7."/>
      <w:lvlJc w:val="left"/>
      <w:pPr>
        <w:tabs>
          <w:tab w:val="num" w:pos="3576"/>
        </w:tabs>
        <w:ind w:left="3576" w:hanging="420"/>
      </w:pPr>
    </w:lvl>
    <w:lvl w:ilvl="7">
      <w:start w:val="1"/>
      <w:numFmt w:val="lowerLetter"/>
      <w:lvlText w:val="%8)"/>
      <w:lvlJc w:val="left"/>
      <w:pPr>
        <w:tabs>
          <w:tab w:val="num" w:pos="3996"/>
        </w:tabs>
        <w:ind w:left="3996" w:hanging="420"/>
      </w:pPr>
    </w:lvl>
    <w:lvl w:ilvl="8">
      <w:start w:val="1"/>
      <w:numFmt w:val="lowerRoman"/>
      <w:lvlText w:val="%9."/>
      <w:lvlJc w:val="right"/>
      <w:pPr>
        <w:tabs>
          <w:tab w:val="num" w:pos="4416"/>
        </w:tabs>
        <w:ind w:left="4416" w:hanging="420"/>
      </w:pPr>
    </w:lvl>
  </w:abstractNum>
  <w:abstractNum w:abstractNumId="6">
    <w:nsid w:val="00000009"/>
    <w:multiLevelType w:val="multilevel"/>
    <w:tmpl w:val="00000009"/>
    <w:lvl w:ilvl="0">
      <w:start w:val="2"/>
      <w:numFmt w:val="lowerLetter"/>
      <w:lvlText w:val="(%1)"/>
      <w:lvlJc w:val="left"/>
      <w:pPr>
        <w:tabs>
          <w:tab w:val="num" w:pos="735"/>
        </w:tabs>
        <w:ind w:left="735" w:hanging="525"/>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7">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0000000C"/>
    <w:multiLevelType w:val="multilevel"/>
    <w:tmpl w:val="0000000C"/>
    <w:lvl w:ilvl="0">
      <w:start w:val="4"/>
      <w:numFmt w:val="decimal"/>
      <w:lvlText w:val="%1."/>
      <w:lvlJc w:val="left"/>
      <w:pPr>
        <w:tabs>
          <w:tab w:val="num" w:pos="360"/>
        </w:tabs>
        <w:ind w:left="360" w:hanging="360"/>
      </w:pPr>
      <w:rPr>
        <w:rFonts w:hint="eastAsia"/>
        <w:color w:val="0000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0D"/>
    <w:multiLevelType w:val="singleLevel"/>
    <w:tmpl w:val="0000000D"/>
    <w:lvl w:ilvl="0">
      <w:start w:val="1"/>
      <w:numFmt w:val="decimal"/>
      <w:lvlText w:val="%1."/>
      <w:lvlJc w:val="left"/>
      <w:pPr>
        <w:tabs>
          <w:tab w:val="num" w:pos="360"/>
        </w:tabs>
        <w:ind w:left="360" w:hanging="360"/>
      </w:pPr>
      <w:rPr>
        <w:rFonts w:hint="eastAsia"/>
      </w:rPr>
    </w:lvl>
  </w:abstractNum>
  <w:abstractNum w:abstractNumId="11">
    <w:nsid w:val="0000000E"/>
    <w:multiLevelType w:val="multilevel"/>
    <w:tmpl w:val="0000000E"/>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0F"/>
    <w:multiLevelType w:val="multilevel"/>
    <w:tmpl w:val="0000000F"/>
    <w:lvl w:ilvl="0">
      <w:start w:val="3"/>
      <w:numFmt w:val="decimal"/>
      <w:lvlText w:val="%1．"/>
      <w:lvlJc w:val="left"/>
      <w:pPr>
        <w:tabs>
          <w:tab w:val="num" w:pos="360"/>
        </w:tabs>
        <w:ind w:left="360" w:hanging="360"/>
      </w:pPr>
      <w:rPr>
        <w:rFonts w:hint="eastAsia"/>
      </w:rPr>
    </w:lvl>
    <w:lvl w:ilv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0"/>
    <w:multiLevelType w:val="multilevel"/>
    <w:tmpl w:val="00000010"/>
    <w:lvl w:ilvl="0">
      <w:start w:val="19"/>
      <w:numFmt w:val="decimal"/>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4">
    <w:nsid w:val="00000013"/>
    <w:multiLevelType w:val="multilevel"/>
    <w:tmpl w:val="00000013"/>
    <w:lvl w:ilvl="0">
      <w:numFmt w:val="decimal"/>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15">
    <w:nsid w:val="00000014"/>
    <w:multiLevelType w:val="multilevel"/>
    <w:tmpl w:val="0000001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00000015"/>
    <w:multiLevelType w:val="multilevel"/>
    <w:tmpl w:val="00000015"/>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000016"/>
    <w:multiLevelType w:val="multilevel"/>
    <w:tmpl w:val="00000016"/>
    <w:lvl w:ilvl="0">
      <w:numFmt w:val="decimal"/>
      <w:lvlText w:val="%1"/>
      <w:lvlJc w:val="left"/>
      <w:pPr>
        <w:tabs>
          <w:tab w:val="num" w:pos="2734"/>
        </w:tabs>
        <w:ind w:left="2734" w:hanging="516"/>
      </w:pPr>
      <w:rPr>
        <w:rFonts w:hint="default"/>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18">
    <w:nsid w:val="00000017"/>
    <w:multiLevelType w:val="multilevel"/>
    <w:tmpl w:val="00000017"/>
    <w:lvl w:ilvl="0">
      <w:start w:val="8"/>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0000018"/>
    <w:multiLevelType w:val="singleLevel"/>
    <w:tmpl w:val="00000018"/>
    <w:lvl w:ilvl="0">
      <w:start w:val="7"/>
      <w:numFmt w:val="decimal"/>
      <w:lvlText w:val="%1"/>
      <w:lvlJc w:val="left"/>
      <w:pPr>
        <w:tabs>
          <w:tab w:val="num" w:pos="2172"/>
        </w:tabs>
        <w:ind w:left="2172" w:hanging="1128"/>
      </w:pPr>
      <w:rPr>
        <w:rFonts w:hint="eastAsia"/>
      </w:rPr>
    </w:lvl>
  </w:abstractNum>
  <w:abstractNum w:abstractNumId="20">
    <w:nsid w:val="00000019"/>
    <w:multiLevelType w:val="singleLevel"/>
    <w:tmpl w:val="00000019"/>
    <w:lvl w:ilvl="0">
      <w:start w:val="1"/>
      <w:numFmt w:val="decimal"/>
      <w:lvlText w:val="%1."/>
      <w:lvlJc w:val="left"/>
      <w:pPr>
        <w:tabs>
          <w:tab w:val="num" w:pos="360"/>
        </w:tabs>
        <w:ind w:left="360" w:hanging="360"/>
      </w:pPr>
      <w:rPr>
        <w:rFonts w:hint="eastAsia"/>
      </w:rPr>
    </w:lvl>
  </w:abstractNum>
  <w:abstractNum w:abstractNumId="21">
    <w:nsid w:val="0000001C"/>
    <w:multiLevelType w:val="multilevel"/>
    <w:tmpl w:val="0000001C"/>
    <w:lvl w:ilvl="0">
      <w:start w:val="7"/>
      <w:numFmt w:val="decimal"/>
      <w:lvlText w:val="%1"/>
      <w:lvlJc w:val="left"/>
      <w:pPr>
        <w:tabs>
          <w:tab w:val="num" w:pos="1786"/>
        </w:tabs>
        <w:ind w:left="1786" w:hanging="420"/>
      </w:pPr>
      <w:rPr>
        <w:rFonts w:hint="default"/>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22">
    <w:nsid w:val="0000001D"/>
    <w:multiLevelType w:val="multilevel"/>
    <w:tmpl w:val="0000001D"/>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0000001E"/>
    <w:multiLevelType w:val="multilevel"/>
    <w:tmpl w:val="0000001E"/>
    <w:lvl w:ilvl="0">
      <w:start w:val="2"/>
      <w:numFmt w:val="lowerLetter"/>
      <w:lvlText w:val="(%1)"/>
      <w:lvlJc w:val="left"/>
      <w:pPr>
        <w:tabs>
          <w:tab w:val="num" w:pos="945"/>
        </w:tabs>
        <w:ind w:left="945" w:hanging="525"/>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4">
    <w:nsid w:val="0000001F"/>
    <w:multiLevelType w:val="multilevel"/>
    <w:tmpl w:val="0000001F"/>
    <w:lvl w:ilvl="0">
      <w:start w:val="4"/>
      <w:numFmt w:val="upperLetter"/>
      <w:lvlText w:val="%1."/>
      <w:lvlJc w:val="left"/>
      <w:pPr>
        <w:tabs>
          <w:tab w:val="num" w:pos="468"/>
        </w:tabs>
        <w:ind w:left="468" w:hanging="468"/>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00000020"/>
    <w:multiLevelType w:val="multilevel"/>
    <w:tmpl w:val="00000020"/>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00000021"/>
    <w:multiLevelType w:val="multilevel"/>
    <w:tmpl w:val="00000021"/>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00000022"/>
    <w:multiLevelType w:val="multilevel"/>
    <w:tmpl w:val="00000022"/>
    <w:lvl w:ilvl="0">
      <w:start w:val="25"/>
      <w:numFmt w:val="decimal"/>
      <w:lvlText w:val="%1"/>
      <w:lvlJc w:val="left"/>
      <w:pPr>
        <w:tabs>
          <w:tab w:val="num" w:pos="3624"/>
        </w:tabs>
        <w:ind w:left="3624" w:hanging="1236"/>
      </w:pPr>
      <w:rPr>
        <w:rFonts w:hint="default"/>
      </w:rPr>
    </w:lvl>
    <w:lvl w:ilvl="1">
      <w:start w:val="6"/>
      <w:numFmt w:val="decimal"/>
      <w:lvlText w:val="%2."/>
      <w:lvlJc w:val="left"/>
      <w:pPr>
        <w:tabs>
          <w:tab w:val="num" w:pos="3168"/>
        </w:tabs>
        <w:ind w:left="3168" w:hanging="360"/>
      </w:pPr>
      <w:rPr>
        <w:rFonts w:hint="eastAsia"/>
        <w:color w:val="FF0000"/>
      </w:rPr>
    </w:lvl>
    <w:lvl w:ilvl="2">
      <w:start w:val="1"/>
      <w:numFmt w:val="lowerRoman"/>
      <w:lvlText w:val="%3."/>
      <w:lvlJc w:val="right"/>
      <w:pPr>
        <w:tabs>
          <w:tab w:val="num" w:pos="3648"/>
        </w:tabs>
        <w:ind w:left="3648" w:hanging="420"/>
      </w:pPr>
    </w:lvl>
    <w:lvl w:ilvl="3">
      <w:start w:val="1"/>
      <w:numFmt w:val="decimal"/>
      <w:lvlText w:val="%4."/>
      <w:lvlJc w:val="left"/>
      <w:pPr>
        <w:tabs>
          <w:tab w:val="num" w:pos="4068"/>
        </w:tabs>
        <w:ind w:left="4068" w:hanging="420"/>
      </w:pPr>
    </w:lvl>
    <w:lvl w:ilvl="4">
      <w:start w:val="1"/>
      <w:numFmt w:val="lowerLetter"/>
      <w:lvlText w:val="%5)"/>
      <w:lvlJc w:val="left"/>
      <w:pPr>
        <w:tabs>
          <w:tab w:val="num" w:pos="4488"/>
        </w:tabs>
        <w:ind w:left="4488" w:hanging="420"/>
      </w:pPr>
    </w:lvl>
    <w:lvl w:ilvl="5">
      <w:start w:val="1"/>
      <w:numFmt w:val="lowerRoman"/>
      <w:lvlText w:val="%6."/>
      <w:lvlJc w:val="right"/>
      <w:pPr>
        <w:tabs>
          <w:tab w:val="num" w:pos="4908"/>
        </w:tabs>
        <w:ind w:left="4908" w:hanging="420"/>
      </w:pPr>
    </w:lvl>
    <w:lvl w:ilvl="6">
      <w:start w:val="1"/>
      <w:numFmt w:val="decimal"/>
      <w:lvlText w:val="%7."/>
      <w:lvlJc w:val="left"/>
      <w:pPr>
        <w:tabs>
          <w:tab w:val="num" w:pos="5328"/>
        </w:tabs>
        <w:ind w:left="5328" w:hanging="420"/>
      </w:pPr>
    </w:lvl>
    <w:lvl w:ilvl="7">
      <w:start w:val="1"/>
      <w:numFmt w:val="lowerLetter"/>
      <w:lvlText w:val="%8)"/>
      <w:lvlJc w:val="left"/>
      <w:pPr>
        <w:tabs>
          <w:tab w:val="num" w:pos="5748"/>
        </w:tabs>
        <w:ind w:left="5748" w:hanging="420"/>
      </w:pPr>
    </w:lvl>
    <w:lvl w:ilvl="8">
      <w:start w:val="1"/>
      <w:numFmt w:val="lowerRoman"/>
      <w:lvlText w:val="%9."/>
      <w:lvlJc w:val="right"/>
      <w:pPr>
        <w:tabs>
          <w:tab w:val="num" w:pos="6168"/>
        </w:tabs>
        <w:ind w:left="6168" w:hanging="420"/>
      </w:pPr>
    </w:lvl>
  </w:abstractNum>
  <w:abstractNum w:abstractNumId="28">
    <w:nsid w:val="00000023"/>
    <w:multiLevelType w:val="multilevel"/>
    <w:tmpl w:val="00000023"/>
    <w:lvl w:ilvl="0">
      <w:start w:val="1"/>
      <w:numFmt w:val="upperLetter"/>
      <w:lvlText w:val="（%1）"/>
      <w:lvlJc w:val="left"/>
      <w:pPr>
        <w:tabs>
          <w:tab w:val="num" w:pos="1770"/>
        </w:tabs>
        <w:ind w:left="1770" w:hanging="720"/>
      </w:pPr>
      <w:rPr>
        <w:rFonts w:hint="eastAsia"/>
      </w:rPr>
    </w:lvl>
    <w:lvl w:ilvl="1">
      <w:start w:val="1"/>
      <w:numFmt w:val="lowerLetter"/>
      <w:lvlText w:val="%2)"/>
      <w:lvlJc w:val="left"/>
      <w:pPr>
        <w:tabs>
          <w:tab w:val="num" w:pos="1890"/>
        </w:tabs>
        <w:ind w:left="1890" w:hanging="420"/>
      </w:pPr>
    </w:lvl>
    <w:lvl w:ilvl="2">
      <w:start w:val="1"/>
      <w:numFmt w:val="lowerRoman"/>
      <w:lvlText w:val="%3."/>
      <w:lvlJc w:val="right"/>
      <w:pPr>
        <w:tabs>
          <w:tab w:val="num" w:pos="2310"/>
        </w:tabs>
        <w:ind w:left="2310" w:hanging="420"/>
      </w:pPr>
    </w:lvl>
    <w:lvl w:ilvl="3">
      <w:start w:val="1"/>
      <w:numFmt w:val="decimal"/>
      <w:lvlText w:val="%4."/>
      <w:lvlJc w:val="left"/>
      <w:pPr>
        <w:tabs>
          <w:tab w:val="num" w:pos="2730"/>
        </w:tabs>
        <w:ind w:left="2730" w:hanging="420"/>
      </w:pPr>
    </w:lvl>
    <w:lvl w:ilvl="4">
      <w:start w:val="1"/>
      <w:numFmt w:val="lowerLetter"/>
      <w:lvlText w:val="%5)"/>
      <w:lvlJc w:val="left"/>
      <w:pPr>
        <w:tabs>
          <w:tab w:val="num" w:pos="3150"/>
        </w:tabs>
        <w:ind w:left="3150" w:hanging="420"/>
      </w:pPr>
    </w:lvl>
    <w:lvl w:ilvl="5">
      <w:start w:val="1"/>
      <w:numFmt w:val="lowerRoman"/>
      <w:lvlText w:val="%6."/>
      <w:lvlJc w:val="right"/>
      <w:pPr>
        <w:tabs>
          <w:tab w:val="num" w:pos="3570"/>
        </w:tabs>
        <w:ind w:left="3570" w:hanging="420"/>
      </w:pPr>
    </w:lvl>
    <w:lvl w:ilvl="6">
      <w:start w:val="1"/>
      <w:numFmt w:val="decimal"/>
      <w:lvlText w:val="%7."/>
      <w:lvlJc w:val="left"/>
      <w:pPr>
        <w:tabs>
          <w:tab w:val="num" w:pos="3990"/>
        </w:tabs>
        <w:ind w:left="3990" w:hanging="420"/>
      </w:pPr>
    </w:lvl>
    <w:lvl w:ilvl="7">
      <w:start w:val="1"/>
      <w:numFmt w:val="lowerLetter"/>
      <w:lvlText w:val="%8)"/>
      <w:lvlJc w:val="left"/>
      <w:pPr>
        <w:tabs>
          <w:tab w:val="num" w:pos="4410"/>
        </w:tabs>
        <w:ind w:left="4410" w:hanging="420"/>
      </w:pPr>
    </w:lvl>
    <w:lvl w:ilvl="8">
      <w:start w:val="1"/>
      <w:numFmt w:val="lowerRoman"/>
      <w:lvlText w:val="%9."/>
      <w:lvlJc w:val="right"/>
      <w:pPr>
        <w:tabs>
          <w:tab w:val="num" w:pos="4830"/>
        </w:tabs>
        <w:ind w:left="4830" w:hanging="420"/>
      </w:pPr>
    </w:lvl>
  </w:abstractNum>
  <w:abstractNum w:abstractNumId="29">
    <w:nsid w:val="00000024"/>
    <w:multiLevelType w:val="multilevel"/>
    <w:tmpl w:val="00000024"/>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0">
    <w:nsid w:val="00000025"/>
    <w:multiLevelType w:val="multilevel"/>
    <w:tmpl w:val="0000002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5"/>
  </w:num>
  <w:num w:numId="2">
    <w:abstractNumId w:val="28"/>
  </w:num>
  <w:num w:numId="3">
    <w:abstractNumId w:val="25"/>
  </w:num>
  <w:num w:numId="4">
    <w:abstractNumId w:val="22"/>
  </w:num>
  <w:num w:numId="5">
    <w:abstractNumId w:val="9"/>
  </w:num>
  <w:num w:numId="6">
    <w:abstractNumId w:val="20"/>
  </w:num>
  <w:num w:numId="7">
    <w:abstractNumId w:val="3"/>
  </w:num>
  <w:num w:numId="8">
    <w:abstractNumId w:val="1"/>
  </w:num>
  <w:num w:numId="9">
    <w:abstractNumId w:val="10"/>
  </w:num>
  <w:num w:numId="10">
    <w:abstractNumId w:val="30"/>
  </w:num>
  <w:num w:numId="11">
    <w:abstractNumId w:val="5"/>
  </w:num>
  <w:num w:numId="12">
    <w:abstractNumId w:val="27"/>
  </w:num>
  <w:num w:numId="13">
    <w:abstractNumId w:val="11"/>
  </w:num>
  <w:num w:numId="14">
    <w:abstractNumId w:val="19"/>
  </w:num>
  <w:num w:numId="15">
    <w:abstractNumId w:val="13"/>
  </w:num>
  <w:num w:numId="16">
    <w:abstractNumId w:val="14"/>
  </w:num>
  <w:num w:numId="17">
    <w:abstractNumId w:val="21"/>
  </w:num>
  <w:num w:numId="18">
    <w:abstractNumId w:val="17"/>
  </w:num>
  <w:num w:numId="19">
    <w:abstractNumId w:val="4"/>
  </w:num>
  <w:num w:numId="20">
    <w:abstractNumId w:val="7"/>
  </w:num>
  <w:num w:numId="21">
    <w:abstractNumId w:val="24"/>
  </w:num>
  <w:num w:numId="22">
    <w:abstractNumId w:val="16"/>
  </w:num>
  <w:num w:numId="23">
    <w:abstractNumId w:val="23"/>
  </w:num>
  <w:num w:numId="24">
    <w:abstractNumId w:val="6"/>
  </w:num>
  <w:num w:numId="25">
    <w:abstractNumId w:val="18"/>
  </w:num>
  <w:num w:numId="26">
    <w:abstractNumId w:val="0"/>
  </w:num>
  <w:num w:numId="27">
    <w:abstractNumId w:val="29"/>
  </w:num>
  <w:num w:numId="28">
    <w:abstractNumId w:val="8"/>
  </w:num>
  <w:num w:numId="29">
    <w:abstractNumId w:val="26"/>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62"/>
    <w:rsid w:val="00740070"/>
    <w:rsid w:val="00DF7381"/>
    <w:rsid w:val="00E67DAA"/>
    <w:rsid w:val="00F2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DAA"/>
    <w:pPr>
      <w:keepNext/>
      <w:outlineLvl w:val="0"/>
    </w:pPr>
    <w:rPr>
      <w:rFonts w:ascii="Times New Roman" w:eastAsia="宋体" w:hAnsi="Times New Roman" w:cs="Times New Roman"/>
      <w:sz w:val="28"/>
      <w:szCs w:val="24"/>
    </w:rPr>
  </w:style>
  <w:style w:type="paragraph" w:styleId="2">
    <w:name w:val="heading 2"/>
    <w:basedOn w:val="a"/>
    <w:next w:val="a"/>
    <w:link w:val="2Char"/>
    <w:qFormat/>
    <w:rsid w:val="00E67DAA"/>
    <w:pPr>
      <w:keepNext/>
      <w:keepLines/>
      <w:spacing w:before="260" w:after="260" w:line="413"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67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67DAA"/>
    <w:rPr>
      <w:sz w:val="18"/>
      <w:szCs w:val="18"/>
    </w:rPr>
  </w:style>
  <w:style w:type="paragraph" w:styleId="a4">
    <w:name w:val="footer"/>
    <w:basedOn w:val="a"/>
    <w:link w:val="Char0"/>
    <w:unhideWhenUsed/>
    <w:rsid w:val="00E67DAA"/>
    <w:pPr>
      <w:tabs>
        <w:tab w:val="center" w:pos="4153"/>
        <w:tab w:val="right" w:pos="8306"/>
      </w:tabs>
      <w:snapToGrid w:val="0"/>
      <w:jc w:val="left"/>
    </w:pPr>
    <w:rPr>
      <w:sz w:val="18"/>
      <w:szCs w:val="18"/>
    </w:rPr>
  </w:style>
  <w:style w:type="character" w:customStyle="1" w:styleId="Char0">
    <w:name w:val="页脚 Char"/>
    <w:basedOn w:val="a0"/>
    <w:link w:val="a4"/>
    <w:rsid w:val="00E67DAA"/>
    <w:rPr>
      <w:sz w:val="18"/>
      <w:szCs w:val="18"/>
    </w:rPr>
  </w:style>
  <w:style w:type="character" w:customStyle="1" w:styleId="1Char">
    <w:name w:val="标题 1 Char"/>
    <w:basedOn w:val="a0"/>
    <w:link w:val="1"/>
    <w:rsid w:val="00E67DAA"/>
    <w:rPr>
      <w:rFonts w:ascii="Times New Roman" w:eastAsia="宋体" w:hAnsi="Times New Roman" w:cs="Times New Roman"/>
      <w:sz w:val="28"/>
      <w:szCs w:val="24"/>
    </w:rPr>
  </w:style>
  <w:style w:type="character" w:customStyle="1" w:styleId="2Char">
    <w:name w:val="标题 2 Char"/>
    <w:basedOn w:val="a0"/>
    <w:link w:val="2"/>
    <w:rsid w:val="00E67DAA"/>
    <w:rPr>
      <w:rFonts w:ascii="Cambria" w:eastAsia="宋体" w:hAnsi="Cambria" w:cs="Times New Roman"/>
      <w:b/>
      <w:bCs/>
      <w:sz w:val="32"/>
      <w:szCs w:val="32"/>
    </w:rPr>
  </w:style>
  <w:style w:type="numbering" w:customStyle="1" w:styleId="10">
    <w:name w:val="无列表1"/>
    <w:next w:val="a2"/>
    <w:uiPriority w:val="99"/>
    <w:semiHidden/>
    <w:unhideWhenUsed/>
    <w:rsid w:val="00E67DAA"/>
  </w:style>
  <w:style w:type="character" w:styleId="a5">
    <w:name w:val="page number"/>
    <w:basedOn w:val="a0"/>
    <w:rsid w:val="00E67DAA"/>
  </w:style>
  <w:style w:type="character" w:styleId="a6">
    <w:name w:val="Strong"/>
    <w:qFormat/>
    <w:rsid w:val="00E67DAA"/>
    <w:rPr>
      <w:b/>
      <w:bCs/>
    </w:rPr>
  </w:style>
  <w:style w:type="character" w:customStyle="1" w:styleId="Char1">
    <w:name w:val="纯文本 Char"/>
    <w:link w:val="PlainText"/>
    <w:rsid w:val="00E67DAA"/>
    <w:rPr>
      <w:rFonts w:ascii="宋体" w:hAnsi="Courier New" w:cs="Courier New"/>
      <w:color w:val="000000"/>
      <w:szCs w:val="21"/>
    </w:rPr>
  </w:style>
  <w:style w:type="character" w:customStyle="1" w:styleId="pagenumber">
    <w:name w:val="page number"/>
    <w:rsid w:val="00E67DAA"/>
  </w:style>
  <w:style w:type="character" w:customStyle="1" w:styleId="Char2">
    <w:name w:val="正文文本 Char"/>
    <w:link w:val="a7"/>
    <w:rsid w:val="00E67DAA"/>
    <w:rPr>
      <w:b/>
      <w:color w:val="0000FF"/>
      <w:sz w:val="18"/>
    </w:rPr>
  </w:style>
  <w:style w:type="character" w:customStyle="1" w:styleId="2Char0">
    <w:name w:val="正文文本 2 Char"/>
    <w:link w:val="BodyText2"/>
    <w:rsid w:val="00E67DAA"/>
    <w:rPr>
      <w:color w:val="FF0000"/>
    </w:rPr>
  </w:style>
  <w:style w:type="character" w:customStyle="1" w:styleId="Char3">
    <w:name w:val="正文文本缩进 Char"/>
    <w:link w:val="BodyTextIndent"/>
    <w:rsid w:val="00E67DAA"/>
    <w:rPr>
      <w:bCs/>
      <w:color w:val="0000FF"/>
      <w:sz w:val="18"/>
    </w:rPr>
  </w:style>
  <w:style w:type="character" w:customStyle="1" w:styleId="Char10">
    <w:name w:val="页眉 Char1"/>
    <w:basedOn w:val="a0"/>
    <w:uiPriority w:val="99"/>
    <w:semiHidden/>
    <w:rsid w:val="00E67DAA"/>
    <w:rPr>
      <w:kern w:val="2"/>
      <w:sz w:val="18"/>
      <w:szCs w:val="18"/>
    </w:rPr>
  </w:style>
  <w:style w:type="character" w:customStyle="1" w:styleId="Char11">
    <w:name w:val="页脚 Char1"/>
    <w:basedOn w:val="a0"/>
    <w:uiPriority w:val="99"/>
    <w:semiHidden/>
    <w:rsid w:val="00E67DAA"/>
    <w:rPr>
      <w:kern w:val="2"/>
      <w:sz w:val="18"/>
      <w:szCs w:val="18"/>
    </w:rPr>
  </w:style>
  <w:style w:type="paragraph" w:styleId="a7">
    <w:name w:val="Body Text"/>
    <w:basedOn w:val="a"/>
    <w:link w:val="Char2"/>
    <w:rsid w:val="00E67DAA"/>
    <w:rPr>
      <w:b/>
      <w:color w:val="0000FF"/>
      <w:sz w:val="18"/>
    </w:rPr>
  </w:style>
  <w:style w:type="character" w:customStyle="1" w:styleId="Char12">
    <w:name w:val="正文文本 Char1"/>
    <w:basedOn w:val="a0"/>
    <w:uiPriority w:val="99"/>
    <w:semiHidden/>
    <w:rsid w:val="00E67DAA"/>
  </w:style>
  <w:style w:type="paragraph" w:customStyle="1" w:styleId="BodyText2">
    <w:name w:val="Body Text 2"/>
    <w:basedOn w:val="a"/>
    <w:link w:val="2Char0"/>
    <w:rsid w:val="00E67DAA"/>
    <w:rPr>
      <w:color w:val="FF0000"/>
    </w:rPr>
  </w:style>
  <w:style w:type="paragraph" w:customStyle="1" w:styleId="BodyTextIndent">
    <w:name w:val="Body Text Indent"/>
    <w:basedOn w:val="a"/>
    <w:link w:val="Char3"/>
    <w:rsid w:val="00E67DAA"/>
    <w:pPr>
      <w:ind w:leftChars="800" w:left="1681" w:hanging="1"/>
    </w:pPr>
    <w:rPr>
      <w:bCs/>
      <w:color w:val="0000FF"/>
      <w:sz w:val="18"/>
    </w:rPr>
  </w:style>
  <w:style w:type="paragraph" w:customStyle="1" w:styleId="PlainText">
    <w:name w:val="Plain Text"/>
    <w:basedOn w:val="a"/>
    <w:link w:val="Char1"/>
    <w:rsid w:val="00E67DAA"/>
    <w:rPr>
      <w:rFonts w:ascii="宋体" w:hAnsi="Courier New" w:cs="Courier New"/>
      <w:color w:val="000000"/>
      <w:szCs w:val="21"/>
    </w:rPr>
  </w:style>
  <w:style w:type="paragraph" w:styleId="a8">
    <w:name w:val="Balloon Text"/>
    <w:basedOn w:val="a"/>
    <w:link w:val="Char4"/>
    <w:uiPriority w:val="99"/>
    <w:semiHidden/>
    <w:unhideWhenUsed/>
    <w:rsid w:val="00E67DAA"/>
    <w:rPr>
      <w:sz w:val="18"/>
      <w:szCs w:val="18"/>
    </w:rPr>
  </w:style>
  <w:style w:type="character" w:customStyle="1" w:styleId="Char4">
    <w:name w:val="批注框文本 Char"/>
    <w:basedOn w:val="a0"/>
    <w:link w:val="a8"/>
    <w:uiPriority w:val="99"/>
    <w:semiHidden/>
    <w:rsid w:val="00E67D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DAA"/>
    <w:pPr>
      <w:keepNext/>
      <w:outlineLvl w:val="0"/>
    </w:pPr>
    <w:rPr>
      <w:rFonts w:ascii="Times New Roman" w:eastAsia="宋体" w:hAnsi="Times New Roman" w:cs="Times New Roman"/>
      <w:sz w:val="28"/>
      <w:szCs w:val="24"/>
    </w:rPr>
  </w:style>
  <w:style w:type="paragraph" w:styleId="2">
    <w:name w:val="heading 2"/>
    <w:basedOn w:val="a"/>
    <w:next w:val="a"/>
    <w:link w:val="2Char"/>
    <w:qFormat/>
    <w:rsid w:val="00E67DAA"/>
    <w:pPr>
      <w:keepNext/>
      <w:keepLines/>
      <w:spacing w:before="260" w:after="260" w:line="413"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67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67DAA"/>
    <w:rPr>
      <w:sz w:val="18"/>
      <w:szCs w:val="18"/>
    </w:rPr>
  </w:style>
  <w:style w:type="paragraph" w:styleId="a4">
    <w:name w:val="footer"/>
    <w:basedOn w:val="a"/>
    <w:link w:val="Char0"/>
    <w:unhideWhenUsed/>
    <w:rsid w:val="00E67DAA"/>
    <w:pPr>
      <w:tabs>
        <w:tab w:val="center" w:pos="4153"/>
        <w:tab w:val="right" w:pos="8306"/>
      </w:tabs>
      <w:snapToGrid w:val="0"/>
      <w:jc w:val="left"/>
    </w:pPr>
    <w:rPr>
      <w:sz w:val="18"/>
      <w:szCs w:val="18"/>
    </w:rPr>
  </w:style>
  <w:style w:type="character" w:customStyle="1" w:styleId="Char0">
    <w:name w:val="页脚 Char"/>
    <w:basedOn w:val="a0"/>
    <w:link w:val="a4"/>
    <w:rsid w:val="00E67DAA"/>
    <w:rPr>
      <w:sz w:val="18"/>
      <w:szCs w:val="18"/>
    </w:rPr>
  </w:style>
  <w:style w:type="character" w:customStyle="1" w:styleId="1Char">
    <w:name w:val="标题 1 Char"/>
    <w:basedOn w:val="a0"/>
    <w:link w:val="1"/>
    <w:rsid w:val="00E67DAA"/>
    <w:rPr>
      <w:rFonts w:ascii="Times New Roman" w:eastAsia="宋体" w:hAnsi="Times New Roman" w:cs="Times New Roman"/>
      <w:sz w:val="28"/>
      <w:szCs w:val="24"/>
    </w:rPr>
  </w:style>
  <w:style w:type="character" w:customStyle="1" w:styleId="2Char">
    <w:name w:val="标题 2 Char"/>
    <w:basedOn w:val="a0"/>
    <w:link w:val="2"/>
    <w:rsid w:val="00E67DAA"/>
    <w:rPr>
      <w:rFonts w:ascii="Cambria" w:eastAsia="宋体" w:hAnsi="Cambria" w:cs="Times New Roman"/>
      <w:b/>
      <w:bCs/>
      <w:sz w:val="32"/>
      <w:szCs w:val="32"/>
    </w:rPr>
  </w:style>
  <w:style w:type="numbering" w:customStyle="1" w:styleId="10">
    <w:name w:val="无列表1"/>
    <w:next w:val="a2"/>
    <w:uiPriority w:val="99"/>
    <w:semiHidden/>
    <w:unhideWhenUsed/>
    <w:rsid w:val="00E67DAA"/>
  </w:style>
  <w:style w:type="character" w:styleId="a5">
    <w:name w:val="page number"/>
    <w:basedOn w:val="a0"/>
    <w:rsid w:val="00E67DAA"/>
  </w:style>
  <w:style w:type="character" w:styleId="a6">
    <w:name w:val="Strong"/>
    <w:qFormat/>
    <w:rsid w:val="00E67DAA"/>
    <w:rPr>
      <w:b/>
      <w:bCs/>
    </w:rPr>
  </w:style>
  <w:style w:type="character" w:customStyle="1" w:styleId="Char1">
    <w:name w:val="纯文本 Char"/>
    <w:link w:val="PlainText"/>
    <w:rsid w:val="00E67DAA"/>
    <w:rPr>
      <w:rFonts w:ascii="宋体" w:hAnsi="Courier New" w:cs="Courier New"/>
      <w:color w:val="000000"/>
      <w:szCs w:val="21"/>
    </w:rPr>
  </w:style>
  <w:style w:type="character" w:customStyle="1" w:styleId="pagenumber">
    <w:name w:val="page number"/>
    <w:rsid w:val="00E67DAA"/>
  </w:style>
  <w:style w:type="character" w:customStyle="1" w:styleId="Char2">
    <w:name w:val="正文文本 Char"/>
    <w:link w:val="a7"/>
    <w:rsid w:val="00E67DAA"/>
    <w:rPr>
      <w:b/>
      <w:color w:val="0000FF"/>
      <w:sz w:val="18"/>
    </w:rPr>
  </w:style>
  <w:style w:type="character" w:customStyle="1" w:styleId="2Char0">
    <w:name w:val="正文文本 2 Char"/>
    <w:link w:val="BodyText2"/>
    <w:rsid w:val="00E67DAA"/>
    <w:rPr>
      <w:color w:val="FF0000"/>
    </w:rPr>
  </w:style>
  <w:style w:type="character" w:customStyle="1" w:styleId="Char3">
    <w:name w:val="正文文本缩进 Char"/>
    <w:link w:val="BodyTextIndent"/>
    <w:rsid w:val="00E67DAA"/>
    <w:rPr>
      <w:bCs/>
      <w:color w:val="0000FF"/>
      <w:sz w:val="18"/>
    </w:rPr>
  </w:style>
  <w:style w:type="character" w:customStyle="1" w:styleId="Char10">
    <w:name w:val="页眉 Char1"/>
    <w:basedOn w:val="a0"/>
    <w:uiPriority w:val="99"/>
    <w:semiHidden/>
    <w:rsid w:val="00E67DAA"/>
    <w:rPr>
      <w:kern w:val="2"/>
      <w:sz w:val="18"/>
      <w:szCs w:val="18"/>
    </w:rPr>
  </w:style>
  <w:style w:type="character" w:customStyle="1" w:styleId="Char11">
    <w:name w:val="页脚 Char1"/>
    <w:basedOn w:val="a0"/>
    <w:uiPriority w:val="99"/>
    <w:semiHidden/>
    <w:rsid w:val="00E67DAA"/>
    <w:rPr>
      <w:kern w:val="2"/>
      <w:sz w:val="18"/>
      <w:szCs w:val="18"/>
    </w:rPr>
  </w:style>
  <w:style w:type="paragraph" w:styleId="a7">
    <w:name w:val="Body Text"/>
    <w:basedOn w:val="a"/>
    <w:link w:val="Char2"/>
    <w:rsid w:val="00E67DAA"/>
    <w:rPr>
      <w:b/>
      <w:color w:val="0000FF"/>
      <w:sz w:val="18"/>
    </w:rPr>
  </w:style>
  <w:style w:type="character" w:customStyle="1" w:styleId="Char12">
    <w:name w:val="正文文本 Char1"/>
    <w:basedOn w:val="a0"/>
    <w:uiPriority w:val="99"/>
    <w:semiHidden/>
    <w:rsid w:val="00E67DAA"/>
  </w:style>
  <w:style w:type="paragraph" w:customStyle="1" w:styleId="BodyText2">
    <w:name w:val="Body Text 2"/>
    <w:basedOn w:val="a"/>
    <w:link w:val="2Char0"/>
    <w:rsid w:val="00E67DAA"/>
    <w:rPr>
      <w:color w:val="FF0000"/>
    </w:rPr>
  </w:style>
  <w:style w:type="paragraph" w:customStyle="1" w:styleId="BodyTextIndent">
    <w:name w:val="Body Text Indent"/>
    <w:basedOn w:val="a"/>
    <w:link w:val="Char3"/>
    <w:rsid w:val="00E67DAA"/>
    <w:pPr>
      <w:ind w:leftChars="800" w:left="1681" w:hanging="1"/>
    </w:pPr>
    <w:rPr>
      <w:bCs/>
      <w:color w:val="0000FF"/>
      <w:sz w:val="18"/>
    </w:rPr>
  </w:style>
  <w:style w:type="paragraph" w:customStyle="1" w:styleId="PlainText">
    <w:name w:val="Plain Text"/>
    <w:basedOn w:val="a"/>
    <w:link w:val="Char1"/>
    <w:rsid w:val="00E67DAA"/>
    <w:rPr>
      <w:rFonts w:ascii="宋体" w:hAnsi="Courier New" w:cs="Courier New"/>
      <w:color w:val="000000"/>
      <w:szCs w:val="21"/>
    </w:rPr>
  </w:style>
  <w:style w:type="paragraph" w:styleId="a8">
    <w:name w:val="Balloon Text"/>
    <w:basedOn w:val="a"/>
    <w:link w:val="Char4"/>
    <w:uiPriority w:val="99"/>
    <w:semiHidden/>
    <w:unhideWhenUsed/>
    <w:rsid w:val="00E67DAA"/>
    <w:rPr>
      <w:sz w:val="18"/>
      <w:szCs w:val="18"/>
    </w:rPr>
  </w:style>
  <w:style w:type="character" w:customStyle="1" w:styleId="Char4">
    <w:name w:val="批注框文本 Char"/>
    <w:basedOn w:val="a0"/>
    <w:link w:val="a8"/>
    <w:uiPriority w:val="99"/>
    <w:semiHidden/>
    <w:rsid w:val="00E67D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3.emf"/><Relationship Id="rId21" Type="http://schemas.openxmlformats.org/officeDocument/2006/relationships/oleObject" Target="embeddings/oleObject6.bin"/><Relationship Id="rId34" Type="http://schemas.openxmlformats.org/officeDocument/2006/relationships/image" Target="media/image18.emf"/><Relationship Id="rId42" Type="http://schemas.openxmlformats.org/officeDocument/2006/relationships/oleObject" Target="embeddings/oleObject10.bin"/><Relationship Id="rId47" Type="http://schemas.openxmlformats.org/officeDocument/2006/relationships/oleObject" Target="embeddings/oleObject12.bin"/><Relationship Id="rId50" Type="http://schemas.openxmlformats.org/officeDocument/2006/relationships/image" Target="media/image31.emf"/><Relationship Id="rId55" Type="http://schemas.openxmlformats.org/officeDocument/2006/relationships/image" Target="media/image36.emf"/><Relationship Id="rId63" Type="http://schemas.openxmlformats.org/officeDocument/2006/relationships/image" Target="media/image43.e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7.emf"/><Relationship Id="rId53" Type="http://schemas.openxmlformats.org/officeDocument/2006/relationships/image" Target="media/image34.emf"/><Relationship Id="rId58" Type="http://schemas.openxmlformats.org/officeDocument/2006/relationships/image" Target="media/image39.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image" Target="media/image30.emf"/><Relationship Id="rId57" Type="http://schemas.openxmlformats.org/officeDocument/2006/relationships/image" Target="media/image38.emf"/><Relationship Id="rId61"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5.emf"/><Relationship Id="rId44" Type="http://schemas.openxmlformats.org/officeDocument/2006/relationships/oleObject" Target="embeddings/oleObject11.bin"/><Relationship Id="rId52" Type="http://schemas.openxmlformats.org/officeDocument/2006/relationships/image" Target="media/image33.emf"/><Relationship Id="rId60" Type="http://schemas.openxmlformats.org/officeDocument/2006/relationships/image" Target="media/image41.wmf"/><Relationship Id="rId65"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6.wmf"/><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image" Target="media/image44.png"/><Relationship Id="rId8" Type="http://schemas.openxmlformats.org/officeDocument/2006/relationships/image" Target="media/image1.wmf"/><Relationship Id="rId51" Type="http://schemas.openxmlformats.org/officeDocument/2006/relationships/image" Target="media/image32.e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28.wmf"/><Relationship Id="rId59" Type="http://schemas.openxmlformats.org/officeDocument/2006/relationships/image" Target="media/image40.emf"/><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25.wmf"/><Relationship Id="rId54" Type="http://schemas.openxmlformats.org/officeDocument/2006/relationships/image" Target="media/image35.emf"/><Relationship Id="rId62" Type="http://schemas.openxmlformats.org/officeDocument/2006/relationships/image" Target="media/image4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4637</Words>
  <Characters>26433</Characters>
  <Application>Microsoft Office Word</Application>
  <DocSecurity>0</DocSecurity>
  <Lines>220</Lines>
  <Paragraphs>62</Paragraphs>
  <ScaleCrop>false</ScaleCrop>
  <Company>Microsoft</Company>
  <LinksUpToDate>false</LinksUpToDate>
  <CharactersWithSpaces>31008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2017-08-15T13:52:00Z</dcterms:created>
  <dcterms:modified xsi:type="dcterms:W3CDTF">2017-08-15T13:53:00Z</dcterms:modified>
</cp:coreProperties>
</file>